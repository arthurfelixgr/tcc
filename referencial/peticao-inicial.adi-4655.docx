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F1011">
      <w:pPr>
        <w:kinsoku w:val="0"/>
        <w:overflowPunct w:val="0"/>
        <w:spacing w:before="73"/>
        <w:ind w:left="3993" w:right="10209"/>
        <w:rPr>
          <w:sz w:val="20"/>
          <w:szCs w:val="20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65pt;height:69.35pt">
            <v:imagedata r:id="rId7" o:title=""/>
          </v:shape>
        </w:pict>
      </w:r>
    </w:p>
    <w:p w:rsidR="00000000" w:rsidRDefault="008F1011">
      <w:pPr>
        <w:kinsoku w:val="0"/>
        <w:overflowPunct w:val="0"/>
        <w:spacing w:before="26"/>
        <w:ind w:left="2830"/>
        <w:rPr>
          <w:sz w:val="23"/>
          <w:szCs w:val="23"/>
        </w:rPr>
      </w:pPr>
      <w:r>
        <w:rPr>
          <w:sz w:val="23"/>
          <w:szCs w:val="23"/>
        </w:rPr>
        <w:t>MINISTÉRIO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PÚBLICO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FEDERAL</w:t>
      </w:r>
    </w:p>
    <w:p w:rsidR="00000000" w:rsidRDefault="008F1011">
      <w:pPr>
        <w:kinsoku w:val="0"/>
        <w:overflowPunct w:val="0"/>
        <w:spacing w:before="5" w:line="130" w:lineRule="exact"/>
        <w:rPr>
          <w:sz w:val="13"/>
          <w:szCs w:val="13"/>
        </w:rPr>
      </w:pPr>
    </w:p>
    <w:p w:rsidR="00000000" w:rsidRDefault="008F1011">
      <w:pPr>
        <w:kinsoku w:val="0"/>
        <w:overflowPunct w:val="0"/>
        <w:spacing w:line="220" w:lineRule="exact"/>
        <w:rPr>
          <w:sz w:val="22"/>
          <w:szCs w:val="22"/>
        </w:rPr>
      </w:pPr>
    </w:p>
    <w:p w:rsidR="00000000" w:rsidRDefault="008F1011">
      <w:pPr>
        <w:kinsoku w:val="0"/>
        <w:overflowPunct w:val="0"/>
        <w:spacing w:line="220" w:lineRule="exact"/>
        <w:rPr>
          <w:sz w:val="22"/>
          <w:szCs w:val="22"/>
        </w:rPr>
      </w:pPr>
    </w:p>
    <w:p w:rsidR="00000000" w:rsidRDefault="008F1011">
      <w:pPr>
        <w:kinsoku w:val="0"/>
        <w:overflowPunct w:val="0"/>
        <w:spacing w:line="250" w:lineRule="auto"/>
        <w:ind w:left="367" w:right="159"/>
        <w:jc w:val="both"/>
        <w:rPr>
          <w:sz w:val="27"/>
          <w:szCs w:val="27"/>
        </w:rPr>
      </w:pPr>
      <w:r>
        <w:rPr>
          <w:b/>
          <w:bCs/>
          <w:i/>
          <w:iCs/>
          <w:sz w:val="27"/>
          <w:szCs w:val="27"/>
        </w:rPr>
        <w:t>EXCELENTÍSSIMO</w:t>
      </w:r>
      <w:r>
        <w:rPr>
          <w:b/>
          <w:bCs/>
          <w:i/>
          <w:iCs/>
          <w:spacing w:val="41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SENHOR</w:t>
      </w:r>
      <w:r>
        <w:rPr>
          <w:b/>
          <w:bCs/>
          <w:i/>
          <w:iCs/>
          <w:spacing w:val="6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MINISTRO</w:t>
      </w:r>
      <w:r>
        <w:rPr>
          <w:b/>
          <w:bCs/>
          <w:i/>
          <w:iCs/>
          <w:spacing w:val="8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PRESIDENTE</w:t>
      </w:r>
      <w:r>
        <w:rPr>
          <w:b/>
          <w:bCs/>
          <w:i/>
          <w:iCs/>
          <w:spacing w:val="34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DO</w:t>
      </w:r>
      <w:r>
        <w:rPr>
          <w:b/>
          <w:bCs/>
          <w:i/>
          <w:iCs/>
          <w:w w:val="99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SUPREMO</w:t>
      </w:r>
      <w:r>
        <w:rPr>
          <w:b/>
          <w:bCs/>
          <w:i/>
          <w:iCs/>
          <w:spacing w:val="52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TRIBUNAL</w:t>
      </w:r>
      <w:r>
        <w:rPr>
          <w:b/>
          <w:bCs/>
          <w:i/>
          <w:iCs/>
          <w:spacing w:val="18"/>
          <w:sz w:val="27"/>
          <w:szCs w:val="27"/>
        </w:rPr>
        <w:t xml:space="preserve"> </w:t>
      </w:r>
      <w:r>
        <w:rPr>
          <w:b/>
          <w:bCs/>
          <w:i/>
          <w:iCs/>
          <w:sz w:val="27"/>
          <w:szCs w:val="27"/>
        </w:rPr>
        <w:t>FEDERAL</w:t>
      </w:r>
    </w:p>
    <w:p w:rsidR="00000000" w:rsidRDefault="008F1011">
      <w:pPr>
        <w:kinsoku w:val="0"/>
        <w:overflowPunct w:val="0"/>
        <w:spacing w:before="3"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tabs>
          <w:tab w:val="left" w:pos="2758"/>
          <w:tab w:val="left" w:pos="5890"/>
          <w:tab w:val="left" w:pos="6508"/>
          <w:tab w:val="left" w:pos="8339"/>
        </w:tabs>
        <w:kinsoku w:val="0"/>
        <w:overflowPunct w:val="0"/>
        <w:ind w:left="2349"/>
        <w:rPr>
          <w:sz w:val="28"/>
          <w:szCs w:val="28"/>
        </w:rPr>
      </w:pPr>
      <w:r>
        <w:rPr>
          <w:w w:val="95"/>
          <w:sz w:val="28"/>
          <w:szCs w:val="28"/>
        </w:rPr>
        <w:t>O</w:t>
      </w:r>
      <w:r>
        <w:rPr>
          <w:w w:val="95"/>
          <w:sz w:val="28"/>
          <w:szCs w:val="28"/>
        </w:rPr>
        <w:tab/>
        <w:t>PROCURADOR-GERAL</w:t>
      </w:r>
      <w:r>
        <w:rPr>
          <w:w w:val="95"/>
          <w:sz w:val="28"/>
          <w:szCs w:val="28"/>
        </w:rPr>
        <w:tab/>
        <w:t>DA</w:t>
      </w:r>
      <w:r>
        <w:rPr>
          <w:w w:val="95"/>
          <w:sz w:val="28"/>
          <w:szCs w:val="28"/>
        </w:rPr>
        <w:tab/>
        <w:t>REPÚBLICA,</w:t>
      </w:r>
      <w:r>
        <w:rPr>
          <w:w w:val="95"/>
          <w:sz w:val="28"/>
          <w:szCs w:val="28"/>
        </w:rPr>
        <w:tab/>
        <w:t>com</w:t>
      </w:r>
    </w:p>
    <w:p w:rsidR="00000000" w:rsidRDefault="008F1011">
      <w:pPr>
        <w:kinsoku w:val="0"/>
        <w:overflowPunct w:val="0"/>
        <w:spacing w:before="167" w:line="372" w:lineRule="auto"/>
        <w:ind w:left="359" w:right="131"/>
        <w:jc w:val="both"/>
        <w:rPr>
          <w:sz w:val="28"/>
          <w:szCs w:val="28"/>
        </w:rPr>
      </w:pPr>
      <w:r>
        <w:rPr>
          <w:w w:val="95"/>
          <w:sz w:val="28"/>
          <w:szCs w:val="28"/>
        </w:rPr>
        <w:t>fundamento</w:t>
      </w:r>
      <w:r>
        <w:rPr>
          <w:spacing w:val="6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nos</w:t>
      </w:r>
      <w:r>
        <w:rPr>
          <w:spacing w:val="5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art</w:t>
      </w:r>
      <w:r>
        <w:rPr>
          <w:w w:val="95"/>
          <w:sz w:val="28"/>
          <w:szCs w:val="28"/>
        </w:rPr>
        <w:t>igos</w:t>
      </w:r>
      <w:r>
        <w:rPr>
          <w:spacing w:val="66"/>
          <w:w w:val="95"/>
          <w:sz w:val="28"/>
          <w:szCs w:val="28"/>
        </w:rPr>
        <w:t xml:space="preserve"> </w:t>
      </w:r>
      <w:r>
        <w:rPr>
          <w:spacing w:val="-41"/>
          <w:w w:val="95"/>
          <w:sz w:val="28"/>
          <w:szCs w:val="28"/>
        </w:rPr>
        <w:t>1</w:t>
      </w:r>
      <w:r>
        <w:rPr>
          <w:w w:val="95"/>
          <w:sz w:val="28"/>
          <w:szCs w:val="28"/>
        </w:rPr>
        <w:t>02,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I,</w:t>
      </w:r>
      <w:r>
        <w:rPr>
          <w:spacing w:val="3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"a"</w:t>
      </w:r>
      <w:r>
        <w:rPr>
          <w:spacing w:val="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e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"p",</w:t>
      </w:r>
      <w:r>
        <w:rPr>
          <w:spacing w:val="1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e</w:t>
      </w:r>
      <w:r>
        <w:rPr>
          <w:spacing w:val="37"/>
          <w:w w:val="95"/>
          <w:sz w:val="28"/>
          <w:szCs w:val="28"/>
        </w:rPr>
        <w:t xml:space="preserve"> </w:t>
      </w:r>
      <w:r>
        <w:rPr>
          <w:spacing w:val="-35"/>
          <w:w w:val="95"/>
          <w:sz w:val="28"/>
          <w:szCs w:val="28"/>
        </w:rPr>
        <w:t>1</w:t>
      </w:r>
      <w:r>
        <w:rPr>
          <w:w w:val="95"/>
          <w:sz w:val="28"/>
          <w:szCs w:val="28"/>
        </w:rPr>
        <w:t>03,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VI,</w:t>
      </w:r>
      <w:r>
        <w:rPr>
          <w:spacing w:val="4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da </w:t>
      </w:r>
      <w:r>
        <w:rPr>
          <w:spacing w:val="4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Constituição</w:t>
      </w:r>
      <w:r>
        <w:rPr>
          <w:w w:val="9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Federal,</w:t>
      </w:r>
      <w:r>
        <w:rPr>
          <w:spacing w:val="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e</w:t>
      </w:r>
      <w:r>
        <w:rPr>
          <w:spacing w:val="5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nos</w:t>
      </w:r>
      <w:r>
        <w:rPr>
          <w:spacing w:val="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dispositivos</w:t>
      </w:r>
      <w:r>
        <w:rPr>
          <w:spacing w:val="2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da</w:t>
      </w:r>
      <w:r>
        <w:rPr>
          <w:spacing w:val="6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Lei</w:t>
      </w:r>
      <w:r>
        <w:rPr>
          <w:spacing w:val="6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nº</w:t>
      </w:r>
      <w:r>
        <w:rPr>
          <w:spacing w:val="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9.868/99, </w:t>
      </w:r>
      <w:r>
        <w:rPr>
          <w:spacing w:val="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vem </w:t>
      </w:r>
      <w:r>
        <w:rPr>
          <w:spacing w:val="6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propor </w:t>
      </w:r>
      <w:r>
        <w:rPr>
          <w:spacing w:val="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AÇÃO</w:t>
      </w:r>
      <w:r>
        <w:rPr>
          <w:w w:val="9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DIRETA </w:t>
      </w:r>
      <w:r>
        <w:rPr>
          <w:spacing w:val="3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DE </w:t>
      </w:r>
      <w:r>
        <w:rPr>
          <w:spacing w:val="2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INCONSTITUCIONALIDADE,  </w:t>
      </w:r>
      <w:r>
        <w:rPr>
          <w:spacing w:val="3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com </w:t>
      </w:r>
      <w:r>
        <w:rPr>
          <w:spacing w:val="1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pedido </w:t>
      </w:r>
      <w:r>
        <w:rPr>
          <w:spacing w:val="5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de </w:t>
      </w:r>
      <w:r>
        <w:rPr>
          <w:spacing w:val="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MEDIDA</w:t>
      </w:r>
    </w:p>
    <w:p w:rsidR="00000000" w:rsidRDefault="008F1011">
      <w:pPr>
        <w:kinsoku w:val="0"/>
        <w:overflowPunct w:val="0"/>
        <w:spacing w:before="10" w:line="418" w:lineRule="auto"/>
        <w:ind w:left="345" w:right="107" w:firstLine="21"/>
        <w:jc w:val="both"/>
        <w:rPr>
          <w:sz w:val="28"/>
          <w:szCs w:val="28"/>
        </w:rPr>
      </w:pPr>
      <w:r>
        <w:rPr>
          <w:w w:val="110"/>
          <w:sz w:val="28"/>
          <w:szCs w:val="28"/>
        </w:rPr>
        <w:t>CAUTELAR,</w:t>
      </w:r>
      <w:r>
        <w:rPr>
          <w:spacing w:val="-21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em</w:t>
      </w:r>
      <w:r>
        <w:rPr>
          <w:spacing w:val="-3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impugnação</w:t>
      </w:r>
      <w:r>
        <w:rPr>
          <w:spacing w:val="-16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à</w:t>
      </w:r>
      <w:r>
        <w:rPr>
          <w:spacing w:val="-2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Lei</w:t>
      </w:r>
      <w:r>
        <w:rPr>
          <w:spacing w:val="-2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nº</w:t>
      </w:r>
      <w:r>
        <w:rPr>
          <w:spacing w:val="-1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12.462,</w:t>
      </w:r>
      <w:r>
        <w:rPr>
          <w:spacing w:val="-3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</w:t>
      </w:r>
      <w:r>
        <w:rPr>
          <w:spacing w:val="-30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5</w:t>
      </w:r>
      <w:r>
        <w:rPr>
          <w:spacing w:val="-3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</w:t>
      </w:r>
      <w:r>
        <w:rPr>
          <w:spacing w:val="-25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agosto</w:t>
      </w:r>
      <w:r>
        <w:rPr>
          <w:spacing w:val="-24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de</w:t>
      </w:r>
      <w:r>
        <w:rPr>
          <w:spacing w:val="-28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20</w:t>
      </w:r>
      <w:r>
        <w:rPr>
          <w:spacing w:val="19"/>
          <w:w w:val="110"/>
          <w:sz w:val="28"/>
          <w:szCs w:val="28"/>
        </w:rPr>
        <w:t>1</w:t>
      </w:r>
      <w:r>
        <w:rPr>
          <w:spacing w:val="-38"/>
          <w:w w:val="110"/>
          <w:sz w:val="28"/>
          <w:szCs w:val="28"/>
        </w:rPr>
        <w:t>1</w:t>
      </w:r>
      <w:r>
        <w:rPr>
          <w:w w:val="110"/>
          <w:sz w:val="28"/>
          <w:szCs w:val="28"/>
        </w:rPr>
        <w:t>,</w:t>
      </w:r>
      <w:r>
        <w:rPr>
          <w:w w:val="103"/>
          <w:sz w:val="28"/>
          <w:szCs w:val="28"/>
        </w:rPr>
        <w:t xml:space="preserve"> </w:t>
      </w:r>
      <w:r>
        <w:rPr>
          <w:spacing w:val="-3"/>
          <w:w w:val="165"/>
          <w:sz w:val="28"/>
          <w:szCs w:val="28"/>
        </w:rPr>
        <w:t>P'</w:t>
      </w:r>
      <w:r>
        <w:rPr>
          <w:spacing w:val="-2"/>
          <w:w w:val="165"/>
          <w:sz w:val="28"/>
          <w:szCs w:val="28"/>
        </w:rPr>
        <w:t>I"</w:t>
      </w:r>
      <w:r>
        <w:rPr>
          <w:spacing w:val="-92"/>
          <w:w w:val="16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raW°'</w:t>
      </w:r>
      <w:r>
        <w:rPr>
          <w:spacing w:val="-29"/>
          <w:w w:val="110"/>
          <w:sz w:val="28"/>
          <w:szCs w:val="28"/>
        </w:rPr>
        <w:t xml:space="preserve"> </w:t>
      </w:r>
      <w:r>
        <w:rPr>
          <w:w w:val="165"/>
          <w:sz w:val="28"/>
          <w:szCs w:val="28"/>
        </w:rPr>
        <w:t>d'</w:t>
      </w:r>
      <w:r>
        <w:rPr>
          <w:spacing w:val="-64"/>
          <w:w w:val="165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fato</w:t>
      </w:r>
      <w:r>
        <w:rPr>
          <w:spacing w:val="-36"/>
          <w:w w:val="110"/>
          <w:sz w:val="28"/>
          <w:szCs w:val="28"/>
        </w:rPr>
        <w:t xml:space="preserve"> </w:t>
      </w:r>
      <w:r>
        <w:rPr>
          <w:spacing w:val="-2"/>
          <w:w w:val="165"/>
          <w:sz w:val="28"/>
          <w:szCs w:val="28"/>
        </w:rPr>
        <w:t>'</w:t>
      </w:r>
      <w:r>
        <w:rPr>
          <w:spacing w:val="-6"/>
          <w:w w:val="165"/>
          <w:sz w:val="28"/>
          <w:szCs w:val="28"/>
        </w:rPr>
        <w:t>de</w:t>
      </w:r>
      <w:r>
        <w:rPr>
          <w:spacing w:val="-64"/>
          <w:w w:val="165"/>
          <w:sz w:val="28"/>
          <w:szCs w:val="28"/>
        </w:rPr>
        <w:t xml:space="preserve"> </w:t>
      </w:r>
      <w:r>
        <w:rPr>
          <w:spacing w:val="-2"/>
          <w:w w:val="110"/>
          <w:sz w:val="28"/>
          <w:szCs w:val="28"/>
        </w:rPr>
        <w:t>dU,ito</w:t>
      </w:r>
      <w:r>
        <w:rPr>
          <w:spacing w:val="-27"/>
          <w:w w:val="110"/>
          <w:sz w:val="28"/>
          <w:szCs w:val="28"/>
        </w:rPr>
        <w:t xml:space="preserve"> </w:t>
      </w:r>
      <w:r>
        <w:rPr>
          <w:w w:val="385"/>
          <w:sz w:val="28"/>
          <w:szCs w:val="28"/>
        </w:rPr>
        <w:t>'</w:t>
      </w:r>
      <w:r>
        <w:rPr>
          <w:spacing w:val="-115"/>
          <w:w w:val="385"/>
          <w:sz w:val="28"/>
          <w:szCs w:val="28"/>
        </w:rPr>
        <w:t xml:space="preserve"> </w:t>
      </w:r>
      <w:r>
        <w:rPr>
          <w:spacing w:val="-4"/>
          <w:w w:val="110"/>
          <w:sz w:val="28"/>
          <w:szCs w:val="28"/>
        </w:rPr>
        <w:t>g"</w:t>
      </w:r>
      <w:r>
        <w:rPr>
          <w:spacing w:val="-7"/>
          <w:w w:val="110"/>
          <w:sz w:val="28"/>
          <w:szCs w:val="28"/>
        </w:rPr>
        <w:t>i&lt;</w:t>
      </w:r>
      <w:r>
        <w:rPr>
          <w:spacing w:val="-21"/>
          <w:w w:val="110"/>
          <w:sz w:val="28"/>
          <w:szCs w:val="28"/>
        </w:rPr>
        <w:t xml:space="preserve"> </w:t>
      </w:r>
      <w:r>
        <w:rPr>
          <w:spacing w:val="-4"/>
          <w:w w:val="165"/>
          <w:sz w:val="28"/>
          <w:szCs w:val="28"/>
        </w:rPr>
        <w:t>d'd"'</w:t>
      </w:r>
      <w:r>
        <w:rPr>
          <w:spacing w:val="-3"/>
          <w:w w:val="165"/>
          <w:sz w:val="28"/>
          <w:szCs w:val="28"/>
        </w:rPr>
        <w:t>Mt:</w:t>
      </w:r>
    </w:p>
    <w:p w:rsidR="00000000" w:rsidRDefault="008F1011">
      <w:pPr>
        <w:kinsoku w:val="0"/>
        <w:overflowPunct w:val="0"/>
        <w:spacing w:before="10" w:line="418" w:lineRule="auto"/>
        <w:ind w:left="345" w:right="107" w:firstLine="21"/>
        <w:jc w:val="both"/>
        <w:rPr>
          <w:sz w:val="28"/>
          <w:szCs w:val="28"/>
        </w:rPr>
        <w:sectPr w:rsidR="00000000">
          <w:type w:val="continuous"/>
          <w:pgSz w:w="11910" w:h="16850"/>
          <w:pgMar w:top="1280" w:right="1300" w:bottom="280" w:left="1680" w:header="720" w:footer="72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3" w:line="140" w:lineRule="exact"/>
        <w:rPr>
          <w:sz w:val="14"/>
          <w:szCs w:val="14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Ttulo1"/>
        <w:kinsoku w:val="0"/>
        <w:overflowPunct w:val="0"/>
        <w:spacing w:line="380" w:lineRule="auto"/>
        <w:ind w:left="386" w:right="105" w:firstLine="1965"/>
        <w:jc w:val="both"/>
      </w:pPr>
      <w:r>
        <w:t>A</w:t>
      </w:r>
      <w:r>
        <w:rPr>
          <w:spacing w:val="45"/>
        </w:rPr>
        <w:t xml:space="preserve"> </w:t>
      </w:r>
      <w:r>
        <w:t>presente</w:t>
      </w:r>
      <w:r>
        <w:rPr>
          <w:spacing w:val="10"/>
        </w:rPr>
        <w:t xml:space="preserve"> </w:t>
      </w:r>
      <w:r>
        <w:t>inicial segue</w:t>
      </w:r>
      <w:r>
        <w:rPr>
          <w:spacing w:val="49"/>
        </w:rPr>
        <w:t xml:space="preserve"> </w:t>
      </w:r>
      <w:r>
        <w:t>acompanhada</w:t>
      </w:r>
      <w:r>
        <w:rPr>
          <w:spacing w:val="1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representação formulada</w:t>
      </w:r>
      <w:r>
        <w:rPr>
          <w:spacing w:val="23"/>
        </w:rPr>
        <w:t xml:space="preserve"> </w:t>
      </w:r>
      <w:r>
        <w:t>pelo</w:t>
      </w:r>
      <w:r>
        <w:rPr>
          <w:spacing w:val="15"/>
        </w:rPr>
        <w:t xml:space="preserve"> </w:t>
      </w:r>
      <w:r>
        <w:t>Grupo</w:t>
      </w:r>
      <w:r>
        <w:rPr>
          <w:spacing w:val="1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Trabalho</w:t>
      </w:r>
      <w:r>
        <w:rPr>
          <w:spacing w:val="32"/>
        </w:rPr>
        <w:t xml:space="preserve"> </w:t>
      </w:r>
      <w:r>
        <w:t>Copa</w:t>
      </w:r>
      <w:r>
        <w:rPr>
          <w:spacing w:val="17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Mundo</w:t>
      </w:r>
      <w:r>
        <w:rPr>
          <w:spacing w:val="29"/>
        </w:rPr>
        <w:t xml:space="preserve"> </w:t>
      </w:r>
      <w:r>
        <w:t>FIFA</w:t>
      </w:r>
      <w:r>
        <w:rPr>
          <w:spacing w:val="5"/>
        </w:rPr>
        <w:t xml:space="preserve"> </w:t>
      </w:r>
      <w:r>
        <w:rPr>
          <w:spacing w:val="-3"/>
        </w:rPr>
        <w:t>2014,</w:t>
      </w:r>
      <w:r>
        <w:rPr>
          <w:spacing w:val="18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5ª</w:t>
      </w:r>
      <w:r>
        <w:rPr>
          <w:spacing w:val="23"/>
          <w:w w:val="104"/>
        </w:rPr>
        <w:t xml:space="preserve"> </w:t>
      </w:r>
      <w:r>
        <w:t>Câmara</w:t>
      </w:r>
      <w:r>
        <w:rPr>
          <w:spacing w:val="6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Coordenação</w:t>
      </w:r>
      <w:r>
        <w:rPr>
          <w:spacing w:val="8"/>
        </w:rPr>
        <w:t xml:space="preserve"> </w:t>
      </w:r>
      <w:r>
        <w:t>e</w:t>
      </w:r>
      <w:r>
        <w:rPr>
          <w:spacing w:val="43"/>
        </w:rPr>
        <w:t xml:space="preserve"> </w:t>
      </w:r>
      <w:r>
        <w:t>Revisão</w:t>
      </w:r>
      <w:r>
        <w:rPr>
          <w:spacing w:val="5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Público Federal',</w:t>
      </w:r>
      <w:r>
        <w:rPr>
          <w:spacing w:val="61"/>
        </w:rPr>
        <w:t xml:space="preserve"> </w:t>
      </w:r>
      <w:r>
        <w:t>cujas</w:t>
      </w:r>
      <w:r>
        <w:rPr>
          <w:w w:val="99"/>
        </w:rPr>
        <w:t xml:space="preserve"> </w:t>
      </w:r>
      <w:r>
        <w:t>razões</w:t>
      </w:r>
      <w:r>
        <w:rPr>
          <w:spacing w:val="38"/>
        </w:rPr>
        <w:t xml:space="preserve"> </w:t>
      </w:r>
      <w:r>
        <w:t>são</w:t>
      </w:r>
      <w:r>
        <w:rPr>
          <w:spacing w:val="8"/>
        </w:rPr>
        <w:t xml:space="preserve"> </w:t>
      </w:r>
      <w:r>
        <w:t>aqui</w:t>
      </w:r>
      <w:r>
        <w:rPr>
          <w:spacing w:val="13"/>
        </w:rPr>
        <w:t xml:space="preserve"> </w:t>
      </w:r>
      <w:r>
        <w:t>reproduzidas</w:t>
      </w:r>
      <w:r>
        <w:rPr>
          <w:spacing w:val="47"/>
        </w:rPr>
        <w:t xml:space="preserve"> </w:t>
      </w:r>
      <w:r>
        <w:t>quase</w:t>
      </w:r>
      <w:r>
        <w:rPr>
          <w:spacing w:val="2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integralmente.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9" w:line="340" w:lineRule="exact"/>
        <w:rPr>
          <w:sz w:val="34"/>
          <w:szCs w:val="34"/>
        </w:rPr>
      </w:pPr>
    </w:p>
    <w:p w:rsidR="00000000" w:rsidRDefault="008F1011">
      <w:pPr>
        <w:kinsoku w:val="0"/>
        <w:overflowPunct w:val="0"/>
        <w:ind w:left="3376" w:right="3203"/>
        <w:jc w:val="center"/>
        <w:rPr>
          <w:sz w:val="27"/>
          <w:szCs w:val="27"/>
        </w:rPr>
      </w:pPr>
      <w:r>
        <w:rPr>
          <w:i/>
          <w:iCs/>
          <w:sz w:val="27"/>
          <w:szCs w:val="27"/>
        </w:rPr>
        <w:t>DOS</w:t>
      </w:r>
      <w:r>
        <w:rPr>
          <w:i/>
          <w:iCs/>
          <w:spacing w:val="27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FATOS</w:t>
      </w:r>
    </w:p>
    <w:p w:rsidR="00000000" w:rsidRDefault="008F1011">
      <w:pPr>
        <w:kinsoku w:val="0"/>
        <w:overflowPunct w:val="0"/>
        <w:spacing w:line="170" w:lineRule="exact"/>
        <w:rPr>
          <w:sz w:val="17"/>
          <w:szCs w:val="17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383" w:lineRule="auto"/>
        <w:ind w:left="371" w:right="102" w:firstLine="28"/>
        <w:jc w:val="both"/>
        <w:rPr>
          <w:w w:val="105"/>
          <w:sz w:val="27"/>
          <w:szCs w:val="27"/>
        </w:rPr>
      </w:pPr>
      <w:r>
        <w:rPr>
          <w:b/>
          <w:bCs/>
          <w:w w:val="105"/>
          <w:sz w:val="26"/>
          <w:szCs w:val="26"/>
        </w:rPr>
        <w:t xml:space="preserve">1.       </w:t>
      </w:r>
      <w:r>
        <w:rPr>
          <w:b/>
          <w:bCs/>
          <w:spacing w:val="37"/>
          <w:w w:val="105"/>
          <w:sz w:val="26"/>
          <w:szCs w:val="26"/>
        </w:rPr>
        <w:t xml:space="preserve"> </w:t>
      </w:r>
      <w:r>
        <w:rPr>
          <w:w w:val="105"/>
          <w:sz w:val="27"/>
          <w:szCs w:val="27"/>
        </w:rPr>
        <w:t xml:space="preserve">A </w:t>
      </w:r>
      <w:r>
        <w:rPr>
          <w:spacing w:val="4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Medida </w:t>
      </w:r>
      <w:r>
        <w:rPr>
          <w:spacing w:val="6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Provisória  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nº </w:t>
      </w:r>
      <w:r>
        <w:rPr>
          <w:spacing w:val="51"/>
          <w:w w:val="105"/>
          <w:sz w:val="27"/>
          <w:szCs w:val="27"/>
        </w:rPr>
        <w:t xml:space="preserve"> </w:t>
      </w:r>
      <w:r>
        <w:rPr>
          <w:spacing w:val="1"/>
          <w:w w:val="105"/>
          <w:sz w:val="27"/>
          <w:szCs w:val="27"/>
        </w:rPr>
        <w:t>527/201</w:t>
      </w:r>
      <w:r>
        <w:rPr>
          <w:w w:val="105"/>
          <w:sz w:val="27"/>
          <w:szCs w:val="27"/>
        </w:rPr>
        <w:t>1</w:t>
      </w:r>
      <w:r>
        <w:rPr>
          <w:spacing w:val="6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foi </w:t>
      </w:r>
      <w:r>
        <w:rPr>
          <w:spacing w:val="5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editada </w:t>
      </w:r>
      <w:r>
        <w:rPr>
          <w:spacing w:val="5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pela</w:t>
      </w:r>
      <w:r>
        <w:rPr>
          <w:spacing w:val="27"/>
          <w:w w:val="98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Presidente</w:t>
      </w:r>
      <w:r>
        <w:rPr>
          <w:spacing w:val="3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1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República</w:t>
      </w:r>
      <w:r>
        <w:rPr>
          <w:spacing w:val="2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com</w:t>
      </w:r>
      <w:r>
        <w:rPr>
          <w:spacing w:val="1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</w:t>
      </w:r>
      <w:r>
        <w:rPr>
          <w:spacing w:val="1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intuito</w:t>
      </w:r>
      <w:r>
        <w:rPr>
          <w:spacing w:val="2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alterar</w:t>
      </w:r>
      <w:r>
        <w:rPr>
          <w:spacing w:val="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Lei</w:t>
      </w:r>
      <w:r>
        <w:rPr>
          <w:spacing w:val="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nº</w:t>
      </w:r>
      <w:r>
        <w:rPr>
          <w:spacing w:val="29"/>
          <w:w w:val="105"/>
          <w:sz w:val="27"/>
          <w:szCs w:val="27"/>
        </w:rPr>
        <w:t xml:space="preserve"> </w:t>
      </w:r>
      <w:r>
        <w:rPr>
          <w:spacing w:val="-44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0.683/2003,</w:t>
      </w:r>
      <w:r>
        <w:rPr>
          <w:spacing w:val="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e,</w:t>
      </w:r>
      <w:r>
        <w:rPr>
          <w:w w:val="103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com</w:t>
      </w:r>
      <w:r>
        <w:rPr>
          <w:spacing w:val="-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isso, modificar</w:t>
      </w:r>
      <w:r>
        <w:rPr>
          <w:spacing w:val="2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estrutura</w:t>
      </w:r>
      <w:r>
        <w:rPr>
          <w:spacing w:val="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organizacional</w:t>
      </w:r>
      <w:r>
        <w:rPr>
          <w:spacing w:val="2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-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as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atribuições</w:t>
      </w:r>
      <w:r>
        <w:rPr>
          <w:spacing w:val="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dos órgãos</w:t>
      </w:r>
      <w:r>
        <w:rPr>
          <w:w w:val="101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5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Presidência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6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República</w:t>
      </w:r>
      <w:r>
        <w:rPr>
          <w:spacing w:val="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5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dos</w:t>
      </w:r>
      <w:r>
        <w:rPr>
          <w:spacing w:val="5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Ministérios,</w:t>
      </w:r>
      <w:r>
        <w:rPr>
          <w:spacing w:val="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além</w:t>
      </w:r>
      <w:r>
        <w:rPr>
          <w:spacing w:val="5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5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promover</w:t>
      </w:r>
      <w:r>
        <w:rPr>
          <w:spacing w:val="1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as</w:t>
      </w:r>
      <w:r>
        <w:rPr>
          <w:w w:val="98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adaptações</w:t>
      </w:r>
      <w:r>
        <w:rPr>
          <w:spacing w:val="-1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daí</w:t>
      </w:r>
      <w:r>
        <w:rPr>
          <w:spacing w:val="-2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decorrentes</w:t>
      </w:r>
      <w:r>
        <w:rPr>
          <w:spacing w:val="-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na</w:t>
      </w:r>
      <w:r>
        <w:rPr>
          <w:spacing w:val="-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legislação</w:t>
      </w:r>
      <w:r>
        <w:rPr>
          <w:spacing w:val="-1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-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disciplina</w:t>
      </w:r>
      <w:r>
        <w:rPr>
          <w:spacing w:val="-1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3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Agência</w:t>
      </w:r>
      <w:r>
        <w:rPr>
          <w:spacing w:val="-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Nacional</w:t>
      </w:r>
      <w:r>
        <w:rPr>
          <w:w w:val="99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 Aviação</w:t>
      </w:r>
      <w:r>
        <w:rPr>
          <w:spacing w:val="2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Civil  </w:t>
      </w:r>
      <w:r>
        <w:rPr>
          <w:w w:val="180"/>
          <w:sz w:val="27"/>
          <w:szCs w:val="27"/>
        </w:rPr>
        <w:t>-</w:t>
      </w:r>
      <w:r>
        <w:rPr>
          <w:spacing w:val="-19"/>
          <w:w w:val="180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ANAC</w:t>
      </w:r>
      <w:r>
        <w:rPr>
          <w:spacing w:val="1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6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Empresa</w:t>
      </w:r>
      <w:r>
        <w:rPr>
          <w:spacing w:val="1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Brasileira</w:t>
      </w:r>
      <w:r>
        <w:rPr>
          <w:spacing w:val="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Infraestrutura</w:t>
      </w:r>
      <w:r>
        <w:rPr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Aeroportuária</w:t>
      </w:r>
      <w:r>
        <w:rPr>
          <w:spacing w:val="-41"/>
          <w:w w:val="105"/>
          <w:sz w:val="27"/>
          <w:szCs w:val="27"/>
        </w:rPr>
        <w:t xml:space="preserve"> </w:t>
      </w:r>
      <w:r>
        <w:rPr>
          <w:w w:val="165"/>
          <w:sz w:val="27"/>
          <w:szCs w:val="27"/>
        </w:rPr>
        <w:t>-</w:t>
      </w:r>
      <w:r>
        <w:rPr>
          <w:spacing w:val="-101"/>
          <w:w w:val="16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INFRAERO.</w:t>
      </w:r>
    </w:p>
    <w:p w:rsidR="00000000" w:rsidRDefault="008F1011">
      <w:pPr>
        <w:kinsoku w:val="0"/>
        <w:overflowPunct w:val="0"/>
        <w:spacing w:before="156" w:line="368" w:lineRule="auto"/>
        <w:ind w:left="371" w:right="115" w:firstLine="7"/>
        <w:jc w:val="both"/>
        <w:rPr>
          <w:sz w:val="27"/>
          <w:szCs w:val="27"/>
        </w:rPr>
      </w:pPr>
      <w:r>
        <w:rPr>
          <w:rFonts w:ascii="Courier New" w:hAnsi="Courier New" w:cs="Courier New"/>
          <w:spacing w:val="-38"/>
          <w:sz w:val="29"/>
          <w:szCs w:val="29"/>
        </w:rPr>
        <w:t>2</w:t>
      </w:r>
      <w:r>
        <w:rPr>
          <w:rFonts w:ascii="Courier New" w:hAnsi="Courier New" w:cs="Courier New"/>
          <w:sz w:val="29"/>
          <w:szCs w:val="29"/>
        </w:rPr>
        <w:t xml:space="preserve">.    </w:t>
      </w:r>
      <w:r>
        <w:rPr>
          <w:rFonts w:ascii="Courier New" w:hAnsi="Courier New" w:cs="Courier New"/>
          <w:spacing w:val="116"/>
          <w:sz w:val="29"/>
          <w:szCs w:val="29"/>
        </w:rPr>
        <w:t xml:space="preserve"> </w:t>
      </w:r>
      <w:r>
        <w:rPr>
          <w:position w:val="1"/>
          <w:sz w:val="27"/>
          <w:szCs w:val="27"/>
        </w:rPr>
        <w:t>No</w:t>
      </w:r>
      <w:r>
        <w:rPr>
          <w:spacing w:val="41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curso</w:t>
      </w:r>
      <w:r>
        <w:rPr>
          <w:spacing w:val="34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de</w:t>
      </w:r>
      <w:r>
        <w:rPr>
          <w:spacing w:val="28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sua</w:t>
      </w:r>
      <w:r>
        <w:rPr>
          <w:spacing w:val="27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tramitação</w:t>
      </w:r>
      <w:r>
        <w:rPr>
          <w:spacing w:val="43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na</w:t>
      </w:r>
      <w:r>
        <w:rPr>
          <w:spacing w:val="35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Câmara</w:t>
      </w:r>
      <w:r>
        <w:rPr>
          <w:spacing w:val="36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dos</w:t>
      </w:r>
      <w:r>
        <w:rPr>
          <w:spacing w:val="28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Deputados,</w:t>
      </w:r>
      <w:r>
        <w:rPr>
          <w:spacing w:val="39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o</w:t>
      </w:r>
      <w:r>
        <w:rPr>
          <w:w w:val="97"/>
          <w:position w:val="1"/>
          <w:sz w:val="27"/>
          <w:szCs w:val="27"/>
        </w:rPr>
        <w:t xml:space="preserve"> </w:t>
      </w:r>
      <w:r>
        <w:rPr>
          <w:sz w:val="27"/>
          <w:szCs w:val="27"/>
        </w:rPr>
        <w:t>relator,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Deputado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José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Guimarães,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apresentou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plenário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projeto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lei</w:t>
      </w:r>
      <w:r>
        <w:rPr>
          <w:w w:val="102"/>
          <w:sz w:val="27"/>
          <w:szCs w:val="27"/>
        </w:rPr>
        <w:t xml:space="preserve"> </w:t>
      </w:r>
      <w:r>
        <w:rPr>
          <w:sz w:val="27"/>
          <w:szCs w:val="27"/>
        </w:rPr>
        <w:t xml:space="preserve">de 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 xml:space="preserve">conversão 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 xml:space="preserve">da 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 xml:space="preserve">referida 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 xml:space="preserve">medida 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 xml:space="preserve">provisória, 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 xml:space="preserve">acrescentando 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 xml:space="preserve">ao 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diploma</w:t>
      </w:r>
    </w:p>
    <w:p w:rsidR="00000000" w:rsidRDefault="008F1011">
      <w:pPr>
        <w:kinsoku w:val="0"/>
        <w:overflowPunct w:val="0"/>
        <w:spacing w:before="25" w:line="378" w:lineRule="auto"/>
        <w:ind w:left="371" w:right="127"/>
        <w:jc w:val="both"/>
        <w:rPr>
          <w:sz w:val="27"/>
          <w:szCs w:val="27"/>
        </w:rPr>
      </w:pPr>
      <w:r>
        <w:rPr>
          <w:sz w:val="27"/>
          <w:szCs w:val="27"/>
        </w:rPr>
        <w:t>normativo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dispositivos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regulam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denominado</w:t>
      </w:r>
      <w:r>
        <w:rPr>
          <w:spacing w:val="48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regime</w:t>
      </w:r>
      <w:r>
        <w:rPr>
          <w:i/>
          <w:iCs/>
          <w:spacing w:val="32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diferenciado</w:t>
      </w:r>
      <w:r>
        <w:rPr>
          <w:i/>
          <w:iCs/>
          <w:spacing w:val="40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de contratações</w:t>
      </w:r>
      <w:r>
        <w:rPr>
          <w:i/>
          <w:iCs/>
          <w:spacing w:val="17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 xml:space="preserve">públicas, </w:t>
      </w:r>
      <w:r>
        <w:rPr>
          <w:i/>
          <w:iCs/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vistas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às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obras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Copa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Mundo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FIFA</w:t>
      </w:r>
      <w:r>
        <w:rPr>
          <w:spacing w:val="31"/>
          <w:sz w:val="27"/>
          <w:szCs w:val="27"/>
        </w:rPr>
        <w:t xml:space="preserve"> </w:t>
      </w:r>
      <w:r>
        <w:rPr>
          <w:spacing w:val="-3"/>
          <w:sz w:val="27"/>
          <w:szCs w:val="27"/>
        </w:rPr>
        <w:t>2014</w:t>
      </w:r>
      <w:r>
        <w:rPr>
          <w:spacing w:val="21"/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Jogos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Olímpicos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2016.</w:t>
      </w:r>
    </w:p>
    <w:p w:rsidR="00000000" w:rsidRDefault="008F1011">
      <w:pPr>
        <w:pStyle w:val="Ttulo1"/>
        <w:kinsoku w:val="0"/>
        <w:overflowPunct w:val="0"/>
        <w:spacing w:before="184" w:line="378" w:lineRule="auto"/>
        <w:ind w:left="364" w:right="119" w:firstLine="7"/>
        <w:jc w:val="both"/>
      </w:pPr>
      <w:r>
        <w:rPr>
          <w:noProof/>
        </w:rPr>
        <w:pict>
          <v:shape id="_x0000_s1028" style="position:absolute;left:0;text-align:left;margin-left:537.65pt;margin-top:68pt;width:1pt;height:45.75pt;z-index:-71;mso-position-horizontal-relative:page;mso-position-vertical-relative:text" coordsize="20,915" o:allowincell="f" path="m,914hhl,e" filled="f" strokeweight="1.08pt">
            <v:path arrowok="t"/>
            <w10:wrap anchorx="page"/>
          </v:shape>
        </w:pict>
      </w:r>
      <w:r>
        <w:rPr>
          <w:noProof/>
        </w:rPr>
        <w:pict>
          <v:shape id="_x0000_s1029" style="position:absolute;left:0;text-align:left;margin-left:505.75pt;margin-top:102.55pt;width:1pt;height:40.35pt;z-index:-70;mso-position-horizontal-relative:page;mso-position-vertical-relative:text" coordsize="20,807" o:allowincell="f" path="m,806hhl,e" filled="f" strokeweight="1.44pt">
            <v:path arrowok="t"/>
            <w10:wrap anchorx="page"/>
          </v:shape>
        </w:pict>
      </w:r>
      <w:r>
        <w:t xml:space="preserve">3.                      </w:t>
      </w:r>
      <w:r>
        <w:rPr>
          <w:spacing w:val="26"/>
        </w:rPr>
        <w:t xml:space="preserve"> </w:t>
      </w:r>
      <w:r>
        <w:rPr>
          <w:position w:val="1"/>
        </w:rPr>
        <w:t>Após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5"/>
          <w:position w:val="1"/>
        </w:rPr>
        <w:t xml:space="preserve"> </w:t>
      </w:r>
      <w:r>
        <w:rPr>
          <w:position w:val="1"/>
        </w:rPr>
        <w:t>votação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na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Câmara</w:t>
      </w:r>
      <w:r>
        <w:rPr>
          <w:spacing w:val="53"/>
          <w:position w:val="1"/>
        </w:rPr>
        <w:t xml:space="preserve"> </w:t>
      </w:r>
      <w:r>
        <w:rPr>
          <w:position w:val="1"/>
        </w:rPr>
        <w:t>dos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Deputados,</w:t>
      </w:r>
      <w:r>
        <w:rPr>
          <w:spacing w:val="52"/>
          <w:position w:val="1"/>
        </w:rPr>
        <w:t xml:space="preserve"> </w:t>
      </w:r>
      <w:r>
        <w:rPr>
          <w:position w:val="1"/>
        </w:rPr>
        <w:t>o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projeto</w:t>
      </w:r>
      <w:r>
        <w:rPr>
          <w:spacing w:val="62"/>
          <w:position w:val="1"/>
        </w:rPr>
        <w:t xml:space="preserve"> </w:t>
      </w:r>
      <w:r>
        <w:rPr>
          <w:position w:val="1"/>
        </w:rPr>
        <w:t>de</w:t>
      </w:r>
      <w:r>
        <w:rPr>
          <w:w w:val="97"/>
          <w:position w:val="1"/>
        </w:rPr>
        <w:t xml:space="preserve"> </w:t>
      </w:r>
      <w:r>
        <w:rPr>
          <w:b/>
          <w:bCs/>
          <w:sz w:val="26"/>
          <w:szCs w:val="26"/>
        </w:rPr>
        <w:t>lei</w:t>
      </w:r>
      <w:r>
        <w:rPr>
          <w:b/>
          <w:bCs/>
          <w:spacing w:val="1"/>
          <w:sz w:val="26"/>
          <w:szCs w:val="26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conversão</w:t>
      </w:r>
      <w:r>
        <w:rPr>
          <w:spacing w:val="2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MP</w:t>
      </w:r>
      <w:r>
        <w:rPr>
          <w:spacing w:val="54"/>
        </w:rPr>
        <w:t xml:space="preserve"> </w:t>
      </w:r>
      <w:r>
        <w:t>nº</w:t>
      </w:r>
      <w:r>
        <w:rPr>
          <w:spacing w:val="51"/>
        </w:rPr>
        <w:t xml:space="preserve"> </w:t>
      </w:r>
      <w:r>
        <w:t>527/2011</w:t>
      </w:r>
      <w:r>
        <w:rPr>
          <w:spacing w:val="1"/>
        </w:rPr>
        <w:t xml:space="preserve"> </w:t>
      </w:r>
      <w:r>
        <w:t>foi</w:t>
      </w:r>
      <w:r>
        <w:rPr>
          <w:spacing w:val="57"/>
        </w:rPr>
        <w:t xml:space="preserve"> </w:t>
      </w:r>
      <w:r>
        <w:t>apreciado</w:t>
      </w:r>
      <w:r>
        <w:rPr>
          <w:spacing w:val="9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aprovado</w:t>
      </w:r>
      <w:r>
        <w:rPr>
          <w:spacing w:val="6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Senado</w:t>
      </w:r>
      <w:r>
        <w:rPr>
          <w:spacing w:val="26"/>
          <w:w w:val="101"/>
        </w:rPr>
        <w:t xml:space="preserve"> </w:t>
      </w:r>
      <w:r>
        <w:t>Federal,</w:t>
      </w:r>
      <w:r>
        <w:rPr>
          <w:spacing w:val="8"/>
        </w:rPr>
        <w:t xml:space="preserve"> </w:t>
      </w:r>
      <w:r>
        <w:t>e,</w:t>
      </w:r>
      <w:r>
        <w:rPr>
          <w:spacing w:val="49"/>
        </w:rPr>
        <w:t xml:space="preserve"> </w:t>
      </w:r>
      <w:r>
        <w:t>posteriormente,</w:t>
      </w:r>
      <w:r>
        <w:rPr>
          <w:spacing w:val="46"/>
        </w:rPr>
        <w:t xml:space="preserve"> </w:t>
      </w:r>
      <w:r>
        <w:t>encaminhado</w:t>
      </w:r>
      <w:r>
        <w:rPr>
          <w:spacing w:val="29"/>
        </w:rPr>
        <w:t xml:space="preserve"> </w:t>
      </w:r>
      <w:r>
        <w:t>à</w:t>
      </w:r>
      <w:r>
        <w:rPr>
          <w:spacing w:val="65"/>
        </w:rPr>
        <w:t xml:space="preserve"> </w:t>
      </w:r>
      <w:r>
        <w:t>sanção</w:t>
      </w:r>
      <w:r>
        <w:rPr>
          <w:spacing w:val="12"/>
        </w:rPr>
        <w:t xml:space="preserve"> </w:t>
      </w:r>
      <w:r>
        <w:t>da</w:t>
      </w:r>
      <w:r>
        <w:rPr>
          <w:spacing w:val="66"/>
        </w:rPr>
        <w:t xml:space="preserve"> </w:t>
      </w:r>
      <w:r>
        <w:t>Presidente</w:t>
      </w:r>
      <w:r>
        <w:rPr>
          <w:spacing w:val="19"/>
        </w:rPr>
        <w:t xml:space="preserve"> </w:t>
      </w:r>
      <w:r>
        <w:t>da</w:t>
      </w:r>
      <w:r>
        <w:rPr>
          <w:w w:val="97"/>
        </w:rPr>
        <w:t xml:space="preserve"> </w:t>
      </w:r>
      <w:r>
        <w:t>República.</w:t>
      </w:r>
    </w:p>
    <w:p w:rsidR="00000000" w:rsidRDefault="008F1011">
      <w:pPr>
        <w:kinsoku w:val="0"/>
        <w:overflowPunct w:val="0"/>
        <w:spacing w:before="8" w:line="240" w:lineRule="exact"/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ind w:left="364"/>
        <w:jc w:val="both"/>
        <w:rPr>
          <w:sz w:val="19"/>
          <w:szCs w:val="19"/>
        </w:rPr>
      </w:pPr>
      <w:r>
        <w:rPr>
          <w:noProof/>
        </w:rPr>
        <w:pict>
          <v:shape id="_x0000_s1030" style="position:absolute;left:0;text-align:left;margin-left:101.5pt;margin-top:-.65pt;width:106.6pt;height:.95pt;z-index:-69;mso-position-horizontal-relative:page;mso-position-vertical-relative:text" coordsize="2132,19" o:allowincell="f" path="m,hhl2131,e" filled="f" strokeweight=".72pt">
            <v:path arrowok="t"/>
            <w10:wrap anchorx="page"/>
          </v:shape>
        </w:pict>
      </w:r>
      <w:r>
        <w:rPr>
          <w:w w:val="105"/>
          <w:position w:val="7"/>
          <w:sz w:val="10"/>
          <w:szCs w:val="10"/>
        </w:rPr>
        <w:t xml:space="preserve">1  </w:t>
      </w:r>
      <w:r>
        <w:rPr>
          <w:spacing w:val="6"/>
          <w:w w:val="105"/>
          <w:position w:val="7"/>
          <w:sz w:val="10"/>
          <w:szCs w:val="10"/>
        </w:rPr>
        <w:t xml:space="preserve"> </w:t>
      </w:r>
      <w:r>
        <w:rPr>
          <w:b/>
          <w:bCs/>
          <w:w w:val="95"/>
          <w:sz w:val="19"/>
          <w:szCs w:val="19"/>
        </w:rPr>
        <w:t xml:space="preserve">Instituído </w:t>
      </w:r>
      <w:r>
        <w:rPr>
          <w:b/>
          <w:bCs/>
          <w:spacing w:val="30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mediante </w:t>
      </w:r>
      <w:r>
        <w:rPr>
          <w:b/>
          <w:bCs/>
          <w:spacing w:val="20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deliberação </w:t>
      </w:r>
      <w:r>
        <w:rPr>
          <w:b/>
          <w:bCs/>
          <w:spacing w:val="34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em</w:t>
      </w:r>
      <w:r>
        <w:rPr>
          <w:b/>
          <w:bCs/>
          <w:spacing w:val="4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Ata </w:t>
      </w:r>
      <w:r>
        <w:rPr>
          <w:b/>
          <w:bCs/>
          <w:spacing w:val="26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da </w:t>
      </w:r>
      <w:r>
        <w:rPr>
          <w:b/>
          <w:bCs/>
          <w:spacing w:val="13"/>
          <w:w w:val="95"/>
          <w:sz w:val="19"/>
          <w:szCs w:val="19"/>
        </w:rPr>
        <w:t xml:space="preserve"> </w:t>
      </w:r>
      <w:r>
        <w:rPr>
          <w:b/>
          <w:bCs/>
          <w:spacing w:val="-1"/>
          <w:w w:val="95"/>
          <w:sz w:val="19"/>
          <w:szCs w:val="19"/>
        </w:rPr>
        <w:t>491</w:t>
      </w:r>
      <w:r>
        <w:rPr>
          <w:b/>
          <w:bCs/>
          <w:spacing w:val="-2"/>
          <w:w w:val="95"/>
        </w:rPr>
        <w:t>ª</w:t>
      </w:r>
      <w:r>
        <w:rPr>
          <w:b/>
          <w:bCs/>
          <w:spacing w:val="50"/>
          <w:w w:val="95"/>
        </w:rPr>
        <w:t xml:space="preserve"> </w:t>
      </w:r>
      <w:r>
        <w:rPr>
          <w:b/>
          <w:bCs/>
          <w:w w:val="95"/>
          <w:sz w:val="19"/>
          <w:szCs w:val="19"/>
        </w:rPr>
        <w:t xml:space="preserve">Reunião/Sessão </w:t>
      </w:r>
      <w:r>
        <w:rPr>
          <w:b/>
          <w:bCs/>
          <w:spacing w:val="39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Extraordinária </w:t>
      </w:r>
      <w:r>
        <w:rPr>
          <w:b/>
          <w:bCs/>
          <w:spacing w:val="40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da </w:t>
      </w:r>
      <w:r>
        <w:rPr>
          <w:b/>
          <w:bCs/>
          <w:spacing w:val="1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5ª </w:t>
      </w:r>
      <w:r>
        <w:rPr>
          <w:b/>
          <w:bCs/>
          <w:spacing w:val="1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Câmara </w:t>
      </w:r>
      <w:r>
        <w:rPr>
          <w:b/>
          <w:bCs/>
          <w:spacing w:val="19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de</w:t>
      </w:r>
    </w:p>
    <w:p w:rsidR="00000000" w:rsidRDefault="008F1011">
      <w:pPr>
        <w:kinsoku w:val="0"/>
        <w:overflowPunct w:val="0"/>
        <w:spacing w:before="1"/>
        <w:ind w:left="357"/>
        <w:jc w:val="both"/>
        <w:rPr>
          <w:sz w:val="19"/>
          <w:szCs w:val="19"/>
        </w:rPr>
      </w:pPr>
      <w:r>
        <w:rPr>
          <w:w w:val="105"/>
          <w:sz w:val="19"/>
          <w:szCs w:val="19"/>
        </w:rPr>
        <w:t>Coordenação</w:t>
      </w:r>
      <w:r>
        <w:rPr>
          <w:spacing w:val="10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e</w:t>
      </w:r>
      <w:r>
        <w:rPr>
          <w:spacing w:val="-12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Revisão</w:t>
      </w:r>
      <w:r>
        <w:rPr>
          <w:spacing w:val="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do</w:t>
      </w:r>
      <w:r>
        <w:rPr>
          <w:spacing w:val="-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MPF.</w:t>
      </w:r>
      <w:r>
        <w:rPr>
          <w:spacing w:val="-10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publicada</w:t>
      </w:r>
      <w:r>
        <w:rPr>
          <w:spacing w:val="1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no</w:t>
      </w:r>
      <w:r>
        <w:rPr>
          <w:spacing w:val="-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Diário</w:t>
      </w:r>
      <w:r>
        <w:rPr>
          <w:spacing w:val="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da</w:t>
      </w:r>
      <w:r>
        <w:rPr>
          <w:spacing w:val="-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Justiça</w:t>
      </w:r>
      <w:r>
        <w:rPr>
          <w:spacing w:val="2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nº</w:t>
      </w:r>
      <w:r>
        <w:rPr>
          <w:spacing w:val="9"/>
          <w:w w:val="105"/>
          <w:sz w:val="19"/>
          <w:szCs w:val="19"/>
        </w:rPr>
        <w:t xml:space="preserve"> </w:t>
      </w:r>
      <w:r>
        <w:rPr>
          <w:spacing w:val="-30"/>
          <w:w w:val="105"/>
          <w:sz w:val="19"/>
          <w:szCs w:val="19"/>
        </w:rPr>
        <w:t>1</w:t>
      </w:r>
      <w:r>
        <w:rPr>
          <w:w w:val="105"/>
          <w:sz w:val="19"/>
          <w:szCs w:val="19"/>
        </w:rPr>
        <w:t>62.</w:t>
      </w:r>
      <w:r>
        <w:rPr>
          <w:spacing w:val="-7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-10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25</w:t>
      </w:r>
      <w:r>
        <w:rPr>
          <w:spacing w:val="-3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-3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agosto</w:t>
      </w:r>
      <w:r>
        <w:rPr>
          <w:spacing w:val="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-10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2009,</w:t>
      </w:r>
      <w:r>
        <w:rPr>
          <w:spacing w:val="-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pág.</w:t>
      </w:r>
      <w:r>
        <w:rPr>
          <w:spacing w:val="-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2.</w:t>
      </w:r>
    </w:p>
    <w:p w:rsidR="00000000" w:rsidRDefault="008F1011">
      <w:pPr>
        <w:kinsoku w:val="0"/>
        <w:overflowPunct w:val="0"/>
        <w:spacing w:before="1"/>
        <w:ind w:left="357"/>
        <w:jc w:val="both"/>
        <w:rPr>
          <w:sz w:val="19"/>
          <w:szCs w:val="19"/>
        </w:rPr>
        <w:sectPr w:rsidR="00000000">
          <w:headerReference w:type="default" r:id="rId8"/>
          <w:pgSz w:w="11910" w:h="16850"/>
          <w:pgMar w:top="1460" w:right="1280" w:bottom="280" w:left="1680" w:header="1226" w:footer="0" w:gutter="0"/>
          <w:pgNumType w:start="2"/>
          <w:cols w:space="720" w:equalWidth="0">
            <w:col w:w="8950"/>
          </w:cols>
          <w:noEndnote/>
        </w:sectPr>
      </w:pPr>
    </w:p>
    <w:p w:rsidR="00000000" w:rsidRDefault="008F1011">
      <w:pPr>
        <w:kinsoku w:val="0"/>
        <w:overflowPunct w:val="0"/>
        <w:spacing w:before="3" w:line="220" w:lineRule="exact"/>
        <w:rPr>
          <w:sz w:val="22"/>
          <w:szCs w:val="22"/>
        </w:rPr>
      </w:pPr>
    </w:p>
    <w:p w:rsidR="00000000" w:rsidRDefault="008F1011">
      <w:pPr>
        <w:numPr>
          <w:ilvl w:val="0"/>
          <w:numId w:val="29"/>
        </w:numPr>
        <w:tabs>
          <w:tab w:val="left" w:pos="2352"/>
        </w:tabs>
        <w:kinsoku w:val="0"/>
        <w:overflowPunct w:val="0"/>
        <w:spacing w:before="66" w:line="350" w:lineRule="auto"/>
        <w:ind w:right="133" w:firstLine="0"/>
        <w:jc w:val="both"/>
        <w:rPr>
          <w:sz w:val="28"/>
          <w:szCs w:val="28"/>
        </w:rPr>
      </w:pPr>
      <w:r>
        <w:rPr>
          <w:w w:val="95"/>
          <w:sz w:val="28"/>
          <w:szCs w:val="28"/>
        </w:rPr>
        <w:t>Em</w:t>
      </w:r>
      <w:r>
        <w:rPr>
          <w:spacing w:val="4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5</w:t>
      </w:r>
      <w:r>
        <w:rPr>
          <w:spacing w:val="2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de</w:t>
      </w:r>
      <w:r>
        <w:rPr>
          <w:spacing w:val="3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agosto</w:t>
      </w:r>
      <w:r>
        <w:rPr>
          <w:spacing w:val="5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do</w:t>
      </w:r>
      <w:r>
        <w:rPr>
          <w:spacing w:val="4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ano</w:t>
      </w:r>
      <w:r>
        <w:rPr>
          <w:spacing w:val="4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em</w:t>
      </w:r>
      <w:r>
        <w:rPr>
          <w:spacing w:val="3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curso</w:t>
      </w:r>
      <w:r>
        <w:rPr>
          <w:spacing w:val="3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foi</w:t>
      </w:r>
      <w:r>
        <w:rPr>
          <w:spacing w:val="3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sancionada</w:t>
      </w:r>
      <w:r>
        <w:rPr>
          <w:spacing w:val="5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</w:t>
      </w:r>
      <w:r>
        <w:rPr>
          <w:spacing w:val="2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Lei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nº</w:t>
      </w:r>
      <w:r>
        <w:rPr>
          <w:w w:val="99"/>
          <w:sz w:val="28"/>
          <w:szCs w:val="28"/>
        </w:rPr>
        <w:t xml:space="preserve"> </w:t>
      </w:r>
      <w:r>
        <w:rPr>
          <w:spacing w:val="-43"/>
          <w:w w:val="95"/>
          <w:sz w:val="28"/>
          <w:szCs w:val="28"/>
        </w:rPr>
        <w:t>1</w:t>
      </w:r>
      <w:r>
        <w:rPr>
          <w:w w:val="95"/>
          <w:sz w:val="28"/>
          <w:szCs w:val="28"/>
        </w:rPr>
        <w:t>2.462,</w:t>
      </w:r>
      <w:r>
        <w:rPr>
          <w:spacing w:val="3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sendo</w:t>
      </w:r>
      <w:r>
        <w:rPr>
          <w:spacing w:val="2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o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seguinte</w:t>
      </w:r>
      <w:r>
        <w:rPr>
          <w:spacing w:val="3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o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teor</w:t>
      </w:r>
      <w:r>
        <w:rPr>
          <w:spacing w:val="4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dos</w:t>
      </w:r>
      <w:r>
        <w:rPr>
          <w:spacing w:val="3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dispositivos</w:t>
      </w:r>
      <w:r>
        <w:rPr>
          <w:spacing w:val="4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impugnados,</w:t>
      </w:r>
      <w:r>
        <w:rPr>
          <w:spacing w:val="4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sob</w:t>
      </w:r>
      <w:r>
        <w:rPr>
          <w:spacing w:val="2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seu</w:t>
      </w:r>
      <w:r>
        <w:rPr>
          <w:w w:val="9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aspecto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material2:</w:t>
      </w:r>
    </w:p>
    <w:p w:rsidR="00000000" w:rsidRDefault="008F1011">
      <w:pPr>
        <w:kinsoku w:val="0"/>
        <w:overflowPunct w:val="0"/>
        <w:spacing w:before="191" w:line="253" w:lineRule="auto"/>
        <w:ind w:left="2071" w:right="1249"/>
        <w:jc w:val="both"/>
      </w:pPr>
      <w:r>
        <w:rPr>
          <w:spacing w:val="-25"/>
          <w:w w:val="95"/>
        </w:rPr>
        <w:t>"</w:t>
      </w:r>
      <w:r>
        <w:rPr>
          <w:w w:val="95"/>
        </w:rPr>
        <w:t>Art.</w:t>
      </w:r>
      <w:r>
        <w:rPr>
          <w:spacing w:val="12"/>
          <w:w w:val="95"/>
        </w:rPr>
        <w:t xml:space="preserve"> </w:t>
      </w:r>
      <w:r>
        <w:rPr>
          <w:spacing w:val="-43"/>
          <w:w w:val="95"/>
        </w:rPr>
        <w:t>1</w:t>
      </w:r>
      <w:r>
        <w:rPr>
          <w:w w:val="95"/>
        </w:rPr>
        <w:t>°</w:t>
      </w:r>
      <w:r>
        <w:rPr>
          <w:spacing w:val="6"/>
          <w:w w:val="95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É</w:t>
      </w:r>
      <w:r>
        <w:rPr>
          <w:rFonts w:ascii="Arial" w:hAnsi="Arial" w:cs="Arial"/>
          <w:spacing w:val="1"/>
          <w:w w:val="95"/>
          <w:sz w:val="23"/>
          <w:szCs w:val="23"/>
        </w:rPr>
        <w:t xml:space="preserve"> </w:t>
      </w:r>
      <w:r>
        <w:rPr>
          <w:w w:val="95"/>
        </w:rPr>
        <w:t>instituído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45"/>
          <w:w w:val="95"/>
        </w:rPr>
        <w:t xml:space="preserve"> </w:t>
      </w:r>
      <w:r>
        <w:rPr>
          <w:w w:val="95"/>
        </w:rPr>
        <w:t xml:space="preserve">Regime  Diferenciado 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w w:val="96"/>
        </w:rPr>
        <w:t xml:space="preserve"> </w:t>
      </w:r>
      <w:r>
        <w:rPr>
          <w:w w:val="95"/>
        </w:rPr>
        <w:t>Contratações</w:t>
      </w:r>
      <w:r>
        <w:rPr>
          <w:spacing w:val="52"/>
          <w:w w:val="95"/>
        </w:rPr>
        <w:t xml:space="preserve"> </w:t>
      </w:r>
      <w:r>
        <w:rPr>
          <w:w w:val="95"/>
        </w:rPr>
        <w:t>Públicas</w:t>
      </w:r>
      <w:r>
        <w:rPr>
          <w:spacing w:val="46"/>
          <w:w w:val="95"/>
        </w:rPr>
        <w:t xml:space="preserve"> </w:t>
      </w:r>
      <w:r>
        <w:rPr>
          <w:w w:val="95"/>
        </w:rPr>
        <w:t>(RDC),</w:t>
      </w:r>
      <w:r>
        <w:rPr>
          <w:spacing w:val="33"/>
          <w:w w:val="95"/>
        </w:rPr>
        <w:t xml:space="preserve"> </w:t>
      </w:r>
      <w:r>
        <w:rPr>
          <w:w w:val="95"/>
        </w:rPr>
        <w:t>aplicável</w:t>
      </w:r>
      <w:r>
        <w:rPr>
          <w:spacing w:val="36"/>
          <w:w w:val="95"/>
        </w:rPr>
        <w:t xml:space="preserve"> </w:t>
      </w:r>
      <w:r>
        <w:rPr>
          <w:w w:val="95"/>
        </w:rPr>
        <w:t>exclusivamente</w:t>
      </w:r>
      <w:r>
        <w:rPr>
          <w:spacing w:val="51"/>
          <w:w w:val="95"/>
        </w:rPr>
        <w:t xml:space="preserve"> </w:t>
      </w:r>
      <w:r>
        <w:rPr>
          <w:w w:val="95"/>
        </w:rPr>
        <w:t>às licitações</w:t>
      </w:r>
      <w:r>
        <w:rPr>
          <w:spacing w:val="24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contratos</w:t>
      </w:r>
      <w:r>
        <w:rPr>
          <w:spacing w:val="30"/>
          <w:w w:val="95"/>
        </w:rPr>
        <w:t xml:space="preserve"> </w:t>
      </w:r>
      <w:r>
        <w:rPr>
          <w:w w:val="95"/>
        </w:rPr>
        <w:t>necessários</w:t>
      </w:r>
      <w:r>
        <w:rPr>
          <w:spacing w:val="40"/>
          <w:w w:val="95"/>
        </w:rPr>
        <w:t xml:space="preserve"> </w:t>
      </w:r>
      <w:r>
        <w:rPr>
          <w:w w:val="95"/>
        </w:rPr>
        <w:t>à</w:t>
      </w:r>
      <w:r>
        <w:rPr>
          <w:spacing w:val="10"/>
          <w:w w:val="95"/>
        </w:rPr>
        <w:t xml:space="preserve"> </w:t>
      </w:r>
      <w:r>
        <w:rPr>
          <w:w w:val="95"/>
        </w:rPr>
        <w:t>realização:</w:t>
      </w:r>
    </w:p>
    <w:p w:rsidR="00000000" w:rsidRDefault="008F1011">
      <w:pPr>
        <w:numPr>
          <w:ilvl w:val="1"/>
          <w:numId w:val="29"/>
        </w:numPr>
        <w:tabs>
          <w:tab w:val="left" w:pos="2324"/>
        </w:tabs>
        <w:kinsoku w:val="0"/>
        <w:overflowPunct w:val="0"/>
        <w:spacing w:line="247" w:lineRule="auto"/>
        <w:ind w:right="1256" w:firstLine="7"/>
        <w:jc w:val="both"/>
        <w:rPr>
          <w:w w:val="95"/>
        </w:rPr>
      </w:pP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dos</w:t>
      </w:r>
      <w:r>
        <w:rPr>
          <w:spacing w:val="9"/>
          <w:w w:val="95"/>
        </w:rPr>
        <w:t xml:space="preserve"> </w:t>
      </w:r>
      <w:r>
        <w:rPr>
          <w:w w:val="95"/>
        </w:rPr>
        <w:t>Jogos</w:t>
      </w:r>
      <w:r>
        <w:rPr>
          <w:spacing w:val="32"/>
          <w:w w:val="95"/>
        </w:rPr>
        <w:t xml:space="preserve"> </w:t>
      </w:r>
      <w:r>
        <w:rPr>
          <w:w w:val="95"/>
        </w:rPr>
        <w:t>Olímpicos</w:t>
      </w:r>
      <w:r>
        <w:rPr>
          <w:spacing w:val="29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Paraolímpicos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2016,</w:t>
      </w:r>
      <w:r>
        <w:rPr>
          <w:w w:val="97"/>
        </w:rPr>
        <w:t xml:space="preserve"> </w:t>
      </w:r>
      <w:r>
        <w:rPr>
          <w:w w:val="95"/>
        </w:rPr>
        <w:t>constantes</w:t>
      </w:r>
      <w:r>
        <w:rPr>
          <w:spacing w:val="32"/>
          <w:w w:val="95"/>
        </w:rPr>
        <w:t xml:space="preserve"> </w:t>
      </w:r>
      <w:r>
        <w:rPr>
          <w:w w:val="95"/>
        </w:rPr>
        <w:t>da</w:t>
      </w:r>
      <w:r>
        <w:rPr>
          <w:spacing w:val="17"/>
          <w:w w:val="95"/>
        </w:rPr>
        <w:t xml:space="preserve"> </w:t>
      </w:r>
      <w:r>
        <w:rPr>
          <w:w w:val="95"/>
        </w:rPr>
        <w:t>Carteira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Projetos</w:t>
      </w:r>
      <w:r>
        <w:rPr>
          <w:spacing w:val="29"/>
          <w:w w:val="95"/>
        </w:rPr>
        <w:t xml:space="preserve"> </w:t>
      </w:r>
      <w:r>
        <w:rPr>
          <w:w w:val="95"/>
        </w:rPr>
        <w:t>Olímpicos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ser</w:t>
      </w:r>
      <w:r>
        <w:rPr>
          <w:spacing w:val="16"/>
          <w:w w:val="95"/>
        </w:rPr>
        <w:t xml:space="preserve"> </w:t>
      </w:r>
      <w:r>
        <w:rPr>
          <w:w w:val="95"/>
        </w:rPr>
        <w:t>definida</w:t>
      </w:r>
      <w:r>
        <w:rPr>
          <w:w w:val="96"/>
        </w:rPr>
        <w:t xml:space="preserve"> </w:t>
      </w:r>
      <w:r>
        <w:rPr>
          <w:w w:val="95"/>
        </w:rPr>
        <w:t>pela</w:t>
      </w:r>
      <w:r>
        <w:rPr>
          <w:spacing w:val="28"/>
          <w:w w:val="95"/>
        </w:rPr>
        <w:t xml:space="preserve"> </w:t>
      </w:r>
      <w:r>
        <w:rPr>
          <w:w w:val="95"/>
        </w:rPr>
        <w:t>Autoridade</w:t>
      </w:r>
      <w:r>
        <w:rPr>
          <w:spacing w:val="38"/>
          <w:w w:val="95"/>
        </w:rPr>
        <w:t xml:space="preserve"> </w:t>
      </w:r>
      <w:r>
        <w:rPr>
          <w:w w:val="95"/>
        </w:rPr>
        <w:t>Pública</w:t>
      </w:r>
      <w:r>
        <w:rPr>
          <w:spacing w:val="26"/>
          <w:w w:val="95"/>
        </w:rPr>
        <w:t xml:space="preserve"> </w:t>
      </w:r>
      <w:r>
        <w:rPr>
          <w:w w:val="95"/>
        </w:rPr>
        <w:t>Olímpica</w:t>
      </w:r>
      <w:r>
        <w:rPr>
          <w:spacing w:val="40"/>
          <w:w w:val="95"/>
        </w:rPr>
        <w:t xml:space="preserve"> </w:t>
      </w:r>
      <w:r>
        <w:rPr>
          <w:w w:val="95"/>
        </w:rPr>
        <w:t>(APO);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</w:p>
    <w:p w:rsidR="00000000" w:rsidRDefault="008F1011">
      <w:pPr>
        <w:numPr>
          <w:ilvl w:val="1"/>
          <w:numId w:val="29"/>
        </w:numPr>
        <w:tabs>
          <w:tab w:val="left" w:pos="2288"/>
        </w:tabs>
        <w:kinsoku w:val="0"/>
        <w:overflowPunct w:val="0"/>
        <w:spacing w:line="247" w:lineRule="auto"/>
        <w:ind w:left="2071" w:right="1240" w:firstLine="0"/>
        <w:jc w:val="both"/>
      </w:pP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24"/>
          <w:w w:val="95"/>
        </w:rPr>
        <w:t xml:space="preserve"> </w:t>
      </w:r>
      <w:r>
        <w:rPr>
          <w:w w:val="95"/>
        </w:rPr>
        <w:t>Copa</w:t>
      </w:r>
      <w:r>
        <w:rPr>
          <w:spacing w:val="19"/>
          <w:w w:val="95"/>
        </w:rPr>
        <w:t xml:space="preserve"> </w:t>
      </w:r>
      <w:r>
        <w:rPr>
          <w:w w:val="95"/>
        </w:rPr>
        <w:t>das</w:t>
      </w:r>
      <w:r>
        <w:rPr>
          <w:spacing w:val="9"/>
          <w:w w:val="95"/>
        </w:rPr>
        <w:t xml:space="preserve"> </w:t>
      </w:r>
      <w:r>
        <w:rPr>
          <w:w w:val="95"/>
        </w:rPr>
        <w:t>Confederações</w:t>
      </w:r>
      <w:r>
        <w:rPr>
          <w:spacing w:val="37"/>
          <w:w w:val="95"/>
        </w:rPr>
        <w:t xml:space="preserve"> </w:t>
      </w:r>
      <w:r>
        <w:rPr>
          <w:w w:val="95"/>
        </w:rPr>
        <w:t>da</w:t>
      </w:r>
      <w:r>
        <w:rPr>
          <w:spacing w:val="9"/>
          <w:w w:val="95"/>
        </w:rPr>
        <w:t xml:space="preserve"> </w:t>
      </w:r>
      <w:r>
        <w:rPr>
          <w:w w:val="95"/>
        </w:rPr>
        <w:t>Federação</w:t>
      </w:r>
      <w:r>
        <w:rPr>
          <w:spacing w:val="42"/>
          <w:w w:val="95"/>
        </w:rPr>
        <w:t xml:space="preserve"> </w:t>
      </w:r>
      <w:r>
        <w:rPr>
          <w:w w:val="95"/>
        </w:rPr>
        <w:t>Internacional</w:t>
      </w:r>
      <w:r>
        <w:rPr>
          <w:w w:val="96"/>
        </w:rPr>
        <w:t xml:space="preserve"> </w:t>
      </w:r>
      <w:r>
        <w:rPr>
          <w:w w:val="95"/>
        </w:rPr>
        <w:t>de</w:t>
      </w:r>
      <w:r>
        <w:rPr>
          <w:spacing w:val="39"/>
          <w:w w:val="95"/>
        </w:rPr>
        <w:t xml:space="preserve"> </w:t>
      </w:r>
      <w:r>
        <w:rPr>
          <w:w w:val="95"/>
        </w:rPr>
        <w:t>Futebol</w:t>
      </w:r>
      <w:r>
        <w:rPr>
          <w:spacing w:val="4"/>
          <w:w w:val="95"/>
        </w:rPr>
        <w:t xml:space="preserve"> </w:t>
      </w:r>
      <w:r>
        <w:rPr>
          <w:w w:val="95"/>
        </w:rPr>
        <w:t>Associação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33"/>
          <w:w w:val="95"/>
        </w:rPr>
        <w:t xml:space="preserve"> </w:t>
      </w:r>
      <w:r>
        <w:rPr>
          <w:w w:val="95"/>
        </w:rPr>
        <w:t>Pifa</w:t>
      </w:r>
      <w:r>
        <w:rPr>
          <w:spacing w:val="54"/>
          <w:w w:val="95"/>
        </w:rPr>
        <w:t xml:space="preserve"> </w:t>
      </w:r>
      <w:r>
        <w:rPr>
          <w:spacing w:val="-2"/>
          <w:w w:val="95"/>
        </w:rPr>
        <w:t>2013</w:t>
      </w:r>
      <w:r>
        <w:rPr>
          <w:spacing w:val="27"/>
          <w:w w:val="95"/>
        </w:rPr>
        <w:t xml:space="preserve"> </w:t>
      </w:r>
      <w:r>
        <w:rPr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w w:val="95"/>
        </w:rPr>
        <w:t>da</w:t>
      </w:r>
      <w:r>
        <w:rPr>
          <w:spacing w:val="46"/>
          <w:w w:val="95"/>
        </w:rPr>
        <w:t xml:space="preserve"> </w:t>
      </w:r>
      <w:r>
        <w:rPr>
          <w:w w:val="95"/>
        </w:rPr>
        <w:t>Copa</w:t>
      </w:r>
      <w:r>
        <w:rPr>
          <w:spacing w:val="49"/>
          <w:w w:val="95"/>
        </w:rPr>
        <w:t xml:space="preserve"> </w:t>
      </w:r>
      <w:r>
        <w:rPr>
          <w:w w:val="95"/>
        </w:rPr>
        <w:t>do</w:t>
      </w:r>
      <w:r>
        <w:rPr>
          <w:spacing w:val="37"/>
          <w:w w:val="95"/>
        </w:rPr>
        <w:t xml:space="preserve"> </w:t>
      </w:r>
      <w:r>
        <w:rPr>
          <w:w w:val="95"/>
        </w:rPr>
        <w:t>Mundo</w:t>
      </w:r>
      <w:r>
        <w:rPr>
          <w:spacing w:val="20"/>
          <w:w w:val="97"/>
        </w:rPr>
        <w:t xml:space="preserve"> </w:t>
      </w:r>
      <w:r>
        <w:rPr>
          <w:w w:val="95"/>
        </w:rPr>
        <w:t>Pifa</w:t>
      </w:r>
      <w:r>
        <w:rPr>
          <w:spacing w:val="35"/>
          <w:w w:val="95"/>
        </w:rPr>
        <w:t xml:space="preserve"> </w:t>
      </w:r>
      <w:r>
        <w:rPr>
          <w:w w:val="95"/>
        </w:rPr>
        <w:t>2014,</w:t>
      </w:r>
      <w:r>
        <w:rPr>
          <w:spacing w:val="42"/>
          <w:w w:val="95"/>
        </w:rPr>
        <w:t xml:space="preserve"> </w:t>
      </w:r>
      <w:r>
        <w:rPr>
          <w:w w:val="95"/>
        </w:rPr>
        <w:t>definidos</w:t>
      </w:r>
      <w:r>
        <w:rPr>
          <w:spacing w:val="37"/>
          <w:w w:val="95"/>
        </w:rPr>
        <w:t xml:space="preserve"> </w:t>
      </w:r>
      <w:r>
        <w:rPr>
          <w:w w:val="95"/>
        </w:rPr>
        <w:t>pelo</w:t>
      </w:r>
      <w:r>
        <w:rPr>
          <w:spacing w:val="47"/>
          <w:w w:val="95"/>
        </w:rPr>
        <w:t xml:space="preserve"> </w:t>
      </w:r>
      <w:r>
        <w:rPr>
          <w:w w:val="95"/>
        </w:rPr>
        <w:t>Grupo</w:t>
      </w:r>
      <w:r>
        <w:rPr>
          <w:spacing w:val="25"/>
          <w:w w:val="95"/>
        </w:rPr>
        <w:t xml:space="preserve"> </w:t>
      </w:r>
      <w:r>
        <w:rPr>
          <w:w w:val="95"/>
        </w:rPr>
        <w:t>Executivo</w:t>
      </w:r>
      <w:r>
        <w:rPr>
          <w:spacing w:val="56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Gecopa</w:t>
      </w:r>
      <w:r>
        <w:rPr>
          <w:spacing w:val="34"/>
          <w:w w:val="95"/>
        </w:rPr>
        <w:t xml:space="preserve"> </w:t>
      </w:r>
      <w:r>
        <w:rPr>
          <w:spacing w:val="-4"/>
          <w:w w:val="95"/>
        </w:rPr>
        <w:t>2014</w:t>
      </w:r>
      <w:r>
        <w:rPr>
          <w:spacing w:val="21"/>
          <w:w w:val="10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Comitê</w:t>
      </w:r>
      <w:r>
        <w:rPr>
          <w:spacing w:val="24"/>
          <w:w w:val="95"/>
        </w:rPr>
        <w:t xml:space="preserve"> </w:t>
      </w:r>
      <w:r>
        <w:rPr>
          <w:w w:val="95"/>
        </w:rPr>
        <w:t>Gestor</w:t>
      </w:r>
      <w:r>
        <w:rPr>
          <w:spacing w:val="25"/>
          <w:w w:val="95"/>
        </w:rPr>
        <w:t xml:space="preserve"> </w:t>
      </w:r>
      <w:r>
        <w:rPr>
          <w:w w:val="95"/>
        </w:rPr>
        <w:t>instituído</w:t>
      </w:r>
      <w:r>
        <w:rPr>
          <w:spacing w:val="23"/>
          <w:w w:val="95"/>
        </w:rPr>
        <w:t xml:space="preserve"> </w:t>
      </w:r>
      <w:r>
        <w:rPr>
          <w:w w:val="95"/>
        </w:rPr>
        <w:t>para</w:t>
      </w:r>
      <w:r>
        <w:rPr>
          <w:spacing w:val="29"/>
          <w:w w:val="95"/>
        </w:rPr>
        <w:t xml:space="preserve"> </w:t>
      </w:r>
      <w:r>
        <w:rPr>
          <w:w w:val="95"/>
        </w:rPr>
        <w:t>definir,</w:t>
      </w:r>
      <w:r>
        <w:rPr>
          <w:spacing w:val="25"/>
          <w:w w:val="95"/>
        </w:rPr>
        <w:t xml:space="preserve"> </w:t>
      </w:r>
      <w:r>
        <w:rPr>
          <w:w w:val="95"/>
        </w:rPr>
        <w:t>aprovar</w:t>
      </w:r>
      <w:r>
        <w:rPr>
          <w:spacing w:val="35"/>
          <w:w w:val="95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supervisionar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49"/>
          <w:w w:val="95"/>
        </w:rPr>
        <w:t xml:space="preserve"> </w:t>
      </w:r>
      <w:r>
        <w:rPr>
          <w:w w:val="95"/>
        </w:rPr>
        <w:t>ações</w:t>
      </w:r>
      <w:r>
        <w:rPr>
          <w:spacing w:val="35"/>
          <w:w w:val="95"/>
        </w:rPr>
        <w:t xml:space="preserve"> </w:t>
      </w:r>
      <w:r>
        <w:rPr>
          <w:w w:val="95"/>
        </w:rPr>
        <w:t>previstas</w:t>
      </w:r>
      <w:r>
        <w:rPr>
          <w:spacing w:val="52"/>
          <w:w w:val="95"/>
        </w:rPr>
        <w:t xml:space="preserve"> </w:t>
      </w:r>
      <w:r>
        <w:rPr>
          <w:w w:val="95"/>
        </w:rPr>
        <w:t>no</w:t>
      </w:r>
      <w:r>
        <w:rPr>
          <w:spacing w:val="48"/>
          <w:w w:val="95"/>
        </w:rPr>
        <w:t xml:space="preserve"> </w:t>
      </w:r>
      <w:r>
        <w:rPr>
          <w:w w:val="95"/>
        </w:rPr>
        <w:t>Plano</w:t>
      </w:r>
      <w:r>
        <w:rPr>
          <w:spacing w:val="42"/>
          <w:w w:val="95"/>
        </w:rPr>
        <w:t xml:space="preserve"> </w:t>
      </w:r>
      <w:r>
        <w:rPr>
          <w:w w:val="95"/>
        </w:rPr>
        <w:t>Estratégico</w:t>
      </w:r>
      <w:r>
        <w:rPr>
          <w:spacing w:val="13"/>
          <w:w w:val="95"/>
        </w:rPr>
        <w:t xml:space="preserve"> </w:t>
      </w:r>
      <w:r>
        <w:rPr>
          <w:w w:val="95"/>
        </w:rPr>
        <w:t>das</w:t>
      </w:r>
      <w:r>
        <w:rPr>
          <w:w w:val="94"/>
        </w:rPr>
        <w:t xml:space="preserve"> </w:t>
      </w:r>
      <w:r>
        <w:rPr>
          <w:w w:val="95"/>
        </w:rPr>
        <w:t>Ações</w:t>
      </w:r>
      <w:r>
        <w:rPr>
          <w:spacing w:val="35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Governo</w:t>
      </w:r>
      <w:r>
        <w:rPr>
          <w:spacing w:val="26"/>
          <w:w w:val="95"/>
        </w:rPr>
        <w:t xml:space="preserve"> </w:t>
      </w:r>
      <w:r>
        <w:rPr>
          <w:w w:val="95"/>
        </w:rPr>
        <w:t>Brasileiro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realização</w:t>
      </w:r>
      <w:r>
        <w:rPr>
          <w:spacing w:val="44"/>
          <w:w w:val="95"/>
        </w:rPr>
        <w:t xml:space="preserve"> </w:t>
      </w:r>
      <w:r>
        <w:rPr>
          <w:w w:val="95"/>
        </w:rPr>
        <w:t>da</w:t>
      </w:r>
      <w:r>
        <w:rPr>
          <w:spacing w:val="23"/>
          <w:w w:val="95"/>
        </w:rPr>
        <w:t xml:space="preserve"> </w:t>
      </w:r>
      <w:r>
        <w:rPr>
          <w:w w:val="95"/>
        </w:rPr>
        <w:t>Copa</w:t>
      </w:r>
      <w:r>
        <w:rPr>
          <w:spacing w:val="20"/>
          <w:w w:val="95"/>
        </w:rPr>
        <w:t xml:space="preserve"> </w:t>
      </w:r>
      <w:r>
        <w:rPr>
          <w:w w:val="95"/>
        </w:rPr>
        <w:t>do</w:t>
      </w:r>
      <w:r>
        <w:rPr>
          <w:w w:val="98"/>
        </w:rPr>
        <w:t xml:space="preserve"> </w:t>
      </w:r>
      <w:r>
        <w:rPr>
          <w:w w:val="95"/>
        </w:rPr>
        <w:t>Mundo</w:t>
      </w:r>
      <w:r>
        <w:rPr>
          <w:spacing w:val="26"/>
          <w:w w:val="95"/>
        </w:rPr>
        <w:t xml:space="preserve"> </w:t>
      </w:r>
      <w:r>
        <w:rPr>
          <w:w w:val="95"/>
        </w:rPr>
        <w:t>Pifa</w:t>
      </w:r>
      <w:r>
        <w:rPr>
          <w:spacing w:val="26"/>
          <w:w w:val="95"/>
        </w:rPr>
        <w:t xml:space="preserve"> </w:t>
      </w:r>
      <w:r>
        <w:rPr>
          <w:w w:val="95"/>
        </w:rPr>
        <w:t>2014</w:t>
      </w:r>
      <w:r>
        <w:rPr>
          <w:spacing w:val="25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CGCOPA</w:t>
      </w:r>
      <w:r>
        <w:rPr>
          <w:spacing w:val="27"/>
          <w:w w:val="95"/>
        </w:rPr>
        <w:t xml:space="preserve"> </w:t>
      </w:r>
      <w:r>
        <w:rPr>
          <w:spacing w:val="-3"/>
          <w:w w:val="95"/>
        </w:rPr>
        <w:t>2014,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restringindo-se, </w:t>
      </w:r>
      <w:r>
        <w:rPr>
          <w:spacing w:val="47"/>
          <w:w w:val="95"/>
        </w:rPr>
        <w:t xml:space="preserve"> </w:t>
      </w:r>
      <w:r>
        <w:rPr>
          <w:w w:val="95"/>
        </w:rPr>
        <w:t>no</w:t>
      </w:r>
      <w:r>
        <w:rPr>
          <w:w w:val="98"/>
        </w:rPr>
        <w:t xml:space="preserve"> </w:t>
      </w:r>
      <w:r>
        <w:rPr>
          <w:w w:val="95"/>
        </w:rPr>
        <w:t>caso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obras</w:t>
      </w:r>
      <w:r>
        <w:rPr>
          <w:spacing w:val="9"/>
          <w:w w:val="95"/>
        </w:rPr>
        <w:t xml:space="preserve"> </w:t>
      </w:r>
      <w:r>
        <w:rPr>
          <w:w w:val="95"/>
        </w:rPr>
        <w:t>públicas,</w:t>
      </w:r>
      <w:r>
        <w:rPr>
          <w:spacing w:val="33"/>
          <w:w w:val="95"/>
        </w:rPr>
        <w:t xml:space="preserve"> </w:t>
      </w:r>
      <w:r>
        <w:rPr>
          <w:w w:val="95"/>
        </w:rPr>
        <w:t>às</w:t>
      </w:r>
      <w:r>
        <w:rPr>
          <w:spacing w:val="9"/>
          <w:w w:val="95"/>
        </w:rPr>
        <w:t xml:space="preserve"> </w:t>
      </w:r>
      <w:r>
        <w:rPr>
          <w:w w:val="95"/>
        </w:rPr>
        <w:t>constantes</w:t>
      </w:r>
      <w:r>
        <w:rPr>
          <w:spacing w:val="26"/>
          <w:w w:val="95"/>
        </w:rPr>
        <w:t xml:space="preserve"> </w:t>
      </w:r>
      <w:r>
        <w:rPr>
          <w:w w:val="95"/>
        </w:rPr>
        <w:t>da</w:t>
      </w:r>
      <w:r>
        <w:rPr>
          <w:spacing w:val="5"/>
          <w:w w:val="95"/>
        </w:rPr>
        <w:t xml:space="preserve"> </w:t>
      </w:r>
      <w:r>
        <w:rPr>
          <w:w w:val="95"/>
        </w:rPr>
        <w:t>matriz</w:t>
      </w:r>
      <w:r>
        <w:rPr>
          <w:spacing w:val="28"/>
          <w:w w:val="95"/>
        </w:rPr>
        <w:t xml:space="preserve"> </w:t>
      </w:r>
      <w:r>
        <w:rPr>
          <w:w w:val="95"/>
        </w:rPr>
        <w:t>de</w:t>
      </w:r>
      <w:r>
        <w:rPr>
          <w:w w:val="96"/>
        </w:rPr>
        <w:t xml:space="preserve"> </w:t>
      </w:r>
      <w:r>
        <w:rPr>
          <w:w w:val="95"/>
        </w:rPr>
        <w:t>responsabilidades</w:t>
      </w:r>
      <w:r>
        <w:rPr>
          <w:spacing w:val="22"/>
          <w:w w:val="95"/>
        </w:rPr>
        <w:t xml:space="preserve"> </w:t>
      </w:r>
      <w:r>
        <w:rPr>
          <w:w w:val="95"/>
        </w:rPr>
        <w:t>celebrada</w:t>
      </w:r>
      <w:r>
        <w:rPr>
          <w:spacing w:val="55"/>
          <w:w w:val="95"/>
        </w:rPr>
        <w:t xml:space="preserve"> </w:t>
      </w:r>
      <w:r>
        <w:rPr>
          <w:w w:val="95"/>
        </w:rPr>
        <w:t>entre</w:t>
      </w:r>
      <w:r>
        <w:rPr>
          <w:spacing w:val="51"/>
          <w:w w:val="95"/>
        </w:rPr>
        <w:t xml:space="preserve"> </w:t>
      </w:r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União, </w:t>
      </w:r>
      <w:r>
        <w:rPr>
          <w:spacing w:val="54"/>
          <w:w w:val="95"/>
        </w:rPr>
        <w:t xml:space="preserve"> </w:t>
      </w:r>
      <w:r>
        <w:rPr>
          <w:w w:val="95"/>
        </w:rPr>
        <w:t>Estados,</w:t>
      </w:r>
      <w:r>
        <w:rPr>
          <w:w w:val="96"/>
        </w:rPr>
        <w:t xml:space="preserve"> </w:t>
      </w:r>
      <w:r>
        <w:rPr>
          <w:w w:val="95"/>
        </w:rPr>
        <w:t>Distrito</w:t>
      </w:r>
      <w:r>
        <w:rPr>
          <w:spacing w:val="29"/>
          <w:w w:val="95"/>
        </w:rPr>
        <w:t xml:space="preserve"> </w:t>
      </w:r>
      <w:r>
        <w:rPr>
          <w:w w:val="95"/>
        </w:rPr>
        <w:t>Federal</w:t>
      </w:r>
      <w:r>
        <w:rPr>
          <w:spacing w:val="37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Municípios;</w:t>
      </w:r>
    </w:p>
    <w:p w:rsidR="00000000" w:rsidRDefault="008F1011">
      <w:pPr>
        <w:numPr>
          <w:ilvl w:val="1"/>
          <w:numId w:val="29"/>
        </w:numPr>
        <w:tabs>
          <w:tab w:val="left" w:pos="2360"/>
        </w:tabs>
        <w:kinsoku w:val="0"/>
        <w:overflowPunct w:val="0"/>
        <w:spacing w:line="252" w:lineRule="auto"/>
        <w:ind w:right="1241" w:firstLine="7"/>
        <w:jc w:val="both"/>
      </w:pP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obras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infraestrutura</w:t>
      </w:r>
      <w:r>
        <w:rPr>
          <w:spacing w:val="45"/>
          <w:w w:val="95"/>
        </w:rPr>
        <w:t xml:space="preserve"> 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contratação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serviços</w:t>
      </w:r>
      <w:r>
        <w:rPr>
          <w:w w:val="97"/>
        </w:rPr>
        <w:t xml:space="preserve"> </w:t>
      </w:r>
      <w:r>
        <w:rPr>
          <w:w w:val="95"/>
        </w:rPr>
        <w:t>para os</w:t>
      </w:r>
      <w:r>
        <w:rPr>
          <w:spacing w:val="37"/>
          <w:w w:val="95"/>
        </w:rPr>
        <w:t xml:space="preserve"> </w:t>
      </w:r>
      <w:r>
        <w:rPr>
          <w:w w:val="95"/>
        </w:rPr>
        <w:t>aeroportos</w:t>
      </w:r>
      <w:r>
        <w:rPr>
          <w:spacing w:val="6"/>
          <w:w w:val="95"/>
        </w:rPr>
        <w:t xml:space="preserve"> </w:t>
      </w:r>
      <w:r>
        <w:rPr>
          <w:w w:val="95"/>
        </w:rPr>
        <w:t>das</w:t>
      </w:r>
      <w:r>
        <w:rPr>
          <w:spacing w:val="38"/>
          <w:w w:val="95"/>
        </w:rPr>
        <w:t xml:space="preserve"> </w:t>
      </w:r>
      <w:r>
        <w:rPr>
          <w:w w:val="95"/>
        </w:rPr>
        <w:t>capitais</w:t>
      </w:r>
      <w:r>
        <w:rPr>
          <w:spacing w:val="53"/>
          <w:w w:val="95"/>
        </w:rPr>
        <w:t xml:space="preserve"> </w:t>
      </w:r>
      <w:r>
        <w:rPr>
          <w:w w:val="95"/>
        </w:rPr>
        <w:t>dos</w:t>
      </w:r>
      <w:r>
        <w:rPr>
          <w:spacing w:val="39"/>
          <w:w w:val="95"/>
        </w:rPr>
        <w:t xml:space="preserve"> </w:t>
      </w:r>
      <w:r>
        <w:rPr>
          <w:w w:val="95"/>
        </w:rPr>
        <w:t>Estados</w:t>
      </w:r>
      <w:r>
        <w:rPr>
          <w:spacing w:val="54"/>
          <w:w w:val="95"/>
        </w:rPr>
        <w:t xml:space="preserve"> </w:t>
      </w:r>
      <w:r>
        <w:rPr>
          <w:w w:val="95"/>
        </w:rPr>
        <w:t>da</w:t>
      </w:r>
      <w:r>
        <w:rPr>
          <w:spacing w:val="31"/>
          <w:w w:val="95"/>
        </w:rPr>
        <w:t xml:space="preserve"> </w:t>
      </w:r>
      <w:r>
        <w:rPr>
          <w:w w:val="95"/>
        </w:rPr>
        <w:t>Federação</w:t>
      </w:r>
      <w:r>
        <w:rPr>
          <w:w w:val="96"/>
        </w:rPr>
        <w:t xml:space="preserve"> </w:t>
      </w:r>
      <w:r>
        <w:rPr>
          <w:w w:val="95"/>
        </w:rPr>
        <w:t>distantes</w:t>
      </w:r>
      <w:r>
        <w:rPr>
          <w:spacing w:val="1"/>
          <w:w w:val="95"/>
        </w:rPr>
        <w:t xml:space="preserve"> </w:t>
      </w:r>
      <w:r>
        <w:rPr>
          <w:w w:val="95"/>
        </w:rPr>
        <w:t>até</w:t>
      </w:r>
      <w:r>
        <w:rPr>
          <w:spacing w:val="1"/>
          <w:w w:val="95"/>
        </w:rPr>
        <w:t xml:space="preserve"> </w:t>
      </w:r>
      <w:r>
        <w:rPr>
          <w:w w:val="95"/>
        </w:rPr>
        <w:t>350</w:t>
      </w:r>
      <w:r>
        <w:rPr>
          <w:spacing w:val="49"/>
          <w:w w:val="95"/>
        </w:rPr>
        <w:t xml:space="preserve"> </w:t>
      </w:r>
      <w:r>
        <w:rPr>
          <w:w w:val="95"/>
        </w:rPr>
        <w:t>km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(trezentos 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54"/>
          <w:w w:val="95"/>
        </w:rPr>
        <w:t xml:space="preserve"> </w:t>
      </w:r>
      <w:r>
        <w:rPr>
          <w:w w:val="95"/>
        </w:rPr>
        <w:t xml:space="preserve">cinquenta </w:t>
      </w:r>
      <w:r>
        <w:rPr>
          <w:spacing w:val="6"/>
          <w:w w:val="95"/>
        </w:rPr>
        <w:t xml:space="preserve"> </w:t>
      </w:r>
      <w:r>
        <w:rPr>
          <w:w w:val="95"/>
        </w:rPr>
        <w:t>quilômetros)</w:t>
      </w:r>
      <w:r>
        <w:rPr>
          <w:w w:val="98"/>
        </w:rPr>
        <w:t xml:space="preserve"> </w:t>
      </w:r>
      <w:r>
        <w:rPr>
          <w:w w:val="95"/>
        </w:rPr>
        <w:t>das</w:t>
      </w:r>
      <w:r>
        <w:rPr>
          <w:spacing w:val="10"/>
          <w:w w:val="95"/>
        </w:rPr>
        <w:t xml:space="preserve"> </w:t>
      </w:r>
      <w:r>
        <w:rPr>
          <w:w w:val="95"/>
        </w:rPr>
        <w:t>cidades</w:t>
      </w:r>
      <w:r>
        <w:rPr>
          <w:spacing w:val="24"/>
          <w:w w:val="95"/>
        </w:rPr>
        <w:t xml:space="preserve"> </w:t>
      </w:r>
      <w:r>
        <w:rPr>
          <w:w w:val="95"/>
        </w:rPr>
        <w:t>sedes</w:t>
      </w:r>
      <w:r>
        <w:rPr>
          <w:spacing w:val="20"/>
          <w:w w:val="95"/>
        </w:rPr>
        <w:t xml:space="preserve"> </w:t>
      </w:r>
      <w:r>
        <w:rPr>
          <w:w w:val="95"/>
        </w:rPr>
        <w:t>dos</w:t>
      </w:r>
      <w:r>
        <w:rPr>
          <w:spacing w:val="11"/>
          <w:w w:val="95"/>
        </w:rPr>
        <w:t xml:space="preserve"> </w:t>
      </w:r>
      <w:r>
        <w:rPr>
          <w:w w:val="95"/>
        </w:rPr>
        <w:t>mundiais</w:t>
      </w:r>
      <w:r>
        <w:rPr>
          <w:spacing w:val="33"/>
          <w:w w:val="95"/>
        </w:rPr>
        <w:t xml:space="preserve"> </w:t>
      </w:r>
      <w:r>
        <w:rPr>
          <w:w w:val="95"/>
        </w:rPr>
        <w:t>referidos</w:t>
      </w:r>
      <w:r>
        <w:rPr>
          <w:spacing w:val="33"/>
          <w:w w:val="95"/>
        </w:rPr>
        <w:t xml:space="preserve"> </w:t>
      </w:r>
      <w:r>
        <w:rPr>
          <w:w w:val="95"/>
        </w:rPr>
        <w:t>nos</w:t>
      </w:r>
      <w:r>
        <w:rPr>
          <w:spacing w:val="26"/>
          <w:w w:val="95"/>
        </w:rPr>
        <w:t xml:space="preserve"> </w:t>
      </w:r>
      <w:r>
        <w:rPr>
          <w:w w:val="95"/>
        </w:rPr>
        <w:t>incisos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II.</w:t>
      </w:r>
    </w:p>
    <w:p w:rsidR="00000000" w:rsidRDefault="008F1011">
      <w:pPr>
        <w:kinsoku w:val="0"/>
        <w:overflowPunct w:val="0"/>
        <w:spacing w:before="12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50" w:lineRule="auto"/>
        <w:ind w:left="2071" w:right="1241" w:hanging="8"/>
        <w:jc w:val="both"/>
      </w:pPr>
      <w:r>
        <w:rPr>
          <w:w w:val="95"/>
          <w:sz w:val="23"/>
          <w:szCs w:val="23"/>
        </w:rPr>
        <w:t>Art.</w:t>
      </w:r>
      <w:r>
        <w:rPr>
          <w:spacing w:val="43"/>
          <w:w w:val="95"/>
          <w:sz w:val="23"/>
          <w:szCs w:val="23"/>
        </w:rPr>
        <w:t xml:space="preserve"> </w:t>
      </w:r>
      <w:r>
        <w:rPr>
          <w:spacing w:val="-10"/>
          <w:w w:val="95"/>
        </w:rPr>
        <w:t>2°</w:t>
      </w:r>
      <w:r>
        <w:rPr>
          <w:spacing w:val="42"/>
          <w:w w:val="95"/>
        </w:rPr>
        <w:t xml:space="preserve"> </w:t>
      </w:r>
      <w:r>
        <w:rPr>
          <w:w w:val="95"/>
        </w:rPr>
        <w:t>Na</w:t>
      </w:r>
      <w:r>
        <w:rPr>
          <w:spacing w:val="54"/>
          <w:w w:val="95"/>
        </w:rPr>
        <w:t xml:space="preserve"> </w:t>
      </w:r>
      <w:r>
        <w:rPr>
          <w:w w:val="95"/>
        </w:rPr>
        <w:t>aplicação</w:t>
      </w:r>
      <w:r>
        <w:rPr>
          <w:spacing w:val="55"/>
          <w:w w:val="95"/>
        </w:rPr>
        <w:t xml:space="preserve"> </w:t>
      </w:r>
      <w:r>
        <w:rPr>
          <w:w w:val="95"/>
        </w:rPr>
        <w:t>do</w:t>
      </w:r>
      <w:r>
        <w:rPr>
          <w:spacing w:val="32"/>
          <w:w w:val="95"/>
        </w:rPr>
        <w:t xml:space="preserve"> </w:t>
      </w:r>
      <w:r>
        <w:rPr>
          <w:w w:val="95"/>
        </w:rPr>
        <w:t>RDC,</w:t>
      </w:r>
      <w:r>
        <w:rPr>
          <w:spacing w:val="1"/>
          <w:w w:val="95"/>
        </w:rPr>
        <w:t xml:space="preserve"> </w:t>
      </w:r>
      <w:r>
        <w:rPr>
          <w:w w:val="95"/>
        </w:rPr>
        <w:t>deverão</w:t>
      </w:r>
      <w:r>
        <w:rPr>
          <w:spacing w:val="52"/>
          <w:w w:val="95"/>
        </w:rPr>
        <w:t xml:space="preserve"> </w:t>
      </w:r>
      <w:r>
        <w:rPr>
          <w:w w:val="95"/>
        </w:rPr>
        <w:t>ser</w:t>
      </w:r>
      <w:r>
        <w:rPr>
          <w:spacing w:val="33"/>
          <w:w w:val="95"/>
        </w:rPr>
        <w:t xml:space="preserve"> </w:t>
      </w:r>
      <w:r>
        <w:rPr>
          <w:w w:val="95"/>
        </w:rPr>
        <w:t>observadas</w:t>
      </w:r>
      <w:r>
        <w:rPr>
          <w:spacing w:val="53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9"/>
        </w:rPr>
        <w:t xml:space="preserve"> </w:t>
      </w:r>
      <w:r>
        <w:rPr>
          <w:w w:val="95"/>
        </w:rPr>
        <w:t>seguintes</w:t>
      </w:r>
      <w:r>
        <w:rPr>
          <w:spacing w:val="50"/>
          <w:w w:val="95"/>
        </w:rPr>
        <w:t xml:space="preserve"> </w:t>
      </w:r>
      <w:r>
        <w:rPr>
          <w:w w:val="95"/>
        </w:rPr>
        <w:t>definições:</w:t>
      </w:r>
    </w:p>
    <w:p w:rsidR="00000000" w:rsidRDefault="008F1011">
      <w:pPr>
        <w:kinsoku w:val="0"/>
        <w:overflowPunct w:val="0"/>
        <w:spacing w:before="1" w:line="280" w:lineRule="exact"/>
        <w:rPr>
          <w:sz w:val="28"/>
          <w:szCs w:val="28"/>
        </w:rPr>
      </w:pPr>
    </w:p>
    <w:p w:rsidR="00000000" w:rsidRDefault="008F1011">
      <w:pPr>
        <w:tabs>
          <w:tab w:val="left" w:pos="2935"/>
        </w:tabs>
        <w:kinsoku w:val="0"/>
        <w:overflowPunct w:val="0"/>
        <w:spacing w:line="250" w:lineRule="auto"/>
        <w:ind w:left="2071" w:right="1240" w:hanging="8"/>
        <w:jc w:val="both"/>
      </w:pPr>
      <w:r>
        <w:rPr>
          <w:w w:val="95"/>
        </w:rPr>
        <w:t>Parágrafo</w:t>
      </w:r>
      <w:r>
        <w:rPr>
          <w:spacing w:val="31"/>
          <w:w w:val="95"/>
        </w:rPr>
        <w:t xml:space="preserve"> </w:t>
      </w:r>
      <w:r>
        <w:rPr>
          <w:w w:val="95"/>
        </w:rPr>
        <w:t>único.</w:t>
      </w:r>
      <w:r>
        <w:rPr>
          <w:spacing w:val="48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 xml:space="preserve"> </w:t>
      </w:r>
      <w:r>
        <w:rPr>
          <w:w w:val="95"/>
        </w:rPr>
        <w:t>projeto</w:t>
      </w:r>
      <w:r>
        <w:rPr>
          <w:spacing w:val="25"/>
          <w:w w:val="95"/>
        </w:rPr>
        <w:t xml:space="preserve"> </w:t>
      </w:r>
      <w:r>
        <w:rPr>
          <w:w w:val="95"/>
        </w:rPr>
        <w:t>básico</w:t>
      </w:r>
      <w:r>
        <w:rPr>
          <w:spacing w:val="25"/>
          <w:w w:val="95"/>
        </w:rPr>
        <w:t xml:space="preserve"> </w:t>
      </w:r>
      <w:r>
        <w:rPr>
          <w:w w:val="95"/>
        </w:rPr>
        <w:t>referido</w:t>
      </w:r>
      <w:r>
        <w:rPr>
          <w:spacing w:val="27"/>
          <w:w w:val="95"/>
        </w:rPr>
        <w:t xml:space="preserve"> </w:t>
      </w:r>
      <w:r>
        <w:rPr>
          <w:w w:val="95"/>
        </w:rPr>
        <w:t>no</w:t>
      </w:r>
      <w:r>
        <w:rPr>
          <w:spacing w:val="23"/>
          <w:w w:val="95"/>
        </w:rPr>
        <w:t xml:space="preserve"> </w:t>
      </w:r>
      <w:r>
        <w:rPr>
          <w:w w:val="95"/>
        </w:rPr>
        <w:t>inciso</w:t>
      </w:r>
      <w:r>
        <w:rPr>
          <w:spacing w:val="27"/>
          <w:w w:val="95"/>
        </w:rPr>
        <w:t xml:space="preserve"> </w:t>
      </w:r>
      <w:r>
        <w:rPr>
          <w:w w:val="95"/>
        </w:rPr>
        <w:t>IV</w:t>
      </w:r>
      <w:r>
        <w:rPr>
          <w:spacing w:val="9"/>
          <w:w w:val="95"/>
        </w:rPr>
        <w:t xml:space="preserve"> </w:t>
      </w:r>
      <w:r>
        <w:rPr>
          <w:w w:val="95"/>
        </w:rPr>
        <w:t>do</w:t>
      </w:r>
      <w:r>
        <w:rPr>
          <w:w w:val="98"/>
        </w:rPr>
        <w:t xml:space="preserve"> </w:t>
      </w:r>
      <w:r>
        <w:rPr>
          <w:w w:val="95"/>
        </w:rPr>
        <w:t>caput</w:t>
      </w:r>
      <w:r>
        <w:rPr>
          <w:spacing w:val="20"/>
          <w:w w:val="95"/>
        </w:rPr>
        <w:t xml:space="preserve"> </w:t>
      </w:r>
      <w:r>
        <w:rPr>
          <w:w w:val="95"/>
        </w:rPr>
        <w:t>deste</w:t>
      </w:r>
      <w:r>
        <w:rPr>
          <w:spacing w:val="18"/>
          <w:w w:val="95"/>
        </w:rPr>
        <w:t xml:space="preserve"> </w:t>
      </w:r>
      <w:r>
        <w:rPr>
          <w:w w:val="95"/>
        </w:rPr>
        <w:t>artigo</w:t>
      </w:r>
      <w:r>
        <w:rPr>
          <w:spacing w:val="31"/>
          <w:w w:val="95"/>
        </w:rPr>
        <w:t xml:space="preserve"> </w:t>
      </w:r>
      <w:r>
        <w:rPr>
          <w:w w:val="95"/>
        </w:rPr>
        <w:t>deverá</w:t>
      </w:r>
      <w:r>
        <w:rPr>
          <w:spacing w:val="26"/>
          <w:w w:val="95"/>
        </w:rPr>
        <w:t xml:space="preserve"> </w:t>
      </w:r>
      <w:r>
        <w:rPr>
          <w:w w:val="95"/>
        </w:rPr>
        <w:t>conter,</w:t>
      </w:r>
      <w:r>
        <w:rPr>
          <w:spacing w:val="22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mínimo,</w:t>
      </w:r>
      <w:r>
        <w:rPr>
          <w:spacing w:val="39"/>
          <w:w w:val="95"/>
        </w:rPr>
        <w:t xml:space="preserve"> </w:t>
      </w:r>
      <w:r>
        <w:rPr>
          <w:w w:val="95"/>
        </w:rPr>
        <w:t>sem</w:t>
      </w:r>
      <w:r>
        <w:rPr>
          <w:spacing w:val="7"/>
          <w:w w:val="95"/>
        </w:rPr>
        <w:t xml:space="preserve"> </w:t>
      </w:r>
      <w:r>
        <w:rPr>
          <w:w w:val="95"/>
        </w:rPr>
        <w:t>frustrar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w w:val="102"/>
        </w:rPr>
        <w:t xml:space="preserve"> </w:t>
      </w:r>
      <w:r>
        <w:rPr>
          <w:w w:val="95"/>
        </w:rPr>
        <w:t>caráter</w:t>
      </w:r>
      <w:r>
        <w:rPr>
          <w:w w:val="95"/>
        </w:rPr>
        <w:tab/>
        <w:t>competitivo</w:t>
      </w:r>
      <w:r>
        <w:rPr>
          <w:spacing w:val="33"/>
          <w:w w:val="95"/>
        </w:rPr>
        <w:t xml:space="preserve"> </w:t>
      </w:r>
      <w:r>
        <w:rPr>
          <w:w w:val="95"/>
        </w:rPr>
        <w:t>do</w:t>
      </w:r>
      <w:r>
        <w:rPr>
          <w:spacing w:val="7"/>
          <w:w w:val="95"/>
        </w:rPr>
        <w:t xml:space="preserve"> </w:t>
      </w:r>
      <w:r>
        <w:rPr>
          <w:w w:val="95"/>
        </w:rPr>
        <w:t>procedimento</w:t>
      </w:r>
      <w:r>
        <w:rPr>
          <w:spacing w:val="44"/>
          <w:w w:val="95"/>
        </w:rPr>
        <w:t xml:space="preserve"> </w:t>
      </w:r>
      <w:r>
        <w:rPr>
          <w:w w:val="95"/>
        </w:rPr>
        <w:t>licitatório,</w:t>
      </w:r>
      <w:r>
        <w:rPr>
          <w:spacing w:val="23"/>
          <w:w w:val="95"/>
        </w:rPr>
        <w:t xml:space="preserve"> </w:t>
      </w:r>
      <w:r>
        <w:rPr>
          <w:w w:val="95"/>
        </w:rPr>
        <w:t>os</w:t>
      </w:r>
      <w:r>
        <w:rPr>
          <w:w w:val="97"/>
        </w:rPr>
        <w:t xml:space="preserve"> </w:t>
      </w:r>
      <w:r>
        <w:rPr>
          <w:w w:val="95"/>
        </w:rPr>
        <w:t>seguintes</w:t>
      </w:r>
      <w:r>
        <w:rPr>
          <w:spacing w:val="53"/>
          <w:w w:val="95"/>
        </w:rPr>
        <w:t xml:space="preserve"> </w:t>
      </w:r>
      <w:r>
        <w:rPr>
          <w:w w:val="95"/>
        </w:rPr>
        <w:t>elementos:</w:t>
      </w:r>
    </w:p>
    <w:p w:rsidR="00000000" w:rsidRDefault="008F1011">
      <w:pPr>
        <w:kinsoku w:val="0"/>
        <w:overflowPunct w:val="0"/>
        <w:spacing w:before="14" w:line="260" w:lineRule="exact"/>
        <w:rPr>
          <w:sz w:val="26"/>
          <w:szCs w:val="26"/>
        </w:rPr>
      </w:pPr>
    </w:p>
    <w:p w:rsidR="00000000" w:rsidRDefault="008F1011">
      <w:pPr>
        <w:tabs>
          <w:tab w:val="left" w:pos="2432"/>
          <w:tab w:val="left" w:pos="3620"/>
          <w:tab w:val="left" w:pos="4714"/>
          <w:tab w:val="left" w:pos="5168"/>
          <w:tab w:val="left" w:pos="6190"/>
          <w:tab w:val="left" w:pos="6644"/>
        </w:tabs>
        <w:kinsoku w:val="0"/>
        <w:overflowPunct w:val="0"/>
        <w:spacing w:line="247" w:lineRule="auto"/>
        <w:ind w:left="2063" w:right="123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15pt;margin-top:92.8pt;width:37.1pt;height:48pt;z-index:-67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kinsoku w:val="0"/>
                    <w:overflowPunct w:val="0"/>
                    <w:spacing w:line="960" w:lineRule="exact"/>
                    <w:rPr>
                      <w:sz w:val="96"/>
                      <w:szCs w:val="96"/>
                    </w:rPr>
                  </w:pPr>
                  <w:r>
                    <w:rPr>
                      <w:w w:val="90"/>
                      <w:sz w:val="96"/>
                      <w:szCs w:val="96"/>
                    </w:rPr>
                    <w:t>t::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V</w:t>
      </w:r>
      <w:r>
        <w:rPr>
          <w:spacing w:val="34"/>
          <w:w w:val="95"/>
        </w:rPr>
        <w:t xml:space="preserve"> </w:t>
      </w:r>
      <w:r>
        <w:rPr>
          <w:w w:val="95"/>
        </w:rPr>
        <w:t>-</w:t>
      </w:r>
      <w:r>
        <w:rPr>
          <w:spacing w:val="27"/>
          <w:w w:val="95"/>
        </w:rPr>
        <w:t xml:space="preserve"> </w:t>
      </w:r>
      <w:r>
        <w:rPr>
          <w:w w:val="95"/>
        </w:rPr>
        <w:t>subsídios</w:t>
      </w:r>
      <w:r>
        <w:rPr>
          <w:spacing w:val="25"/>
          <w:w w:val="95"/>
        </w:rPr>
        <w:t xml:space="preserve"> </w:t>
      </w:r>
      <w:r>
        <w:rPr>
          <w:w w:val="95"/>
        </w:rPr>
        <w:t>para</w:t>
      </w:r>
      <w:r>
        <w:rPr>
          <w:spacing w:val="41"/>
          <w:w w:val="95"/>
        </w:rPr>
        <w:t xml:space="preserve"> </w:t>
      </w:r>
      <w:r>
        <w:rPr>
          <w:w w:val="95"/>
        </w:rPr>
        <w:t>montagem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plano</w:t>
      </w:r>
      <w:r>
        <w:rPr>
          <w:spacing w:val="46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 xml:space="preserve">licitação </w:t>
      </w:r>
      <w:r>
        <w:rPr>
          <w:spacing w:val="50"/>
          <w:w w:val="95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gestão</w:t>
      </w:r>
      <w:r>
        <w:rPr>
          <w:spacing w:val="47"/>
          <w:w w:val="95"/>
        </w:rPr>
        <w:t xml:space="preserve"> </w:t>
      </w:r>
      <w:r>
        <w:rPr>
          <w:w w:val="95"/>
        </w:rPr>
        <w:t>da</w:t>
      </w:r>
      <w:r>
        <w:rPr>
          <w:spacing w:val="32"/>
          <w:w w:val="95"/>
        </w:rPr>
        <w:t xml:space="preserve"> </w:t>
      </w:r>
      <w:r>
        <w:rPr>
          <w:w w:val="95"/>
        </w:rPr>
        <w:t>obra,</w:t>
      </w:r>
      <w:r>
        <w:rPr>
          <w:spacing w:val="40"/>
          <w:w w:val="95"/>
        </w:rPr>
        <w:t xml:space="preserve"> </w:t>
      </w:r>
      <w:r>
        <w:rPr>
          <w:w w:val="95"/>
        </w:rPr>
        <w:t>compreendendo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sua</w:t>
      </w:r>
      <w:r>
        <w:rPr>
          <w:spacing w:val="31"/>
          <w:w w:val="95"/>
        </w:rPr>
        <w:t xml:space="preserve"> </w:t>
      </w:r>
      <w:r>
        <w:rPr>
          <w:w w:val="95"/>
        </w:rPr>
        <w:t>programação,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w w:val="93"/>
        </w:rPr>
        <w:t xml:space="preserve"> </w:t>
      </w:r>
      <w:r>
        <w:rPr>
          <w:w w:val="95"/>
        </w:rPr>
        <w:t>estraté</w:t>
      </w:r>
      <w:r>
        <w:rPr>
          <w:w w:val="95"/>
        </w:rPr>
        <w:t>gia</w:t>
      </w:r>
      <w:r>
        <w:rPr>
          <w:spacing w:val="47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suprimentos,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normas</w:t>
      </w:r>
      <w:r>
        <w:rPr>
          <w:spacing w:val="45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fiscalização</w:t>
      </w:r>
      <w:r>
        <w:rPr>
          <w:spacing w:val="46"/>
          <w:w w:val="95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outros</w:t>
      </w:r>
      <w:r>
        <w:rPr>
          <w:spacing w:val="25"/>
          <w:w w:val="95"/>
        </w:rPr>
        <w:t xml:space="preserve"> </w:t>
      </w:r>
      <w:r>
        <w:rPr>
          <w:w w:val="95"/>
        </w:rPr>
        <w:t>dados</w:t>
      </w:r>
      <w:r>
        <w:rPr>
          <w:spacing w:val="23"/>
          <w:w w:val="95"/>
        </w:rPr>
        <w:t xml:space="preserve"> </w:t>
      </w:r>
      <w:r>
        <w:rPr>
          <w:w w:val="95"/>
        </w:rPr>
        <w:t>necessários</w:t>
      </w:r>
      <w:r>
        <w:rPr>
          <w:spacing w:val="46"/>
          <w:w w:val="95"/>
        </w:rPr>
        <w:t xml:space="preserve"> </w:t>
      </w:r>
      <w:r>
        <w:rPr>
          <w:w w:val="95"/>
        </w:rPr>
        <w:t>em</w:t>
      </w:r>
      <w:r>
        <w:rPr>
          <w:spacing w:val="27"/>
          <w:w w:val="95"/>
        </w:rPr>
        <w:t xml:space="preserve"> </w:t>
      </w:r>
      <w:r>
        <w:rPr>
          <w:w w:val="95"/>
        </w:rPr>
        <w:t>cada</w:t>
      </w:r>
      <w:r>
        <w:rPr>
          <w:spacing w:val="30"/>
          <w:w w:val="95"/>
        </w:rPr>
        <w:t xml:space="preserve"> </w:t>
      </w:r>
      <w:r>
        <w:rPr>
          <w:w w:val="95"/>
        </w:rPr>
        <w:t>caso,</w:t>
      </w:r>
      <w:r>
        <w:rPr>
          <w:spacing w:val="26"/>
          <w:w w:val="95"/>
        </w:rPr>
        <w:t xml:space="preserve"> </w:t>
      </w:r>
      <w:r>
        <w:rPr>
          <w:w w:val="95"/>
        </w:rPr>
        <w:t>exceto,</w:t>
      </w:r>
      <w:r>
        <w:rPr>
          <w:spacing w:val="28"/>
          <w:w w:val="95"/>
        </w:rPr>
        <w:t xml:space="preserve"> </w:t>
      </w:r>
      <w:r>
        <w:rPr>
          <w:w w:val="95"/>
        </w:rPr>
        <w:t>em</w:t>
      </w:r>
      <w:r>
        <w:rPr>
          <w:spacing w:val="19"/>
          <w:w w:val="95"/>
        </w:rPr>
        <w:t xml:space="preserve"> </w:t>
      </w:r>
      <w:r>
        <w:rPr>
          <w:w w:val="95"/>
        </w:rPr>
        <w:t>relacão</w:t>
      </w:r>
      <w:r>
        <w:rPr>
          <w:w w:val="96"/>
        </w:rPr>
        <w:t xml:space="preserve"> </w:t>
      </w:r>
      <w:r>
        <w:rPr>
          <w:w w:val="95"/>
          <w:u w:val="thick"/>
        </w:rPr>
        <w:t>à</w:t>
      </w:r>
      <w:r>
        <w:rPr>
          <w:w w:val="95"/>
          <w:u w:val="thick"/>
        </w:rPr>
        <w:tab/>
        <w:t>respectiva</w:t>
      </w:r>
      <w:r>
        <w:rPr>
          <w:w w:val="95"/>
          <w:u w:val="thick"/>
        </w:rPr>
        <w:tab/>
        <w:t>licitacão,</w:t>
      </w:r>
      <w:r>
        <w:rPr>
          <w:w w:val="95"/>
          <w:u w:val="thick"/>
        </w:rPr>
        <w:tab/>
        <w:t>na</w:t>
      </w:r>
      <w:r>
        <w:rPr>
          <w:w w:val="95"/>
          <w:u w:val="thick"/>
        </w:rPr>
        <w:tab/>
        <w:t>hipótese</w:t>
      </w:r>
      <w:r>
        <w:rPr>
          <w:w w:val="95"/>
          <w:u w:val="thick"/>
        </w:rPr>
        <w:tab/>
        <w:t>de</w:t>
      </w:r>
      <w:r>
        <w:rPr>
          <w:w w:val="95"/>
          <w:u w:val="thick"/>
        </w:rPr>
        <w:tab/>
        <w:t>contratação</w:t>
      </w:r>
      <w:r>
        <w:rPr>
          <w:w w:val="96"/>
        </w:rPr>
        <w:t xml:space="preserve"> </w:t>
      </w:r>
      <w:r>
        <w:rPr>
          <w:w w:val="95"/>
        </w:rPr>
        <w:t>integrada;</w:t>
      </w:r>
    </w:p>
    <w:p w:rsidR="00000000" w:rsidRDefault="008F1011">
      <w:pPr>
        <w:kinsoku w:val="0"/>
        <w:overflowPunct w:val="0"/>
        <w:spacing w:before="6" w:line="300" w:lineRule="exact"/>
        <w:rPr>
          <w:sz w:val="30"/>
          <w:szCs w:val="30"/>
        </w:rPr>
      </w:pPr>
    </w:p>
    <w:p w:rsidR="00000000" w:rsidRDefault="008F1011">
      <w:pPr>
        <w:kinsoku w:val="0"/>
        <w:overflowPunct w:val="0"/>
        <w:spacing w:line="272" w:lineRule="exact"/>
        <w:ind w:left="2056"/>
        <w:jc w:val="both"/>
      </w:pPr>
      <w:r>
        <w:rPr>
          <w:w w:val="105"/>
          <w:sz w:val="23"/>
          <w:szCs w:val="23"/>
        </w:rPr>
        <w:t>Art.</w:t>
      </w:r>
      <w:r>
        <w:rPr>
          <w:spacing w:val="37"/>
          <w:w w:val="105"/>
          <w:sz w:val="23"/>
          <w:szCs w:val="23"/>
        </w:rPr>
        <w:t xml:space="preserve"> </w:t>
      </w:r>
      <w:r>
        <w:rPr>
          <w:w w:val="105"/>
        </w:rPr>
        <w:t>4°</w:t>
      </w:r>
      <w:r>
        <w:rPr>
          <w:spacing w:val="17"/>
          <w:w w:val="105"/>
        </w:rPr>
        <w:t xml:space="preserve"> </w:t>
      </w:r>
      <w:r>
        <w:rPr>
          <w:w w:val="105"/>
        </w:rPr>
        <w:t>Nas</w:t>
      </w:r>
      <w:r>
        <w:rPr>
          <w:spacing w:val="39"/>
          <w:w w:val="105"/>
        </w:rPr>
        <w:t xml:space="preserve"> </w:t>
      </w:r>
      <w:r>
        <w:rPr>
          <w:w w:val="105"/>
        </w:rPr>
        <w:t>licitações</w:t>
      </w:r>
      <w:r>
        <w:rPr>
          <w:spacing w:val="43"/>
          <w:w w:val="105"/>
        </w:rPr>
        <w:t xml:space="preserve"> </w:t>
      </w:r>
      <w:r>
        <w:rPr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contratos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31"/>
          <w:w w:val="105"/>
        </w:rPr>
        <w:t xml:space="preserve"> </w:t>
      </w:r>
      <w:r>
        <w:rPr>
          <w:w w:val="105"/>
        </w:rPr>
        <w:t>trata</w:t>
      </w:r>
      <w:r>
        <w:rPr>
          <w:spacing w:val="36"/>
          <w:w w:val="105"/>
        </w:rPr>
        <w:t xml:space="preserve"> </w:t>
      </w:r>
      <w:r>
        <w:rPr>
          <w:w w:val="105"/>
        </w:rPr>
        <w:t>esta</w:t>
      </w:r>
      <w:r>
        <w:rPr>
          <w:spacing w:val="32"/>
          <w:w w:val="105"/>
        </w:rPr>
        <w:t xml:space="preserve"> </w:t>
      </w:r>
      <w:r>
        <w:rPr>
          <w:w w:val="105"/>
        </w:rPr>
        <w:t>Lei</w:t>
      </w:r>
      <w:r>
        <w:rPr>
          <w:spacing w:val="-27"/>
          <w:w w:val="105"/>
        </w:rPr>
        <w:t xml:space="preserve"> </w:t>
      </w:r>
      <w:r>
        <w:rPr>
          <w:w w:val="275"/>
        </w:rPr>
        <w:t>.</w:t>
      </w:r>
      <w:r>
        <w:rPr>
          <w:spacing w:val="147"/>
          <w:w w:val="275"/>
        </w:rPr>
        <w:t xml:space="preserve"> </w:t>
      </w:r>
      <w:r>
        <w:rPr>
          <w:w w:val="105"/>
        </w:rPr>
        <w:t>\</w:t>
      </w:r>
    </w:p>
    <w:p w:rsidR="00000000" w:rsidRDefault="008F1011">
      <w:pPr>
        <w:kinsoku w:val="0"/>
        <w:overflowPunct w:val="0"/>
        <w:spacing w:line="421" w:lineRule="exact"/>
        <w:ind w:left="2251"/>
        <w:rPr>
          <w:rFonts w:ascii="Arial" w:hAnsi="Arial" w:cs="Arial"/>
          <w:sz w:val="23"/>
          <w:szCs w:val="23"/>
        </w:rPr>
      </w:pPr>
      <w:r>
        <w:rPr>
          <w:spacing w:val="-60"/>
          <w:w w:val="105"/>
          <w:sz w:val="37"/>
          <w:szCs w:val="37"/>
        </w:rPr>
        <w:t>e</w:t>
      </w:r>
      <w:r>
        <w:rPr>
          <w:w w:val="105"/>
          <w:sz w:val="37"/>
          <w:szCs w:val="37"/>
        </w:rPr>
        <w:t xml:space="preserve">lo   </w:t>
      </w:r>
      <w:r>
        <w:rPr>
          <w:spacing w:val="19"/>
          <w:w w:val="105"/>
          <w:sz w:val="37"/>
          <w:szCs w:val="37"/>
        </w:rPr>
        <w:t xml:space="preserve"> </w:t>
      </w:r>
      <w:r>
        <w:rPr>
          <w:w w:val="105"/>
          <w:sz w:val="37"/>
          <w:szCs w:val="37"/>
        </w:rPr>
        <w:t>ob</w:t>
      </w:r>
      <w:r>
        <w:rPr>
          <w:spacing w:val="-9"/>
          <w:w w:val="105"/>
          <w:sz w:val="37"/>
          <w:szCs w:val="37"/>
        </w:rPr>
        <w:t>"</w:t>
      </w:r>
      <w:r>
        <w:rPr>
          <w:spacing w:val="-24"/>
          <w:w w:val="105"/>
          <w:sz w:val="37"/>
          <w:szCs w:val="37"/>
        </w:rPr>
        <w:t>'</w:t>
      </w:r>
      <w:r>
        <w:rPr>
          <w:w w:val="105"/>
          <w:sz w:val="37"/>
          <w:szCs w:val="37"/>
        </w:rPr>
        <w:t>'</w:t>
      </w:r>
      <w:r>
        <w:rPr>
          <w:spacing w:val="-38"/>
          <w:w w:val="105"/>
          <w:sz w:val="37"/>
          <w:szCs w:val="37"/>
        </w:rPr>
        <w:t>"</w:t>
      </w:r>
      <w:r>
        <w:rPr>
          <w:spacing w:val="-21"/>
          <w:w w:val="105"/>
          <w:sz w:val="37"/>
          <w:szCs w:val="37"/>
        </w:rPr>
        <w:t>'</w:t>
      </w:r>
      <w:r>
        <w:rPr>
          <w:spacing w:val="-4"/>
          <w:w w:val="105"/>
          <w:sz w:val="37"/>
          <w:szCs w:val="37"/>
        </w:rPr>
        <w:t>"</w:t>
      </w:r>
      <w:r>
        <w:rPr>
          <w:spacing w:val="-26"/>
          <w:w w:val="105"/>
          <w:sz w:val="37"/>
          <w:szCs w:val="37"/>
        </w:rPr>
        <w:t>'</w:t>
      </w:r>
      <w:r>
        <w:rPr>
          <w:spacing w:val="7"/>
          <w:w w:val="105"/>
          <w:sz w:val="37"/>
          <w:szCs w:val="37"/>
        </w:rPr>
        <w:t>'</w:t>
      </w:r>
      <w:r>
        <w:rPr>
          <w:w w:val="105"/>
          <w:sz w:val="37"/>
          <w:szCs w:val="37"/>
        </w:rPr>
        <w:t>""</w:t>
      </w:r>
      <w:r>
        <w:rPr>
          <w:spacing w:val="-18"/>
          <w:w w:val="105"/>
          <w:sz w:val="37"/>
          <w:szCs w:val="37"/>
        </w:rPr>
        <w:t>'</w:t>
      </w:r>
      <w:r>
        <w:rPr>
          <w:spacing w:val="-33"/>
          <w:w w:val="105"/>
          <w:sz w:val="37"/>
          <w:szCs w:val="37"/>
        </w:rPr>
        <w:t>"</w:t>
      </w:r>
      <w:r>
        <w:rPr>
          <w:w w:val="105"/>
          <w:sz w:val="37"/>
          <w:szCs w:val="37"/>
        </w:rPr>
        <w:t>;</w:t>
      </w:r>
      <w:r>
        <w:rPr>
          <w:spacing w:val="-31"/>
          <w:w w:val="105"/>
          <w:sz w:val="37"/>
          <w:szCs w:val="37"/>
        </w:rPr>
        <w:t>"</w:t>
      </w:r>
      <w:r>
        <w:rPr>
          <w:spacing w:val="-39"/>
          <w:w w:val="105"/>
          <w:sz w:val="37"/>
          <w:szCs w:val="37"/>
        </w:rPr>
        <w:t>"</w:t>
      </w:r>
      <w:r>
        <w:rPr>
          <w:spacing w:val="7"/>
          <w:w w:val="105"/>
          <w:sz w:val="37"/>
          <w:szCs w:val="37"/>
        </w:rPr>
        <w:t>'</w:t>
      </w:r>
      <w:r>
        <w:rPr>
          <w:rFonts w:ascii="Arial" w:hAnsi="Arial" w:cs="Arial"/>
          <w:w w:val="105"/>
          <w:sz w:val="23"/>
          <w:szCs w:val="23"/>
        </w:rPr>
        <w:t>dllotr</w:t>
      </w:r>
      <w:r>
        <w:rPr>
          <w:rFonts w:ascii="Arial" w:hAnsi="Arial" w:cs="Arial"/>
          <w:spacing w:val="-1"/>
          <w:w w:val="105"/>
          <w:sz w:val="23"/>
          <w:szCs w:val="23"/>
        </w:rPr>
        <w:t>i</w:t>
      </w:r>
      <w:r>
        <w:rPr>
          <w:rFonts w:ascii="Arial" w:hAnsi="Arial" w:cs="Arial"/>
          <w:spacing w:val="-50"/>
          <w:w w:val="105"/>
          <w:sz w:val="23"/>
          <w:szCs w:val="23"/>
        </w:rPr>
        <w:t>m</w:t>
      </w:r>
      <w:r>
        <w:rPr>
          <w:rFonts w:ascii="Arial" w:hAnsi="Arial" w:cs="Arial"/>
          <w:w w:val="105"/>
          <w:sz w:val="23"/>
          <w:szCs w:val="23"/>
        </w:rPr>
        <w:t>"</w: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14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86" w:line="260" w:lineRule="auto"/>
        <w:ind w:left="350"/>
        <w:rPr>
          <w:sz w:val="19"/>
          <w:szCs w:val="19"/>
        </w:rPr>
      </w:pPr>
      <w:r>
        <w:rPr>
          <w:noProof/>
        </w:rPr>
        <w:pict>
          <v:shape id="_x0000_s1032" style="position:absolute;left:0;text-align:left;margin-left:101.15pt;margin-top:.8pt;width:106.6pt;height:1pt;z-index:-68;mso-position-horizontal-relative:page;mso-position-vertical-relative:text" coordsize="2132,20" o:allowincell="f" path="m,hhl2131,e" filled="f" strokeweight=".72pt">
            <v:path arrowok="t"/>
            <w10:wrap anchorx="page"/>
          </v:shape>
        </w:pict>
      </w:r>
      <w:r>
        <w:rPr>
          <w:position w:val="7"/>
          <w:sz w:val="12"/>
          <w:szCs w:val="12"/>
        </w:rPr>
        <w:t xml:space="preserve">2  </w:t>
      </w:r>
      <w:r>
        <w:rPr>
          <w:spacing w:val="7"/>
          <w:position w:val="7"/>
          <w:sz w:val="12"/>
          <w:szCs w:val="12"/>
        </w:rPr>
        <w:t xml:space="preserve"> </w:t>
      </w:r>
      <w:r>
        <w:rPr>
          <w:sz w:val="19"/>
          <w:szCs w:val="19"/>
        </w:rPr>
        <w:t xml:space="preserve">Ressaltando 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 xml:space="preserve">que 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 xml:space="preserve">inteiro 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 xml:space="preserve">teor 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 xml:space="preserve">do 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 xml:space="preserve">diploma 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é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 xml:space="preserve">atingido 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 xml:space="preserve">pela 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 xml:space="preserve">inconstitucionalidade 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 xml:space="preserve">formal 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 xml:space="preserve">apontada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w w:val="90"/>
          <w:sz w:val="19"/>
          <w:szCs w:val="19"/>
        </w:rPr>
        <w:t xml:space="preserve"> </w:t>
      </w:r>
      <w:r>
        <w:rPr>
          <w:sz w:val="19"/>
          <w:szCs w:val="19"/>
        </w:rPr>
        <w:t>seguir,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na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fundamentação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peça.</w:t>
      </w:r>
    </w:p>
    <w:p w:rsidR="00000000" w:rsidRDefault="008F1011">
      <w:pPr>
        <w:kinsoku w:val="0"/>
        <w:overflowPunct w:val="0"/>
        <w:spacing w:before="86" w:line="260" w:lineRule="auto"/>
        <w:ind w:left="350"/>
        <w:rPr>
          <w:sz w:val="19"/>
          <w:szCs w:val="19"/>
        </w:rPr>
        <w:sectPr w:rsidR="00000000">
          <w:pgSz w:w="11910" w:h="16850"/>
          <w:pgMar w:top="1580" w:right="1280" w:bottom="280" w:left="1680" w:header="1226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12" w:line="160" w:lineRule="exact"/>
        <w:rPr>
          <w:sz w:val="16"/>
          <w:szCs w:val="16"/>
        </w:rPr>
      </w:pPr>
    </w:p>
    <w:p w:rsidR="00000000" w:rsidRDefault="008F1011">
      <w:pPr>
        <w:kinsoku w:val="0"/>
        <w:overflowPunct w:val="0"/>
        <w:spacing w:before="70" w:line="254" w:lineRule="auto"/>
        <w:ind w:left="2049" w:right="1277" w:firstLine="7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30"/>
          <w:sz w:val="22"/>
          <w:szCs w:val="22"/>
        </w:rPr>
        <w:t xml:space="preserve"> </w:t>
      </w:r>
      <w:r>
        <w:rPr>
          <w:spacing w:val="-49"/>
          <w:sz w:val="23"/>
          <w:szCs w:val="23"/>
        </w:rPr>
        <w:t>1</w:t>
      </w:r>
      <w:r>
        <w:rPr>
          <w:sz w:val="23"/>
          <w:szCs w:val="23"/>
        </w:rPr>
        <w:t>°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As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contratações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realizadas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com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base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RDC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devem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respeitar,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especialmente,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as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normas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relativas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à:</w:t>
      </w:r>
    </w:p>
    <w:p w:rsidR="00000000" w:rsidRDefault="008F1011">
      <w:pPr>
        <w:kinsoku w:val="0"/>
        <w:overflowPunct w:val="0"/>
        <w:spacing w:before="16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61" w:lineRule="auto"/>
        <w:ind w:left="2049" w:right="1265"/>
        <w:jc w:val="both"/>
        <w:rPr>
          <w:sz w:val="23"/>
          <w:szCs w:val="23"/>
        </w:rPr>
      </w:pPr>
      <w:r>
        <w:rPr>
          <w:sz w:val="23"/>
          <w:szCs w:val="23"/>
        </w:rPr>
        <w:t>II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mitigação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por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condicionantes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e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compensação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ambiental,</w:t>
      </w:r>
      <w:r>
        <w:rPr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serão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definidas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procedimento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de licenciamento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ambiental;</w:t>
      </w:r>
    </w:p>
    <w:p w:rsidR="00000000" w:rsidRDefault="008F1011">
      <w:pPr>
        <w:kinsoku w:val="0"/>
        <w:overflowPunct w:val="0"/>
        <w:spacing w:before="7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3" w:lineRule="auto"/>
        <w:ind w:left="2042" w:right="1275" w:firstLine="14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1"/>
          <w:sz w:val="22"/>
          <w:szCs w:val="22"/>
        </w:rPr>
        <w:t xml:space="preserve"> </w:t>
      </w:r>
      <w:r>
        <w:rPr>
          <w:spacing w:val="-10"/>
          <w:sz w:val="23"/>
          <w:szCs w:val="23"/>
        </w:rPr>
        <w:t>2°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impacto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negativo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sobre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os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bens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patrimõnio</w:t>
      </w:r>
      <w:r>
        <w:rPr>
          <w:spacing w:val="20"/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cultural,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histórico,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arqueológico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imaterial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tombados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deverá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ser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compensado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por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meio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medidas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determinadas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pela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autoridade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responsável,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na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forma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legislação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aplicável.</w:t>
      </w:r>
    </w:p>
    <w:p w:rsidR="00000000" w:rsidRDefault="008F1011">
      <w:pPr>
        <w:kinsoku w:val="0"/>
        <w:overflowPunct w:val="0"/>
        <w:spacing w:before="20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1" w:lineRule="auto"/>
        <w:ind w:left="2049" w:right="1265" w:hanging="8"/>
        <w:jc w:val="both"/>
        <w:rPr>
          <w:sz w:val="23"/>
          <w:szCs w:val="23"/>
        </w:rPr>
      </w:pPr>
      <w:r>
        <w:rPr>
          <w:sz w:val="23"/>
          <w:szCs w:val="23"/>
        </w:rPr>
        <w:t>Art.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8°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Na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execução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indireta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obras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serviços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de engenharia,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são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admitidos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os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seguintes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regimes:</w:t>
      </w:r>
    </w:p>
    <w:p w:rsidR="00000000" w:rsidRDefault="008F1011">
      <w:pPr>
        <w:kinsoku w:val="0"/>
        <w:overflowPunct w:val="0"/>
        <w:spacing w:before="7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1" w:lineRule="auto"/>
        <w:ind w:left="2042" w:right="1277" w:firstLine="14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-3"/>
          <w:sz w:val="22"/>
          <w:szCs w:val="22"/>
        </w:rPr>
        <w:t xml:space="preserve"> </w:t>
      </w:r>
      <w:r>
        <w:rPr>
          <w:spacing w:val="-10"/>
          <w:sz w:val="23"/>
          <w:szCs w:val="23"/>
        </w:rPr>
        <w:t>5</w:t>
      </w:r>
      <w:r>
        <w:rPr>
          <w:spacing w:val="-11"/>
          <w:sz w:val="23"/>
          <w:szCs w:val="23"/>
        </w:rPr>
        <w:t>°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Nas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licitaçõ</w:t>
      </w:r>
      <w:r>
        <w:rPr>
          <w:sz w:val="23"/>
          <w:szCs w:val="23"/>
        </w:rPr>
        <w:t>es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para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contratação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obras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serviços,</w:t>
      </w:r>
      <w:r>
        <w:rPr>
          <w:spacing w:val="21"/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com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exceção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daquelas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onde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adotado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regime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previsto no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inciso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caput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deste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artigo,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deverá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haver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projeto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básico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aprovado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pela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autoridade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competente,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disponível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para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exame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dos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interessados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em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participar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processo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licitatório.</w:t>
      </w:r>
    </w:p>
    <w:p w:rsidR="00000000" w:rsidRDefault="008F1011">
      <w:pPr>
        <w:kinsoku w:val="0"/>
        <w:overflowPunct w:val="0"/>
        <w:spacing w:before="14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54" w:lineRule="auto"/>
        <w:ind w:left="2042" w:right="1271"/>
        <w:jc w:val="both"/>
        <w:rPr>
          <w:sz w:val="23"/>
          <w:szCs w:val="23"/>
        </w:rPr>
      </w:pPr>
      <w:r>
        <w:rPr>
          <w:sz w:val="23"/>
          <w:szCs w:val="23"/>
        </w:rPr>
        <w:t>Art.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9°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Nas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licitações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obras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serviços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engenharia,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âmbito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RDC,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poderá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ser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utilizada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contratação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integrada,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desde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técnica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economicamente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justificada.</w:t>
      </w:r>
    </w:p>
    <w:p w:rsidR="00000000" w:rsidRDefault="008F1011">
      <w:pPr>
        <w:kinsoku w:val="0"/>
        <w:overflowPunct w:val="0"/>
        <w:spacing w:before="15" w:line="259" w:lineRule="auto"/>
        <w:ind w:left="2042" w:right="1260" w:firstLine="14"/>
        <w:jc w:val="both"/>
        <w:rPr>
          <w:sz w:val="23"/>
          <w:szCs w:val="23"/>
        </w:rPr>
      </w:pPr>
      <w:r>
        <w:rPr>
          <w:sz w:val="23"/>
          <w:szCs w:val="23"/>
        </w:rPr>
        <w:t>§</w:t>
      </w:r>
      <w:r>
        <w:rPr>
          <w:spacing w:val="25"/>
          <w:sz w:val="23"/>
          <w:szCs w:val="23"/>
        </w:rPr>
        <w:t xml:space="preserve"> </w:t>
      </w:r>
      <w:r>
        <w:rPr>
          <w:spacing w:val="-44"/>
          <w:sz w:val="23"/>
          <w:szCs w:val="23"/>
        </w:rPr>
        <w:t>1</w:t>
      </w:r>
      <w:r>
        <w:rPr>
          <w:sz w:val="23"/>
          <w:szCs w:val="23"/>
        </w:rPr>
        <w:t>°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contratação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integrada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compreende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elaboração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w w:val="107"/>
          <w:sz w:val="23"/>
          <w:szCs w:val="23"/>
        </w:rPr>
        <w:t xml:space="preserve"> </w:t>
      </w:r>
      <w:r>
        <w:rPr>
          <w:sz w:val="23"/>
          <w:szCs w:val="23"/>
        </w:rPr>
        <w:t>desenvolvimento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dos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projetos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básico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executivo,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w w:val="97"/>
          <w:sz w:val="23"/>
          <w:szCs w:val="23"/>
        </w:rPr>
        <w:t xml:space="preserve"> </w:t>
      </w:r>
      <w:r>
        <w:rPr>
          <w:sz w:val="23"/>
          <w:szCs w:val="23"/>
        </w:rPr>
        <w:t>execução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obras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serviços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engenharia,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montagem,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realização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testes,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pré-operação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todas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as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demais operações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necessárias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suficientes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para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entrega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final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objeto.</w:t>
      </w:r>
    </w:p>
    <w:p w:rsidR="00000000" w:rsidRDefault="008F1011">
      <w:pPr>
        <w:kinsoku w:val="0"/>
        <w:overflowPunct w:val="0"/>
        <w:spacing w:line="260" w:lineRule="exact"/>
        <w:ind w:left="2049"/>
        <w:jc w:val="both"/>
        <w:rPr>
          <w:w w:val="105"/>
          <w:sz w:val="23"/>
          <w:szCs w:val="23"/>
        </w:rPr>
      </w:pPr>
      <w:r>
        <w:rPr>
          <w:w w:val="105"/>
          <w:sz w:val="22"/>
          <w:szCs w:val="22"/>
        </w:rPr>
        <w:t>§</w:t>
      </w:r>
      <w:r>
        <w:rPr>
          <w:spacing w:val="-30"/>
          <w:w w:val="105"/>
          <w:sz w:val="22"/>
          <w:szCs w:val="22"/>
        </w:rPr>
        <w:t xml:space="preserve"> </w:t>
      </w:r>
      <w:r>
        <w:rPr>
          <w:spacing w:val="-11"/>
          <w:w w:val="105"/>
          <w:sz w:val="23"/>
          <w:szCs w:val="23"/>
        </w:rPr>
        <w:t>2°</w:t>
      </w:r>
      <w:r>
        <w:rPr>
          <w:spacing w:val="-33"/>
          <w:w w:val="105"/>
          <w:sz w:val="23"/>
          <w:szCs w:val="23"/>
        </w:rPr>
        <w:t xml:space="preserve"> </w:t>
      </w:r>
      <w:r>
        <w:rPr>
          <w:w w:val="105"/>
          <w:sz w:val="23"/>
          <w:szCs w:val="23"/>
        </w:rPr>
        <w:t>No</w:t>
      </w:r>
      <w:r>
        <w:rPr>
          <w:spacing w:val="-4"/>
          <w:w w:val="105"/>
          <w:sz w:val="23"/>
          <w:szCs w:val="23"/>
        </w:rPr>
        <w:t xml:space="preserve"> </w:t>
      </w:r>
      <w:r>
        <w:rPr>
          <w:w w:val="105"/>
          <w:sz w:val="23"/>
          <w:szCs w:val="23"/>
        </w:rPr>
        <w:t>caso</w:t>
      </w:r>
      <w:r>
        <w:rPr>
          <w:spacing w:val="-12"/>
          <w:w w:val="105"/>
          <w:sz w:val="23"/>
          <w:szCs w:val="23"/>
        </w:rPr>
        <w:t xml:space="preserve"> </w:t>
      </w:r>
      <w:r>
        <w:rPr>
          <w:w w:val="105"/>
          <w:sz w:val="23"/>
          <w:szCs w:val="23"/>
        </w:rPr>
        <w:t>de</w:t>
      </w:r>
      <w:r>
        <w:rPr>
          <w:spacing w:val="-17"/>
          <w:w w:val="105"/>
          <w:sz w:val="23"/>
          <w:szCs w:val="23"/>
        </w:rPr>
        <w:t xml:space="preserve"> </w:t>
      </w:r>
      <w:r>
        <w:rPr>
          <w:w w:val="105"/>
          <w:sz w:val="23"/>
          <w:szCs w:val="23"/>
        </w:rPr>
        <w:t>contrata</w:t>
      </w:r>
      <w:r>
        <w:rPr>
          <w:w w:val="105"/>
          <w:sz w:val="23"/>
          <w:szCs w:val="23"/>
        </w:rPr>
        <w:t>ção</w:t>
      </w:r>
      <w:r>
        <w:rPr>
          <w:spacing w:val="-5"/>
          <w:w w:val="105"/>
          <w:sz w:val="23"/>
          <w:szCs w:val="23"/>
        </w:rPr>
        <w:t xml:space="preserve"> </w:t>
      </w:r>
      <w:r>
        <w:rPr>
          <w:w w:val="105"/>
          <w:sz w:val="23"/>
          <w:szCs w:val="23"/>
        </w:rPr>
        <w:t>integrada:</w:t>
      </w:r>
    </w:p>
    <w:p w:rsidR="00000000" w:rsidRDefault="008F1011">
      <w:pPr>
        <w:kinsoku w:val="0"/>
        <w:overflowPunct w:val="0"/>
        <w:spacing w:before="16" w:line="261" w:lineRule="auto"/>
        <w:ind w:left="2042" w:right="1271" w:hanging="8"/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instrumento  convocatório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deverá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 xml:space="preserve">conter 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anteprojeto de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engenharia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contemple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os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documentos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técnicos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destinados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possibilitar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caracterização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obra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serviço,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incluindo:</w:t>
      </w:r>
    </w:p>
    <w:p w:rsidR="00000000" w:rsidRDefault="008F1011">
      <w:pPr>
        <w:numPr>
          <w:ilvl w:val="0"/>
          <w:numId w:val="28"/>
        </w:numPr>
        <w:tabs>
          <w:tab w:val="left" w:pos="2396"/>
        </w:tabs>
        <w:kinsoku w:val="0"/>
        <w:overflowPunct w:val="0"/>
        <w:spacing w:line="254" w:lineRule="auto"/>
        <w:ind w:right="1269" w:firstLine="7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demonstração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justificativa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programa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z w:val="23"/>
          <w:szCs w:val="23"/>
        </w:rPr>
        <w:t xml:space="preserve"> necessidades,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visão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global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dos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investimentos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as definições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quanto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ao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nível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serviço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desejado;</w:t>
      </w:r>
    </w:p>
    <w:p w:rsidR="00000000" w:rsidRDefault="008F1011">
      <w:pPr>
        <w:numPr>
          <w:ilvl w:val="0"/>
          <w:numId w:val="28"/>
        </w:numPr>
        <w:tabs>
          <w:tab w:val="left" w:pos="2302"/>
        </w:tabs>
        <w:kinsoku w:val="0"/>
        <w:overflowPunct w:val="0"/>
        <w:spacing w:line="267" w:lineRule="auto"/>
        <w:ind w:left="2042" w:right="1271" w:hanging="7"/>
        <w:jc w:val="both"/>
        <w:rPr>
          <w:sz w:val="23"/>
          <w:szCs w:val="23"/>
        </w:rPr>
      </w:pPr>
      <w:r>
        <w:rPr>
          <w:sz w:val="23"/>
          <w:szCs w:val="23"/>
        </w:rPr>
        <w:t>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condições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solidez,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segurança,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durabilidade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prazo de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entrega,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observado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disposto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caput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§</w:t>
      </w:r>
      <w:r>
        <w:rPr>
          <w:spacing w:val="13"/>
          <w:sz w:val="23"/>
          <w:szCs w:val="23"/>
        </w:rPr>
        <w:t xml:space="preserve"> </w:t>
      </w:r>
      <w:r>
        <w:rPr>
          <w:spacing w:val="-44"/>
          <w:sz w:val="23"/>
          <w:szCs w:val="23"/>
        </w:rPr>
        <w:t>1</w:t>
      </w:r>
      <w:r>
        <w:rPr>
          <w:sz w:val="23"/>
          <w:szCs w:val="23"/>
        </w:rPr>
        <w:t>°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art.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6°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desta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Lei;</w:t>
      </w:r>
    </w:p>
    <w:p w:rsidR="00000000" w:rsidRDefault="008F1011">
      <w:pPr>
        <w:numPr>
          <w:ilvl w:val="0"/>
          <w:numId w:val="28"/>
        </w:numPr>
        <w:tabs>
          <w:tab w:val="left" w:pos="2280"/>
        </w:tabs>
        <w:kinsoku w:val="0"/>
        <w:overflowPunct w:val="0"/>
        <w:spacing w:line="251" w:lineRule="exact"/>
        <w:ind w:left="2280" w:hanging="245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estética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projeto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arquitetônico;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e</w:t>
      </w:r>
    </w:p>
    <w:p w:rsidR="00000000" w:rsidRDefault="008F1011">
      <w:pPr>
        <w:numPr>
          <w:ilvl w:val="0"/>
          <w:numId w:val="28"/>
        </w:numPr>
        <w:tabs>
          <w:tab w:val="left" w:pos="2360"/>
        </w:tabs>
        <w:kinsoku w:val="0"/>
        <w:overflowPunct w:val="0"/>
        <w:spacing w:before="23" w:line="254" w:lineRule="auto"/>
        <w:ind w:right="1277" w:firstLine="0"/>
        <w:jc w:val="both"/>
        <w:rPr>
          <w:sz w:val="23"/>
          <w:szCs w:val="23"/>
        </w:rPr>
      </w:pPr>
      <w:r>
        <w:rPr>
          <w:noProof/>
        </w:rPr>
        <w:pict>
          <v:group id="_x0000_s1033" style="position:absolute;left:0;text-align:left;margin-left:452.15pt;margin-top:43.2pt;width:37.45pt;height:41.4pt;z-index:-66;mso-position-horizontal-relative:page" coordorigin="9043,864" coordsize="749,828" o:allowincell="f">
            <v:rect id="_x0000_s1034" style="position:absolute;left:9043;top:900;width:740;height:34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340" w:lineRule="atLeast"/>
                    </w:pPr>
                    <w:r>
                      <w:pict>
                        <v:shape id="_x0000_i1027" type="#_x0000_t75" style="width:37.35pt;height:17.35pt">
                          <v:imagedata r:id="rId9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35" style="position:absolute;left:9133;top:878;width:20;height:800" coordsize="20,800" o:allowincell="f" path="m,799hhl,e" filled="f" strokeweight="1.44pt">
              <v:path arrowok="t"/>
            </v:shape>
            <w10:wrap anchorx="page"/>
          </v:group>
        </w:pict>
      </w:r>
      <w:r>
        <w:rPr>
          <w:sz w:val="23"/>
          <w:szCs w:val="23"/>
        </w:rPr>
        <w:t>os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parâmetros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adequação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ao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interesse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público,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à</w:t>
      </w:r>
      <w:r>
        <w:rPr>
          <w:w w:val="89"/>
          <w:sz w:val="23"/>
          <w:szCs w:val="23"/>
        </w:rPr>
        <w:t xml:space="preserve"> </w:t>
      </w:r>
      <w:r>
        <w:rPr>
          <w:sz w:val="23"/>
          <w:szCs w:val="23"/>
        </w:rPr>
        <w:t>economia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na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utilização,</w:t>
      </w:r>
      <w:r>
        <w:rPr>
          <w:spacing w:val="52"/>
          <w:sz w:val="23"/>
          <w:szCs w:val="23"/>
        </w:rPr>
        <w:t xml:space="preserve"> </w:t>
      </w:r>
      <w:r>
        <w:rPr>
          <w:sz w:val="21"/>
          <w:szCs w:val="21"/>
        </w:rPr>
        <w:t>à</w:t>
      </w:r>
      <w:r>
        <w:rPr>
          <w:spacing w:val="36"/>
          <w:sz w:val="21"/>
          <w:szCs w:val="21"/>
        </w:rPr>
        <w:t xml:space="preserve"> </w:t>
      </w:r>
      <w:r>
        <w:rPr>
          <w:sz w:val="23"/>
          <w:szCs w:val="23"/>
        </w:rPr>
        <w:t>facilidade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na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execução,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aos</w:t>
      </w:r>
      <w:r>
        <w:rPr>
          <w:w w:val="96"/>
          <w:sz w:val="23"/>
          <w:szCs w:val="23"/>
        </w:rPr>
        <w:t xml:space="preserve"> </w:t>
      </w:r>
      <w:r>
        <w:rPr>
          <w:sz w:val="23"/>
          <w:szCs w:val="23"/>
        </w:rPr>
        <w:t>impactos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ambientais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2"/>
          <w:sz w:val="23"/>
          <w:szCs w:val="23"/>
        </w:rPr>
        <w:t xml:space="preserve"> </w:t>
      </w:r>
      <w:r>
        <w:rPr>
          <w:sz w:val="21"/>
          <w:szCs w:val="21"/>
        </w:rPr>
        <w:t>à</w:t>
      </w:r>
      <w:r>
        <w:rPr>
          <w:spacing w:val="15"/>
          <w:sz w:val="21"/>
          <w:szCs w:val="21"/>
        </w:rPr>
        <w:t xml:space="preserve"> </w:t>
      </w:r>
      <w:r>
        <w:rPr>
          <w:sz w:val="23"/>
          <w:szCs w:val="23"/>
        </w:rPr>
        <w:t>acessibilidade;</w:t>
      </w:r>
    </w:p>
    <w:p w:rsidR="00000000" w:rsidRDefault="008F1011">
      <w:pPr>
        <w:numPr>
          <w:ilvl w:val="0"/>
          <w:numId w:val="28"/>
        </w:numPr>
        <w:tabs>
          <w:tab w:val="left" w:pos="2360"/>
        </w:tabs>
        <w:kinsoku w:val="0"/>
        <w:overflowPunct w:val="0"/>
        <w:spacing w:before="23" w:line="254" w:lineRule="auto"/>
        <w:ind w:right="1277" w:firstLine="0"/>
        <w:jc w:val="both"/>
        <w:rPr>
          <w:sz w:val="23"/>
          <w:szCs w:val="23"/>
        </w:rPr>
        <w:sectPr w:rsidR="00000000">
          <w:pgSz w:w="11910" w:h="16850"/>
          <w:pgMar w:top="1580" w:right="1280" w:bottom="280" w:left="1680" w:header="1226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10" w:line="220" w:lineRule="exact"/>
        <w:rPr>
          <w:sz w:val="22"/>
          <w:szCs w:val="22"/>
        </w:rPr>
      </w:pPr>
    </w:p>
    <w:p w:rsidR="00000000" w:rsidRDefault="008F1011">
      <w:pPr>
        <w:numPr>
          <w:ilvl w:val="0"/>
          <w:numId w:val="1"/>
        </w:numPr>
        <w:tabs>
          <w:tab w:val="left" w:pos="2357"/>
        </w:tabs>
        <w:kinsoku w:val="0"/>
        <w:overflowPunct w:val="0"/>
        <w:spacing w:before="69" w:line="247" w:lineRule="auto"/>
        <w:ind w:right="1218" w:firstLine="8"/>
        <w:jc w:val="both"/>
      </w:pPr>
      <w:r>
        <w:rPr>
          <w:w w:val="95"/>
        </w:rPr>
        <w:t>-</w:t>
      </w:r>
      <w:r>
        <w:rPr>
          <w:spacing w:val="45"/>
          <w:w w:val="95"/>
        </w:rPr>
        <w:t xml:space="preserve"> </w:t>
      </w:r>
      <w:r>
        <w:rPr>
          <w:w w:val="95"/>
        </w:rPr>
        <w:t>o</w:t>
      </w:r>
      <w:r>
        <w:rPr>
          <w:spacing w:val="49"/>
          <w:w w:val="95"/>
        </w:rPr>
        <w:t xml:space="preserve"> </w:t>
      </w:r>
      <w:r>
        <w:rPr>
          <w:w w:val="95"/>
        </w:rPr>
        <w:t>valor</w:t>
      </w:r>
      <w:r>
        <w:rPr>
          <w:spacing w:val="7"/>
          <w:w w:val="95"/>
        </w:rPr>
        <w:t xml:space="preserve"> </w:t>
      </w:r>
      <w:r>
        <w:rPr>
          <w:w w:val="95"/>
        </w:rPr>
        <w:t>estimado</w:t>
      </w:r>
      <w:r>
        <w:rPr>
          <w:spacing w:val="15"/>
          <w:w w:val="95"/>
        </w:rPr>
        <w:t xml:space="preserve"> </w:t>
      </w:r>
      <w:r>
        <w:rPr>
          <w:w w:val="95"/>
        </w:rPr>
        <w:t>da</w:t>
      </w:r>
      <w:r>
        <w:rPr>
          <w:spacing w:val="53"/>
          <w:w w:val="95"/>
        </w:rPr>
        <w:t xml:space="preserve"> </w:t>
      </w:r>
      <w:r>
        <w:rPr>
          <w:w w:val="95"/>
        </w:rPr>
        <w:t>contratação</w:t>
      </w:r>
      <w:r>
        <w:rPr>
          <w:spacing w:val="12"/>
          <w:w w:val="95"/>
        </w:rPr>
        <w:t xml:space="preserve"> </w:t>
      </w:r>
      <w:r>
        <w:rPr>
          <w:w w:val="95"/>
        </w:rPr>
        <w:t>será</w:t>
      </w:r>
      <w:r>
        <w:rPr>
          <w:spacing w:val="2"/>
          <w:w w:val="95"/>
        </w:rPr>
        <w:t xml:space="preserve"> </w:t>
      </w:r>
      <w:r>
        <w:rPr>
          <w:w w:val="95"/>
        </w:rPr>
        <w:t>calculado</w:t>
      </w:r>
      <w:r>
        <w:rPr>
          <w:spacing w:val="3"/>
          <w:w w:val="95"/>
        </w:rPr>
        <w:t xml:space="preserve"> </w:t>
      </w:r>
      <w:r>
        <w:rPr>
          <w:w w:val="95"/>
        </w:rPr>
        <w:t>com</w:t>
      </w:r>
      <w:r>
        <w:rPr>
          <w:w w:val="97"/>
        </w:rPr>
        <w:t xml:space="preserve"> </w:t>
      </w:r>
      <w:r>
        <w:rPr>
          <w:w w:val="95"/>
        </w:rPr>
        <w:t>base</w:t>
      </w:r>
      <w:r>
        <w:rPr>
          <w:spacing w:val="40"/>
          <w:w w:val="95"/>
        </w:rPr>
        <w:t xml:space="preserve"> </w:t>
      </w:r>
      <w:r>
        <w:rPr>
          <w:w w:val="95"/>
        </w:rPr>
        <w:t>nos</w:t>
      </w:r>
      <w:r>
        <w:rPr>
          <w:spacing w:val="24"/>
          <w:w w:val="95"/>
        </w:rPr>
        <w:t xml:space="preserve"> </w:t>
      </w:r>
      <w:r>
        <w:rPr>
          <w:w w:val="95"/>
        </w:rPr>
        <w:t>valores</w:t>
      </w:r>
      <w:r>
        <w:rPr>
          <w:spacing w:val="33"/>
          <w:w w:val="95"/>
        </w:rPr>
        <w:t xml:space="preserve"> </w:t>
      </w:r>
      <w:r>
        <w:rPr>
          <w:w w:val="95"/>
        </w:rPr>
        <w:t>praticados</w:t>
      </w:r>
      <w:r>
        <w:rPr>
          <w:spacing w:val="54"/>
          <w:w w:val="95"/>
        </w:rPr>
        <w:t xml:space="preserve"> </w:t>
      </w:r>
      <w:r>
        <w:rPr>
          <w:w w:val="95"/>
        </w:rPr>
        <w:t>pelo</w:t>
      </w:r>
      <w:r>
        <w:rPr>
          <w:spacing w:val="32"/>
          <w:w w:val="95"/>
        </w:rPr>
        <w:t xml:space="preserve"> </w:t>
      </w:r>
      <w:r>
        <w:rPr>
          <w:w w:val="95"/>
        </w:rPr>
        <w:t>mercado,</w:t>
      </w:r>
      <w:r>
        <w:rPr>
          <w:spacing w:val="39"/>
          <w:w w:val="95"/>
        </w:rPr>
        <w:t xml:space="preserve"> </w:t>
      </w:r>
      <w:r>
        <w:rPr>
          <w:w w:val="95"/>
        </w:rPr>
        <w:t>nos</w:t>
      </w:r>
      <w:r>
        <w:rPr>
          <w:spacing w:val="25"/>
          <w:w w:val="95"/>
        </w:rPr>
        <w:t xml:space="preserve"> </w:t>
      </w:r>
      <w:r>
        <w:rPr>
          <w:w w:val="95"/>
        </w:rPr>
        <w:t>valores</w:t>
      </w:r>
      <w:r>
        <w:rPr>
          <w:w w:val="97"/>
        </w:rPr>
        <w:t xml:space="preserve"> </w:t>
      </w:r>
      <w:r>
        <w:rPr>
          <w:w w:val="95"/>
        </w:rPr>
        <w:t>pagos</w:t>
      </w:r>
      <w:r>
        <w:rPr>
          <w:spacing w:val="37"/>
          <w:w w:val="95"/>
        </w:rPr>
        <w:t xml:space="preserve"> </w:t>
      </w:r>
      <w:r>
        <w:rPr>
          <w:w w:val="95"/>
        </w:rPr>
        <w:t>pela</w:t>
      </w:r>
      <w:r>
        <w:rPr>
          <w:spacing w:val="45"/>
          <w:w w:val="95"/>
        </w:rPr>
        <w:t xml:space="preserve"> </w:t>
      </w:r>
      <w:r>
        <w:rPr>
          <w:w w:val="95"/>
        </w:rPr>
        <w:t>administração</w:t>
      </w:r>
      <w:r>
        <w:rPr>
          <w:spacing w:val="46"/>
          <w:w w:val="95"/>
        </w:rPr>
        <w:t xml:space="preserve"> </w:t>
      </w:r>
      <w:r>
        <w:rPr>
          <w:w w:val="95"/>
        </w:rPr>
        <w:t>pública</w:t>
      </w:r>
      <w:r>
        <w:rPr>
          <w:spacing w:val="48"/>
          <w:w w:val="95"/>
        </w:rPr>
        <w:t xml:space="preserve"> </w:t>
      </w:r>
      <w:r>
        <w:rPr>
          <w:w w:val="95"/>
        </w:rPr>
        <w:t>em</w:t>
      </w:r>
      <w:r>
        <w:rPr>
          <w:spacing w:val="39"/>
          <w:w w:val="95"/>
        </w:rPr>
        <w:t xml:space="preserve"> </w:t>
      </w:r>
      <w:r>
        <w:rPr>
          <w:w w:val="95"/>
        </w:rPr>
        <w:t>serviços</w:t>
      </w:r>
      <w:r>
        <w:rPr>
          <w:spacing w:val="35"/>
          <w:w w:val="95"/>
        </w:rPr>
        <w:t xml:space="preserve"> 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obras</w:t>
      </w:r>
      <w:r>
        <w:rPr>
          <w:w w:val="97"/>
        </w:rPr>
        <w:t xml:space="preserve"> </w:t>
      </w:r>
      <w:r>
        <w:rPr>
          <w:w w:val="95"/>
        </w:rPr>
        <w:t>similares</w:t>
      </w:r>
      <w:r>
        <w:rPr>
          <w:spacing w:val="40"/>
          <w:w w:val="95"/>
        </w:rPr>
        <w:t xml:space="preserve"> </w:t>
      </w:r>
      <w:r>
        <w:rPr>
          <w:w w:val="95"/>
        </w:rPr>
        <w:t>ou</w:t>
      </w:r>
      <w:r>
        <w:rPr>
          <w:spacing w:val="36"/>
          <w:w w:val="95"/>
        </w:rPr>
        <w:t xml:space="preserve"> </w:t>
      </w:r>
      <w:r>
        <w:rPr>
          <w:w w:val="95"/>
        </w:rPr>
        <w:t>na</w:t>
      </w:r>
      <w:r>
        <w:rPr>
          <w:spacing w:val="34"/>
          <w:w w:val="95"/>
        </w:rPr>
        <w:t xml:space="preserve"> </w:t>
      </w:r>
      <w:r>
        <w:rPr>
          <w:w w:val="95"/>
        </w:rPr>
        <w:t>avaliação</w:t>
      </w:r>
      <w:r>
        <w:rPr>
          <w:spacing w:val="46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custo</w:t>
      </w:r>
      <w:r>
        <w:rPr>
          <w:spacing w:val="31"/>
          <w:w w:val="95"/>
        </w:rPr>
        <w:t xml:space="preserve"> </w:t>
      </w:r>
      <w:r>
        <w:rPr>
          <w:w w:val="95"/>
        </w:rPr>
        <w:t>global</w:t>
      </w:r>
      <w:r>
        <w:rPr>
          <w:spacing w:val="39"/>
          <w:w w:val="95"/>
        </w:rPr>
        <w:t xml:space="preserve"> </w:t>
      </w:r>
      <w:r>
        <w:rPr>
          <w:w w:val="95"/>
        </w:rPr>
        <w:t>da</w:t>
      </w:r>
      <w:r>
        <w:rPr>
          <w:spacing w:val="28"/>
          <w:w w:val="95"/>
        </w:rPr>
        <w:t xml:space="preserve"> </w:t>
      </w:r>
      <w:r>
        <w:rPr>
          <w:w w:val="95"/>
        </w:rPr>
        <w:t>obra,</w:t>
      </w:r>
      <w:r>
        <w:rPr>
          <w:spacing w:val="42"/>
          <w:w w:val="95"/>
        </w:rPr>
        <w:t xml:space="preserve"> </w:t>
      </w:r>
      <w:r>
        <w:rPr>
          <w:w w:val="95"/>
        </w:rPr>
        <w:t>aferida mediante</w:t>
      </w:r>
      <w:r>
        <w:rPr>
          <w:spacing w:val="55"/>
          <w:w w:val="95"/>
        </w:rPr>
        <w:t xml:space="preserve"> </w:t>
      </w:r>
      <w:r>
        <w:rPr>
          <w:w w:val="95"/>
        </w:rPr>
        <w:t>or</w:t>
      </w:r>
      <w:r>
        <w:rPr>
          <w:w w:val="95"/>
        </w:rPr>
        <w:t>çamento</w:t>
      </w:r>
      <w:r>
        <w:rPr>
          <w:spacing w:val="54"/>
          <w:w w:val="95"/>
        </w:rPr>
        <w:t xml:space="preserve"> </w:t>
      </w:r>
      <w:r>
        <w:rPr>
          <w:w w:val="95"/>
        </w:rPr>
        <w:t>sintético</w:t>
      </w:r>
      <w:r>
        <w:rPr>
          <w:spacing w:val="37"/>
          <w:w w:val="95"/>
        </w:rPr>
        <w:t xml:space="preserve"> </w:t>
      </w:r>
      <w:r>
        <w:rPr>
          <w:w w:val="95"/>
        </w:rPr>
        <w:t>ou</w:t>
      </w:r>
      <w:r>
        <w:rPr>
          <w:spacing w:val="33"/>
          <w:w w:val="95"/>
        </w:rPr>
        <w:t xml:space="preserve"> </w:t>
      </w:r>
      <w:r>
        <w:rPr>
          <w:w w:val="95"/>
        </w:rPr>
        <w:t>metodologia</w:t>
      </w:r>
      <w:r>
        <w:rPr>
          <w:spacing w:val="2"/>
          <w:w w:val="95"/>
        </w:rPr>
        <w:t xml:space="preserve"> </w:t>
      </w:r>
      <w:r>
        <w:rPr>
          <w:w w:val="95"/>
        </w:rPr>
        <w:t>expedita</w:t>
      </w:r>
      <w:r>
        <w:rPr>
          <w:spacing w:val="44"/>
          <w:w w:val="95"/>
        </w:rPr>
        <w:t xml:space="preserve"> </w:t>
      </w:r>
      <w:r>
        <w:rPr>
          <w:w w:val="95"/>
        </w:rPr>
        <w:t>ou</w:t>
      </w:r>
      <w:r>
        <w:rPr>
          <w:w w:val="97"/>
        </w:rPr>
        <w:t xml:space="preserve"> </w:t>
      </w:r>
      <w:r>
        <w:rPr>
          <w:w w:val="95"/>
        </w:rPr>
        <w:t>paramétrica;</w:t>
      </w:r>
      <w:r>
        <w:rPr>
          <w:spacing w:val="39"/>
          <w:w w:val="95"/>
        </w:rPr>
        <w:t xml:space="preserve"> </w:t>
      </w:r>
      <w:r>
        <w:rPr>
          <w:w w:val="95"/>
        </w:rPr>
        <w:t>e</w:t>
      </w:r>
    </w:p>
    <w:p w:rsidR="00000000" w:rsidRDefault="008F1011">
      <w:pPr>
        <w:numPr>
          <w:ilvl w:val="0"/>
          <w:numId w:val="1"/>
        </w:numPr>
        <w:tabs>
          <w:tab w:val="left" w:pos="2429"/>
        </w:tabs>
        <w:kinsoku w:val="0"/>
        <w:overflowPunct w:val="0"/>
        <w:spacing w:line="250" w:lineRule="auto"/>
        <w:ind w:right="1214" w:firstLine="0"/>
        <w:jc w:val="both"/>
      </w:pPr>
      <w:r>
        <w:rPr>
          <w:w w:val="95"/>
        </w:rPr>
        <w:t>-</w:t>
      </w:r>
      <w:r>
        <w:rPr>
          <w:spacing w:val="56"/>
          <w:w w:val="95"/>
        </w:rPr>
        <w:t xml:space="preserve"> </w:t>
      </w:r>
      <w:r>
        <w:rPr>
          <w:w w:val="95"/>
        </w:rPr>
        <w:t>será</w:t>
      </w:r>
      <w:r>
        <w:rPr>
          <w:spacing w:val="4"/>
          <w:w w:val="95"/>
        </w:rPr>
        <w:t xml:space="preserve"> </w:t>
      </w:r>
      <w:r>
        <w:rPr>
          <w:w w:val="95"/>
        </w:rPr>
        <w:t>adotado</w:t>
      </w:r>
      <w:r>
        <w:rPr>
          <w:spacing w:val="6"/>
          <w:w w:val="95"/>
        </w:rPr>
        <w:t xml:space="preserve"> </w:t>
      </w:r>
      <w:r>
        <w:rPr>
          <w:w w:val="95"/>
        </w:rPr>
        <w:t>o</w:t>
      </w:r>
      <w:r>
        <w:rPr>
          <w:spacing w:val="51"/>
          <w:w w:val="95"/>
        </w:rPr>
        <w:t xml:space="preserve"> </w:t>
      </w:r>
      <w:r>
        <w:rPr>
          <w:w w:val="95"/>
        </w:rPr>
        <w:t>critério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42"/>
          <w:w w:val="95"/>
        </w:rPr>
        <w:t xml:space="preserve"> </w:t>
      </w:r>
      <w:r>
        <w:rPr>
          <w:w w:val="95"/>
        </w:rPr>
        <w:t>julgamento</w:t>
      </w:r>
      <w:r>
        <w:rPr>
          <w:spacing w:val="2"/>
          <w:w w:val="95"/>
        </w:rPr>
        <w:t xml:space="preserve"> </w:t>
      </w:r>
      <w:r>
        <w:rPr>
          <w:w w:val="95"/>
        </w:rPr>
        <w:t>de  técnica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t xml:space="preserve"> </w:t>
      </w:r>
      <w:r>
        <w:rPr>
          <w:w w:val="95"/>
        </w:rPr>
        <w:t>preço.</w:t>
      </w:r>
    </w:p>
    <w:p w:rsidR="00000000" w:rsidRDefault="008F1011">
      <w:pPr>
        <w:kinsoku w:val="0"/>
        <w:overflowPunct w:val="0"/>
        <w:spacing w:line="246" w:lineRule="auto"/>
        <w:ind w:left="2083" w:right="1219" w:firstLine="14"/>
        <w:jc w:val="both"/>
      </w:pPr>
      <w:r>
        <w:rPr>
          <w:w w:val="95"/>
          <w:sz w:val="22"/>
          <w:szCs w:val="22"/>
        </w:rPr>
        <w:t>§</w:t>
      </w:r>
      <w:r>
        <w:rPr>
          <w:spacing w:val="29"/>
          <w:w w:val="95"/>
          <w:sz w:val="22"/>
          <w:szCs w:val="22"/>
        </w:rPr>
        <w:t xml:space="preserve"> </w:t>
      </w:r>
      <w:r>
        <w:rPr>
          <w:w w:val="95"/>
        </w:rPr>
        <w:t>3°</w:t>
      </w:r>
      <w:r>
        <w:rPr>
          <w:spacing w:val="32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seja</w:t>
      </w:r>
      <w:r>
        <w:rPr>
          <w:spacing w:val="37"/>
          <w:w w:val="95"/>
        </w:rPr>
        <w:t xml:space="preserve"> </w:t>
      </w:r>
      <w:r>
        <w:rPr>
          <w:w w:val="95"/>
        </w:rPr>
        <w:t>permitida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3"/>
          <w:w w:val="95"/>
        </w:rPr>
        <w:t xml:space="preserve"> </w:t>
      </w:r>
      <w:r>
        <w:rPr>
          <w:w w:val="95"/>
        </w:rPr>
        <w:t>anteprojeto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56"/>
          <w:w w:val="95"/>
        </w:rPr>
        <w:t xml:space="preserve"> </w:t>
      </w:r>
      <w:r>
        <w:rPr>
          <w:w w:val="95"/>
        </w:rPr>
        <w:t>engenharia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w w:val="93"/>
        </w:rPr>
        <w:t xml:space="preserve"> </w:t>
      </w:r>
      <w:r>
        <w:rPr>
          <w:w w:val="95"/>
        </w:rPr>
        <w:t>apresentação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projetos</w:t>
      </w:r>
      <w:r>
        <w:rPr>
          <w:spacing w:val="2"/>
          <w:w w:val="95"/>
        </w:rPr>
        <w:t xml:space="preserve"> </w:t>
      </w:r>
      <w:r>
        <w:rPr>
          <w:w w:val="95"/>
        </w:rPr>
        <w:t>com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metodologias </w:t>
      </w:r>
      <w:r>
        <w:rPr>
          <w:spacing w:val="17"/>
          <w:w w:val="95"/>
        </w:rPr>
        <w:t xml:space="preserve"> </w:t>
      </w:r>
      <w:r>
        <w:rPr>
          <w:w w:val="95"/>
        </w:rPr>
        <w:t>diferenciadas</w:t>
      </w:r>
      <w:r>
        <w:rPr>
          <w:w w:val="96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execução,</w:t>
      </w:r>
      <w:r>
        <w:rPr>
          <w:spacing w:val="7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instrumento</w:t>
      </w:r>
      <w:r>
        <w:rPr>
          <w:spacing w:val="23"/>
          <w:w w:val="95"/>
        </w:rPr>
        <w:t xml:space="preserve"> </w:t>
      </w:r>
      <w:r>
        <w:rPr>
          <w:w w:val="95"/>
        </w:rPr>
        <w:t>convocatório</w:t>
      </w:r>
      <w:r>
        <w:rPr>
          <w:spacing w:val="28"/>
          <w:w w:val="95"/>
        </w:rPr>
        <w:t xml:space="preserve"> </w:t>
      </w:r>
      <w:r>
        <w:rPr>
          <w:w w:val="95"/>
        </w:rPr>
        <w:t>estabelecerá</w:t>
      </w:r>
      <w:r>
        <w:rPr>
          <w:w w:val="97"/>
        </w:rPr>
        <w:t xml:space="preserve"> </w:t>
      </w:r>
      <w:r>
        <w:rPr>
          <w:w w:val="95"/>
        </w:rPr>
        <w:t>critérios</w:t>
      </w:r>
      <w:r>
        <w:rPr>
          <w:spacing w:val="40"/>
          <w:w w:val="95"/>
        </w:rPr>
        <w:t xml:space="preserve"> </w:t>
      </w:r>
      <w:r>
        <w:rPr>
          <w:w w:val="95"/>
        </w:rPr>
        <w:t>objetivos</w:t>
      </w:r>
      <w:r>
        <w:rPr>
          <w:spacing w:val="44"/>
          <w:w w:val="95"/>
        </w:rPr>
        <w:t xml:space="preserve"> </w:t>
      </w:r>
      <w:r>
        <w:rPr>
          <w:w w:val="95"/>
        </w:rPr>
        <w:t>para</w:t>
      </w:r>
      <w:r>
        <w:rPr>
          <w:spacing w:val="52"/>
          <w:w w:val="95"/>
        </w:rPr>
        <w:t xml:space="preserve"> </w:t>
      </w:r>
      <w:r>
        <w:rPr>
          <w:w w:val="95"/>
        </w:rPr>
        <w:t>avaliação</w:t>
      </w:r>
      <w:r>
        <w:rPr>
          <w:spacing w:val="51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julgamento</w:t>
      </w:r>
      <w:r>
        <w:rPr>
          <w:spacing w:val="24"/>
          <w:w w:val="95"/>
        </w:rPr>
        <w:t xml:space="preserve"> </w:t>
      </w:r>
      <w:r>
        <w:rPr>
          <w:w w:val="95"/>
        </w:rPr>
        <w:t>das</w:t>
      </w:r>
      <w:r>
        <w:rPr>
          <w:w w:val="96"/>
        </w:rPr>
        <w:t xml:space="preserve"> </w:t>
      </w:r>
      <w:r>
        <w:rPr>
          <w:w w:val="95"/>
        </w:rPr>
        <w:t>propostas.</w:t>
      </w:r>
    </w:p>
    <w:p w:rsidR="00000000" w:rsidRDefault="008F1011">
      <w:pPr>
        <w:kinsoku w:val="0"/>
        <w:overflowPunct w:val="0"/>
        <w:spacing w:before="4" w:line="253" w:lineRule="auto"/>
        <w:ind w:left="2090" w:right="1209" w:firstLine="7"/>
        <w:jc w:val="both"/>
      </w:pPr>
      <w:r>
        <w:rPr>
          <w:w w:val="95"/>
          <w:sz w:val="23"/>
          <w:szCs w:val="23"/>
        </w:rPr>
        <w:t>§</w:t>
      </w:r>
      <w:r>
        <w:rPr>
          <w:spacing w:val="7"/>
          <w:w w:val="95"/>
          <w:sz w:val="23"/>
          <w:szCs w:val="23"/>
        </w:rPr>
        <w:t xml:space="preserve"> </w:t>
      </w:r>
      <w:r>
        <w:rPr>
          <w:w w:val="95"/>
        </w:rPr>
        <w:t>4°</w:t>
      </w:r>
      <w:r>
        <w:rPr>
          <w:spacing w:val="17"/>
          <w:w w:val="95"/>
        </w:rPr>
        <w:t xml:space="preserve"> </w:t>
      </w:r>
      <w:r>
        <w:rPr>
          <w:w w:val="95"/>
        </w:rPr>
        <w:t>Nas</w:t>
      </w:r>
      <w:r>
        <w:rPr>
          <w:spacing w:val="36"/>
          <w:w w:val="95"/>
        </w:rPr>
        <w:t xml:space="preserve"> </w:t>
      </w:r>
      <w:r>
        <w:rPr>
          <w:w w:val="95"/>
        </w:rPr>
        <w:t>hipóteses</w:t>
      </w:r>
      <w:r>
        <w:rPr>
          <w:spacing w:val="48"/>
          <w:w w:val="95"/>
        </w:rPr>
        <w:t xml:space="preserve"> </w:t>
      </w:r>
      <w:r>
        <w:rPr>
          <w:w w:val="95"/>
        </w:rPr>
        <w:t>em</w:t>
      </w:r>
      <w:r>
        <w:rPr>
          <w:spacing w:val="31"/>
          <w:w w:val="95"/>
        </w:rPr>
        <w:t xml:space="preserve"> </w:t>
      </w:r>
      <w:r>
        <w:rPr>
          <w:w w:val="95"/>
        </w:rPr>
        <w:t>que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adotada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contratação</w:t>
      </w:r>
      <w:r>
        <w:rPr>
          <w:w w:val="97"/>
        </w:rPr>
        <w:t xml:space="preserve"> </w:t>
      </w:r>
      <w:r>
        <w:rPr>
          <w:w w:val="95"/>
        </w:rPr>
        <w:t>integrada,</w:t>
      </w:r>
      <w:r>
        <w:rPr>
          <w:spacing w:val="17"/>
          <w:w w:val="95"/>
        </w:rPr>
        <w:t xml:space="preserve"> </w:t>
      </w:r>
      <w:r>
        <w:rPr>
          <w:w w:val="95"/>
        </w:rPr>
        <w:t>é</w:t>
      </w:r>
      <w:r>
        <w:rPr>
          <w:spacing w:val="48"/>
          <w:w w:val="95"/>
        </w:rPr>
        <w:t xml:space="preserve"> </w:t>
      </w:r>
      <w:r>
        <w:rPr>
          <w:w w:val="95"/>
        </w:rPr>
        <w:t>vedada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56"/>
          <w:w w:val="95"/>
        </w:rPr>
        <w:t xml:space="preserve"> </w:t>
      </w:r>
      <w:r>
        <w:rPr>
          <w:w w:val="95"/>
        </w:rPr>
        <w:t>celebração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termos</w:t>
      </w:r>
      <w:r>
        <w:rPr>
          <w:spacing w:val="19"/>
          <w:w w:val="95"/>
        </w:rPr>
        <w:t xml:space="preserve"> </w:t>
      </w:r>
      <w:r>
        <w:rPr>
          <w:w w:val="95"/>
        </w:rPr>
        <w:t>aditivos</w:t>
      </w:r>
      <w:r>
        <w:rPr>
          <w:spacing w:val="9"/>
          <w:w w:val="95"/>
        </w:rPr>
        <w:t xml:space="preserve"> </w:t>
      </w:r>
      <w:r>
        <w:rPr>
          <w:w w:val="95"/>
        </w:rPr>
        <w:t>aos</w:t>
      </w:r>
      <w:r>
        <w:rPr>
          <w:w w:val="97"/>
        </w:rPr>
        <w:t xml:space="preserve"> </w:t>
      </w:r>
      <w:r>
        <w:rPr>
          <w:w w:val="95"/>
        </w:rPr>
        <w:t>contratos</w:t>
      </w:r>
      <w:r>
        <w:rPr>
          <w:spacing w:val="20"/>
          <w:w w:val="95"/>
        </w:rPr>
        <w:t xml:space="preserve"> </w:t>
      </w:r>
      <w:r>
        <w:rPr>
          <w:w w:val="95"/>
        </w:rPr>
        <w:t>firmados,</w:t>
      </w:r>
      <w:r>
        <w:rPr>
          <w:spacing w:val="31"/>
          <w:w w:val="95"/>
        </w:rPr>
        <w:t xml:space="preserve"> </w:t>
      </w:r>
      <w:r>
        <w:rPr>
          <w:w w:val="95"/>
        </w:rPr>
        <w:t>exceto</w:t>
      </w:r>
      <w:r>
        <w:rPr>
          <w:spacing w:val="23"/>
          <w:w w:val="95"/>
        </w:rPr>
        <w:t xml:space="preserve"> </w:t>
      </w:r>
      <w:r>
        <w:rPr>
          <w:w w:val="95"/>
        </w:rPr>
        <w:t>nos</w:t>
      </w:r>
      <w:r>
        <w:rPr>
          <w:spacing w:val="31"/>
          <w:w w:val="95"/>
        </w:rPr>
        <w:t xml:space="preserve"> </w:t>
      </w:r>
      <w:r>
        <w:rPr>
          <w:w w:val="95"/>
        </w:rPr>
        <w:t>seguintes</w:t>
      </w:r>
      <w:r>
        <w:rPr>
          <w:spacing w:val="20"/>
          <w:w w:val="95"/>
        </w:rPr>
        <w:t xml:space="preserve"> </w:t>
      </w:r>
      <w:r>
        <w:rPr>
          <w:w w:val="95"/>
        </w:rPr>
        <w:t>casos:</w:t>
      </w:r>
    </w:p>
    <w:p w:rsidR="00000000" w:rsidRDefault="008F1011">
      <w:pPr>
        <w:numPr>
          <w:ilvl w:val="0"/>
          <w:numId w:val="27"/>
        </w:numPr>
        <w:tabs>
          <w:tab w:val="left" w:pos="2257"/>
        </w:tabs>
        <w:kinsoku w:val="0"/>
        <w:overflowPunct w:val="0"/>
        <w:spacing w:line="243" w:lineRule="auto"/>
        <w:ind w:right="1256" w:hanging="8"/>
        <w:jc w:val="both"/>
        <w:rPr>
          <w:w w:val="95"/>
        </w:rPr>
      </w:pP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para</w:t>
      </w:r>
      <w:r>
        <w:rPr>
          <w:spacing w:val="43"/>
          <w:w w:val="95"/>
        </w:rPr>
        <w:t xml:space="preserve"> </w:t>
      </w:r>
      <w:r>
        <w:rPr>
          <w:w w:val="95"/>
        </w:rPr>
        <w:t>recomposição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38"/>
          <w:w w:val="95"/>
        </w:rPr>
        <w:t xml:space="preserve"> </w:t>
      </w:r>
      <w:r>
        <w:rPr>
          <w:w w:val="95"/>
        </w:rPr>
        <w:t>equilíbrio</w:t>
      </w:r>
      <w:r>
        <w:rPr>
          <w:spacing w:val="49"/>
          <w:w w:val="95"/>
        </w:rPr>
        <w:t xml:space="preserve"> </w:t>
      </w:r>
      <w:r>
        <w:rPr>
          <w:w w:val="95"/>
        </w:rPr>
        <w:t>econômico-financeiro</w:t>
      </w:r>
      <w:r>
        <w:rPr>
          <w:w w:val="96"/>
        </w:rPr>
        <w:t xml:space="preserve"> </w:t>
      </w:r>
      <w:r>
        <w:rPr>
          <w:w w:val="95"/>
        </w:rPr>
        <w:t>decorrente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caso</w:t>
      </w:r>
      <w:r>
        <w:rPr>
          <w:spacing w:val="5"/>
          <w:w w:val="95"/>
        </w:rPr>
        <w:t xml:space="preserve"> </w:t>
      </w:r>
      <w:r>
        <w:rPr>
          <w:w w:val="95"/>
        </w:rPr>
        <w:t>fortuito</w:t>
      </w:r>
      <w:r>
        <w:rPr>
          <w:spacing w:val="28"/>
          <w:w w:val="95"/>
        </w:rPr>
        <w:t xml:space="preserve"> </w:t>
      </w:r>
      <w:r>
        <w:rPr>
          <w:w w:val="95"/>
        </w:rPr>
        <w:t>ou</w:t>
      </w:r>
      <w:r>
        <w:rPr>
          <w:spacing w:val="10"/>
          <w:w w:val="95"/>
        </w:rPr>
        <w:t xml:space="preserve"> </w:t>
      </w:r>
      <w:r>
        <w:rPr>
          <w:w w:val="95"/>
        </w:rPr>
        <w:t>força</w:t>
      </w:r>
      <w:r>
        <w:rPr>
          <w:spacing w:val="11"/>
          <w:w w:val="95"/>
        </w:rPr>
        <w:t xml:space="preserve"> </w:t>
      </w:r>
      <w:r>
        <w:rPr>
          <w:w w:val="95"/>
        </w:rPr>
        <w:t>maior;</w:t>
      </w:r>
      <w:r>
        <w:rPr>
          <w:spacing w:val="25"/>
          <w:w w:val="95"/>
        </w:rPr>
        <w:t xml:space="preserve"> </w:t>
      </w:r>
      <w:r>
        <w:rPr>
          <w:w w:val="95"/>
        </w:rPr>
        <w:t>e</w:t>
      </w:r>
    </w:p>
    <w:p w:rsidR="00000000" w:rsidRDefault="008F1011">
      <w:pPr>
        <w:numPr>
          <w:ilvl w:val="0"/>
          <w:numId w:val="27"/>
        </w:numPr>
        <w:tabs>
          <w:tab w:val="left" w:pos="2407"/>
        </w:tabs>
        <w:kinsoku w:val="0"/>
        <w:overflowPunct w:val="0"/>
        <w:spacing w:line="250" w:lineRule="auto"/>
        <w:ind w:left="2083" w:right="1212" w:firstLine="7"/>
        <w:jc w:val="both"/>
      </w:pPr>
      <w:r>
        <w:rPr>
          <w:w w:val="95"/>
        </w:rPr>
        <w:t>-</w:t>
      </w:r>
      <w:r>
        <w:rPr>
          <w:spacing w:val="29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necessidade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45"/>
          <w:w w:val="95"/>
        </w:rPr>
        <w:t xml:space="preserve"> </w:t>
      </w:r>
      <w:r>
        <w:rPr>
          <w:w w:val="95"/>
        </w:rPr>
        <w:t>alteração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44"/>
          <w:w w:val="95"/>
        </w:rPr>
        <w:t xml:space="preserve"> </w:t>
      </w:r>
      <w:r>
        <w:rPr>
          <w:w w:val="95"/>
        </w:rPr>
        <w:t>projeto</w:t>
      </w:r>
      <w:r>
        <w:rPr>
          <w:spacing w:val="13"/>
          <w:w w:val="95"/>
        </w:rPr>
        <w:t xml:space="preserve"> </w:t>
      </w:r>
      <w:r>
        <w:rPr>
          <w:w w:val="95"/>
        </w:rPr>
        <w:t>ou</w:t>
      </w:r>
      <w:r>
        <w:rPr>
          <w:spacing w:val="1"/>
          <w:w w:val="95"/>
        </w:rPr>
        <w:t xml:space="preserve"> </w:t>
      </w:r>
      <w:r>
        <w:rPr>
          <w:w w:val="95"/>
        </w:rPr>
        <w:t>das</w:t>
      </w:r>
      <w:r>
        <w:rPr>
          <w:w w:val="96"/>
        </w:rPr>
        <w:t xml:space="preserve"> </w:t>
      </w:r>
      <w:r>
        <w:rPr>
          <w:w w:val="95"/>
        </w:rPr>
        <w:t>especificações</w:t>
      </w:r>
      <w:r>
        <w:rPr>
          <w:spacing w:val="28"/>
          <w:w w:val="95"/>
        </w:rPr>
        <w:t xml:space="preserve"> </w:t>
      </w:r>
      <w:r>
        <w:rPr>
          <w:w w:val="95"/>
        </w:rPr>
        <w:t>para</w:t>
      </w:r>
      <w:r>
        <w:rPr>
          <w:spacing w:val="30"/>
          <w:w w:val="95"/>
        </w:rPr>
        <w:t xml:space="preserve"> </w:t>
      </w:r>
      <w:r>
        <w:rPr>
          <w:w w:val="95"/>
        </w:rPr>
        <w:t>melhor</w:t>
      </w:r>
      <w:r>
        <w:rPr>
          <w:spacing w:val="44"/>
          <w:w w:val="95"/>
        </w:rPr>
        <w:t xml:space="preserve"> </w:t>
      </w:r>
      <w:r>
        <w:rPr>
          <w:w w:val="95"/>
        </w:rPr>
        <w:t xml:space="preserve">adequação </w:t>
      </w:r>
      <w:r>
        <w:rPr>
          <w:spacing w:val="33"/>
          <w:w w:val="95"/>
        </w:rPr>
        <w:t xml:space="preserve"> </w:t>
      </w:r>
      <w:r>
        <w:rPr>
          <w:w w:val="95"/>
        </w:rPr>
        <w:t xml:space="preserve">técnica </w:t>
      </w:r>
      <w:r>
        <w:rPr>
          <w:spacing w:val="38"/>
          <w:w w:val="95"/>
        </w:rPr>
        <w:t xml:space="preserve"> </w:t>
      </w:r>
      <w:r>
        <w:rPr>
          <w:w w:val="95"/>
        </w:rPr>
        <w:t>aos</w:t>
      </w:r>
      <w:r>
        <w:rPr>
          <w:w w:val="97"/>
        </w:rPr>
        <w:t xml:space="preserve"> </w:t>
      </w:r>
      <w:r>
        <w:rPr>
          <w:w w:val="95"/>
        </w:rPr>
        <w:t>objetivos</w:t>
      </w:r>
      <w:r>
        <w:rPr>
          <w:spacing w:val="33"/>
          <w:w w:val="95"/>
        </w:rPr>
        <w:t xml:space="preserve"> </w:t>
      </w:r>
      <w:r>
        <w:rPr>
          <w:w w:val="95"/>
        </w:rPr>
        <w:t>da</w:t>
      </w:r>
      <w:r>
        <w:rPr>
          <w:spacing w:val="19"/>
          <w:w w:val="95"/>
        </w:rPr>
        <w:t xml:space="preserve"> </w:t>
      </w:r>
      <w:r>
        <w:rPr>
          <w:w w:val="95"/>
        </w:rPr>
        <w:t>contratação,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pedido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da </w:t>
      </w:r>
      <w:r>
        <w:rPr>
          <w:spacing w:val="19"/>
          <w:w w:val="95"/>
        </w:rPr>
        <w:t xml:space="preserve"> </w:t>
      </w:r>
      <w:r>
        <w:rPr>
          <w:w w:val="95"/>
        </w:rPr>
        <w:t>administração</w:t>
      </w:r>
      <w:r>
        <w:rPr>
          <w:w w:val="97"/>
        </w:rPr>
        <w:t xml:space="preserve"> </w:t>
      </w:r>
      <w:r>
        <w:rPr>
          <w:w w:val="95"/>
        </w:rPr>
        <w:t>p</w:t>
      </w:r>
      <w:r>
        <w:rPr>
          <w:w w:val="95"/>
        </w:rPr>
        <w:t>ública,</w:t>
      </w:r>
      <w:r>
        <w:rPr>
          <w:spacing w:val="10"/>
          <w:w w:val="95"/>
        </w:rPr>
        <w:t xml:space="preserve"> </w:t>
      </w:r>
      <w:r>
        <w:rPr>
          <w:w w:val="95"/>
        </w:rPr>
        <w:t>desde</w:t>
      </w:r>
      <w:r>
        <w:rPr>
          <w:spacing w:val="42"/>
          <w:w w:val="95"/>
        </w:rPr>
        <w:t xml:space="preserve"> </w:t>
      </w:r>
      <w:r>
        <w:rPr>
          <w:w w:val="95"/>
        </w:rPr>
        <w:t>que</w:t>
      </w:r>
      <w:r>
        <w:rPr>
          <w:spacing w:val="45"/>
          <w:w w:val="95"/>
        </w:rPr>
        <w:t xml:space="preserve"> </w:t>
      </w:r>
      <w:r>
        <w:rPr>
          <w:w w:val="95"/>
        </w:rPr>
        <w:t>não</w:t>
      </w:r>
      <w:r>
        <w:rPr>
          <w:spacing w:val="3"/>
          <w:w w:val="95"/>
        </w:rPr>
        <w:t xml:space="preserve"> </w:t>
      </w:r>
      <w:r>
        <w:rPr>
          <w:w w:val="95"/>
        </w:rPr>
        <w:t>decorrentes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45"/>
          <w:w w:val="95"/>
        </w:rPr>
        <w:t xml:space="preserve"> </w:t>
      </w:r>
      <w:r>
        <w:rPr>
          <w:w w:val="95"/>
        </w:rPr>
        <w:t>erros</w:t>
      </w:r>
      <w:r>
        <w:rPr>
          <w:spacing w:val="50"/>
          <w:w w:val="95"/>
        </w:rPr>
        <w:t xml:space="preserve"> </w:t>
      </w:r>
      <w:r>
        <w:rPr>
          <w:w w:val="95"/>
        </w:rPr>
        <w:t>ou</w:t>
      </w:r>
      <w:r>
        <w:rPr>
          <w:spacing w:val="44"/>
          <w:w w:val="95"/>
        </w:rPr>
        <w:t xml:space="preserve"> </w:t>
      </w:r>
      <w:r>
        <w:rPr>
          <w:w w:val="95"/>
        </w:rPr>
        <w:t>omissões</w:t>
      </w:r>
      <w:r>
        <w:rPr>
          <w:w w:val="97"/>
        </w:rPr>
        <w:t xml:space="preserve"> </w:t>
      </w:r>
      <w:r>
        <w:rPr>
          <w:w w:val="95"/>
        </w:rPr>
        <w:t>por</w:t>
      </w:r>
      <w:r>
        <w:rPr>
          <w:spacing w:val="25"/>
          <w:w w:val="95"/>
        </w:rPr>
        <w:t xml:space="preserve"> </w:t>
      </w:r>
      <w:r>
        <w:rPr>
          <w:w w:val="95"/>
        </w:rPr>
        <w:t>parte</w:t>
      </w:r>
      <w:r>
        <w:rPr>
          <w:spacing w:val="34"/>
          <w:w w:val="95"/>
        </w:rPr>
        <w:t xml:space="preserve"> </w:t>
      </w:r>
      <w:r>
        <w:rPr>
          <w:w w:val="95"/>
        </w:rPr>
        <w:t>do</w:t>
      </w:r>
      <w:r>
        <w:rPr>
          <w:spacing w:val="20"/>
          <w:w w:val="95"/>
        </w:rPr>
        <w:t xml:space="preserve"> </w:t>
      </w:r>
      <w:r>
        <w:rPr>
          <w:w w:val="95"/>
        </w:rPr>
        <w:t>contratado,</w:t>
      </w:r>
      <w:r>
        <w:rPr>
          <w:spacing w:val="33"/>
          <w:w w:val="95"/>
        </w:rPr>
        <w:t xml:space="preserve"> </w:t>
      </w:r>
      <w:r>
        <w:rPr>
          <w:w w:val="95"/>
        </w:rPr>
        <w:t>observados</w:t>
      </w:r>
      <w:r>
        <w:rPr>
          <w:spacing w:val="33"/>
          <w:w w:val="95"/>
        </w:rPr>
        <w:t xml:space="preserve"> </w:t>
      </w:r>
      <w:r>
        <w:rPr>
          <w:w w:val="95"/>
        </w:rPr>
        <w:t>os</w:t>
      </w:r>
      <w:r>
        <w:rPr>
          <w:spacing w:val="10"/>
          <w:w w:val="95"/>
        </w:rPr>
        <w:t xml:space="preserve"> </w:t>
      </w:r>
      <w:r>
        <w:rPr>
          <w:w w:val="95"/>
        </w:rPr>
        <w:t>limites</w:t>
      </w:r>
      <w:r>
        <w:rPr>
          <w:spacing w:val="24"/>
          <w:w w:val="95"/>
        </w:rPr>
        <w:t xml:space="preserve"> </w:t>
      </w:r>
      <w:r>
        <w:rPr>
          <w:w w:val="95"/>
        </w:rPr>
        <w:t>previstos</w:t>
      </w:r>
      <w:r>
        <w:rPr>
          <w:spacing w:val="30"/>
          <w:w w:val="95"/>
        </w:rPr>
        <w:t xml:space="preserve"> </w:t>
      </w:r>
      <w:r>
        <w:rPr>
          <w:w w:val="95"/>
        </w:rPr>
        <w:t>no</w:t>
      </w:r>
    </w:p>
    <w:p w:rsidR="00000000" w:rsidRDefault="008F1011">
      <w:pPr>
        <w:kinsoku w:val="0"/>
        <w:overflowPunct w:val="0"/>
        <w:spacing w:line="269" w:lineRule="exact"/>
        <w:ind w:left="2083" w:firstLine="14"/>
        <w:jc w:val="both"/>
      </w:pPr>
      <w:r>
        <w:rPr>
          <w:sz w:val="22"/>
          <w:szCs w:val="22"/>
        </w:rPr>
        <w:t xml:space="preserve">§ </w:t>
      </w:r>
      <w:r>
        <w:rPr>
          <w:spacing w:val="-46"/>
        </w:rPr>
        <w:t>1</w:t>
      </w:r>
      <w:r>
        <w:t>°</w:t>
      </w:r>
      <w:r>
        <w:rPr>
          <w:spacing w:val="-2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art.</w:t>
      </w:r>
      <w:r>
        <w:rPr>
          <w:spacing w:val="6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8.666,</w:t>
      </w:r>
      <w:r>
        <w:rPr>
          <w:spacing w:val="4"/>
        </w:rPr>
        <w:t xml:space="preserve"> </w:t>
      </w:r>
      <w:r>
        <w:t xml:space="preserve">de </w:t>
      </w:r>
      <w:r>
        <w:rPr>
          <w:spacing w:val="-1"/>
        </w:rPr>
        <w:t>2</w:t>
      </w:r>
      <w:r>
        <w:rPr>
          <w:spacing w:val="7"/>
        </w:rPr>
        <w:t>1</w:t>
      </w:r>
      <w:r>
        <w:t>de</w:t>
      </w:r>
      <w:r>
        <w:rPr>
          <w:spacing w:val="-20"/>
        </w:rPr>
        <w:t xml:space="preserve"> </w:t>
      </w:r>
      <w:r>
        <w:t>junho</w:t>
      </w:r>
      <w:r>
        <w:rPr>
          <w:spacing w:val="3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34"/>
        </w:rPr>
        <w:t>1</w:t>
      </w:r>
      <w:r>
        <w:t>993.</w:t>
      </w:r>
    </w:p>
    <w:p w:rsidR="00000000" w:rsidRDefault="008F1011">
      <w:pPr>
        <w:kinsoku w:val="0"/>
        <w:overflowPunct w:val="0"/>
        <w:spacing w:before="12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48" w:lineRule="auto"/>
        <w:ind w:left="2083" w:right="1214"/>
        <w:jc w:val="both"/>
      </w:pPr>
      <w:r>
        <w:rPr>
          <w:w w:val="95"/>
        </w:rPr>
        <w:t>Art.</w:t>
      </w:r>
      <w:r>
        <w:rPr>
          <w:spacing w:val="32"/>
          <w:w w:val="95"/>
        </w:rPr>
        <w:t xml:space="preserve"> </w:t>
      </w:r>
      <w:r>
        <w:rPr>
          <w:spacing w:val="-39"/>
          <w:w w:val="95"/>
        </w:rPr>
        <w:t>1</w:t>
      </w:r>
      <w:r>
        <w:rPr>
          <w:w w:val="95"/>
        </w:rPr>
        <w:t>4.</w:t>
      </w:r>
      <w:r>
        <w:rPr>
          <w:spacing w:val="21"/>
          <w:w w:val="95"/>
        </w:rPr>
        <w:t xml:space="preserve"> </w:t>
      </w:r>
      <w:r>
        <w:rPr>
          <w:w w:val="95"/>
        </w:rPr>
        <w:t>Na</w:t>
      </w:r>
      <w:r>
        <w:rPr>
          <w:spacing w:val="33"/>
          <w:w w:val="95"/>
        </w:rPr>
        <w:t xml:space="preserve"> </w:t>
      </w:r>
      <w:r>
        <w:rPr>
          <w:w w:val="95"/>
        </w:rPr>
        <w:t>fase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habilitação</w:t>
      </w:r>
      <w:r>
        <w:rPr>
          <w:spacing w:val="39"/>
          <w:w w:val="95"/>
        </w:rPr>
        <w:t xml:space="preserve"> </w:t>
      </w:r>
      <w:r>
        <w:rPr>
          <w:w w:val="95"/>
        </w:rPr>
        <w:t>das</w:t>
      </w:r>
      <w:r>
        <w:rPr>
          <w:spacing w:val="14"/>
          <w:w w:val="95"/>
        </w:rPr>
        <w:t xml:space="preserve"> </w:t>
      </w:r>
      <w:r>
        <w:rPr>
          <w:w w:val="95"/>
        </w:rPr>
        <w:t>licitações</w:t>
      </w:r>
      <w:r>
        <w:rPr>
          <w:spacing w:val="29"/>
          <w:w w:val="95"/>
        </w:rPr>
        <w:t xml:space="preserve"> </w:t>
      </w:r>
      <w:r>
        <w:rPr>
          <w:w w:val="95"/>
        </w:rPr>
        <w:t>realizadas</w:t>
      </w:r>
      <w:r>
        <w:rPr>
          <w:spacing w:val="34"/>
          <w:w w:val="95"/>
        </w:rPr>
        <w:t xml:space="preserve"> </w:t>
      </w:r>
      <w:r>
        <w:rPr>
          <w:w w:val="95"/>
        </w:rPr>
        <w:t>em</w:t>
      </w:r>
      <w:r>
        <w:rPr>
          <w:w w:val="96"/>
        </w:rPr>
        <w:t xml:space="preserve"> </w:t>
      </w:r>
      <w:r>
        <w:rPr>
          <w:w w:val="95"/>
        </w:rPr>
        <w:t>conformidade</w:t>
      </w:r>
      <w:r>
        <w:rPr>
          <w:spacing w:val="52"/>
          <w:w w:val="95"/>
        </w:rPr>
        <w:t xml:space="preserve"> </w:t>
      </w:r>
      <w:r>
        <w:rPr>
          <w:w w:val="95"/>
        </w:rPr>
        <w:t>com</w:t>
      </w:r>
      <w:r>
        <w:rPr>
          <w:spacing w:val="34"/>
          <w:w w:val="95"/>
        </w:rPr>
        <w:t xml:space="preserve"> </w:t>
      </w:r>
      <w:r>
        <w:rPr>
          <w:w w:val="95"/>
        </w:rPr>
        <w:t>esta</w:t>
      </w:r>
      <w:r>
        <w:rPr>
          <w:spacing w:val="34"/>
          <w:w w:val="95"/>
        </w:rPr>
        <w:t xml:space="preserve"> </w:t>
      </w:r>
      <w:r>
        <w:rPr>
          <w:w w:val="95"/>
        </w:rPr>
        <w:t>Lei,</w:t>
      </w:r>
      <w:r>
        <w:rPr>
          <w:spacing w:val="35"/>
          <w:w w:val="95"/>
        </w:rPr>
        <w:t xml:space="preserve"> </w:t>
      </w:r>
      <w:r>
        <w:rPr>
          <w:w w:val="95"/>
        </w:rPr>
        <w:t>aplicar-se-á,</w:t>
      </w:r>
      <w:r>
        <w:rPr>
          <w:spacing w:val="35"/>
          <w:w w:val="95"/>
        </w:rPr>
        <w:t xml:space="preserve"> </w:t>
      </w:r>
      <w:r>
        <w:rPr>
          <w:w w:val="95"/>
        </w:rPr>
        <w:t>no</w:t>
      </w:r>
      <w:r>
        <w:rPr>
          <w:spacing w:val="30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couber,</w:t>
      </w:r>
      <w:r>
        <w:rPr>
          <w:spacing w:val="34"/>
          <w:w w:val="95"/>
        </w:rPr>
        <w:t xml:space="preserve"> </w:t>
      </w:r>
      <w:r>
        <w:rPr>
          <w:w w:val="95"/>
        </w:rPr>
        <w:t>o disposto</w:t>
      </w:r>
      <w:r>
        <w:rPr>
          <w:spacing w:val="35"/>
          <w:w w:val="95"/>
        </w:rPr>
        <w:t xml:space="preserve"> </w:t>
      </w:r>
      <w:r>
        <w:rPr>
          <w:w w:val="95"/>
        </w:rPr>
        <w:t>nos</w:t>
      </w:r>
      <w:r>
        <w:rPr>
          <w:spacing w:val="39"/>
          <w:w w:val="95"/>
        </w:rPr>
        <w:t xml:space="preserve"> </w:t>
      </w:r>
      <w:r>
        <w:rPr>
          <w:w w:val="95"/>
        </w:rPr>
        <w:t>arts.</w:t>
      </w:r>
      <w:r>
        <w:rPr>
          <w:spacing w:val="26"/>
          <w:w w:val="95"/>
        </w:rPr>
        <w:t xml:space="preserve"> </w:t>
      </w:r>
      <w:r>
        <w:rPr>
          <w:w w:val="95"/>
        </w:rPr>
        <w:t>27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33</w:t>
      </w:r>
      <w:r>
        <w:rPr>
          <w:spacing w:val="15"/>
          <w:w w:val="95"/>
        </w:rPr>
        <w:t xml:space="preserve"> </w:t>
      </w:r>
      <w:r>
        <w:rPr>
          <w:w w:val="95"/>
        </w:rPr>
        <w:t>da</w:t>
      </w:r>
      <w:r>
        <w:rPr>
          <w:spacing w:val="22"/>
          <w:w w:val="95"/>
        </w:rPr>
        <w:t xml:space="preserve"> </w:t>
      </w:r>
      <w:r>
        <w:rPr>
          <w:w w:val="95"/>
        </w:rPr>
        <w:t>Lei</w:t>
      </w:r>
      <w:r>
        <w:rPr>
          <w:spacing w:val="31"/>
          <w:w w:val="95"/>
        </w:rPr>
        <w:t xml:space="preserve"> </w:t>
      </w:r>
      <w:r>
        <w:rPr>
          <w:w w:val="95"/>
        </w:rPr>
        <w:t>nº</w:t>
      </w:r>
      <w:r>
        <w:rPr>
          <w:spacing w:val="28"/>
          <w:w w:val="95"/>
        </w:rPr>
        <w:t xml:space="preserve"> </w:t>
      </w:r>
      <w:r>
        <w:rPr>
          <w:w w:val="95"/>
        </w:rPr>
        <w:t>8.666,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21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junho de</w:t>
      </w:r>
      <w:r>
        <w:rPr>
          <w:spacing w:val="37"/>
          <w:w w:val="95"/>
        </w:rPr>
        <w:t xml:space="preserve"> </w:t>
      </w:r>
      <w:r>
        <w:rPr>
          <w:spacing w:val="-33"/>
          <w:w w:val="95"/>
        </w:rPr>
        <w:t>1</w:t>
      </w:r>
      <w:r>
        <w:rPr>
          <w:w w:val="95"/>
        </w:rPr>
        <w:t>993,</w:t>
      </w:r>
      <w:r>
        <w:rPr>
          <w:spacing w:val="23"/>
          <w:w w:val="95"/>
        </w:rPr>
        <w:t xml:space="preserve"> </w:t>
      </w:r>
      <w:r>
        <w:rPr>
          <w:w w:val="95"/>
        </w:rPr>
        <w:t>observado</w:t>
      </w:r>
      <w:r>
        <w:rPr>
          <w:spacing w:val="37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seguinte:</w:t>
      </w:r>
    </w:p>
    <w:p w:rsidR="00000000" w:rsidRDefault="008F1011">
      <w:pPr>
        <w:kinsoku w:val="0"/>
        <w:overflowPunct w:val="0"/>
        <w:spacing w:before="17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ind w:left="2083"/>
        <w:jc w:val="both"/>
      </w:pPr>
      <w:r>
        <w:rPr>
          <w:w w:val="95"/>
        </w:rPr>
        <w:t>Parágrafo</w:t>
      </w:r>
      <w:r>
        <w:rPr>
          <w:spacing w:val="30"/>
          <w:w w:val="95"/>
        </w:rPr>
        <w:t xml:space="preserve"> </w:t>
      </w:r>
      <w:r>
        <w:rPr>
          <w:w w:val="95"/>
        </w:rPr>
        <w:t xml:space="preserve">único. </w:t>
      </w:r>
      <w:r>
        <w:rPr>
          <w:spacing w:val="32"/>
          <w:w w:val="95"/>
        </w:rPr>
        <w:t xml:space="preserve"> </w:t>
      </w:r>
      <w:r>
        <w:rPr>
          <w:w w:val="95"/>
        </w:rPr>
        <w:t>Nas</w:t>
      </w:r>
      <w:r>
        <w:rPr>
          <w:spacing w:val="21"/>
          <w:w w:val="95"/>
        </w:rPr>
        <w:t xml:space="preserve"> </w:t>
      </w:r>
      <w:r>
        <w:rPr>
          <w:w w:val="95"/>
        </w:rPr>
        <w:t>licitações</w:t>
      </w:r>
      <w:r>
        <w:rPr>
          <w:spacing w:val="25"/>
          <w:w w:val="95"/>
        </w:rPr>
        <w:t xml:space="preserve"> </w:t>
      </w:r>
      <w:r>
        <w:rPr>
          <w:w w:val="95"/>
        </w:rPr>
        <w:t>disciplinadas</w:t>
      </w:r>
      <w:r>
        <w:rPr>
          <w:spacing w:val="26"/>
          <w:w w:val="95"/>
        </w:rPr>
        <w:t xml:space="preserve"> </w:t>
      </w:r>
      <w:r>
        <w:rPr>
          <w:w w:val="95"/>
        </w:rPr>
        <w:t>pelo</w:t>
      </w:r>
      <w:r>
        <w:rPr>
          <w:spacing w:val="29"/>
          <w:w w:val="95"/>
        </w:rPr>
        <w:t xml:space="preserve"> </w:t>
      </w:r>
      <w:r>
        <w:rPr>
          <w:w w:val="95"/>
        </w:rPr>
        <w:t>RDC:</w:t>
      </w:r>
    </w:p>
    <w:p w:rsidR="00000000" w:rsidRDefault="008F1011">
      <w:pPr>
        <w:kinsoku w:val="0"/>
        <w:overflowPunct w:val="0"/>
        <w:spacing w:before="5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43" w:lineRule="auto"/>
        <w:ind w:left="2083" w:right="1244" w:hanging="8"/>
        <w:jc w:val="both"/>
      </w:pPr>
      <w:r>
        <w:rPr>
          <w:w w:val="95"/>
        </w:rPr>
        <w:t>II</w:t>
      </w:r>
      <w:r>
        <w:rPr>
          <w:spacing w:val="21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poderão</w:t>
      </w:r>
      <w:r>
        <w:rPr>
          <w:spacing w:val="42"/>
          <w:w w:val="95"/>
        </w:rPr>
        <w:t xml:space="preserve"> </w:t>
      </w:r>
      <w:r>
        <w:rPr>
          <w:w w:val="95"/>
        </w:rPr>
        <w:t>ser</w:t>
      </w:r>
      <w:r>
        <w:rPr>
          <w:spacing w:val="26"/>
          <w:w w:val="95"/>
        </w:rPr>
        <w:t xml:space="preserve"> </w:t>
      </w:r>
      <w:r>
        <w:rPr>
          <w:w w:val="95"/>
        </w:rPr>
        <w:t>exigidos</w:t>
      </w:r>
      <w:r>
        <w:rPr>
          <w:spacing w:val="32"/>
          <w:w w:val="95"/>
        </w:rPr>
        <w:t xml:space="preserve"> </w:t>
      </w:r>
      <w:r>
        <w:rPr>
          <w:w w:val="95"/>
        </w:rPr>
        <w:t>requisitos</w:t>
      </w:r>
      <w:r>
        <w:rPr>
          <w:spacing w:val="46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sustentabilidade</w:t>
      </w:r>
      <w:r>
        <w:rPr>
          <w:w w:val="97"/>
        </w:rPr>
        <w:t xml:space="preserve"> </w:t>
      </w:r>
      <w:r>
        <w:rPr>
          <w:w w:val="95"/>
        </w:rPr>
        <w:t>ambiental,</w:t>
      </w:r>
      <w:r>
        <w:rPr>
          <w:spacing w:val="24"/>
          <w:w w:val="95"/>
        </w:rPr>
        <w:t xml:space="preserve"> </w:t>
      </w:r>
      <w:r>
        <w:rPr>
          <w:w w:val="95"/>
        </w:rPr>
        <w:t>na</w:t>
      </w:r>
      <w:r>
        <w:rPr>
          <w:spacing w:val="17"/>
          <w:w w:val="95"/>
        </w:rPr>
        <w:t xml:space="preserve"> </w:t>
      </w:r>
      <w:r>
        <w:rPr>
          <w:w w:val="95"/>
        </w:rPr>
        <w:t>forma</w:t>
      </w:r>
      <w:r>
        <w:rPr>
          <w:spacing w:val="20"/>
          <w:w w:val="95"/>
        </w:rPr>
        <w:t xml:space="preserve"> </w:t>
      </w:r>
      <w:r>
        <w:rPr>
          <w:w w:val="95"/>
        </w:rPr>
        <w:t>da</w:t>
      </w:r>
      <w:r>
        <w:rPr>
          <w:spacing w:val="9"/>
          <w:w w:val="95"/>
        </w:rPr>
        <w:t xml:space="preserve"> </w:t>
      </w:r>
      <w:r>
        <w:rPr>
          <w:w w:val="95"/>
        </w:rPr>
        <w:t>legislação</w:t>
      </w:r>
      <w:r>
        <w:rPr>
          <w:spacing w:val="36"/>
          <w:w w:val="95"/>
        </w:rPr>
        <w:t xml:space="preserve"> </w:t>
      </w:r>
      <w:r>
        <w:rPr>
          <w:w w:val="95"/>
        </w:rPr>
        <w:t>aplicável.</w:t>
      </w:r>
    </w:p>
    <w:p w:rsidR="00000000" w:rsidRDefault="008F1011">
      <w:pPr>
        <w:kinsoku w:val="0"/>
        <w:overflowPunct w:val="0"/>
        <w:spacing w:before="1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50" w:lineRule="auto"/>
        <w:ind w:left="2076" w:right="1241" w:hanging="8"/>
        <w:jc w:val="both"/>
      </w:pPr>
      <w:r>
        <w:rPr>
          <w:w w:val="95"/>
        </w:rPr>
        <w:t>Art.</w:t>
      </w:r>
      <w:r>
        <w:rPr>
          <w:spacing w:val="19"/>
          <w:w w:val="95"/>
        </w:rPr>
        <w:t xml:space="preserve"> </w:t>
      </w:r>
      <w:r>
        <w:rPr>
          <w:w w:val="95"/>
        </w:rPr>
        <w:t>29.</w:t>
      </w:r>
      <w:r>
        <w:rPr>
          <w:spacing w:val="24"/>
          <w:w w:val="95"/>
        </w:rPr>
        <w:t xml:space="preserve"> </w:t>
      </w:r>
      <w:r>
        <w:rPr>
          <w:w w:val="95"/>
        </w:rPr>
        <w:t>São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procedimentos 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auxiliares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das </w:t>
      </w:r>
      <w:r>
        <w:rPr>
          <w:spacing w:val="25"/>
          <w:w w:val="95"/>
        </w:rPr>
        <w:t xml:space="preserve"> </w:t>
      </w:r>
      <w:r>
        <w:rPr>
          <w:w w:val="95"/>
        </w:rPr>
        <w:t>licitaçôes</w:t>
      </w:r>
      <w:r>
        <w:rPr>
          <w:w w:val="96"/>
        </w:rPr>
        <w:t xml:space="preserve"> </w:t>
      </w:r>
      <w:r>
        <w:rPr>
          <w:w w:val="95"/>
        </w:rPr>
        <w:t>regidas</w:t>
      </w:r>
      <w:r>
        <w:rPr>
          <w:spacing w:val="14"/>
          <w:w w:val="95"/>
        </w:rPr>
        <w:t xml:space="preserve"> </w:t>
      </w:r>
      <w:r>
        <w:rPr>
          <w:w w:val="95"/>
        </w:rPr>
        <w:t>pelo</w:t>
      </w:r>
      <w:r>
        <w:rPr>
          <w:spacing w:val="27"/>
          <w:w w:val="95"/>
        </w:rPr>
        <w:t xml:space="preserve"> </w:t>
      </w:r>
      <w:r>
        <w:rPr>
          <w:w w:val="95"/>
        </w:rPr>
        <w:t>disposto</w:t>
      </w:r>
      <w:r>
        <w:rPr>
          <w:spacing w:val="18"/>
          <w:w w:val="95"/>
        </w:rPr>
        <w:t xml:space="preserve"> </w:t>
      </w:r>
      <w:r>
        <w:rPr>
          <w:w w:val="95"/>
        </w:rPr>
        <w:t>nesta</w:t>
      </w:r>
      <w:r>
        <w:rPr>
          <w:spacing w:val="20"/>
          <w:w w:val="95"/>
        </w:rPr>
        <w:t xml:space="preserve"> </w:t>
      </w:r>
      <w:r>
        <w:rPr>
          <w:w w:val="95"/>
        </w:rPr>
        <w:t>Lei:</w:t>
      </w:r>
    </w:p>
    <w:p w:rsidR="00000000" w:rsidRDefault="008F1011">
      <w:pPr>
        <w:kinsoku w:val="0"/>
        <w:overflowPunct w:val="0"/>
        <w:ind w:left="2076"/>
        <w:jc w:val="both"/>
      </w:pPr>
      <w:r>
        <w:t>I</w:t>
      </w:r>
      <w:r>
        <w:rPr>
          <w:spacing w:val="-36"/>
        </w:rPr>
        <w:t xml:space="preserve"> </w:t>
      </w:r>
      <w:r>
        <w:t>-</w:t>
      </w:r>
      <w:r>
        <w:rPr>
          <w:spacing w:val="-39"/>
        </w:rPr>
        <w:t xml:space="preserve"> </w:t>
      </w:r>
      <w:r>
        <w:t>pré-qualificação</w:t>
      </w:r>
      <w:r>
        <w:rPr>
          <w:spacing w:val="-19"/>
        </w:rPr>
        <w:t xml:space="preserve"> </w:t>
      </w:r>
      <w:r>
        <w:t>permanente;</w:t>
      </w:r>
    </w:p>
    <w:p w:rsidR="00000000" w:rsidRDefault="008F1011">
      <w:pPr>
        <w:kinsoku w:val="0"/>
        <w:overflowPunct w:val="0"/>
        <w:spacing w:before="19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43" w:lineRule="auto"/>
        <w:ind w:left="2069" w:right="1222"/>
        <w:jc w:val="both"/>
      </w:pPr>
      <w:r>
        <w:rPr>
          <w:w w:val="95"/>
        </w:rPr>
        <w:t>Art.</w:t>
      </w:r>
      <w:r>
        <w:rPr>
          <w:spacing w:val="35"/>
          <w:w w:val="95"/>
        </w:rPr>
        <w:t xml:space="preserve"> </w:t>
      </w:r>
      <w:r>
        <w:rPr>
          <w:w w:val="95"/>
        </w:rPr>
        <w:t>30.</w:t>
      </w:r>
      <w:r>
        <w:rPr>
          <w:spacing w:val="29"/>
          <w:w w:val="95"/>
        </w:rPr>
        <w:t xml:space="preserve"> </w:t>
      </w:r>
      <w:r>
        <w:rPr>
          <w:w w:val="95"/>
        </w:rPr>
        <w:t>Considera-se</w:t>
      </w:r>
      <w:r>
        <w:rPr>
          <w:spacing w:val="50"/>
          <w:w w:val="95"/>
        </w:rPr>
        <w:t xml:space="preserve"> </w:t>
      </w:r>
      <w:r>
        <w:rPr>
          <w:w w:val="95"/>
        </w:rPr>
        <w:t>pré-qualificação</w:t>
      </w:r>
      <w:r>
        <w:rPr>
          <w:spacing w:val="6"/>
          <w:w w:val="95"/>
        </w:rPr>
        <w:t xml:space="preserve"> </w:t>
      </w:r>
      <w:r>
        <w:rPr>
          <w:w w:val="95"/>
        </w:rPr>
        <w:t>permanente</w:t>
      </w:r>
      <w:r>
        <w:rPr>
          <w:spacing w:val="8"/>
          <w:w w:val="95"/>
        </w:rPr>
        <w:t xml:space="preserve"> </w:t>
      </w:r>
      <w:r>
        <w:rPr>
          <w:w w:val="95"/>
        </w:rPr>
        <w:t>o procedimento</w:t>
      </w:r>
      <w:r>
        <w:rPr>
          <w:spacing w:val="41"/>
          <w:w w:val="95"/>
        </w:rPr>
        <w:t xml:space="preserve"> </w:t>
      </w:r>
      <w:r>
        <w:rPr>
          <w:w w:val="95"/>
        </w:rPr>
        <w:t>anterior</w:t>
      </w:r>
      <w:r>
        <w:rPr>
          <w:spacing w:val="35"/>
          <w:w w:val="95"/>
        </w:rPr>
        <w:t xml:space="preserve"> </w:t>
      </w:r>
      <w:r>
        <w:rPr>
          <w:w w:val="95"/>
        </w:rPr>
        <w:t>à</w:t>
      </w:r>
      <w:r>
        <w:rPr>
          <w:spacing w:val="9"/>
          <w:w w:val="95"/>
        </w:rPr>
        <w:t xml:space="preserve"> </w:t>
      </w:r>
      <w:r>
        <w:rPr>
          <w:w w:val="95"/>
        </w:rPr>
        <w:t>licitação</w:t>
      </w:r>
      <w:r>
        <w:rPr>
          <w:spacing w:val="36"/>
          <w:w w:val="95"/>
        </w:rPr>
        <w:t xml:space="preserve"> </w:t>
      </w:r>
      <w:r>
        <w:rPr>
          <w:w w:val="95"/>
        </w:rPr>
        <w:t>destinado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id</w:t>
      </w:r>
      <w:r>
        <w:rPr>
          <w:w w:val="95"/>
        </w:rPr>
        <w:t>entificar:</w:t>
      </w:r>
    </w:p>
    <w:p w:rsidR="00000000" w:rsidRDefault="008F1011">
      <w:pPr>
        <w:numPr>
          <w:ilvl w:val="0"/>
          <w:numId w:val="26"/>
        </w:numPr>
        <w:tabs>
          <w:tab w:val="left" w:pos="2300"/>
        </w:tabs>
        <w:kinsoku w:val="0"/>
        <w:overflowPunct w:val="0"/>
        <w:spacing w:line="252" w:lineRule="auto"/>
        <w:ind w:right="1226" w:firstLine="0"/>
        <w:jc w:val="both"/>
      </w:pPr>
      <w:r>
        <w:rPr>
          <w:w w:val="95"/>
        </w:rPr>
        <w:t>-</w:t>
      </w:r>
      <w:r>
        <w:rPr>
          <w:spacing w:val="25"/>
          <w:w w:val="95"/>
        </w:rPr>
        <w:t xml:space="preserve"> </w:t>
      </w:r>
      <w:r>
        <w:rPr>
          <w:w w:val="95"/>
        </w:rPr>
        <w:t>fornecedores que</w:t>
      </w:r>
      <w:r>
        <w:rPr>
          <w:spacing w:val="35"/>
          <w:w w:val="95"/>
        </w:rPr>
        <w:t xml:space="preserve"> </w:t>
      </w:r>
      <w:r>
        <w:rPr>
          <w:w w:val="95"/>
        </w:rPr>
        <w:t>reúnam</w:t>
      </w:r>
      <w:r>
        <w:rPr>
          <w:spacing w:val="1"/>
          <w:w w:val="95"/>
        </w:rPr>
        <w:t xml:space="preserve"> </w:t>
      </w:r>
      <w:r>
        <w:rPr>
          <w:w w:val="95"/>
        </w:rPr>
        <w:t>condições</w:t>
      </w:r>
      <w:r>
        <w:rPr>
          <w:spacing w:val="48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habilitação</w:t>
      </w:r>
      <w:r>
        <w:rPr>
          <w:w w:val="97"/>
        </w:rPr>
        <w:t xml:space="preserve"> </w:t>
      </w:r>
      <w:r>
        <w:rPr>
          <w:w w:val="95"/>
        </w:rPr>
        <w:t>exigidas</w:t>
      </w:r>
      <w:r>
        <w:rPr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o</w:t>
      </w:r>
      <w:r>
        <w:rPr>
          <w:spacing w:val="48"/>
          <w:w w:val="95"/>
        </w:rPr>
        <w:t xml:space="preserve"> </w:t>
      </w:r>
      <w:r>
        <w:rPr>
          <w:w w:val="95"/>
        </w:rPr>
        <w:t>fornecimento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45"/>
          <w:w w:val="95"/>
        </w:rPr>
        <w:t xml:space="preserve"> </w:t>
      </w:r>
      <w:r>
        <w:rPr>
          <w:w w:val="95"/>
        </w:rPr>
        <w:t>bem</w:t>
      </w:r>
      <w:r>
        <w:rPr>
          <w:spacing w:val="20"/>
          <w:w w:val="95"/>
        </w:rPr>
        <w:t xml:space="preserve"> </w:t>
      </w:r>
      <w:r>
        <w:rPr>
          <w:w w:val="95"/>
        </w:rPr>
        <w:t>ou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56"/>
          <w:w w:val="95"/>
        </w:rPr>
        <w:t xml:space="preserve"> </w:t>
      </w:r>
      <w:r>
        <w:rPr>
          <w:w w:val="95"/>
        </w:rPr>
        <w:t>execução</w:t>
      </w:r>
      <w:r>
        <w:rPr>
          <w:spacing w:val="16"/>
          <w:w w:val="95"/>
        </w:rPr>
        <w:t xml:space="preserve"> </w:t>
      </w:r>
      <w:r>
        <w:rPr>
          <w:w w:val="95"/>
        </w:rPr>
        <w:t>de serviço</w:t>
      </w:r>
      <w:r>
        <w:rPr>
          <w:spacing w:val="27"/>
          <w:w w:val="95"/>
        </w:rPr>
        <w:t xml:space="preserve"> </w:t>
      </w:r>
      <w:r>
        <w:rPr>
          <w:w w:val="95"/>
        </w:rPr>
        <w:t>ou</w:t>
      </w:r>
      <w:r>
        <w:rPr>
          <w:spacing w:val="12"/>
          <w:w w:val="95"/>
        </w:rPr>
        <w:t xml:space="preserve"> </w:t>
      </w:r>
      <w:r>
        <w:rPr>
          <w:w w:val="95"/>
        </w:rPr>
        <w:t>obra</w:t>
      </w:r>
      <w:r>
        <w:rPr>
          <w:spacing w:val="15"/>
          <w:w w:val="95"/>
        </w:rPr>
        <w:t xml:space="preserve"> </w:t>
      </w:r>
      <w:r>
        <w:rPr>
          <w:w w:val="95"/>
        </w:rPr>
        <w:t>nos</w:t>
      </w:r>
      <w:r>
        <w:rPr>
          <w:spacing w:val="12"/>
          <w:w w:val="95"/>
        </w:rPr>
        <w:t xml:space="preserve"> </w:t>
      </w:r>
      <w:r>
        <w:rPr>
          <w:w w:val="95"/>
        </w:rPr>
        <w:t>prazos,</w:t>
      </w:r>
      <w:r>
        <w:rPr>
          <w:spacing w:val="34"/>
          <w:w w:val="95"/>
        </w:rPr>
        <w:t xml:space="preserve"> </w:t>
      </w:r>
      <w:r>
        <w:rPr>
          <w:w w:val="95"/>
        </w:rPr>
        <w:t>locais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condições</w:t>
      </w:r>
      <w:r>
        <w:rPr>
          <w:spacing w:val="28"/>
          <w:w w:val="95"/>
        </w:rPr>
        <w:t xml:space="preserve"> </w:t>
      </w:r>
      <w:r>
        <w:rPr>
          <w:w w:val="95"/>
        </w:rPr>
        <w:t>previamente</w:t>
      </w:r>
      <w:r>
        <w:rPr>
          <w:w w:val="96"/>
        </w:rPr>
        <w:t xml:space="preserve"> </w:t>
      </w:r>
      <w:r>
        <w:rPr>
          <w:w w:val="95"/>
        </w:rPr>
        <w:t>estabelecidos;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</w:p>
    <w:p w:rsidR="00000000" w:rsidRDefault="008F1011">
      <w:pPr>
        <w:numPr>
          <w:ilvl w:val="0"/>
          <w:numId w:val="26"/>
        </w:numPr>
        <w:tabs>
          <w:tab w:val="left" w:pos="2278"/>
        </w:tabs>
        <w:kinsoku w:val="0"/>
        <w:overflowPunct w:val="0"/>
        <w:spacing w:line="260" w:lineRule="exact"/>
        <w:ind w:left="2277" w:hanging="215"/>
        <w:jc w:val="both"/>
      </w:pPr>
      <w:r>
        <w:rPr>
          <w:w w:val="95"/>
        </w:rPr>
        <w:t>-</w:t>
      </w:r>
      <w:r>
        <w:rPr>
          <w:spacing w:val="-7"/>
          <w:w w:val="95"/>
        </w:rPr>
        <w:t xml:space="preserve"> </w:t>
      </w:r>
      <w:r>
        <w:rPr>
          <w:w w:val="95"/>
        </w:rPr>
        <w:t>bens</w:t>
      </w:r>
      <w:r>
        <w:rPr>
          <w:spacing w:val="22"/>
          <w:w w:val="95"/>
        </w:rPr>
        <w:t xml:space="preserve"> </w:t>
      </w:r>
      <w:r>
        <w:rPr>
          <w:w w:val="95"/>
        </w:rPr>
        <w:t>que</w:t>
      </w:r>
      <w:r>
        <w:rPr>
          <w:spacing w:val="21"/>
          <w:w w:val="95"/>
        </w:rPr>
        <w:t xml:space="preserve"> </w:t>
      </w:r>
      <w:r>
        <w:rPr>
          <w:w w:val="95"/>
        </w:rPr>
        <w:t>atendam</w:t>
      </w:r>
      <w:r>
        <w:rPr>
          <w:spacing w:val="26"/>
          <w:w w:val="95"/>
        </w:rPr>
        <w:t xml:space="preserve"> </w:t>
      </w:r>
      <w:r>
        <w:rPr>
          <w:w w:val="95"/>
        </w:rPr>
        <w:t>às</w:t>
      </w:r>
      <w:r>
        <w:rPr>
          <w:spacing w:val="7"/>
          <w:w w:val="95"/>
        </w:rPr>
        <w:t xml:space="preserve"> </w:t>
      </w:r>
      <w:r>
        <w:rPr>
          <w:w w:val="95"/>
        </w:rPr>
        <w:t>exigências</w:t>
      </w:r>
      <w:r>
        <w:rPr>
          <w:spacing w:val="32"/>
          <w:w w:val="95"/>
        </w:rPr>
        <w:t xml:space="preserve"> </w:t>
      </w:r>
      <w:r>
        <w:rPr>
          <w:w w:val="95"/>
        </w:rPr>
        <w:t>técnicas</w:t>
      </w:r>
      <w:r>
        <w:rPr>
          <w:spacing w:val="29"/>
          <w:w w:val="95"/>
        </w:rPr>
        <w:t xml:space="preserve"> 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qualidade</w:t>
      </w:r>
    </w:p>
    <w:p w:rsidR="00000000" w:rsidRDefault="008F1011">
      <w:pPr>
        <w:kinsoku w:val="0"/>
        <w:overflowPunct w:val="0"/>
        <w:spacing w:before="11"/>
        <w:ind w:left="2069"/>
        <w:jc w:val="both"/>
      </w:pPr>
      <w:r>
        <w:rPr>
          <w:noProof/>
        </w:rPr>
        <w:pict>
          <v:group id="_x0000_s1036" style="position:absolute;left:0;text-align:left;margin-left:449.25pt;margin-top:19.45pt;width:38.9pt;height:36pt;z-index:-65;mso-position-horizontal-relative:page" coordorigin="8985,389" coordsize="778,720" o:allowincell="f">
            <v:rect id="_x0000_s1037" style="position:absolute;left:8986;top:420;width:780;height:28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80" w:lineRule="atLeast"/>
                    </w:pPr>
                    <w:r>
                      <w:pict>
                        <v:shape id="_x0000_i1028" type="#_x0000_t75" style="width:38.65pt;height:14.65pt">
                          <v:imagedata r:id="rId10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38" style="position:absolute;left:9024;top:400;width:20;height:698" coordsize="20,698" o:allowincell="f" path="m,697hhl,e" filled="f" strokeweight=".38006mm">
              <v:path arrowok="t"/>
            </v:shape>
            <w10:wrap anchorx="page"/>
          </v:group>
        </w:pict>
      </w:r>
      <w:r>
        <w:rPr>
          <w:w w:val="95"/>
        </w:rPr>
        <w:t>da</w:t>
      </w:r>
      <w:r>
        <w:rPr>
          <w:spacing w:val="17"/>
          <w:w w:val="95"/>
        </w:rPr>
        <w:t xml:space="preserve"> </w:t>
      </w:r>
      <w:r>
        <w:rPr>
          <w:w w:val="95"/>
        </w:rPr>
        <w:t>administração</w:t>
      </w:r>
      <w:r>
        <w:rPr>
          <w:spacing w:val="41"/>
          <w:w w:val="95"/>
        </w:rPr>
        <w:t xml:space="preserve"> </w:t>
      </w:r>
      <w:r>
        <w:rPr>
          <w:w w:val="95"/>
        </w:rPr>
        <w:t>pública.</w:t>
      </w:r>
    </w:p>
    <w:p w:rsidR="00000000" w:rsidRDefault="008F1011">
      <w:pPr>
        <w:kinsoku w:val="0"/>
        <w:overflowPunct w:val="0"/>
        <w:spacing w:before="11"/>
        <w:ind w:left="2069"/>
        <w:jc w:val="both"/>
        <w:sectPr w:rsidR="00000000">
          <w:pgSz w:w="11910" w:h="16850"/>
          <w:pgMar w:top="1540" w:right="1300" w:bottom="280" w:left="1680" w:header="1226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13" w:line="220" w:lineRule="exact"/>
        <w:rPr>
          <w:sz w:val="22"/>
          <w:szCs w:val="22"/>
        </w:rPr>
      </w:pPr>
    </w:p>
    <w:p w:rsidR="00000000" w:rsidRDefault="008F1011">
      <w:pPr>
        <w:kinsoku w:val="0"/>
        <w:overflowPunct w:val="0"/>
        <w:spacing w:before="13" w:line="220" w:lineRule="exact"/>
        <w:rPr>
          <w:sz w:val="22"/>
          <w:szCs w:val="22"/>
        </w:rPr>
        <w:sectPr w:rsidR="00000000">
          <w:pgSz w:w="11910" w:h="16850"/>
          <w:pgMar w:top="1540" w:right="1280" w:bottom="280" w:left="1680" w:header="1226" w:footer="0" w:gutter="0"/>
          <w:cols w:space="720" w:equalWidth="0">
            <w:col w:w="8950"/>
          </w:cols>
          <w:noEndnote/>
        </w:sectPr>
      </w:pPr>
    </w:p>
    <w:p w:rsidR="00000000" w:rsidRDefault="008F1011">
      <w:pPr>
        <w:tabs>
          <w:tab w:val="left" w:pos="2481"/>
          <w:tab w:val="left" w:pos="2920"/>
          <w:tab w:val="left" w:pos="3338"/>
          <w:tab w:val="left" w:pos="4900"/>
        </w:tabs>
        <w:kinsoku w:val="0"/>
        <w:overflowPunct w:val="0"/>
        <w:spacing w:before="70" w:line="261" w:lineRule="auto"/>
        <w:ind w:left="2085" w:firstLine="14"/>
        <w:rPr>
          <w:sz w:val="23"/>
          <w:szCs w:val="23"/>
        </w:rPr>
      </w:pPr>
      <w:r>
        <w:rPr>
          <w:sz w:val="23"/>
          <w:szCs w:val="23"/>
        </w:rPr>
        <w:lastRenderedPageBreak/>
        <w:t>§</w:t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>1°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>O</w:t>
      </w:r>
      <w:r>
        <w:rPr>
          <w:sz w:val="23"/>
          <w:szCs w:val="23"/>
        </w:rPr>
        <w:tab/>
        <w:t>procedimento</w:t>
      </w:r>
      <w:r>
        <w:rPr>
          <w:sz w:val="23"/>
          <w:szCs w:val="23"/>
        </w:rPr>
        <w:tab/>
        <w:t xml:space="preserve">de permanentemente 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 xml:space="preserve">aberto 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 xml:space="preserve">para 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w w:val="97"/>
          <w:sz w:val="23"/>
          <w:szCs w:val="23"/>
        </w:rPr>
        <w:t xml:space="preserve"> </w:t>
      </w:r>
      <w:r>
        <w:rPr>
          <w:sz w:val="23"/>
          <w:szCs w:val="23"/>
        </w:rPr>
        <w:t>interessados.</w:t>
      </w:r>
    </w:p>
    <w:p w:rsidR="00000000" w:rsidRDefault="008F1011">
      <w:pPr>
        <w:tabs>
          <w:tab w:val="left" w:pos="1890"/>
        </w:tabs>
        <w:kinsoku w:val="0"/>
        <w:overflowPunct w:val="0"/>
        <w:spacing w:before="77" w:line="261" w:lineRule="auto"/>
        <w:ind w:left="90" w:right="1232" w:hanging="8"/>
        <w:rPr>
          <w:sz w:val="23"/>
          <w:szCs w:val="23"/>
        </w:rPr>
      </w:pPr>
      <w:r>
        <w:br w:type="column"/>
      </w:r>
      <w:r>
        <w:rPr>
          <w:sz w:val="23"/>
          <w:szCs w:val="23"/>
        </w:rPr>
        <w:lastRenderedPageBreak/>
        <w:t>pré-qualificação</w:t>
      </w:r>
      <w:r>
        <w:rPr>
          <w:sz w:val="23"/>
          <w:szCs w:val="23"/>
        </w:rPr>
        <w:tab/>
        <w:t>ficará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 xml:space="preserve">inscrição 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 xml:space="preserve">dos 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eventuais</w:t>
      </w:r>
    </w:p>
    <w:p w:rsidR="00000000" w:rsidRDefault="008F1011">
      <w:pPr>
        <w:tabs>
          <w:tab w:val="left" w:pos="1890"/>
        </w:tabs>
        <w:kinsoku w:val="0"/>
        <w:overflowPunct w:val="0"/>
        <w:spacing w:before="77" w:line="261" w:lineRule="auto"/>
        <w:ind w:left="90" w:right="1232" w:hanging="8"/>
        <w:rPr>
          <w:sz w:val="23"/>
          <w:szCs w:val="23"/>
        </w:rPr>
        <w:sectPr w:rsidR="00000000">
          <w:type w:val="continuous"/>
          <w:pgSz w:w="11910" w:h="16850"/>
          <w:pgMar w:top="1280" w:right="1280" w:bottom="280" w:left="1680" w:header="720" w:footer="720" w:gutter="0"/>
          <w:cols w:num="2" w:space="720" w:equalWidth="0">
            <w:col w:w="5253" w:space="40"/>
            <w:col w:w="3657"/>
          </w:cols>
          <w:noEndnote/>
        </w:sectPr>
      </w:pPr>
    </w:p>
    <w:p w:rsidR="00000000" w:rsidRDefault="008F1011">
      <w:pPr>
        <w:kinsoku w:val="0"/>
        <w:overflowPunct w:val="0"/>
        <w:spacing w:before="1" w:line="254" w:lineRule="auto"/>
        <w:ind w:left="2085" w:right="1238" w:firstLine="14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§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2°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administração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pública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poderá</w:t>
      </w:r>
      <w:r>
        <w:rPr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realizar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licitação</w:t>
      </w:r>
      <w:r>
        <w:rPr>
          <w:w w:val="102"/>
          <w:sz w:val="23"/>
          <w:szCs w:val="23"/>
        </w:rPr>
        <w:t xml:space="preserve"> </w:t>
      </w:r>
      <w:r>
        <w:rPr>
          <w:sz w:val="23"/>
          <w:szCs w:val="23"/>
        </w:rPr>
        <w:t>restrita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aos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pré-qualificados,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nas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 xml:space="preserve">condições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estabelecidas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em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regulamento.</w:t>
      </w:r>
    </w:p>
    <w:p w:rsidR="00000000" w:rsidRDefault="008F1011">
      <w:pPr>
        <w:kinsoku w:val="0"/>
        <w:overflowPunct w:val="0"/>
        <w:spacing w:line="254" w:lineRule="auto"/>
        <w:ind w:left="2085" w:right="1235" w:firstLine="14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7"/>
          <w:sz w:val="22"/>
          <w:szCs w:val="22"/>
        </w:rPr>
        <w:t xml:space="preserve"> </w:t>
      </w:r>
      <w:r>
        <w:rPr>
          <w:sz w:val="23"/>
          <w:szCs w:val="23"/>
        </w:rPr>
        <w:t>3°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pré-qualificação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poderá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ser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efetuada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nos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grupos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w w:val="102"/>
          <w:sz w:val="23"/>
          <w:szCs w:val="23"/>
        </w:rPr>
        <w:t xml:space="preserve"> </w:t>
      </w:r>
      <w:r>
        <w:rPr>
          <w:sz w:val="23"/>
          <w:szCs w:val="23"/>
        </w:rPr>
        <w:t>segmentos,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segundo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especialidades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dos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fornecedores.</w:t>
      </w:r>
    </w:p>
    <w:p w:rsidR="00000000" w:rsidRDefault="008F1011">
      <w:pPr>
        <w:kinsoku w:val="0"/>
        <w:overflowPunct w:val="0"/>
        <w:spacing w:before="7" w:line="261" w:lineRule="auto"/>
        <w:ind w:left="2085" w:right="1226" w:firstLine="7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35"/>
          <w:sz w:val="22"/>
          <w:szCs w:val="22"/>
        </w:rPr>
        <w:t xml:space="preserve"> </w:t>
      </w:r>
      <w:r>
        <w:rPr>
          <w:sz w:val="23"/>
          <w:szCs w:val="23"/>
        </w:rPr>
        <w:t>4°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pré-qualificação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poderá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ser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parcial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total,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contendo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alguns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todos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os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requisitos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habilitação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técnicos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necessários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à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contratação,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assegurada,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em</w:t>
      </w:r>
      <w:r>
        <w:rPr>
          <w:w w:val="98"/>
          <w:sz w:val="23"/>
          <w:szCs w:val="23"/>
        </w:rPr>
        <w:t xml:space="preserve"> </w:t>
      </w:r>
      <w:r>
        <w:rPr>
          <w:sz w:val="23"/>
          <w:szCs w:val="23"/>
        </w:rPr>
        <w:t>qualquer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hipótese,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igualdade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condi</w:t>
      </w:r>
      <w:r>
        <w:rPr>
          <w:sz w:val="23"/>
          <w:szCs w:val="23"/>
        </w:rPr>
        <w:t>ções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entre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os</w:t>
      </w:r>
      <w:r>
        <w:rPr>
          <w:w w:val="105"/>
          <w:sz w:val="23"/>
          <w:szCs w:val="23"/>
        </w:rPr>
        <w:t xml:space="preserve"> </w:t>
      </w:r>
      <w:r>
        <w:rPr>
          <w:sz w:val="23"/>
          <w:szCs w:val="23"/>
        </w:rPr>
        <w:t>concorrentes.</w:t>
      </w:r>
    </w:p>
    <w:p w:rsidR="00000000" w:rsidRDefault="008F1011">
      <w:pPr>
        <w:kinsoku w:val="0"/>
        <w:overflowPunct w:val="0"/>
        <w:spacing w:line="261" w:lineRule="auto"/>
        <w:ind w:left="2078" w:right="1242" w:firstLine="14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36"/>
          <w:sz w:val="22"/>
          <w:szCs w:val="22"/>
        </w:rPr>
        <w:t xml:space="preserve"> </w:t>
      </w:r>
      <w:r>
        <w:rPr>
          <w:sz w:val="23"/>
          <w:szCs w:val="23"/>
        </w:rPr>
        <w:t>5°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pré-qualificação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terá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validade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pacing w:val="8"/>
          <w:sz w:val="22"/>
          <w:szCs w:val="22"/>
        </w:rPr>
        <w:t xml:space="preserve"> </w:t>
      </w:r>
      <w:r>
        <w:rPr>
          <w:sz w:val="23"/>
          <w:szCs w:val="23"/>
        </w:rPr>
        <w:t>(um)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ano,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máximo,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podendo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ser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atualizada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qualquer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tempo.</w:t>
      </w:r>
    </w:p>
    <w:p w:rsidR="00000000" w:rsidRDefault="008F1011">
      <w:pPr>
        <w:kinsoku w:val="0"/>
        <w:overflowPunct w:val="0"/>
        <w:spacing w:before="2"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9" w:line="259" w:lineRule="auto"/>
        <w:ind w:left="2078" w:right="1243"/>
        <w:jc w:val="both"/>
        <w:rPr>
          <w:sz w:val="23"/>
          <w:szCs w:val="23"/>
        </w:rPr>
      </w:pPr>
      <w:r>
        <w:rPr>
          <w:sz w:val="23"/>
          <w:szCs w:val="23"/>
        </w:rPr>
        <w:t>Art.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36.</w:t>
      </w:r>
      <w:r>
        <w:rPr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</w:rPr>
        <w:t>É</w:t>
      </w:r>
      <w:r>
        <w:rPr>
          <w:rFonts w:ascii="Arial" w:hAnsi="Arial" w:cs="Arial"/>
          <w:b/>
          <w:bCs/>
          <w:spacing w:val="28"/>
        </w:rPr>
        <w:t xml:space="preserve"> </w:t>
      </w:r>
      <w:r>
        <w:rPr>
          <w:sz w:val="23"/>
          <w:szCs w:val="23"/>
        </w:rPr>
        <w:t>vedada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participação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direta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indireta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nas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licitações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trata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esta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Lei:</w:t>
      </w:r>
    </w:p>
    <w:p w:rsidR="00000000" w:rsidRDefault="008F1011">
      <w:pPr>
        <w:kinsoku w:val="0"/>
        <w:overflowPunct w:val="0"/>
        <w:spacing w:before="3" w:line="261" w:lineRule="auto"/>
        <w:ind w:left="2078" w:right="1252"/>
        <w:jc w:val="both"/>
        <w:rPr>
          <w:sz w:val="23"/>
          <w:szCs w:val="23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pacing w:val="2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sz w:val="23"/>
          <w:szCs w:val="23"/>
        </w:rPr>
        <w:t>da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pessoa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física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jurídica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elaborar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projeto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básico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executivo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correspondente;</w:t>
      </w:r>
    </w:p>
    <w:p w:rsidR="00000000" w:rsidRDefault="008F1011">
      <w:pPr>
        <w:numPr>
          <w:ilvl w:val="0"/>
          <w:numId w:val="25"/>
        </w:numPr>
        <w:tabs>
          <w:tab w:val="left" w:pos="2417"/>
        </w:tabs>
        <w:kinsoku w:val="0"/>
        <w:overflowPunct w:val="0"/>
        <w:spacing w:line="254" w:lineRule="auto"/>
        <w:ind w:right="1242" w:firstLine="0"/>
        <w:jc w:val="both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pessoa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jurídica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participar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de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consórcio responsável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pela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elaboração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 xml:space="preserve">projeto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básico 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w w:val="99"/>
          <w:sz w:val="23"/>
          <w:szCs w:val="23"/>
        </w:rPr>
        <w:t xml:space="preserve"> </w:t>
      </w:r>
      <w:r>
        <w:rPr>
          <w:sz w:val="23"/>
          <w:szCs w:val="23"/>
        </w:rPr>
        <w:t>executivo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correspondente;</w:t>
      </w:r>
    </w:p>
    <w:p w:rsidR="00000000" w:rsidRDefault="008F1011">
      <w:pPr>
        <w:numPr>
          <w:ilvl w:val="0"/>
          <w:numId w:val="25"/>
        </w:numPr>
        <w:tabs>
          <w:tab w:val="left" w:pos="2367"/>
        </w:tabs>
        <w:kinsoku w:val="0"/>
        <w:overflowPunct w:val="0"/>
        <w:spacing w:before="7" w:line="263" w:lineRule="auto"/>
        <w:ind w:left="2071" w:right="1240" w:firstLine="7"/>
        <w:jc w:val="both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pessoa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jurídica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qual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autor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projeto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básico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w w:val="102"/>
          <w:sz w:val="23"/>
          <w:szCs w:val="23"/>
        </w:rPr>
        <w:t xml:space="preserve"> </w:t>
      </w:r>
      <w:r>
        <w:rPr>
          <w:sz w:val="23"/>
          <w:szCs w:val="23"/>
        </w:rPr>
        <w:t>executivo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seja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administrador,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sócio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com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 xml:space="preserve">mais de 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5%</w:t>
      </w:r>
      <w:r>
        <w:rPr>
          <w:w w:val="103"/>
          <w:sz w:val="23"/>
          <w:szCs w:val="23"/>
        </w:rPr>
        <w:t xml:space="preserve"> </w:t>
      </w:r>
      <w:r>
        <w:rPr>
          <w:sz w:val="23"/>
          <w:szCs w:val="23"/>
        </w:rPr>
        <w:t>(cinco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por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cento)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capital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votante,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controlador,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gerente,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responsável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técnico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subcontratado;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</w:p>
    <w:p w:rsidR="00000000" w:rsidRDefault="008F1011">
      <w:pPr>
        <w:kinsoku w:val="0"/>
        <w:overflowPunct w:val="0"/>
        <w:spacing w:before="12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ind w:left="2078"/>
        <w:jc w:val="both"/>
        <w:rPr>
          <w:sz w:val="23"/>
          <w:szCs w:val="23"/>
        </w:rPr>
      </w:pPr>
      <w:r>
        <w:rPr>
          <w:sz w:val="22"/>
          <w:szCs w:val="22"/>
        </w:rPr>
        <w:t>§</w:t>
      </w:r>
      <w:r>
        <w:rPr>
          <w:spacing w:val="5"/>
          <w:sz w:val="22"/>
          <w:szCs w:val="22"/>
        </w:rPr>
        <w:t xml:space="preserve"> </w:t>
      </w:r>
      <w:r>
        <w:rPr>
          <w:b/>
          <w:bCs/>
          <w:sz w:val="23"/>
          <w:szCs w:val="23"/>
        </w:rPr>
        <w:t>1°</w:t>
      </w:r>
      <w:r>
        <w:rPr>
          <w:b/>
          <w:bCs/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Não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se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aplica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disposto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nos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incisos</w:t>
      </w:r>
      <w:r>
        <w:rPr>
          <w:spacing w:val="9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1,</w:t>
      </w:r>
      <w:r>
        <w:rPr>
          <w:b/>
          <w:bCs/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II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III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21"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caput</w:t>
      </w:r>
    </w:p>
    <w:p w:rsidR="00000000" w:rsidRDefault="008F1011">
      <w:pPr>
        <w:kinsoku w:val="0"/>
        <w:overflowPunct w:val="0"/>
        <w:spacing w:before="23"/>
        <w:ind w:left="2078"/>
        <w:jc w:val="both"/>
        <w:rPr>
          <w:sz w:val="23"/>
          <w:szCs w:val="23"/>
        </w:rPr>
      </w:pPr>
      <w:r>
        <w:rPr>
          <w:sz w:val="23"/>
          <w:szCs w:val="23"/>
        </w:rPr>
        <w:t>deste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artigo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no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caso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das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contratações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integradas.</w:t>
      </w:r>
    </w:p>
    <w:p w:rsidR="00000000" w:rsidRDefault="008F1011">
      <w:pPr>
        <w:kinsoku w:val="0"/>
        <w:overflowPunct w:val="0"/>
        <w:spacing w:before="4" w:line="300" w:lineRule="exact"/>
        <w:rPr>
          <w:sz w:val="30"/>
          <w:szCs w:val="30"/>
        </w:rPr>
      </w:pPr>
    </w:p>
    <w:p w:rsidR="00000000" w:rsidRDefault="008F1011">
      <w:pPr>
        <w:tabs>
          <w:tab w:val="left" w:pos="3316"/>
        </w:tabs>
        <w:kinsoku w:val="0"/>
        <w:overflowPunct w:val="0"/>
        <w:spacing w:line="256" w:lineRule="auto"/>
        <w:ind w:left="2071" w:right="1232" w:hanging="8"/>
        <w:jc w:val="both"/>
        <w:rPr>
          <w:sz w:val="23"/>
          <w:szCs w:val="23"/>
        </w:rPr>
      </w:pPr>
      <w:r>
        <w:rPr>
          <w:sz w:val="23"/>
          <w:szCs w:val="23"/>
        </w:rPr>
        <w:t>Art.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65.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Até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Autoridade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Pública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Olímpica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defina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w w:val="97"/>
          <w:sz w:val="23"/>
          <w:szCs w:val="23"/>
        </w:rPr>
        <w:t xml:space="preserve"> </w:t>
      </w:r>
      <w:r>
        <w:rPr>
          <w:sz w:val="23"/>
          <w:szCs w:val="23"/>
        </w:rPr>
        <w:t>Carteira</w:t>
      </w:r>
      <w:r>
        <w:rPr>
          <w:sz w:val="23"/>
          <w:szCs w:val="23"/>
        </w:rPr>
        <w:tab/>
        <w:t>de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Projetos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Olímpicos,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aplica-se, excepcionalmente,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disposto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nesta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Lei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às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contratações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decorrentes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inciso</w:t>
      </w:r>
      <w:r>
        <w:rPr>
          <w:spacing w:val="1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1</w:t>
      </w:r>
      <w:r>
        <w:rPr>
          <w:rFonts w:ascii="Arial" w:hAnsi="Arial" w:cs="Arial"/>
          <w:b/>
          <w:bCs/>
          <w:spacing w:val="16"/>
          <w:sz w:val="21"/>
          <w:szCs w:val="21"/>
        </w:rPr>
        <w:t xml:space="preserve"> </w:t>
      </w:r>
      <w:r>
        <w:rPr>
          <w:sz w:val="23"/>
          <w:szCs w:val="23"/>
        </w:rPr>
        <w:t>do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art.</w:t>
      </w:r>
      <w:r>
        <w:rPr>
          <w:spacing w:val="17"/>
          <w:sz w:val="23"/>
          <w:szCs w:val="23"/>
        </w:rPr>
        <w:t xml:space="preserve"> </w:t>
      </w:r>
      <w:r>
        <w:rPr>
          <w:rFonts w:ascii="Arial" w:hAnsi="Arial" w:cs="Arial"/>
          <w:w w:val="115"/>
          <w:sz w:val="22"/>
          <w:szCs w:val="22"/>
        </w:rPr>
        <w:t>lo</w:t>
      </w:r>
      <w:r>
        <w:rPr>
          <w:rFonts w:ascii="Arial" w:hAnsi="Arial" w:cs="Arial"/>
          <w:spacing w:val="37"/>
          <w:w w:val="115"/>
          <w:sz w:val="22"/>
          <w:szCs w:val="22"/>
        </w:rPr>
        <w:t xml:space="preserve"> </w:t>
      </w:r>
      <w:r>
        <w:rPr>
          <w:sz w:val="23"/>
          <w:szCs w:val="23"/>
        </w:rPr>
        <w:t>desta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Lei,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desde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que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sejam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imprescindíveis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para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cumprimento</w:t>
      </w:r>
      <w:r>
        <w:rPr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das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obrigações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assumidas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perante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Comitê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Olímpico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Internacional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w w:val="107"/>
          <w:sz w:val="23"/>
          <w:szCs w:val="23"/>
        </w:rPr>
        <w:t xml:space="preserve"> </w:t>
      </w:r>
      <w:r>
        <w:rPr>
          <w:sz w:val="23"/>
          <w:szCs w:val="23"/>
        </w:rPr>
        <w:t>Comitê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Paraolímpico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Internacional,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e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sua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necessidade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seja</w:t>
      </w:r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fundamentada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pelo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contratante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da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obra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ou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serviço.</w:t>
      </w:r>
    </w:p>
    <w:p w:rsidR="00000000" w:rsidRDefault="008F1011">
      <w:pPr>
        <w:kinsoku w:val="0"/>
        <w:overflowPunct w:val="0"/>
        <w:spacing w:line="281" w:lineRule="exact"/>
        <w:ind w:right="1448"/>
        <w:jc w:val="right"/>
        <w:rPr>
          <w:rFonts w:ascii="Arial" w:hAnsi="Arial" w:cs="Arial"/>
          <w:sz w:val="25"/>
          <w:szCs w:val="25"/>
        </w:rPr>
      </w:pPr>
      <w:r>
        <w:rPr>
          <w:noProof/>
        </w:rPr>
        <w:pict>
          <v:shape id="_x0000_s1039" style="position:absolute;left:0;text-align:left;margin-left:441.7pt;margin-top:51.35pt;width:1pt;height:35.65pt;z-index:-64;mso-position-horizontal-relative:page;mso-position-vertical-relative:text" coordsize="20,713" o:allowincell="f" path="m,712hhl,e" filled="f" strokeweight="1.44pt">
            <v:path arrowok="t"/>
            <w10:wrap anchorx="page"/>
          </v:shape>
        </w:pict>
      </w:r>
      <w:r>
        <w:rPr>
          <w:noProof/>
        </w:rPr>
        <w:pict>
          <v:shape id="_x0000_s1040" style="position:absolute;left:0;text-align:left;margin-left:472.65pt;margin-top:27.55pt;width:1pt;height:37.45pt;z-index:-63;mso-position-horizontal-relative:page;mso-position-vertical-relative:text" coordsize="20,749" o:allowincell="f" path="m,748hhl,e" filled="f" strokeweight="1.08pt">
            <v:path arrowok="t"/>
            <w10:wrap anchorx="page"/>
          </v:shape>
        </w:pict>
      </w:r>
      <w:r>
        <w:rPr>
          <w:rFonts w:ascii="Arial" w:hAnsi="Arial" w:cs="Arial"/>
          <w:w w:val="125"/>
          <w:sz w:val="25"/>
          <w:szCs w:val="25"/>
        </w:rPr>
        <w:t>"</w:t>
      </w:r>
    </w:p>
    <w:p w:rsidR="00000000" w:rsidRDefault="008F1011">
      <w:pPr>
        <w:kinsoku w:val="0"/>
        <w:overflowPunct w:val="0"/>
        <w:spacing w:line="281" w:lineRule="exact"/>
        <w:ind w:right="1448"/>
        <w:jc w:val="right"/>
        <w:rPr>
          <w:rFonts w:ascii="Arial" w:hAnsi="Arial" w:cs="Arial"/>
          <w:sz w:val="25"/>
          <w:szCs w:val="25"/>
        </w:rPr>
        <w:sectPr w:rsidR="00000000">
          <w:type w:val="continuous"/>
          <w:pgSz w:w="11910" w:h="16850"/>
          <w:pgMar w:top="1280" w:right="1280" w:bottom="280" w:left="1680" w:header="720" w:footer="720" w:gutter="0"/>
          <w:cols w:space="720" w:equalWidth="0">
            <w:col w:w="8950"/>
          </w:cols>
          <w:noEndnote/>
        </w:sectPr>
      </w:pPr>
    </w:p>
    <w:p w:rsidR="00000000" w:rsidRDefault="008F1011">
      <w:pPr>
        <w:kinsoku w:val="0"/>
        <w:overflowPunct w:val="0"/>
        <w:spacing w:before="6" w:line="110" w:lineRule="exact"/>
        <w:rPr>
          <w:sz w:val="11"/>
          <w:szCs w:val="11"/>
        </w:rPr>
      </w:pPr>
      <w:r>
        <w:rPr>
          <w:noProof/>
        </w:rPr>
        <w:lastRenderedPageBreak/>
        <w:pict>
          <v:group id="_x0000_s1041" style="position:absolute;margin-left:509.75pt;margin-top:751.85pt;width:37.45pt;height:47.35pt;z-index:-62;mso-position-horizontal-relative:page;mso-position-vertical-relative:page" coordorigin="10195,15037" coordsize="749,947" o:allowincell="f">
            <v:rect id="_x0000_s1042" style="position:absolute;left:10195;top:15696;width:740;height:280;mso-position-horizontal-relative:page;mso-position-vertical-relative:page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80" w:lineRule="atLeast"/>
                    </w:pPr>
                    <w:r>
                      <w:pict>
                        <v:shape id="_x0000_i1029" type="#_x0000_t75" style="width:37.35pt;height:14.65pt">
                          <v:imagedata r:id="rId11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43" style="position:absolute;left:10864;top:15047;width:20;height:677" coordsize="20,677" o:allowincell="f" path="m,676hhl,e" filled="f" strokeweight="1.08pt">
              <v:path arrowok="t"/>
            </v:shape>
            <w10:wrap anchorx="page" anchory="page"/>
          </v:group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5"/>
        <w:ind w:left="3384" w:right="3203"/>
        <w:jc w:val="center"/>
        <w:rPr>
          <w:sz w:val="27"/>
          <w:szCs w:val="27"/>
        </w:rPr>
      </w:pPr>
      <w:r>
        <w:rPr>
          <w:i/>
          <w:iCs/>
          <w:sz w:val="27"/>
          <w:szCs w:val="27"/>
        </w:rPr>
        <w:t>DO</w:t>
      </w:r>
      <w:r>
        <w:rPr>
          <w:i/>
          <w:iCs/>
          <w:spacing w:val="40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VÍCIO</w:t>
      </w:r>
      <w:r>
        <w:rPr>
          <w:i/>
          <w:iCs/>
          <w:spacing w:val="-29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FORMAL</w:t>
      </w:r>
    </w:p>
    <w:p w:rsidR="00000000" w:rsidRDefault="008F1011">
      <w:pPr>
        <w:kinsoku w:val="0"/>
        <w:overflowPunct w:val="0"/>
        <w:spacing w:before="4" w:line="130" w:lineRule="exact"/>
        <w:rPr>
          <w:sz w:val="13"/>
          <w:szCs w:val="13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379" w:lineRule="auto"/>
        <w:ind w:left="357" w:right="137" w:firstLine="14"/>
        <w:jc w:val="both"/>
        <w:rPr>
          <w:sz w:val="27"/>
          <w:szCs w:val="27"/>
        </w:rPr>
      </w:pPr>
      <w:r>
        <w:rPr>
          <w:position w:val="1"/>
          <w:sz w:val="29"/>
          <w:szCs w:val="29"/>
        </w:rPr>
        <w:t xml:space="preserve">5.         </w:t>
      </w:r>
      <w:r>
        <w:rPr>
          <w:spacing w:val="16"/>
          <w:position w:val="1"/>
          <w:sz w:val="29"/>
          <w:szCs w:val="29"/>
        </w:rPr>
        <w:t xml:space="preserve"> </w:t>
      </w:r>
      <w:r>
        <w:rPr>
          <w:sz w:val="27"/>
          <w:szCs w:val="27"/>
        </w:rPr>
        <w:t xml:space="preserve">A 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 xml:space="preserve">inclusão 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 xml:space="preserve">de 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 xml:space="preserve">matéria 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 xml:space="preserve">estranha 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 xml:space="preserve">à 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 xml:space="preserve">tratada 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 xml:space="preserve">na 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medida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provisória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afronta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devido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processo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legislativo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(artigos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59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62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CR)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princípio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separação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Poderes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(art.</w:t>
      </w:r>
      <w:r>
        <w:rPr>
          <w:spacing w:val="17"/>
          <w:sz w:val="27"/>
          <w:szCs w:val="27"/>
        </w:rPr>
        <w:t xml:space="preserve"> </w:t>
      </w:r>
      <w:r>
        <w:rPr>
          <w:spacing w:val="-13"/>
          <w:sz w:val="27"/>
          <w:szCs w:val="27"/>
        </w:rPr>
        <w:t>2</w:t>
      </w:r>
      <w:r>
        <w:rPr>
          <w:spacing w:val="-12"/>
          <w:sz w:val="27"/>
          <w:szCs w:val="27"/>
        </w:rPr>
        <w:t>°</w:t>
      </w:r>
      <w:r>
        <w:rPr>
          <w:spacing w:val="-13"/>
          <w:sz w:val="27"/>
          <w:szCs w:val="27"/>
        </w:rPr>
        <w:t>,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CR).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Isso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porque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tal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espécie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normativa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iniciativa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exclusiva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Presidente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República,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quem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compete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decidir,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também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exclusividade,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quais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medidas,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pelo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seu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caráter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relevância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urgência,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devem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veiculadas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esse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meio.</w:t>
      </w:r>
    </w:p>
    <w:p w:rsidR="00000000" w:rsidRDefault="008F1011">
      <w:pPr>
        <w:numPr>
          <w:ilvl w:val="0"/>
          <w:numId w:val="24"/>
        </w:numPr>
        <w:tabs>
          <w:tab w:val="left" w:pos="2345"/>
        </w:tabs>
        <w:kinsoku w:val="0"/>
        <w:overflowPunct w:val="0"/>
        <w:spacing w:before="182" w:line="373" w:lineRule="auto"/>
        <w:ind w:right="126" w:firstLine="7"/>
        <w:jc w:val="both"/>
        <w:rPr>
          <w:sz w:val="27"/>
          <w:szCs w:val="27"/>
        </w:rPr>
      </w:pPr>
      <w:r>
        <w:rPr>
          <w:sz w:val="27"/>
          <w:szCs w:val="27"/>
        </w:rPr>
        <w:t>Certamente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dado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Legislativo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contestar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requisitos de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urgência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relevância,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e,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final,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rejeitar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medida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provisória</w:t>
      </w:r>
      <w:r>
        <w:rPr>
          <w:spacing w:val="50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(art.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62,</w:t>
      </w:r>
      <w:r>
        <w:rPr>
          <w:spacing w:val="28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22"/>
          <w:w w:val="109"/>
          <w:sz w:val="26"/>
          <w:szCs w:val="26"/>
        </w:rPr>
        <w:t xml:space="preserve"> </w:t>
      </w:r>
      <w:r>
        <w:rPr>
          <w:spacing w:val="-6"/>
          <w:sz w:val="27"/>
          <w:szCs w:val="27"/>
        </w:rPr>
        <w:t>5°,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CR).</w:t>
      </w:r>
    </w:p>
    <w:p w:rsidR="00000000" w:rsidRDefault="008F1011">
      <w:pPr>
        <w:pStyle w:val="Ttulo1"/>
        <w:numPr>
          <w:ilvl w:val="0"/>
          <w:numId w:val="24"/>
        </w:numPr>
        <w:tabs>
          <w:tab w:val="left" w:pos="2338"/>
        </w:tabs>
        <w:kinsoku w:val="0"/>
        <w:overflowPunct w:val="0"/>
        <w:spacing w:before="197" w:line="372" w:lineRule="auto"/>
        <w:ind w:left="336" w:right="155" w:firstLine="14"/>
        <w:jc w:val="both"/>
        <w:rPr>
          <w:sz w:val="16"/>
          <w:szCs w:val="16"/>
        </w:rPr>
      </w:pPr>
      <w:r>
        <w:rPr>
          <w:noProof/>
        </w:rPr>
        <w:pict>
          <v:shape id="_x0000_s1044" type="#_x0000_t202" style="position:absolute;left:0;text-align:left;margin-left:339.85pt;margin-top:65.1pt;width:2.55pt;height:8pt;z-index:-60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kinsoku w:val="0"/>
                    <w:overflowPunct w:val="0"/>
                    <w:spacing w:line="160" w:lineRule="exact"/>
                    <w:rPr>
                      <w:sz w:val="16"/>
                      <w:szCs w:val="16"/>
                    </w:rPr>
                  </w:pPr>
                  <w:r>
                    <w:rPr>
                      <w:w w:val="90"/>
                      <w:sz w:val="16"/>
                      <w:szCs w:val="16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Concede-se,</w:t>
      </w:r>
      <w:r>
        <w:rPr>
          <w:spacing w:val="44"/>
        </w:rPr>
        <w:t xml:space="preserve"> </w:t>
      </w:r>
      <w:r>
        <w:t>ainda,</w:t>
      </w:r>
      <w:r>
        <w:rPr>
          <w:spacing w:val="40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haja</w:t>
      </w:r>
      <w:r>
        <w:rPr>
          <w:spacing w:val="41"/>
        </w:rPr>
        <w:t xml:space="preserve"> </w:t>
      </w:r>
      <w:r>
        <w:t>espaço</w:t>
      </w:r>
      <w:r>
        <w:rPr>
          <w:spacing w:val="36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emendas parlamentares</w:t>
      </w:r>
      <w:r>
        <w:rPr>
          <w:spacing w:val="48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âmbito</w:t>
      </w:r>
      <w:r>
        <w:rPr>
          <w:spacing w:val="27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t>medidas</w:t>
      </w:r>
      <w:r>
        <w:rPr>
          <w:spacing w:val="20"/>
        </w:rPr>
        <w:t xml:space="preserve"> </w:t>
      </w:r>
      <w:r>
        <w:t>provisórias.</w:t>
      </w:r>
      <w:r>
        <w:rPr>
          <w:spacing w:val="40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4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decorre</w:t>
      </w:r>
      <w:r>
        <w:rPr>
          <w:spacing w:val="25"/>
        </w:rPr>
        <w:t xml:space="preserve"> </w:t>
      </w:r>
      <w:r>
        <w:t>da</w:t>
      </w:r>
      <w:r>
        <w:rPr>
          <w:w w:val="97"/>
        </w:rPr>
        <w:t xml:space="preserve"> </w:t>
      </w:r>
      <w:r>
        <w:t>previsão</w:t>
      </w:r>
      <w:r>
        <w:rPr>
          <w:spacing w:val="53"/>
        </w:rPr>
        <w:t xml:space="preserve"> </w:t>
      </w:r>
      <w:r>
        <w:t>contida</w:t>
      </w:r>
      <w:r>
        <w:rPr>
          <w:spacing w:val="27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rPr>
          <w:sz w:val="26"/>
          <w:szCs w:val="26"/>
        </w:rPr>
        <w:t>§</w:t>
      </w:r>
      <w:r>
        <w:rPr>
          <w:spacing w:val="8"/>
          <w:sz w:val="26"/>
          <w:szCs w:val="26"/>
        </w:rPr>
        <w:t xml:space="preserve"> </w:t>
      </w:r>
      <w:r>
        <w:rPr>
          <w:spacing w:val="-36"/>
        </w:rPr>
        <w:t>1</w:t>
      </w:r>
      <w:r>
        <w:t>2</w:t>
      </w:r>
      <w:r>
        <w:rPr>
          <w:spacing w:val="14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art.</w:t>
      </w:r>
      <w:r>
        <w:rPr>
          <w:spacing w:val="22"/>
        </w:rPr>
        <w:t xml:space="preserve"> </w:t>
      </w:r>
      <w:r>
        <w:t>62 da</w:t>
      </w:r>
      <w:r>
        <w:rPr>
          <w:spacing w:val="26"/>
        </w:rPr>
        <w:t xml:space="preserve"> </w:t>
      </w:r>
      <w:r>
        <w:t>C</w:t>
      </w:r>
      <w:r>
        <w:rPr>
          <w:spacing w:val="7"/>
        </w:rPr>
        <w:t>R</w:t>
      </w:r>
      <w:r>
        <w:rPr>
          <w:position w:val="9"/>
          <w:sz w:val="16"/>
          <w:szCs w:val="16"/>
        </w:rPr>
        <w:t>3</w:t>
      </w:r>
    </w:p>
    <w:p w:rsidR="00000000" w:rsidRDefault="008F1011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8F1011">
      <w:pPr>
        <w:numPr>
          <w:ilvl w:val="0"/>
          <w:numId w:val="24"/>
        </w:numPr>
        <w:tabs>
          <w:tab w:val="left" w:pos="2324"/>
        </w:tabs>
        <w:kinsoku w:val="0"/>
        <w:overflowPunct w:val="0"/>
        <w:spacing w:before="69" w:line="382" w:lineRule="auto"/>
        <w:ind w:left="328" w:right="154" w:firstLine="15"/>
        <w:jc w:val="both"/>
        <w:rPr>
          <w:sz w:val="27"/>
          <w:szCs w:val="27"/>
        </w:rPr>
      </w:pPr>
      <w:r>
        <w:rPr>
          <w:sz w:val="27"/>
          <w:szCs w:val="27"/>
        </w:rPr>
        <w:t>No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entanto,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exemplo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ocorre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projetos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de iniciativa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>exclusiva</w:t>
      </w:r>
      <w:r>
        <w:rPr>
          <w:spacing w:val="62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outros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Poderes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54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Ministério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Público,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preciso que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guardem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afinidade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lógica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(relação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pertinência)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proposição original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(ADI-MC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1.050, Rel.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Ministro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Celso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Mello,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DJ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23/4/2004).</w:t>
      </w:r>
    </w:p>
    <w:p w:rsidR="00000000" w:rsidRDefault="008F1011">
      <w:pPr>
        <w:numPr>
          <w:ilvl w:val="0"/>
          <w:numId w:val="23"/>
        </w:numPr>
        <w:tabs>
          <w:tab w:val="left" w:pos="2316"/>
        </w:tabs>
        <w:kinsoku w:val="0"/>
        <w:overflowPunct w:val="0"/>
        <w:spacing w:before="166" w:line="381" w:lineRule="auto"/>
        <w:ind w:right="153" w:firstLine="21"/>
        <w:jc w:val="both"/>
        <w:rPr>
          <w:sz w:val="28"/>
          <w:szCs w:val="28"/>
        </w:rPr>
      </w:pPr>
      <w:r>
        <w:rPr>
          <w:w w:val="105"/>
          <w:sz w:val="27"/>
          <w:szCs w:val="27"/>
        </w:rPr>
        <w:t>Tal</w:t>
      </w:r>
      <w:r>
        <w:rPr>
          <w:spacing w:val="5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cautela</w:t>
      </w:r>
      <w:r>
        <w:rPr>
          <w:spacing w:val="5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é</w:t>
      </w:r>
      <w:r>
        <w:rPr>
          <w:spacing w:val="3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um</w:t>
      </w:r>
      <w:r>
        <w:rPr>
          <w:spacing w:val="4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imperativo</w:t>
      </w:r>
      <w:r>
        <w:rPr>
          <w:spacing w:val="6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lógico</w:t>
      </w:r>
      <w:r>
        <w:rPr>
          <w:spacing w:val="5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decorrente</w:t>
      </w:r>
      <w:r>
        <w:rPr>
          <w:spacing w:val="5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do</w:t>
      </w:r>
      <w:r>
        <w:rPr>
          <w:w w:val="101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princípio</w:t>
      </w:r>
      <w:r>
        <w:rPr>
          <w:spacing w:val="5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3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separação</w:t>
      </w:r>
      <w:r>
        <w:rPr>
          <w:spacing w:val="4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2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Poderes.</w:t>
      </w:r>
      <w:r>
        <w:rPr>
          <w:spacing w:val="4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Fosse</w:t>
      </w:r>
      <w:r>
        <w:rPr>
          <w:spacing w:val="3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permitido</w:t>
      </w:r>
      <w:r>
        <w:rPr>
          <w:spacing w:val="5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ao</w:t>
      </w:r>
      <w:r>
        <w:rPr>
          <w:spacing w:val="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Legislativo</w:t>
      </w:r>
      <w:r>
        <w:rPr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acrescentar</w:t>
      </w:r>
      <w:r>
        <w:rPr>
          <w:spacing w:val="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qualquer</w:t>
      </w:r>
      <w:r>
        <w:rPr>
          <w:spacing w:val="-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matéria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ao</w:t>
      </w:r>
      <w:r>
        <w:rPr>
          <w:spacing w:val="-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texto</w:t>
      </w:r>
      <w:r>
        <w:rPr>
          <w:spacing w:val="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-1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uma</w:t>
      </w:r>
      <w:r>
        <w:rPr>
          <w:spacing w:val="-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medida</w:t>
      </w:r>
      <w:r>
        <w:rPr>
          <w:spacing w:val="-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provisória,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estaria</w:t>
      </w:r>
      <w:r>
        <w:rPr>
          <w:spacing w:val="-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se</w:t>
      </w:r>
      <w:r>
        <w:rPr>
          <w:w w:val="99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transferindo</w:t>
      </w:r>
      <w:r>
        <w:rPr>
          <w:spacing w:val="4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para</w:t>
      </w:r>
      <w:r>
        <w:rPr>
          <w:spacing w:val="4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esse</w:t>
      </w:r>
      <w:r>
        <w:rPr>
          <w:spacing w:val="3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Poder</w:t>
      </w:r>
      <w:r>
        <w:rPr>
          <w:spacing w:val="3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uma</w:t>
      </w:r>
      <w:r>
        <w:rPr>
          <w:spacing w:val="4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atribuição</w:t>
      </w:r>
      <w:r>
        <w:rPr>
          <w:spacing w:val="4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3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3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Constituição</w:t>
      </w:r>
      <w:r>
        <w:rPr>
          <w:spacing w:val="4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reserva</w:t>
      </w:r>
      <w:r>
        <w:rPr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exclusivamente ao</w:t>
      </w:r>
      <w:r>
        <w:rPr>
          <w:spacing w:val="4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Presidente</w:t>
      </w:r>
      <w:r>
        <w:rPr>
          <w:spacing w:val="5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4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República</w:t>
      </w:r>
      <w:r>
        <w:rPr>
          <w:spacing w:val="56"/>
          <w:w w:val="105"/>
          <w:sz w:val="27"/>
          <w:szCs w:val="27"/>
        </w:rPr>
        <w:t xml:space="preserve"> </w:t>
      </w:r>
      <w:r>
        <w:rPr>
          <w:w w:val="180"/>
          <w:sz w:val="27"/>
          <w:szCs w:val="27"/>
        </w:rPr>
        <w:t>-</w:t>
      </w:r>
      <w:r>
        <w:rPr>
          <w:spacing w:val="-49"/>
          <w:w w:val="180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</w:t>
      </w:r>
      <w:r>
        <w:rPr>
          <w:spacing w:val="4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4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decidir</w:t>
      </w:r>
      <w:r>
        <w:rPr>
          <w:spacing w:val="5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os</w:t>
      </w:r>
      <w:r>
        <w:rPr>
          <w:spacing w:val="4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casos</w:t>
      </w:r>
      <w:r>
        <w:rPr>
          <w:spacing w:val="5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w w:val="97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urgência</w:t>
      </w:r>
      <w:r>
        <w:rPr>
          <w:spacing w:val="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-1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relevância</w:t>
      </w:r>
      <w:r>
        <w:rPr>
          <w:spacing w:val="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devam ser</w:t>
      </w:r>
      <w:r>
        <w:rPr>
          <w:spacing w:val="-1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encaminhados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por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essa</w:t>
      </w:r>
      <w:r>
        <w:rPr>
          <w:spacing w:val="-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via.</w:t>
      </w:r>
      <w:r>
        <w:rPr>
          <w:spacing w:val="-1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Não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é</w:t>
      </w:r>
      <w:r>
        <w:rPr>
          <w:spacing w:val="-1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por</w:t>
      </w:r>
      <w:r>
        <w:rPr>
          <w:w w:val="99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outra</w:t>
      </w:r>
      <w:r>
        <w:rPr>
          <w:spacing w:val="6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razão </w:t>
      </w:r>
      <w:r>
        <w:rPr>
          <w:spacing w:val="1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5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6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Resolução </w:t>
      </w:r>
      <w:r>
        <w:rPr>
          <w:spacing w:val="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nº</w:t>
      </w:r>
      <w:r>
        <w:rPr>
          <w:spacing w:val="66"/>
          <w:w w:val="105"/>
          <w:sz w:val="27"/>
          <w:szCs w:val="27"/>
        </w:rPr>
        <w:t xml:space="preserve"> </w:t>
      </w:r>
      <w:r>
        <w:rPr>
          <w:spacing w:val="-40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,</w:t>
      </w:r>
      <w:r>
        <w:rPr>
          <w:spacing w:val="4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68"/>
          <w:w w:val="105"/>
          <w:sz w:val="27"/>
          <w:szCs w:val="27"/>
        </w:rPr>
        <w:t xml:space="preserve"> </w:t>
      </w:r>
      <w:r>
        <w:rPr>
          <w:spacing w:val="-38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989-CN,</w:t>
      </w:r>
      <w:r>
        <w:rPr>
          <w:spacing w:val="7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66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8"/>
          <w:szCs w:val="28"/>
        </w:rPr>
        <w:t>"dispõe</w:t>
      </w:r>
      <w:r>
        <w:rPr>
          <w:i/>
          <w:iCs/>
          <w:spacing w:val="31"/>
          <w:w w:val="105"/>
          <w:sz w:val="28"/>
          <w:szCs w:val="28"/>
        </w:rPr>
        <w:t xml:space="preserve"> </w:t>
      </w:r>
      <w:r>
        <w:rPr>
          <w:i/>
          <w:iCs/>
          <w:w w:val="105"/>
          <w:sz w:val="28"/>
          <w:szCs w:val="28"/>
        </w:rPr>
        <w:t>sobre</w:t>
      </w:r>
      <w:r>
        <w:rPr>
          <w:i/>
          <w:iCs/>
          <w:spacing w:val="64"/>
          <w:w w:val="105"/>
          <w:sz w:val="28"/>
          <w:szCs w:val="28"/>
        </w:rPr>
        <w:t xml:space="preserve"> </w:t>
      </w:r>
      <w:r>
        <w:rPr>
          <w:i/>
          <w:iCs/>
          <w:w w:val="105"/>
          <w:sz w:val="28"/>
          <w:szCs w:val="28"/>
        </w:rPr>
        <w:t>a</w:t>
      </w:r>
    </w:p>
    <w:p w:rsidR="00000000" w:rsidRDefault="008F1011">
      <w:pPr>
        <w:kinsoku w:val="0"/>
        <w:overflowPunct w:val="0"/>
        <w:spacing w:before="9" w:line="320" w:lineRule="exact"/>
        <w:rPr>
          <w:sz w:val="32"/>
          <w:szCs w:val="32"/>
        </w:rPr>
      </w:pPr>
    </w:p>
    <w:p w:rsidR="00000000" w:rsidRDefault="008F1011">
      <w:pPr>
        <w:kinsoku w:val="0"/>
        <w:overflowPunct w:val="0"/>
        <w:spacing w:line="252" w:lineRule="auto"/>
        <w:ind w:left="307" w:right="200" w:hanging="8"/>
        <w:jc w:val="both"/>
        <w:rPr>
          <w:sz w:val="19"/>
          <w:szCs w:val="19"/>
        </w:rPr>
      </w:pPr>
      <w:r>
        <w:rPr>
          <w:noProof/>
        </w:rPr>
        <w:pict>
          <v:shape id="_x0000_s1045" style="position:absolute;left:0;text-align:left;margin-left:99pt;margin-top:-3.45pt;width:106.95pt;height:1pt;z-index:-61;mso-position-horizontal-relative:page;mso-position-vertical-relative:text" coordsize="2139,20" o:allowincell="f" path="m,hhl2138,e" filled="f" strokeweight=".72pt">
            <v:path arrowok="t"/>
            <w10:wrap anchorx="page"/>
          </v:shape>
        </w:pict>
      </w:r>
      <w:r>
        <w:rPr>
          <w:position w:val="8"/>
          <w:sz w:val="11"/>
          <w:szCs w:val="11"/>
        </w:rPr>
        <w:t>3</w:t>
      </w:r>
      <w:r>
        <w:rPr>
          <w:spacing w:val="3"/>
          <w:position w:val="8"/>
          <w:sz w:val="11"/>
          <w:szCs w:val="11"/>
        </w:rPr>
        <w:t xml:space="preserve"> </w:t>
      </w:r>
      <w:r>
        <w:rPr>
          <w:sz w:val="19"/>
          <w:szCs w:val="19"/>
        </w:rPr>
        <w:t>"Aprovado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projeto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lei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conversão,</w:t>
      </w:r>
      <w:r>
        <w:rPr>
          <w:spacing w:val="33"/>
          <w:sz w:val="19"/>
          <w:szCs w:val="19"/>
        </w:rPr>
        <w:t xml:space="preserve"> </w:t>
      </w:r>
      <w:r>
        <w:rPr>
          <w:sz w:val="19"/>
          <w:szCs w:val="19"/>
        </w:rPr>
        <w:t>alterando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texto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original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medida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provisória,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esta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manter-se-á</w:t>
      </w:r>
      <w:r>
        <w:rPr>
          <w:w w:val="99"/>
          <w:sz w:val="19"/>
          <w:szCs w:val="19"/>
        </w:rPr>
        <w:t xml:space="preserve"> </w:t>
      </w:r>
      <w:r>
        <w:rPr>
          <w:sz w:val="19"/>
          <w:szCs w:val="19"/>
        </w:rPr>
        <w:t>integralmente</w:t>
      </w:r>
      <w:r>
        <w:rPr>
          <w:spacing w:val="33"/>
          <w:sz w:val="19"/>
          <w:szCs w:val="19"/>
        </w:rPr>
        <w:t xml:space="preserve"> </w:t>
      </w:r>
      <w:r>
        <w:rPr>
          <w:sz w:val="19"/>
          <w:szCs w:val="19"/>
        </w:rPr>
        <w:t>em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vigor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até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que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seja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sancionado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ou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vetado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projeto."</w:t>
      </w:r>
    </w:p>
    <w:p w:rsidR="00000000" w:rsidRDefault="008F1011">
      <w:pPr>
        <w:kinsoku w:val="0"/>
        <w:overflowPunct w:val="0"/>
        <w:spacing w:line="252" w:lineRule="auto"/>
        <w:ind w:left="307" w:right="200" w:hanging="8"/>
        <w:jc w:val="both"/>
        <w:rPr>
          <w:sz w:val="19"/>
          <w:szCs w:val="19"/>
        </w:rPr>
        <w:sectPr w:rsidR="00000000">
          <w:pgSz w:w="11910" w:h="16850"/>
          <w:pgMar w:top="1540" w:right="1280" w:bottom="280" w:left="1680" w:header="1226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9" w:line="120" w:lineRule="exact"/>
        <w:rPr>
          <w:sz w:val="12"/>
          <w:szCs w:val="12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5" w:line="380" w:lineRule="auto"/>
        <w:ind w:left="364" w:right="112"/>
        <w:jc w:val="both"/>
        <w:rPr>
          <w:sz w:val="27"/>
          <w:szCs w:val="27"/>
        </w:rPr>
      </w:pPr>
      <w:r>
        <w:rPr>
          <w:noProof/>
        </w:rPr>
        <w:pict>
          <v:shape id="_x0000_s1046" style="position:absolute;left:0;text-align:left;margin-left:130.3pt;margin-top:-11.65pt;width:394.6pt;height:1pt;z-index:-58;mso-position-horizontal-relative:page;mso-position-vertical-relative:text" coordsize="7892,20" o:allowincell="f" path="m,hhl7891,e" filled="f" strokeweight=".72pt">
            <v:path arrowok="t"/>
            <w10:wrap anchorx="page"/>
          </v:shape>
        </w:pict>
      </w:r>
      <w:r>
        <w:rPr>
          <w:i/>
          <w:iCs/>
          <w:w w:val="105"/>
          <w:sz w:val="27"/>
          <w:szCs w:val="27"/>
        </w:rPr>
        <w:t>apreciação,</w:t>
      </w:r>
      <w:r>
        <w:rPr>
          <w:i/>
          <w:iCs/>
          <w:spacing w:val="-15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pelo</w:t>
      </w:r>
      <w:r>
        <w:rPr>
          <w:i/>
          <w:iCs/>
          <w:spacing w:val="41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Congresso</w:t>
      </w:r>
      <w:r>
        <w:rPr>
          <w:i/>
          <w:iCs/>
          <w:spacing w:val="-5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Nacional,</w:t>
      </w:r>
      <w:r>
        <w:rPr>
          <w:i/>
          <w:iCs/>
          <w:spacing w:val="27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das</w:t>
      </w:r>
      <w:r>
        <w:rPr>
          <w:i/>
          <w:iCs/>
          <w:spacing w:val="5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Medidas</w:t>
      </w:r>
      <w:r>
        <w:rPr>
          <w:i/>
          <w:iCs/>
          <w:spacing w:val="12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Provisórias</w:t>
      </w:r>
      <w:r>
        <w:rPr>
          <w:i/>
          <w:iCs/>
          <w:spacing w:val="24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a que</w:t>
      </w:r>
      <w:r>
        <w:rPr>
          <w:i/>
          <w:iCs/>
          <w:spacing w:val="8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se</w:t>
      </w:r>
      <w:r>
        <w:rPr>
          <w:i/>
          <w:iCs/>
          <w:w w:val="97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refere</w:t>
      </w:r>
      <w:r>
        <w:rPr>
          <w:i/>
          <w:iCs/>
          <w:spacing w:val="44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o</w:t>
      </w:r>
      <w:r>
        <w:rPr>
          <w:i/>
          <w:iCs/>
          <w:spacing w:val="24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art.</w:t>
      </w:r>
      <w:r>
        <w:rPr>
          <w:i/>
          <w:iCs/>
          <w:spacing w:val="41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62</w:t>
      </w:r>
      <w:r>
        <w:rPr>
          <w:i/>
          <w:iCs/>
          <w:spacing w:val="20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da</w:t>
      </w:r>
      <w:r>
        <w:rPr>
          <w:i/>
          <w:iCs/>
          <w:spacing w:val="51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Constituição</w:t>
      </w:r>
      <w:r>
        <w:rPr>
          <w:i/>
          <w:iCs/>
          <w:spacing w:val="31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Federal",</w:t>
      </w:r>
      <w:r>
        <w:rPr>
          <w:i/>
          <w:iCs/>
          <w:spacing w:val="66"/>
          <w:w w:val="105"/>
          <w:sz w:val="27"/>
          <w:szCs w:val="27"/>
        </w:rPr>
        <w:t xml:space="preserve"> </w:t>
      </w:r>
      <w:r>
        <w:rPr>
          <w:w w:val="105"/>
          <w:sz w:val="26"/>
          <w:szCs w:val="26"/>
        </w:rPr>
        <w:t>estabelece</w:t>
      </w:r>
      <w:r>
        <w:rPr>
          <w:spacing w:val="4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expressamente</w:t>
      </w:r>
      <w:r>
        <w:rPr>
          <w:spacing w:val="5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em</w:t>
      </w:r>
      <w:r>
        <w:rPr>
          <w:w w:val="103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seu</w:t>
      </w:r>
      <w:r>
        <w:rPr>
          <w:spacing w:val="5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art.</w:t>
      </w:r>
      <w:r>
        <w:rPr>
          <w:spacing w:val="4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4°,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§</w:t>
      </w:r>
      <w:r>
        <w:rPr>
          <w:spacing w:val="43"/>
          <w:w w:val="105"/>
          <w:sz w:val="26"/>
          <w:szCs w:val="26"/>
        </w:rPr>
        <w:t xml:space="preserve"> </w:t>
      </w:r>
      <w:r>
        <w:rPr>
          <w:spacing w:val="-48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°,</w:t>
      </w:r>
      <w:r>
        <w:rPr>
          <w:spacing w:val="4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ser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7"/>
          <w:szCs w:val="27"/>
        </w:rPr>
        <w:t>"vedada</w:t>
      </w:r>
      <w:r>
        <w:rPr>
          <w:i/>
          <w:iCs/>
          <w:spacing w:val="35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a</w:t>
      </w:r>
      <w:r>
        <w:rPr>
          <w:i/>
          <w:iCs/>
          <w:spacing w:val="49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apresentação</w:t>
      </w:r>
      <w:r>
        <w:rPr>
          <w:i/>
          <w:iCs/>
          <w:spacing w:val="3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de</w:t>
      </w:r>
      <w:r>
        <w:rPr>
          <w:i/>
          <w:iCs/>
          <w:spacing w:val="55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emendas</w:t>
      </w:r>
      <w:r>
        <w:rPr>
          <w:i/>
          <w:iCs/>
          <w:spacing w:val="54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que</w:t>
      </w:r>
      <w:r>
        <w:rPr>
          <w:i/>
          <w:iCs/>
          <w:spacing w:val="52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versem</w:t>
      </w:r>
      <w:r>
        <w:rPr>
          <w:i/>
          <w:iCs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matéria</w:t>
      </w:r>
      <w:r>
        <w:rPr>
          <w:i/>
          <w:iCs/>
          <w:spacing w:val="-13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estranha</w:t>
      </w:r>
      <w:r>
        <w:rPr>
          <w:i/>
          <w:iCs/>
          <w:spacing w:val="-18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àquela</w:t>
      </w:r>
      <w:r>
        <w:rPr>
          <w:i/>
          <w:iCs/>
          <w:spacing w:val="-13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tratada</w:t>
      </w:r>
      <w:r>
        <w:rPr>
          <w:i/>
          <w:iCs/>
          <w:spacing w:val="-20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na</w:t>
      </w:r>
      <w:r>
        <w:rPr>
          <w:i/>
          <w:iCs/>
          <w:spacing w:val="-28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Medida</w:t>
      </w:r>
      <w:r>
        <w:rPr>
          <w:i/>
          <w:iCs/>
          <w:spacing w:val="-16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7"/>
          <w:szCs w:val="27"/>
        </w:rPr>
        <w:t>Provisória".</w:t>
      </w:r>
    </w:p>
    <w:p w:rsidR="00000000" w:rsidRDefault="008F1011">
      <w:pPr>
        <w:pStyle w:val="Ttulo2"/>
        <w:numPr>
          <w:ilvl w:val="0"/>
          <w:numId w:val="23"/>
        </w:numPr>
        <w:tabs>
          <w:tab w:val="left" w:pos="2345"/>
        </w:tabs>
        <w:kinsoku w:val="0"/>
        <w:overflowPunct w:val="0"/>
        <w:spacing w:before="190" w:line="394" w:lineRule="auto"/>
        <w:ind w:left="350" w:right="119" w:firstLine="29"/>
        <w:jc w:val="both"/>
      </w:pPr>
      <w:r>
        <w:rPr>
          <w:w w:val="105"/>
        </w:rPr>
        <w:t>Em</w:t>
      </w:r>
      <w:r>
        <w:rPr>
          <w:spacing w:val="20"/>
          <w:w w:val="105"/>
        </w:rPr>
        <w:t xml:space="preserve"> </w:t>
      </w:r>
      <w:r>
        <w:rPr>
          <w:w w:val="105"/>
        </w:rPr>
        <w:t>maté</w:t>
      </w:r>
      <w:r>
        <w:rPr>
          <w:w w:val="105"/>
        </w:rPr>
        <w:t>ria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iniciativa</w:t>
      </w:r>
      <w:r>
        <w:rPr>
          <w:spacing w:val="34"/>
          <w:w w:val="105"/>
        </w:rPr>
        <w:t xml:space="preserve"> </w:t>
      </w:r>
      <w:r>
        <w:rPr>
          <w:w w:val="105"/>
        </w:rPr>
        <w:t>legislativa,</w:t>
      </w:r>
      <w:r>
        <w:rPr>
          <w:spacing w:val="44"/>
          <w:w w:val="105"/>
        </w:rPr>
        <w:t xml:space="preserve"> </w:t>
      </w:r>
      <w:r>
        <w:rPr>
          <w:w w:val="105"/>
        </w:rPr>
        <w:t>o</w:t>
      </w:r>
      <w:r>
        <w:rPr>
          <w:spacing w:val="26"/>
          <w:w w:val="105"/>
        </w:rPr>
        <w:t xml:space="preserve"> </w:t>
      </w:r>
      <w:r>
        <w:rPr>
          <w:w w:val="105"/>
        </w:rPr>
        <w:t>Supremo</w:t>
      </w:r>
      <w:r>
        <w:rPr>
          <w:spacing w:val="21"/>
          <w:w w:val="105"/>
        </w:rPr>
        <w:t xml:space="preserve"> </w:t>
      </w:r>
      <w:r>
        <w:rPr>
          <w:w w:val="105"/>
        </w:rPr>
        <w:t>Tribunal Federal</w:t>
      </w:r>
      <w:r>
        <w:rPr>
          <w:spacing w:val="52"/>
          <w:w w:val="105"/>
        </w:rPr>
        <w:t xml:space="preserve"> </w:t>
      </w:r>
      <w:r>
        <w:rPr>
          <w:w w:val="105"/>
        </w:rPr>
        <w:t>entende</w:t>
      </w:r>
      <w:r>
        <w:rPr>
          <w:spacing w:val="57"/>
          <w:w w:val="105"/>
        </w:rPr>
        <w:t xml:space="preserve"> </w:t>
      </w:r>
      <w:r>
        <w:rPr>
          <w:w w:val="105"/>
        </w:rPr>
        <w:t>que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sua</w:t>
      </w:r>
      <w:r>
        <w:rPr>
          <w:spacing w:val="30"/>
          <w:w w:val="105"/>
        </w:rPr>
        <w:t xml:space="preserve"> </w:t>
      </w:r>
      <w:r>
        <w:rPr>
          <w:w w:val="105"/>
        </w:rPr>
        <w:t>usurpação</w:t>
      </w:r>
      <w:r>
        <w:rPr>
          <w:spacing w:val="6"/>
          <w:w w:val="105"/>
        </w:rPr>
        <w:t xml:space="preserve"> </w:t>
      </w:r>
      <w:r>
        <w:rPr>
          <w:w w:val="105"/>
        </w:rPr>
        <w:t>atenta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tal</w:t>
      </w:r>
      <w:r>
        <w:rPr>
          <w:spacing w:val="48"/>
          <w:w w:val="105"/>
        </w:rPr>
        <w:t xml:space="preserve"> </w:t>
      </w:r>
      <w:r>
        <w:rPr>
          <w:w w:val="105"/>
        </w:rPr>
        <w:t>forma</w:t>
      </w:r>
      <w:r>
        <w:rPr>
          <w:spacing w:val="54"/>
          <w:w w:val="105"/>
        </w:rPr>
        <w:t xml:space="preserve"> </w:t>
      </w:r>
      <w:r>
        <w:rPr>
          <w:w w:val="105"/>
        </w:rPr>
        <w:t>contra</w:t>
      </w:r>
      <w:r>
        <w:rPr>
          <w:spacing w:val="53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ordem</w:t>
      </w:r>
      <w:r>
        <w:rPr>
          <w:w w:val="104"/>
        </w:rPr>
        <w:t xml:space="preserve"> </w:t>
      </w:r>
      <w:r>
        <w:rPr>
          <w:w w:val="105"/>
        </w:rPr>
        <w:t>constitucional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nem</w:t>
      </w:r>
      <w:r>
        <w:rPr>
          <w:spacing w:val="26"/>
          <w:w w:val="105"/>
        </w:rPr>
        <w:t xml:space="preserve"> </w:t>
      </w:r>
      <w:r>
        <w:rPr>
          <w:w w:val="105"/>
        </w:rPr>
        <w:t>mesmo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sanção</w:t>
      </w:r>
      <w:r>
        <w:rPr>
          <w:spacing w:val="27"/>
          <w:w w:val="105"/>
        </w:rPr>
        <w:t xml:space="preserve"> </w:t>
      </w:r>
      <w:r>
        <w:rPr>
          <w:w w:val="105"/>
        </w:rPr>
        <w:t>daquele</w:t>
      </w:r>
      <w:r>
        <w:rPr>
          <w:spacing w:val="30"/>
          <w:w w:val="105"/>
        </w:rPr>
        <w:t xml:space="preserve"> </w:t>
      </w:r>
      <w:r>
        <w:rPr>
          <w:w w:val="105"/>
        </w:rPr>
        <w:t>ente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quem</w:t>
      </w:r>
      <w:r>
        <w:rPr>
          <w:spacing w:val="13"/>
          <w:w w:val="105"/>
        </w:rPr>
        <w:t xml:space="preserve"> </w:t>
      </w:r>
      <w:r>
        <w:rPr>
          <w:w w:val="105"/>
        </w:rPr>
        <w:t>cabia</w:t>
      </w:r>
      <w:r>
        <w:rPr>
          <w:spacing w:val="17"/>
          <w:w w:val="105"/>
        </w:rPr>
        <w:t xml:space="preserve"> </w:t>
      </w:r>
      <w:r>
        <w:rPr>
          <w:w w:val="105"/>
        </w:rPr>
        <w:t>propor a</w:t>
      </w:r>
      <w:r>
        <w:rPr>
          <w:spacing w:val="22"/>
          <w:w w:val="105"/>
        </w:rPr>
        <w:t xml:space="preserve"> </w:t>
      </w:r>
      <w:r>
        <w:rPr>
          <w:w w:val="105"/>
        </w:rPr>
        <w:t>lei</w:t>
      </w:r>
      <w:r>
        <w:rPr>
          <w:spacing w:val="33"/>
          <w:w w:val="105"/>
        </w:rPr>
        <w:t xml:space="preserve"> </w:t>
      </w:r>
      <w:r>
        <w:rPr>
          <w:w w:val="105"/>
        </w:rPr>
        <w:t>convalida</w:t>
      </w:r>
      <w:r>
        <w:rPr>
          <w:spacing w:val="45"/>
          <w:w w:val="105"/>
        </w:rPr>
        <w:t xml:space="preserve"> </w:t>
      </w:r>
      <w:r>
        <w:rPr>
          <w:w w:val="105"/>
        </w:rPr>
        <w:t>o</w:t>
      </w:r>
      <w:r>
        <w:rPr>
          <w:spacing w:val="28"/>
          <w:w w:val="105"/>
        </w:rPr>
        <w:t xml:space="preserve"> </w:t>
      </w:r>
      <w:r>
        <w:rPr>
          <w:w w:val="105"/>
        </w:rPr>
        <w:t>vício.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título</w:t>
      </w:r>
      <w:r>
        <w:rPr>
          <w:spacing w:val="45"/>
          <w:w w:val="105"/>
        </w:rPr>
        <w:t xml:space="preserve"> </w:t>
      </w:r>
      <w:r>
        <w:rPr>
          <w:w w:val="105"/>
        </w:rPr>
        <w:t>meramente</w:t>
      </w:r>
      <w:r>
        <w:rPr>
          <w:spacing w:val="56"/>
          <w:w w:val="105"/>
        </w:rPr>
        <w:t xml:space="preserve"> </w:t>
      </w:r>
      <w:r>
        <w:rPr>
          <w:w w:val="105"/>
        </w:rPr>
        <w:t>ilustrativo,</w:t>
      </w:r>
      <w:r>
        <w:rPr>
          <w:spacing w:val="48"/>
          <w:w w:val="105"/>
        </w:rPr>
        <w:t xml:space="preserve"> </w:t>
      </w:r>
      <w:r>
        <w:rPr>
          <w:w w:val="105"/>
        </w:rPr>
        <w:t>os</w:t>
      </w:r>
      <w:r>
        <w:rPr>
          <w:spacing w:val="37"/>
          <w:w w:val="105"/>
        </w:rPr>
        <w:t xml:space="preserve"> </w:t>
      </w:r>
      <w:r>
        <w:rPr>
          <w:w w:val="105"/>
        </w:rPr>
        <w:t>seguintes</w:t>
      </w:r>
      <w:r>
        <w:rPr>
          <w:w w:val="104"/>
        </w:rPr>
        <w:t xml:space="preserve"> </w:t>
      </w:r>
      <w:r>
        <w:rPr>
          <w:w w:val="105"/>
        </w:rPr>
        <w:t>precedentes:</w:t>
      </w:r>
    </w:p>
    <w:p w:rsidR="00000000" w:rsidRDefault="008F1011">
      <w:pPr>
        <w:tabs>
          <w:tab w:val="left" w:pos="2783"/>
          <w:tab w:val="left" w:pos="2819"/>
          <w:tab w:val="left" w:pos="3007"/>
          <w:tab w:val="left" w:pos="3511"/>
          <w:tab w:val="left" w:pos="3770"/>
          <w:tab w:val="left" w:pos="3820"/>
          <w:tab w:val="left" w:pos="4094"/>
          <w:tab w:val="left" w:pos="4303"/>
          <w:tab w:val="left" w:pos="4439"/>
          <w:tab w:val="left" w:pos="4814"/>
          <w:tab w:val="left" w:pos="5203"/>
          <w:tab w:val="left" w:pos="5591"/>
          <w:tab w:val="left" w:pos="5757"/>
          <w:tab w:val="left" w:pos="5901"/>
          <w:tab w:val="left" w:pos="6254"/>
          <w:tab w:val="left" w:pos="6441"/>
          <w:tab w:val="left" w:pos="6614"/>
          <w:tab w:val="left" w:pos="6910"/>
          <w:tab w:val="left" w:pos="7413"/>
          <w:tab w:val="left" w:pos="7629"/>
        </w:tabs>
        <w:kinsoku w:val="0"/>
        <w:overflowPunct w:val="0"/>
        <w:spacing w:before="180" w:line="254" w:lineRule="auto"/>
        <w:ind w:left="2028" w:right="1129" w:hanging="38"/>
        <w:jc w:val="center"/>
        <w:rPr>
          <w:sz w:val="25"/>
          <w:szCs w:val="25"/>
        </w:rPr>
      </w:pPr>
      <w:r>
        <w:rPr>
          <w:spacing w:val="-27"/>
          <w:sz w:val="25"/>
          <w:szCs w:val="25"/>
        </w:rPr>
        <w:t>"</w:t>
      </w:r>
      <w:r>
        <w:rPr>
          <w:sz w:val="25"/>
          <w:szCs w:val="25"/>
        </w:rPr>
        <w:t>AÇÃO</w:t>
      </w:r>
      <w:r>
        <w:rPr>
          <w:spacing w:val="53"/>
          <w:sz w:val="25"/>
          <w:szCs w:val="25"/>
        </w:rPr>
        <w:t xml:space="preserve"> </w:t>
      </w:r>
      <w:r>
        <w:rPr>
          <w:sz w:val="25"/>
          <w:szCs w:val="25"/>
        </w:rPr>
        <w:t>DIRETA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INCONSTITUCIONALIDADE. LEI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MINEIRA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20"/>
          <w:sz w:val="25"/>
          <w:szCs w:val="25"/>
        </w:rPr>
        <w:t>N.</w:t>
      </w:r>
      <w:r>
        <w:rPr>
          <w:w w:val="20"/>
          <w:sz w:val="25"/>
          <w:szCs w:val="25"/>
        </w:rPr>
        <w:tab/>
      </w:r>
      <w:r>
        <w:rPr>
          <w:spacing w:val="-8"/>
          <w:w w:val="20"/>
          <w:sz w:val="26"/>
          <w:szCs w:val="26"/>
        </w:rPr>
        <w:t>1</w:t>
      </w:r>
      <w:r>
        <w:rPr>
          <w:w w:val="20"/>
          <w:sz w:val="26"/>
          <w:szCs w:val="26"/>
        </w:rPr>
        <w:t>3.054/</w:t>
      </w:r>
      <w:r>
        <w:rPr>
          <w:spacing w:val="-1"/>
          <w:w w:val="20"/>
          <w:sz w:val="26"/>
          <w:szCs w:val="26"/>
        </w:rPr>
        <w:t>1</w:t>
      </w:r>
      <w:r>
        <w:rPr>
          <w:w w:val="20"/>
          <w:sz w:val="26"/>
          <w:szCs w:val="26"/>
        </w:rPr>
        <w:t>998.</w:t>
      </w:r>
      <w:r>
        <w:rPr>
          <w:w w:val="20"/>
          <w:sz w:val="26"/>
          <w:szCs w:val="26"/>
        </w:rPr>
        <w:tab/>
      </w:r>
      <w:r>
        <w:rPr>
          <w:w w:val="20"/>
          <w:sz w:val="26"/>
          <w:szCs w:val="26"/>
        </w:rPr>
        <w:tab/>
      </w:r>
      <w:r>
        <w:rPr>
          <w:sz w:val="25"/>
          <w:szCs w:val="25"/>
        </w:rPr>
        <w:t>EMENDA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 xml:space="preserve">PARLAMENTAR.  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 xml:space="preserve">INOVAÇÃO </w:t>
      </w:r>
      <w:r>
        <w:rPr>
          <w:spacing w:val="47"/>
          <w:sz w:val="25"/>
          <w:szCs w:val="25"/>
        </w:rPr>
        <w:t xml:space="preserve"> </w:t>
      </w:r>
      <w:r>
        <w:rPr>
          <w:sz w:val="25"/>
          <w:szCs w:val="25"/>
        </w:rPr>
        <w:t xml:space="preserve">DO 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 xml:space="preserve">PROJETO 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w w:val="102"/>
          <w:sz w:val="25"/>
          <w:szCs w:val="25"/>
        </w:rPr>
        <w:t xml:space="preserve"> </w:t>
      </w:r>
      <w:r>
        <w:rPr>
          <w:sz w:val="25"/>
          <w:szCs w:val="25"/>
        </w:rPr>
        <w:t>LEI</w:t>
      </w:r>
      <w:r>
        <w:rPr>
          <w:sz w:val="25"/>
          <w:szCs w:val="25"/>
        </w:rPr>
        <w:tab/>
        <w:t>PARA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TRATAR</w:t>
      </w:r>
      <w:r>
        <w:rPr>
          <w:sz w:val="25"/>
          <w:szCs w:val="25"/>
        </w:rPr>
        <w:tab/>
        <w:t>DE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90"/>
          <w:sz w:val="25"/>
          <w:szCs w:val="25"/>
        </w:rPr>
        <w:t>MATÉRIA</w:t>
      </w:r>
      <w:r>
        <w:rPr>
          <w:w w:val="90"/>
          <w:sz w:val="25"/>
          <w:szCs w:val="25"/>
        </w:rPr>
        <w:tab/>
        <w:t>DE</w:t>
      </w:r>
      <w:r>
        <w:rPr>
          <w:w w:val="102"/>
          <w:sz w:val="25"/>
          <w:szCs w:val="25"/>
        </w:rPr>
        <w:t xml:space="preserve"> </w:t>
      </w:r>
      <w:r>
        <w:rPr>
          <w:sz w:val="25"/>
          <w:szCs w:val="25"/>
        </w:rPr>
        <w:t>INICIATIVA</w:t>
      </w:r>
      <w:r>
        <w:rPr>
          <w:spacing w:val="42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CHEFE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PODER</w:t>
      </w:r>
      <w:r>
        <w:rPr>
          <w:spacing w:val="41"/>
          <w:sz w:val="25"/>
          <w:szCs w:val="25"/>
        </w:rPr>
        <w:t xml:space="preserve"> </w:t>
      </w:r>
      <w:r>
        <w:rPr>
          <w:sz w:val="25"/>
          <w:szCs w:val="25"/>
        </w:rPr>
        <w:t>EXECUTIVO.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CRIAÇÃO</w:t>
      </w:r>
      <w:r>
        <w:rPr>
          <w:sz w:val="25"/>
          <w:szCs w:val="25"/>
        </w:rPr>
        <w:tab/>
      </w:r>
      <w:r>
        <w:rPr>
          <w:w w:val="30"/>
          <w:sz w:val="25"/>
          <w:szCs w:val="25"/>
        </w:rPr>
        <w:t>DE</w:t>
      </w:r>
      <w:r>
        <w:rPr>
          <w:w w:val="30"/>
          <w:sz w:val="25"/>
          <w:szCs w:val="25"/>
        </w:rPr>
        <w:tab/>
        <w:t>QUADRO</w:t>
      </w:r>
      <w:r>
        <w:rPr>
          <w:w w:val="30"/>
          <w:sz w:val="25"/>
          <w:szCs w:val="25"/>
        </w:rPr>
        <w:tab/>
      </w:r>
      <w:r>
        <w:rPr>
          <w:sz w:val="25"/>
          <w:szCs w:val="25"/>
        </w:rPr>
        <w:t>DE</w:t>
      </w:r>
      <w:r>
        <w:rPr>
          <w:sz w:val="25"/>
          <w:szCs w:val="25"/>
        </w:rPr>
        <w:tab/>
        <w:t>ASSISTENTE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JURÍDICO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30"/>
          <w:sz w:val="25"/>
          <w:szCs w:val="25"/>
        </w:rPr>
        <w:t>DE</w:t>
      </w:r>
      <w:r>
        <w:rPr>
          <w:w w:val="30"/>
          <w:sz w:val="25"/>
          <w:szCs w:val="25"/>
        </w:rPr>
        <w:tab/>
      </w:r>
      <w:r>
        <w:rPr>
          <w:w w:val="30"/>
          <w:sz w:val="25"/>
          <w:szCs w:val="25"/>
        </w:rPr>
        <w:tab/>
      </w:r>
      <w:r>
        <w:rPr>
          <w:w w:val="30"/>
          <w:sz w:val="25"/>
          <w:szCs w:val="25"/>
        </w:rPr>
        <w:tab/>
        <w:t>ESTABELECIMENTO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PENITENCIÁRIO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</w:t>
      </w:r>
      <w:r>
        <w:rPr>
          <w:sz w:val="25"/>
          <w:szCs w:val="25"/>
        </w:rPr>
        <w:tab/>
        <w:t>SUA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INSERÇÃO</w:t>
      </w:r>
      <w:r>
        <w:rPr>
          <w:sz w:val="25"/>
          <w:szCs w:val="25"/>
        </w:rPr>
        <w:tab/>
        <w:t>NA</w:t>
      </w:r>
      <w:r>
        <w:rPr>
          <w:w w:val="102"/>
          <w:sz w:val="25"/>
          <w:szCs w:val="25"/>
        </w:rPr>
        <w:t xml:space="preserve"> </w:t>
      </w:r>
      <w:r>
        <w:rPr>
          <w:w w:val="45"/>
          <w:sz w:val="25"/>
          <w:szCs w:val="25"/>
        </w:rPr>
        <w:t>ESTRUTURA</w:t>
      </w:r>
      <w:r>
        <w:rPr>
          <w:w w:val="45"/>
          <w:sz w:val="25"/>
          <w:szCs w:val="25"/>
        </w:rPr>
        <w:tab/>
      </w:r>
      <w:r>
        <w:rPr>
          <w:w w:val="45"/>
          <w:sz w:val="25"/>
          <w:szCs w:val="25"/>
        </w:rPr>
        <w:tab/>
      </w:r>
      <w:r>
        <w:rPr>
          <w:w w:val="45"/>
          <w:sz w:val="25"/>
          <w:szCs w:val="25"/>
        </w:rPr>
        <w:tab/>
      </w:r>
      <w:r>
        <w:rPr>
          <w:w w:val="45"/>
          <w:sz w:val="25"/>
          <w:szCs w:val="25"/>
        </w:rPr>
        <w:tab/>
        <w:t>ORGANIZACIONAL</w:t>
      </w:r>
      <w:r>
        <w:rPr>
          <w:w w:val="45"/>
          <w:sz w:val="25"/>
          <w:szCs w:val="25"/>
        </w:rPr>
        <w:tab/>
      </w:r>
      <w:r>
        <w:rPr>
          <w:w w:val="45"/>
          <w:sz w:val="25"/>
          <w:szCs w:val="25"/>
        </w:rPr>
        <w:tab/>
      </w:r>
      <w:r>
        <w:rPr>
          <w:w w:val="45"/>
          <w:sz w:val="25"/>
          <w:szCs w:val="25"/>
        </w:rPr>
        <w:tab/>
      </w:r>
      <w:r>
        <w:rPr>
          <w:sz w:val="25"/>
          <w:szCs w:val="25"/>
        </w:rPr>
        <w:t>DE</w:t>
      </w:r>
      <w:r>
        <w:rPr>
          <w:w w:val="102"/>
          <w:sz w:val="25"/>
          <w:szCs w:val="25"/>
        </w:rPr>
        <w:t xml:space="preserve"> </w:t>
      </w:r>
      <w:r>
        <w:rPr>
          <w:w w:val="85"/>
          <w:sz w:val="25"/>
          <w:szCs w:val="25"/>
        </w:rPr>
        <w:t>SECRETARIA</w:t>
      </w:r>
      <w:r>
        <w:rPr>
          <w:w w:val="85"/>
          <w:sz w:val="25"/>
          <w:szCs w:val="25"/>
        </w:rPr>
        <w:tab/>
      </w:r>
      <w:r>
        <w:rPr>
          <w:w w:val="85"/>
          <w:sz w:val="25"/>
          <w:szCs w:val="25"/>
        </w:rPr>
        <w:tab/>
        <w:t>DE</w:t>
      </w:r>
      <w:r>
        <w:rPr>
          <w:w w:val="85"/>
          <w:sz w:val="25"/>
          <w:szCs w:val="25"/>
        </w:rPr>
        <w:tab/>
      </w:r>
      <w:r>
        <w:rPr>
          <w:w w:val="85"/>
          <w:sz w:val="25"/>
          <w:szCs w:val="25"/>
        </w:rPr>
        <w:tab/>
      </w:r>
      <w:r>
        <w:rPr>
          <w:sz w:val="25"/>
          <w:szCs w:val="25"/>
        </w:rPr>
        <w:t>ESTADO.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EQUIPARAÇÃO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SALARIAL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COM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DEFENSOR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PÚBLICO.</w:t>
      </w:r>
      <w:r>
        <w:rPr>
          <w:w w:val="101"/>
          <w:sz w:val="25"/>
          <w:szCs w:val="25"/>
        </w:rPr>
        <w:t xml:space="preserve"> </w:t>
      </w:r>
      <w:r>
        <w:rPr>
          <w:w w:val="80"/>
          <w:sz w:val="25"/>
          <w:szCs w:val="25"/>
        </w:rPr>
        <w:t>INCONSTITUCIONALIDADE</w:t>
      </w:r>
      <w:r>
        <w:rPr>
          <w:w w:val="80"/>
          <w:sz w:val="25"/>
          <w:szCs w:val="25"/>
        </w:rPr>
        <w:tab/>
      </w:r>
      <w:r>
        <w:rPr>
          <w:w w:val="80"/>
          <w:sz w:val="25"/>
          <w:szCs w:val="25"/>
        </w:rPr>
        <w:tab/>
      </w:r>
      <w:r>
        <w:rPr>
          <w:w w:val="80"/>
          <w:sz w:val="25"/>
          <w:szCs w:val="25"/>
        </w:rPr>
        <w:tab/>
        <w:t>FORMAL</w:t>
      </w:r>
      <w:r>
        <w:rPr>
          <w:w w:val="80"/>
          <w:sz w:val="25"/>
          <w:szCs w:val="25"/>
        </w:rPr>
        <w:tab/>
      </w:r>
      <w:r>
        <w:rPr>
          <w:w w:val="80"/>
          <w:sz w:val="25"/>
          <w:szCs w:val="25"/>
        </w:rPr>
        <w:tab/>
      </w:r>
      <w:r>
        <w:rPr>
          <w:sz w:val="25"/>
          <w:szCs w:val="25"/>
        </w:rPr>
        <w:t>E</w:t>
      </w:r>
      <w:r>
        <w:rPr>
          <w:w w:val="98"/>
          <w:sz w:val="25"/>
          <w:szCs w:val="25"/>
        </w:rPr>
        <w:t xml:space="preserve"> </w:t>
      </w:r>
      <w:r>
        <w:rPr>
          <w:sz w:val="25"/>
          <w:szCs w:val="25"/>
        </w:rPr>
        <w:t>MATERIAL.</w:t>
      </w:r>
      <w:r>
        <w:rPr>
          <w:spacing w:val="37"/>
          <w:sz w:val="25"/>
          <w:szCs w:val="25"/>
        </w:rPr>
        <w:t xml:space="preserve"> </w:t>
      </w:r>
      <w:r>
        <w:rPr>
          <w:sz w:val="25"/>
          <w:szCs w:val="25"/>
        </w:rPr>
        <w:t>OFENSA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AOS</w:t>
      </w:r>
      <w:r>
        <w:rPr>
          <w:spacing w:val="21"/>
          <w:sz w:val="25"/>
          <w:szCs w:val="25"/>
        </w:rPr>
        <w:t xml:space="preserve"> </w:t>
      </w:r>
      <w:r>
        <w:rPr>
          <w:sz w:val="25"/>
          <w:szCs w:val="25"/>
        </w:rPr>
        <w:t>ARTS.</w:t>
      </w:r>
      <w:r>
        <w:rPr>
          <w:spacing w:val="26"/>
          <w:sz w:val="25"/>
          <w:szCs w:val="25"/>
        </w:rPr>
        <w:t xml:space="preserve"> </w:t>
      </w:r>
      <w:r>
        <w:rPr>
          <w:spacing w:val="-16"/>
          <w:sz w:val="26"/>
          <w:szCs w:val="26"/>
        </w:rPr>
        <w:t>2</w:t>
      </w:r>
      <w:r>
        <w:rPr>
          <w:spacing w:val="-19"/>
          <w:sz w:val="26"/>
          <w:szCs w:val="26"/>
        </w:rPr>
        <w:t>°</w:t>
      </w:r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5°,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37,</w:t>
      </w:r>
      <w:r>
        <w:rPr>
          <w:spacing w:val="16"/>
          <w:sz w:val="26"/>
          <w:szCs w:val="26"/>
        </w:rPr>
        <w:t xml:space="preserve"> </w:t>
      </w:r>
      <w:r>
        <w:rPr>
          <w:sz w:val="25"/>
          <w:szCs w:val="25"/>
        </w:rPr>
        <w:t>INC.</w:t>
      </w:r>
      <w:r>
        <w:rPr>
          <w:spacing w:val="22"/>
          <w:sz w:val="25"/>
          <w:szCs w:val="25"/>
        </w:rPr>
        <w:t xml:space="preserve"> </w:t>
      </w:r>
      <w:r>
        <w:rPr>
          <w:spacing w:val="-39"/>
          <w:sz w:val="25"/>
          <w:szCs w:val="25"/>
        </w:rPr>
        <w:t>1</w:t>
      </w:r>
      <w:r>
        <w:rPr>
          <w:sz w:val="25"/>
          <w:szCs w:val="25"/>
        </w:rPr>
        <w:t>,</w:t>
      </w:r>
      <w:r>
        <w:rPr>
          <w:w w:val="97"/>
          <w:sz w:val="25"/>
          <w:szCs w:val="25"/>
        </w:rPr>
        <w:t xml:space="preserve"> </w:t>
      </w:r>
      <w:r>
        <w:rPr>
          <w:sz w:val="25"/>
          <w:szCs w:val="25"/>
        </w:rPr>
        <w:t>II,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X</w:t>
      </w:r>
      <w:r>
        <w:rPr>
          <w:spacing w:val="22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XIII,</w:t>
      </w:r>
      <w:r>
        <w:rPr>
          <w:spacing w:val="31"/>
          <w:sz w:val="25"/>
          <w:szCs w:val="25"/>
        </w:rPr>
        <w:t xml:space="preserve"> </w:t>
      </w:r>
      <w:r>
        <w:rPr>
          <w:sz w:val="26"/>
          <w:szCs w:val="26"/>
        </w:rPr>
        <w:t>4</w:t>
      </w:r>
      <w:r>
        <w:rPr>
          <w:spacing w:val="4"/>
          <w:sz w:val="26"/>
          <w:szCs w:val="26"/>
        </w:rPr>
        <w:t>1</w:t>
      </w:r>
      <w:r>
        <w:rPr>
          <w:sz w:val="26"/>
          <w:szCs w:val="26"/>
        </w:rPr>
        <w:t>,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r>
        <w:rPr>
          <w:spacing w:val="-4"/>
          <w:sz w:val="26"/>
          <w:szCs w:val="26"/>
        </w:rPr>
        <w:t>1</w:t>
      </w:r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r>
        <w:t>§</w:t>
      </w:r>
      <w:r>
        <w:rPr>
          <w:spacing w:val="11"/>
        </w:rPr>
        <w:t xml:space="preserve"> </w:t>
      </w:r>
      <w:r>
        <w:rPr>
          <w:spacing w:val="-44"/>
          <w:sz w:val="26"/>
          <w:szCs w:val="26"/>
        </w:rPr>
        <w:t>1</w:t>
      </w:r>
      <w:r>
        <w:rPr>
          <w:sz w:val="26"/>
          <w:szCs w:val="26"/>
        </w:rPr>
        <w:t>°,</w:t>
      </w:r>
      <w:r>
        <w:rPr>
          <w:spacing w:val="15"/>
          <w:sz w:val="26"/>
          <w:szCs w:val="26"/>
        </w:rPr>
        <w:t xml:space="preserve"> </w:t>
      </w:r>
      <w:r>
        <w:rPr>
          <w:sz w:val="25"/>
          <w:szCs w:val="25"/>
        </w:rPr>
        <w:t>INC.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>II,</w:t>
      </w:r>
      <w:r>
        <w:rPr>
          <w:spacing w:val="14"/>
          <w:sz w:val="25"/>
          <w:szCs w:val="25"/>
        </w:rPr>
        <w:t xml:space="preserve"> </w:t>
      </w:r>
      <w:r>
        <w:rPr>
          <w:sz w:val="25"/>
          <w:szCs w:val="25"/>
        </w:rPr>
        <w:t>ALÍNEAS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spacing w:val="12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pacing w:val="22"/>
          <w:sz w:val="25"/>
          <w:szCs w:val="25"/>
        </w:rPr>
        <w:t xml:space="preserve"> </w:t>
      </w:r>
      <w:r>
        <w:rPr>
          <w:sz w:val="25"/>
          <w:szCs w:val="25"/>
        </w:rPr>
        <w:t>C,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w w:val="103"/>
          <w:sz w:val="25"/>
          <w:szCs w:val="25"/>
        </w:rPr>
        <w:t xml:space="preserve"> </w:t>
      </w:r>
      <w:r>
        <w:rPr>
          <w:sz w:val="26"/>
          <w:szCs w:val="26"/>
        </w:rPr>
        <w:t>63,</w:t>
      </w:r>
      <w:r>
        <w:rPr>
          <w:spacing w:val="43"/>
          <w:sz w:val="26"/>
          <w:szCs w:val="26"/>
        </w:rPr>
        <w:t xml:space="preserve"> </w:t>
      </w:r>
      <w:r>
        <w:rPr>
          <w:sz w:val="25"/>
          <w:szCs w:val="25"/>
        </w:rPr>
        <w:t>INC.</w:t>
      </w:r>
      <w:r>
        <w:rPr>
          <w:spacing w:val="60"/>
          <w:sz w:val="25"/>
          <w:szCs w:val="25"/>
        </w:rPr>
        <w:t xml:space="preserve"> </w:t>
      </w:r>
      <w:r>
        <w:rPr>
          <w:spacing w:val="-39"/>
          <w:sz w:val="25"/>
          <w:szCs w:val="25"/>
        </w:rPr>
        <w:t>1</w:t>
      </w:r>
      <w:r>
        <w:rPr>
          <w:sz w:val="25"/>
          <w:szCs w:val="25"/>
        </w:rPr>
        <w:t>,</w:t>
      </w:r>
      <w:r>
        <w:rPr>
          <w:spacing w:val="47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50"/>
          <w:sz w:val="25"/>
          <w:szCs w:val="25"/>
        </w:rPr>
        <w:t xml:space="preserve"> </w:t>
      </w:r>
      <w:r>
        <w:rPr>
          <w:sz w:val="25"/>
          <w:szCs w:val="25"/>
        </w:rPr>
        <w:t xml:space="preserve">CONSTITUIÇÃO 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42"/>
          <w:sz w:val="25"/>
          <w:szCs w:val="25"/>
        </w:rPr>
        <w:t xml:space="preserve"> </w:t>
      </w:r>
      <w:r>
        <w:rPr>
          <w:sz w:val="25"/>
          <w:szCs w:val="25"/>
        </w:rPr>
        <w:t>REPÚBLICA.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AÇÃO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JULGADA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PROCEDENTE.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u w:val="thick"/>
        </w:rPr>
        <w:t xml:space="preserve">1. </w:t>
      </w:r>
      <w:r>
        <w:rPr>
          <w:u w:val="thick"/>
        </w:rPr>
        <w:tab/>
      </w:r>
      <w:r>
        <w:rPr>
          <w:sz w:val="25"/>
          <w:szCs w:val="25"/>
          <w:u w:val="thick"/>
        </w:rPr>
        <w:t>Compete</w:t>
      </w:r>
    </w:p>
    <w:p w:rsidR="00000000" w:rsidRDefault="008F1011">
      <w:pPr>
        <w:pStyle w:val="Ttulo2"/>
        <w:tabs>
          <w:tab w:val="left" w:pos="2654"/>
          <w:tab w:val="left" w:pos="2847"/>
          <w:tab w:val="left" w:pos="3697"/>
          <w:tab w:val="left" w:pos="3849"/>
          <w:tab w:val="left" w:pos="4179"/>
          <w:tab w:val="left" w:pos="4316"/>
          <w:tab w:val="left" w:pos="4864"/>
          <w:tab w:val="left" w:pos="5158"/>
          <w:tab w:val="left" w:pos="5533"/>
          <w:tab w:val="left" w:pos="5626"/>
          <w:tab w:val="left" w:pos="6447"/>
          <w:tab w:val="left" w:pos="6837"/>
          <w:tab w:val="left" w:pos="7399"/>
          <w:tab w:val="left" w:pos="7729"/>
        </w:tabs>
        <w:kinsoku w:val="0"/>
        <w:overflowPunct w:val="0"/>
        <w:spacing w:line="247" w:lineRule="auto"/>
        <w:ind w:left="2013" w:right="1141" w:firstLine="14"/>
        <w:jc w:val="center"/>
      </w:pPr>
      <w:r>
        <w:rPr>
          <w:noProof/>
        </w:rPr>
        <w:pict>
          <v:rect id="_x0000_s1047" style="position:absolute;left:0;text-align:left;margin-left:482.4pt;margin-top:170.9pt;width:36pt;height:68pt;z-index:-59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widowControl/>
                    <w:autoSpaceDE/>
                    <w:autoSpaceDN/>
                    <w:adjustRightInd/>
                    <w:spacing w:line="1360" w:lineRule="atLeast"/>
                  </w:pPr>
                  <w:r>
                    <w:pict>
                      <v:shape id="_x0000_i1030" type="#_x0000_t75" style="width:36pt;height:68pt">
                        <v:imagedata r:id="rId12" o:title=""/>
                      </v:shape>
                    </w:pict>
                  </w:r>
                </w:p>
                <w:p w:rsidR="00000000" w:rsidRDefault="008F1011"/>
              </w:txbxContent>
            </v:textbox>
            <w10:wrap anchorx="page"/>
          </v:rect>
        </w:pict>
      </w:r>
      <w:r>
        <w:rPr>
          <w:u w:val="thick"/>
        </w:rPr>
        <w:t>privativamente</w:t>
      </w:r>
      <w:r>
        <w:rPr>
          <w:u w:val="thick"/>
        </w:rPr>
        <w:tab/>
      </w:r>
      <w:r>
        <w:rPr>
          <w:u w:val="thick"/>
        </w:rPr>
        <w:tab/>
        <w:t>ao</w:t>
      </w:r>
      <w:r>
        <w:rPr>
          <w:u w:val="thick"/>
        </w:rPr>
        <w:tab/>
      </w:r>
      <w:r>
        <w:rPr>
          <w:u w:val="thick"/>
        </w:rPr>
        <w:tab/>
        <w:t>Chefe</w:t>
      </w:r>
      <w:r>
        <w:rPr>
          <w:u w:val="thick"/>
        </w:rPr>
        <w:tab/>
        <w:t>do</w:t>
      </w:r>
      <w:r>
        <w:rPr>
          <w:u w:val="thick"/>
        </w:rPr>
        <w:tab/>
      </w:r>
      <w:r>
        <w:rPr>
          <w:u w:val="thick"/>
        </w:rPr>
        <w:tab/>
        <w:t>Poder</w:t>
      </w:r>
      <w:r>
        <w:rPr>
          <w:u w:val="thick"/>
        </w:rPr>
        <w:tab/>
        <w:t xml:space="preserve">Executivo </w:t>
      </w:r>
      <w:r>
        <w:rPr>
          <w:u w:val="thick"/>
        </w:rPr>
        <w:tab/>
        <w:t>a</w:t>
      </w:r>
      <w:r>
        <w:rPr>
          <w:spacing w:val="-15"/>
          <w:u w:val="thick"/>
        </w:rPr>
        <w:t xml:space="preserve"> </w:t>
      </w:r>
      <w:r>
        <w:rPr>
          <w:u w:val="single"/>
        </w:rPr>
        <w:t xml:space="preserve">iniciativa  </w:t>
      </w:r>
      <w:r>
        <w:rPr>
          <w:spacing w:val="4"/>
          <w:u w:val="single"/>
        </w:rPr>
        <w:t xml:space="preserve"> </w:t>
      </w:r>
      <w:r>
        <w:rPr>
          <w:u w:val="single"/>
        </w:rPr>
        <w:t xml:space="preserve">de </w:t>
      </w:r>
      <w:r>
        <w:rPr>
          <w:spacing w:val="42"/>
          <w:u w:val="single"/>
        </w:rPr>
        <w:t xml:space="preserve"> </w:t>
      </w:r>
      <w:r>
        <w:rPr>
          <w:u w:val="single"/>
        </w:rPr>
        <w:t xml:space="preserve">leis </w:t>
      </w:r>
      <w:r>
        <w:rPr>
          <w:spacing w:val="55"/>
          <w:u w:val="single"/>
        </w:rPr>
        <w:t xml:space="preserve"> </w:t>
      </w:r>
      <w:r>
        <w:rPr>
          <w:u w:val="single"/>
        </w:rPr>
        <w:t xml:space="preserve">que </w:t>
      </w:r>
      <w:r>
        <w:rPr>
          <w:spacing w:val="58"/>
          <w:u w:val="single"/>
        </w:rPr>
        <w:t xml:space="preserve"> </w:t>
      </w:r>
      <w:r>
        <w:rPr>
          <w:u w:val="single"/>
        </w:rPr>
        <w:t xml:space="preserve">disponham  </w:t>
      </w:r>
      <w:r>
        <w:rPr>
          <w:spacing w:val="2"/>
          <w:u w:val="single"/>
        </w:rPr>
        <w:t xml:space="preserve"> </w:t>
      </w:r>
      <w:r>
        <w:rPr>
          <w:u w:val="single"/>
        </w:rPr>
        <w:t xml:space="preserve">sobre </w:t>
      </w:r>
      <w:r>
        <w:rPr>
          <w:spacing w:val="55"/>
          <w:u w:val="single"/>
        </w:rPr>
        <w:t xml:space="preserve"> </w:t>
      </w:r>
      <w:r>
        <w:rPr>
          <w:u w:val="single"/>
        </w:rPr>
        <w:t xml:space="preserve">as  </w:t>
      </w:r>
      <w:r>
        <w:rPr>
          <w:spacing w:val="-2"/>
          <w:u w:val="single"/>
        </w:rPr>
        <w:t xml:space="preserve"> </w:t>
      </w:r>
      <w:r>
        <w:rPr>
          <w:u w:val="single"/>
        </w:rPr>
        <w:t>matérias</w:t>
      </w:r>
      <w:r>
        <w:rPr>
          <w:spacing w:val="-5"/>
          <w:u w:val="single"/>
        </w:rPr>
        <w:t xml:space="preserve"> </w:t>
      </w:r>
      <w:r>
        <w:t xml:space="preserve">previstas </w:t>
      </w:r>
      <w:r>
        <w:rPr>
          <w:spacing w:val="11"/>
        </w:rPr>
        <w:t xml:space="preserve"> </w:t>
      </w:r>
      <w:r>
        <w:t xml:space="preserve">no </w:t>
      </w:r>
      <w:r>
        <w:rPr>
          <w:spacing w:val="3"/>
        </w:rPr>
        <w:t xml:space="preserve"> </w:t>
      </w:r>
      <w:r>
        <w:t>art.</w:t>
      </w:r>
      <w:r>
        <w:rPr>
          <w:spacing w:val="61"/>
        </w:rPr>
        <w:t xml:space="preserve"> </w:t>
      </w:r>
      <w:r>
        <w:t>61,</w:t>
      </w:r>
      <w:r>
        <w:rPr>
          <w:spacing w:val="61"/>
        </w:rPr>
        <w:t xml:space="preserve"> </w:t>
      </w:r>
      <w:r>
        <w:rPr>
          <w:sz w:val="22"/>
          <w:szCs w:val="22"/>
        </w:rPr>
        <w:t xml:space="preserve">§ </w:t>
      </w:r>
      <w:r>
        <w:rPr>
          <w:spacing w:val="8"/>
          <w:sz w:val="22"/>
          <w:szCs w:val="22"/>
        </w:rPr>
        <w:t xml:space="preserve"> </w:t>
      </w:r>
      <w:r>
        <w:rPr>
          <w:spacing w:val="-50"/>
        </w:rPr>
        <w:t>1</w:t>
      </w:r>
      <w:r>
        <w:t>°,</w:t>
      </w:r>
      <w:r>
        <w:rPr>
          <w:spacing w:val="54"/>
        </w:rPr>
        <w:t xml:space="preserve"> </w:t>
      </w:r>
      <w:r>
        <w:t>inc.</w:t>
      </w:r>
      <w:r>
        <w:rPr>
          <w:spacing w:val="62"/>
        </w:rPr>
        <w:t xml:space="preserve"> </w:t>
      </w:r>
      <w:r>
        <w:t>li,</w:t>
      </w:r>
      <w:r>
        <w:rPr>
          <w:spacing w:val="53"/>
        </w:rPr>
        <w:t xml:space="preserve"> </w:t>
      </w:r>
      <w:r>
        <w:t xml:space="preserve">alíneas </w:t>
      </w:r>
      <w:r>
        <w:rPr>
          <w:spacing w:val="8"/>
        </w:rPr>
        <w:t xml:space="preserve"> </w:t>
      </w:r>
      <w:r>
        <w:t>a  e</w:t>
      </w:r>
      <w:r>
        <w:rPr>
          <w:spacing w:val="44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rPr>
          <w:u w:val="thick"/>
        </w:rPr>
        <w:t xml:space="preserve">Constituição </w:t>
      </w:r>
      <w:r>
        <w:rPr>
          <w:spacing w:val="34"/>
          <w:u w:val="thick"/>
        </w:rPr>
        <w:t xml:space="preserve"> </w:t>
      </w:r>
      <w:r>
        <w:rPr>
          <w:u w:val="thick"/>
        </w:rPr>
        <w:t xml:space="preserve">da </w:t>
      </w:r>
      <w:r>
        <w:rPr>
          <w:spacing w:val="18"/>
          <w:u w:val="thick"/>
        </w:rPr>
        <w:t xml:space="preserve"> </w:t>
      </w:r>
      <w:r>
        <w:rPr>
          <w:u w:val="thick"/>
        </w:rPr>
        <w:t xml:space="preserve">República, </w:t>
      </w:r>
      <w:r>
        <w:rPr>
          <w:spacing w:val="34"/>
          <w:u w:val="thick"/>
        </w:rPr>
        <w:t xml:space="preserve"> </w:t>
      </w:r>
      <w:r>
        <w:rPr>
          <w:u w:val="thick"/>
        </w:rPr>
        <w:t xml:space="preserve">sendo </w:t>
      </w:r>
      <w:r>
        <w:rPr>
          <w:spacing w:val="12"/>
          <w:u w:val="thick"/>
        </w:rPr>
        <w:t xml:space="preserve"> </w:t>
      </w:r>
      <w:r>
        <w:rPr>
          <w:u w:val="thick"/>
        </w:rPr>
        <w:t xml:space="preserve">vedado  </w:t>
      </w:r>
      <w:r>
        <w:rPr>
          <w:spacing w:val="-3"/>
          <w:u w:val="thick"/>
        </w:rPr>
        <w:t xml:space="preserve"> </w:t>
      </w:r>
      <w:r>
        <w:rPr>
          <w:u w:val="thick"/>
        </w:rPr>
        <w:t xml:space="preserve">o </w:t>
      </w:r>
      <w:r>
        <w:rPr>
          <w:spacing w:val="26"/>
          <w:u w:val="thick"/>
        </w:rPr>
        <w:t xml:space="preserve"> </w:t>
      </w:r>
      <w:r>
        <w:rPr>
          <w:u w:val="thick"/>
        </w:rPr>
        <w:t>aumento</w:t>
      </w:r>
      <w:r>
        <w:rPr>
          <w:spacing w:val="-8"/>
          <w:u w:val="thick"/>
        </w:rPr>
        <w:t xml:space="preserve"> </w:t>
      </w:r>
      <w:r>
        <w:rPr>
          <w:u w:val="thick"/>
        </w:rPr>
        <w:t>das</w:t>
      </w:r>
      <w:r>
        <w:rPr>
          <w:u w:val="thick"/>
        </w:rPr>
        <w:tab/>
      </w:r>
      <w:r>
        <w:rPr>
          <w:u w:val="thick"/>
        </w:rPr>
        <w:tab/>
        <w:t>despesas</w:t>
      </w:r>
      <w:r>
        <w:rPr>
          <w:u w:val="thick"/>
        </w:rPr>
        <w:tab/>
      </w:r>
      <w:r>
        <w:rPr>
          <w:u w:val="thick"/>
        </w:rPr>
        <w:tab/>
        <w:t>previstas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95"/>
          <w:u w:val="thick"/>
        </w:rPr>
        <w:t>mediante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w w:val="120"/>
          <w:u w:val="thick"/>
        </w:rPr>
        <w:t xml:space="preserve"> </w:t>
      </w:r>
      <w:r>
        <w:rPr>
          <w:u w:val="thick"/>
        </w:rPr>
        <w:t>emendas</w:t>
      </w:r>
      <w:r>
        <w:rPr>
          <w:spacing w:val="-30"/>
          <w:u w:val="thick"/>
        </w:rPr>
        <w:t xml:space="preserve"> </w:t>
      </w:r>
      <w:r>
        <w:rPr>
          <w:w w:val="95"/>
          <w:u w:val="thick"/>
        </w:rPr>
        <w:t>parlamentares</w:t>
      </w:r>
      <w:r>
        <w:rPr>
          <w:w w:val="95"/>
          <w:u w:val="thick"/>
        </w:rPr>
        <w:tab/>
      </w:r>
      <w:r>
        <w:rPr>
          <w:u w:val="thick"/>
        </w:rPr>
        <w:t xml:space="preserve">(art.  </w:t>
      </w:r>
      <w:r>
        <w:rPr>
          <w:spacing w:val="23"/>
          <w:u w:val="thick"/>
        </w:rPr>
        <w:t xml:space="preserve"> </w:t>
      </w:r>
      <w:r>
        <w:rPr>
          <w:u w:val="thick"/>
        </w:rPr>
        <w:t xml:space="preserve">63,  </w:t>
      </w:r>
      <w:r>
        <w:rPr>
          <w:spacing w:val="26"/>
          <w:u w:val="thick"/>
        </w:rPr>
        <w:t xml:space="preserve"> </w:t>
      </w:r>
      <w:r>
        <w:rPr>
          <w:u w:val="thick"/>
        </w:rPr>
        <w:t xml:space="preserve">inc.  </w:t>
      </w:r>
      <w:r>
        <w:rPr>
          <w:spacing w:val="26"/>
          <w:u w:val="thick"/>
        </w:rPr>
        <w:t xml:space="preserve"> </w:t>
      </w:r>
      <w:r>
        <w:rPr>
          <w:sz w:val="21"/>
          <w:szCs w:val="21"/>
          <w:u w:val="thick"/>
        </w:rPr>
        <w:t xml:space="preserve">1,  </w:t>
      </w:r>
      <w:r>
        <w:rPr>
          <w:spacing w:val="35"/>
          <w:sz w:val="21"/>
          <w:szCs w:val="21"/>
          <w:u w:val="thick"/>
        </w:rPr>
        <w:t xml:space="preserve"> </w:t>
      </w:r>
      <w:r>
        <w:rPr>
          <w:u w:val="thick"/>
        </w:rPr>
        <w:t xml:space="preserve">da   </w:t>
      </w:r>
      <w:r>
        <w:rPr>
          <w:spacing w:val="-26"/>
          <w:u w:val="thick"/>
        </w:rPr>
        <w:t xml:space="preserve"> </w:t>
      </w:r>
      <w:r>
        <w:rPr>
          <w:u w:val="thick"/>
        </w:rPr>
        <w:t xml:space="preserve">Constituição  </w:t>
      </w:r>
      <w:r>
        <w:rPr>
          <w:spacing w:val="11"/>
          <w:u w:val="thick"/>
        </w:rPr>
        <w:t xml:space="preserve"> </w:t>
      </w:r>
      <w:r>
        <w:rPr>
          <w:u w:val="thick"/>
        </w:rPr>
        <w:t>da</w:t>
      </w:r>
      <w:r>
        <w:rPr>
          <w:spacing w:val="-15"/>
          <w:u w:val="thick"/>
        </w:rPr>
        <w:t xml:space="preserve"> </w:t>
      </w:r>
      <w:r>
        <w:rPr>
          <w:u w:val="thick"/>
        </w:rPr>
        <w:t>República).</w:t>
      </w:r>
      <w:r>
        <w:rPr>
          <w:spacing w:val="37"/>
          <w:u w:val="thick"/>
        </w:rPr>
        <w:t xml:space="preserve"> </w:t>
      </w:r>
      <w:r>
        <w:t>2.</w:t>
      </w:r>
      <w:r>
        <w:rPr>
          <w:spacing w:val="1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atribuição</w:t>
      </w:r>
      <w:r>
        <w:rPr>
          <w:spacing w:val="41"/>
        </w:rPr>
        <w:t xml:space="preserve"> </w:t>
      </w:r>
      <w:r>
        <w:t xml:space="preserve">da </w:t>
      </w:r>
      <w:r>
        <w:rPr>
          <w:spacing w:val="-18"/>
        </w:rPr>
        <w:t xml:space="preserve"> </w:t>
      </w:r>
      <w:r>
        <w:t>remuneração</w:t>
      </w:r>
      <w:r>
        <w:rPr>
          <w:spacing w:val="45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cargo</w:t>
      </w:r>
      <w:r>
        <w:rPr>
          <w:spacing w:val="-15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 xml:space="preserve">defensor </w:t>
      </w:r>
      <w:r>
        <w:rPr>
          <w:spacing w:val="3"/>
        </w:rPr>
        <w:t xml:space="preserve"> </w:t>
      </w:r>
      <w:r>
        <w:t xml:space="preserve">público </w:t>
      </w:r>
      <w:r>
        <w:rPr>
          <w:spacing w:val="13"/>
        </w:rPr>
        <w:t xml:space="preserve"> </w:t>
      </w:r>
      <w:r>
        <w:t xml:space="preserve">aos </w:t>
      </w:r>
      <w:r>
        <w:rPr>
          <w:spacing w:val="23"/>
        </w:rPr>
        <w:t xml:space="preserve"> </w:t>
      </w:r>
      <w:r>
        <w:t xml:space="preserve">ocupantes </w:t>
      </w:r>
      <w:r>
        <w:rPr>
          <w:spacing w:val="14"/>
        </w:rPr>
        <w:t xml:space="preserve"> </w:t>
      </w:r>
      <w:r>
        <w:t>das</w:t>
      </w:r>
      <w:r>
        <w:rPr>
          <w:spacing w:val="58"/>
        </w:rPr>
        <w:t xml:space="preserve"> </w:t>
      </w:r>
      <w:r>
        <w:t xml:space="preserve">funções </w:t>
      </w:r>
      <w:r>
        <w:rPr>
          <w:spacing w:val="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assistente</w:t>
      </w:r>
      <w:r>
        <w:rPr>
          <w:spacing w:val="31"/>
        </w:rPr>
        <w:t xml:space="preserve"> </w:t>
      </w:r>
      <w:r>
        <w:t>jurídico</w:t>
      </w:r>
      <w:r>
        <w:rPr>
          <w:spacing w:val="63"/>
        </w:rPr>
        <w:t xml:space="preserve"> </w:t>
      </w:r>
      <w:r>
        <w:t xml:space="preserve">de </w:t>
      </w:r>
      <w:r>
        <w:rPr>
          <w:spacing w:val="-3"/>
        </w:rPr>
        <w:t xml:space="preserve"> </w:t>
      </w:r>
      <w:r>
        <w:t>estabelecimento</w:t>
      </w:r>
      <w:r>
        <w:rPr>
          <w:spacing w:val="27"/>
        </w:rPr>
        <w:t xml:space="preserve"> </w:t>
      </w:r>
      <w:r>
        <w:t>penitenciário</w:t>
      </w:r>
      <w:r>
        <w:rPr>
          <w:spacing w:val="34"/>
        </w:rPr>
        <w:t xml:space="preserve"> </w:t>
      </w:r>
      <w:r>
        <w:t>é</w:t>
      </w:r>
      <w:r>
        <w:rPr>
          <w:spacing w:val="-24"/>
        </w:rPr>
        <w:t xml:space="preserve"> </w:t>
      </w:r>
      <w:r>
        <w:t>inconstitucional,</w:t>
      </w:r>
      <w:r>
        <w:rPr>
          <w:spacing w:val="12"/>
        </w:rPr>
        <w:t xml:space="preserve"> </w:t>
      </w:r>
      <w:r>
        <w:t xml:space="preserve">por </w:t>
      </w:r>
      <w:r>
        <w:rPr>
          <w:spacing w:val="-6"/>
        </w:rPr>
        <w:t xml:space="preserve"> </w:t>
      </w:r>
      <w:r>
        <w:t>resultar</w:t>
      </w:r>
      <w:r>
        <w:rPr>
          <w:spacing w:val="48"/>
        </w:rPr>
        <w:t xml:space="preserve"> </w:t>
      </w:r>
      <w:r>
        <w:t>em</w:t>
      </w:r>
      <w:r>
        <w:rPr>
          <w:spacing w:val="29"/>
        </w:rPr>
        <w:t xml:space="preserve"> </w:t>
      </w:r>
      <w:r>
        <w:t>aumento</w:t>
      </w:r>
      <w:r>
        <w:rPr>
          <w:spacing w:val="4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despesa,</w:t>
      </w:r>
      <w:r>
        <w:rPr>
          <w:spacing w:val="-11"/>
        </w:rPr>
        <w:t xml:space="preserve"> </w:t>
      </w:r>
      <w:r>
        <w:t>sem</w:t>
      </w:r>
      <w:r>
        <w:tab/>
      </w:r>
      <w:r>
        <w:rPr>
          <w:w w:val="35"/>
        </w:rPr>
        <w:t>a</w:t>
      </w:r>
      <w:r>
        <w:rPr>
          <w:w w:val="35"/>
        </w:rPr>
        <w:tab/>
        <w:t>prévia</w:t>
      </w:r>
      <w:r>
        <w:tab/>
      </w:r>
      <w:r>
        <w:tab/>
        <w:t>dotação</w:t>
      </w:r>
      <w:r>
        <w:tab/>
      </w:r>
      <w:r>
        <w:rPr>
          <w:w w:val="85"/>
        </w:rPr>
        <w:t>orçamentária,</w:t>
      </w:r>
      <w:r>
        <w:rPr>
          <w:w w:val="85"/>
        </w:rPr>
        <w:tab/>
        <w:t>e</w:t>
      </w:r>
      <w:r>
        <w:rPr>
          <w:w w:val="85"/>
        </w:rPr>
        <w:tab/>
      </w:r>
      <w:r>
        <w:t>por</w:t>
      </w:r>
      <w:r>
        <w:tab/>
        <w:t>não</w:t>
      </w:r>
      <w:r>
        <w:rPr>
          <w:spacing w:val="-25"/>
        </w:rPr>
        <w:t xml:space="preserve"> </w:t>
      </w:r>
      <w:r>
        <w:t>prescindir</w:t>
      </w:r>
      <w:r>
        <w:rPr>
          <w:spacing w:val="9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elaboração</w:t>
      </w:r>
      <w:r>
        <w:rPr>
          <w:spacing w:val="2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lei</w:t>
      </w:r>
      <w:r>
        <w:rPr>
          <w:spacing w:val="6"/>
        </w:rPr>
        <w:t xml:space="preserve"> </w:t>
      </w:r>
      <w:r>
        <w:t>específica.</w:t>
      </w:r>
      <w:r>
        <w:rPr>
          <w:spacing w:val="19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sanção</w:t>
      </w:r>
      <w:r>
        <w:rPr>
          <w:spacing w:val="-16"/>
        </w:rPr>
        <w:t xml:space="preserve"> </w:t>
      </w:r>
      <w:r>
        <w:rPr>
          <w:u w:val="thick"/>
        </w:rPr>
        <w:t xml:space="preserve">do </w:t>
      </w:r>
      <w:r>
        <w:rPr>
          <w:spacing w:val="14"/>
          <w:u w:val="thick"/>
        </w:rPr>
        <w:t xml:space="preserve"> </w:t>
      </w:r>
      <w:r>
        <w:rPr>
          <w:u w:val="thick"/>
        </w:rPr>
        <w:t>Governador</w:t>
      </w:r>
      <w:r>
        <w:rPr>
          <w:spacing w:val="63"/>
          <w:u w:val="thick"/>
        </w:rPr>
        <w:t xml:space="preserve"> </w:t>
      </w:r>
      <w:r>
        <w:rPr>
          <w:u w:val="thick"/>
        </w:rPr>
        <w:t>do</w:t>
      </w:r>
      <w:r>
        <w:rPr>
          <w:spacing w:val="49"/>
          <w:u w:val="thick"/>
        </w:rPr>
        <w:t xml:space="preserve"> </w:t>
      </w:r>
      <w:r>
        <w:rPr>
          <w:u w:val="thick"/>
        </w:rPr>
        <w:t>Estado</w:t>
      </w:r>
      <w:r>
        <w:rPr>
          <w:spacing w:val="57"/>
          <w:u w:val="thick"/>
        </w:rPr>
        <w:t xml:space="preserve"> </w:t>
      </w:r>
      <w:r>
        <w:rPr>
          <w:sz w:val="24"/>
          <w:szCs w:val="24"/>
          <w:u w:val="thick"/>
        </w:rPr>
        <w:t>à</w:t>
      </w:r>
      <w:r>
        <w:rPr>
          <w:spacing w:val="43"/>
          <w:sz w:val="24"/>
          <w:szCs w:val="24"/>
          <w:u w:val="thick"/>
        </w:rPr>
        <w:t xml:space="preserve"> </w:t>
      </w:r>
      <w:r>
        <w:rPr>
          <w:u w:val="thick"/>
        </w:rPr>
        <w:t xml:space="preserve">proposição </w:t>
      </w:r>
      <w:r>
        <w:rPr>
          <w:spacing w:val="7"/>
          <w:u w:val="thick"/>
        </w:rPr>
        <w:t xml:space="preserve"> </w:t>
      </w:r>
      <w:r>
        <w:rPr>
          <w:u w:val="thick"/>
        </w:rPr>
        <w:t>legislativa  não</w:t>
      </w:r>
    </w:p>
    <w:p w:rsidR="00000000" w:rsidRDefault="008F1011">
      <w:pPr>
        <w:pStyle w:val="Ttulo2"/>
        <w:tabs>
          <w:tab w:val="left" w:pos="2654"/>
          <w:tab w:val="left" w:pos="2847"/>
          <w:tab w:val="left" w:pos="3697"/>
          <w:tab w:val="left" w:pos="3849"/>
          <w:tab w:val="left" w:pos="4179"/>
          <w:tab w:val="left" w:pos="4316"/>
          <w:tab w:val="left" w:pos="4864"/>
          <w:tab w:val="left" w:pos="5158"/>
          <w:tab w:val="left" w:pos="5533"/>
          <w:tab w:val="left" w:pos="5626"/>
          <w:tab w:val="left" w:pos="6447"/>
          <w:tab w:val="left" w:pos="6837"/>
          <w:tab w:val="left" w:pos="7399"/>
          <w:tab w:val="left" w:pos="7729"/>
        </w:tabs>
        <w:kinsoku w:val="0"/>
        <w:overflowPunct w:val="0"/>
        <w:spacing w:line="247" w:lineRule="auto"/>
        <w:ind w:left="2013" w:right="1141" w:firstLine="14"/>
        <w:jc w:val="center"/>
        <w:sectPr w:rsidR="00000000">
          <w:pgSz w:w="11910" w:h="16850"/>
          <w:pgMar w:top="1500" w:right="1300" w:bottom="280" w:left="1680" w:header="1226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19" w:line="280" w:lineRule="exact"/>
        <w:rPr>
          <w:sz w:val="28"/>
          <w:szCs w:val="28"/>
        </w:rPr>
      </w:pPr>
      <w:r>
        <w:rPr>
          <w:noProof/>
        </w:rPr>
        <w:lastRenderedPageBreak/>
        <w:pict>
          <v:shape id="_x0000_s1048" style="position:absolute;margin-left:105.2pt;margin-top:77.3pt;width:420.95pt;height:1pt;z-index:-57;mso-position-horizontal-relative:page;mso-position-vertical-relative:page" coordsize="8419,20" o:allowincell="f" path="m,hhl8418,e" filled="f" strokeweight=".1267mm">
            <v:path arrowok="t"/>
            <w10:wrap anchorx="page" anchory="page"/>
          </v:shape>
        </w:pict>
      </w:r>
      <w:r>
        <w:rPr>
          <w:noProof/>
        </w:rPr>
        <w:pict>
          <v:shape id="_x0000_s1049" style="position:absolute;margin-left:524.3pt;margin-top:749.95pt;width:1pt;height:37.8pt;z-index:-55;mso-position-horizontal-relative:page;mso-position-vertical-relative:page" coordsize="20,756" o:allowincell="f" path="m,755hhl,e" filled="f" strokeweight=".38006mm">
            <v:path arrowok="t"/>
            <w10:wrap anchorx="page" anchory="page"/>
          </v:shape>
        </w:pict>
      </w:r>
    </w:p>
    <w:p w:rsidR="00000000" w:rsidRDefault="008F1011">
      <w:pPr>
        <w:kinsoku w:val="0"/>
        <w:overflowPunct w:val="0"/>
        <w:spacing w:before="67" w:line="257" w:lineRule="auto"/>
        <w:ind w:left="2090" w:right="703" w:firstLine="28"/>
        <w:jc w:val="both"/>
        <w:rPr>
          <w:sz w:val="25"/>
          <w:szCs w:val="25"/>
        </w:rPr>
      </w:pPr>
      <w:r>
        <w:rPr>
          <w:sz w:val="25"/>
          <w:szCs w:val="25"/>
        </w:rPr>
        <w:t>afasta</w:t>
      </w:r>
      <w:r>
        <w:rPr>
          <w:spacing w:val="25"/>
          <w:sz w:val="25"/>
          <w:szCs w:val="25"/>
        </w:rPr>
        <w:t xml:space="preserve"> </w:t>
      </w:r>
      <w:r>
        <w:rPr>
          <w:sz w:val="25"/>
          <w:szCs w:val="25"/>
        </w:rPr>
        <w:t>o</w:t>
      </w:r>
      <w:r>
        <w:rPr>
          <w:spacing w:val="3"/>
          <w:sz w:val="25"/>
          <w:szCs w:val="25"/>
        </w:rPr>
        <w:t xml:space="preserve"> </w:t>
      </w:r>
      <w:r>
        <w:rPr>
          <w:sz w:val="25"/>
          <w:szCs w:val="25"/>
        </w:rPr>
        <w:t>vício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16"/>
          <w:sz w:val="25"/>
          <w:szCs w:val="25"/>
        </w:rPr>
        <w:t xml:space="preserve"> </w:t>
      </w:r>
      <w:r>
        <w:rPr>
          <w:sz w:val="25"/>
          <w:szCs w:val="25"/>
        </w:rPr>
        <w:t>inconstitucionalidade</w:t>
      </w:r>
      <w:r>
        <w:rPr>
          <w:spacing w:val="45"/>
          <w:sz w:val="25"/>
          <w:szCs w:val="25"/>
        </w:rPr>
        <w:t xml:space="preserve"> </w:t>
      </w:r>
      <w:r>
        <w:rPr>
          <w:sz w:val="25"/>
          <w:szCs w:val="25"/>
        </w:rPr>
        <w:t>formal.</w:t>
      </w:r>
      <w:r>
        <w:rPr>
          <w:spacing w:val="8"/>
          <w:sz w:val="25"/>
          <w:szCs w:val="25"/>
        </w:rPr>
        <w:t xml:space="preserve"> </w:t>
      </w:r>
      <w:r>
        <w:rPr>
          <w:sz w:val="25"/>
          <w:szCs w:val="25"/>
        </w:rPr>
        <w:t>4.</w:t>
      </w:r>
      <w:r>
        <w:rPr>
          <w:spacing w:val="7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w w:val="108"/>
          <w:sz w:val="25"/>
          <w:szCs w:val="25"/>
        </w:rPr>
        <w:t xml:space="preserve"> </w:t>
      </w:r>
      <w:r>
        <w:rPr>
          <w:sz w:val="25"/>
          <w:szCs w:val="25"/>
        </w:rPr>
        <w:t>investidura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permanente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>na</w:t>
      </w:r>
      <w:r>
        <w:rPr>
          <w:spacing w:val="21"/>
          <w:sz w:val="25"/>
          <w:szCs w:val="25"/>
        </w:rPr>
        <w:t xml:space="preserve"> </w:t>
      </w:r>
      <w:r>
        <w:rPr>
          <w:sz w:val="25"/>
          <w:szCs w:val="25"/>
        </w:rPr>
        <w:t>função</w:t>
      </w:r>
      <w:r>
        <w:rPr>
          <w:spacing w:val="21"/>
          <w:sz w:val="25"/>
          <w:szCs w:val="25"/>
        </w:rPr>
        <w:t xml:space="preserve"> </w:t>
      </w:r>
      <w:r>
        <w:rPr>
          <w:sz w:val="25"/>
          <w:szCs w:val="25"/>
        </w:rPr>
        <w:t>pública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22"/>
          <w:sz w:val="25"/>
          <w:szCs w:val="25"/>
        </w:rPr>
        <w:t xml:space="preserve"> </w:t>
      </w:r>
      <w:r>
        <w:rPr>
          <w:sz w:val="25"/>
          <w:szCs w:val="25"/>
        </w:rPr>
        <w:t>assistente penitenciário,</w:t>
      </w:r>
      <w:r>
        <w:rPr>
          <w:spacing w:val="9"/>
          <w:sz w:val="25"/>
          <w:szCs w:val="25"/>
        </w:rPr>
        <w:t xml:space="preserve"> </w:t>
      </w:r>
      <w:r>
        <w:rPr>
          <w:sz w:val="25"/>
          <w:szCs w:val="25"/>
        </w:rPr>
        <w:t>por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>parte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43"/>
          <w:sz w:val="25"/>
          <w:szCs w:val="25"/>
        </w:rPr>
        <w:t xml:space="preserve"> </w:t>
      </w:r>
      <w:r>
        <w:rPr>
          <w:sz w:val="25"/>
          <w:szCs w:val="25"/>
        </w:rPr>
        <w:t>servidores</w:t>
      </w:r>
      <w:r>
        <w:rPr>
          <w:spacing w:val="48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já</w:t>
      </w:r>
      <w:r>
        <w:rPr>
          <w:spacing w:val="12"/>
          <w:sz w:val="25"/>
          <w:szCs w:val="25"/>
        </w:rPr>
        <w:t xml:space="preserve"> </w:t>
      </w:r>
      <w:r>
        <w:rPr>
          <w:sz w:val="25"/>
          <w:szCs w:val="25"/>
        </w:rPr>
        <w:t>exercem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cargos</w:t>
      </w:r>
      <w:r>
        <w:rPr>
          <w:spacing w:val="16"/>
          <w:sz w:val="25"/>
          <w:szCs w:val="25"/>
        </w:rPr>
        <w:t xml:space="preserve"> </w:t>
      </w:r>
      <w:r>
        <w:rPr>
          <w:sz w:val="25"/>
          <w:szCs w:val="25"/>
        </w:rPr>
        <w:t>ou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funções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no</w:t>
      </w:r>
      <w:r>
        <w:rPr>
          <w:spacing w:val="16"/>
          <w:sz w:val="25"/>
          <w:szCs w:val="25"/>
        </w:rPr>
        <w:t xml:space="preserve"> </w:t>
      </w:r>
      <w:r>
        <w:rPr>
          <w:sz w:val="25"/>
          <w:szCs w:val="25"/>
        </w:rPr>
        <w:t>Poder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>Executivo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>mineiro,</w:t>
      </w:r>
      <w:r>
        <w:rPr>
          <w:spacing w:val="28"/>
          <w:sz w:val="25"/>
          <w:szCs w:val="25"/>
        </w:rPr>
        <w:t xml:space="preserve"> </w:t>
      </w:r>
      <w:r>
        <w:rPr>
          <w:sz w:val="25"/>
          <w:szCs w:val="25"/>
        </w:rPr>
        <w:t>afronta os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arts.</w:t>
      </w:r>
      <w:r>
        <w:rPr>
          <w:spacing w:val="34"/>
          <w:sz w:val="25"/>
          <w:szCs w:val="25"/>
        </w:rPr>
        <w:t xml:space="preserve"> </w:t>
      </w:r>
      <w:r>
        <w:rPr>
          <w:spacing w:val="-5"/>
          <w:sz w:val="25"/>
          <w:szCs w:val="25"/>
        </w:rPr>
        <w:t>5°,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caput,</w:t>
      </w:r>
      <w:r>
        <w:rPr>
          <w:spacing w:val="53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37,</w:t>
      </w:r>
      <w:r>
        <w:rPr>
          <w:spacing w:val="34"/>
          <w:sz w:val="25"/>
          <w:szCs w:val="25"/>
        </w:rPr>
        <w:t xml:space="preserve"> </w:t>
      </w:r>
      <w:r>
        <w:rPr>
          <w:sz w:val="25"/>
          <w:szCs w:val="25"/>
        </w:rPr>
        <w:t>inc.</w:t>
      </w:r>
      <w:r>
        <w:rPr>
          <w:spacing w:val="40"/>
          <w:sz w:val="25"/>
          <w:szCs w:val="25"/>
        </w:rPr>
        <w:t xml:space="preserve"> </w:t>
      </w:r>
      <w:r>
        <w:rPr>
          <w:sz w:val="25"/>
          <w:szCs w:val="25"/>
        </w:rPr>
        <w:t>I</w:t>
      </w:r>
      <w:r>
        <w:rPr>
          <w:spacing w:val="42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>II,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42"/>
          <w:sz w:val="25"/>
          <w:szCs w:val="25"/>
        </w:rPr>
        <w:t xml:space="preserve"> </w:t>
      </w:r>
      <w:r>
        <w:rPr>
          <w:sz w:val="25"/>
          <w:szCs w:val="25"/>
        </w:rPr>
        <w:t>Constituição</w:t>
      </w:r>
      <w:r>
        <w:rPr>
          <w:spacing w:val="62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21"/>
          <w:w w:val="98"/>
          <w:sz w:val="25"/>
          <w:szCs w:val="25"/>
        </w:rPr>
        <w:t xml:space="preserve"> </w:t>
      </w:r>
      <w:r>
        <w:rPr>
          <w:sz w:val="25"/>
          <w:szCs w:val="25"/>
        </w:rPr>
        <w:t>República.</w:t>
      </w:r>
      <w:r>
        <w:rPr>
          <w:spacing w:val="8"/>
          <w:sz w:val="25"/>
          <w:szCs w:val="25"/>
        </w:rPr>
        <w:t xml:space="preserve"> </w:t>
      </w:r>
      <w:r>
        <w:rPr>
          <w:sz w:val="25"/>
          <w:szCs w:val="25"/>
        </w:rPr>
        <w:t>5.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>Ação</w:t>
      </w:r>
      <w:r>
        <w:rPr>
          <w:spacing w:val="5"/>
          <w:sz w:val="25"/>
          <w:szCs w:val="25"/>
        </w:rPr>
        <w:t xml:space="preserve"> </w:t>
      </w:r>
      <w:r>
        <w:rPr>
          <w:sz w:val="25"/>
          <w:szCs w:val="25"/>
        </w:rPr>
        <w:t>direta</w:t>
      </w:r>
      <w:r>
        <w:rPr>
          <w:spacing w:val="61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50"/>
          <w:sz w:val="25"/>
          <w:szCs w:val="25"/>
        </w:rPr>
        <w:t xml:space="preserve"> </w:t>
      </w:r>
      <w:r>
        <w:rPr>
          <w:sz w:val="25"/>
          <w:szCs w:val="25"/>
        </w:rPr>
        <w:t>inconstitucionalidade julgada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procedente."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>(ADI</w:t>
      </w:r>
      <w:r>
        <w:rPr>
          <w:spacing w:val="62"/>
          <w:sz w:val="25"/>
          <w:szCs w:val="25"/>
        </w:rPr>
        <w:t xml:space="preserve"> </w:t>
      </w:r>
      <w:r>
        <w:rPr>
          <w:sz w:val="25"/>
          <w:szCs w:val="25"/>
        </w:rPr>
        <w:t>2</w:t>
      </w:r>
      <w:r>
        <w:rPr>
          <w:spacing w:val="14"/>
          <w:sz w:val="25"/>
          <w:szCs w:val="25"/>
        </w:rPr>
        <w:t>.</w:t>
      </w:r>
      <w:r>
        <w:rPr>
          <w:spacing w:val="-27"/>
          <w:sz w:val="25"/>
          <w:szCs w:val="25"/>
        </w:rPr>
        <w:t>1</w:t>
      </w:r>
      <w:r>
        <w:rPr>
          <w:sz w:val="25"/>
          <w:szCs w:val="25"/>
        </w:rPr>
        <w:t xml:space="preserve">13, </w:t>
      </w:r>
      <w:r>
        <w:rPr>
          <w:spacing w:val="39"/>
          <w:sz w:val="25"/>
          <w:szCs w:val="25"/>
        </w:rPr>
        <w:t xml:space="preserve"> </w:t>
      </w:r>
      <w:r>
        <w:rPr>
          <w:sz w:val="25"/>
          <w:szCs w:val="25"/>
        </w:rPr>
        <w:t xml:space="preserve">Rel. </w:t>
      </w:r>
      <w:r>
        <w:rPr>
          <w:spacing w:val="7"/>
          <w:sz w:val="25"/>
          <w:szCs w:val="25"/>
        </w:rPr>
        <w:t xml:space="preserve"> </w:t>
      </w:r>
      <w:r>
        <w:rPr>
          <w:sz w:val="25"/>
          <w:szCs w:val="25"/>
        </w:rPr>
        <w:t>Ministra</w:t>
      </w:r>
      <w:r>
        <w:rPr>
          <w:w w:val="98"/>
          <w:sz w:val="25"/>
          <w:szCs w:val="25"/>
        </w:rPr>
        <w:t xml:space="preserve"> </w:t>
      </w:r>
      <w:r>
        <w:rPr>
          <w:sz w:val="25"/>
          <w:szCs w:val="25"/>
        </w:rPr>
        <w:t>Cármen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Lúcia,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DJe</w:t>
      </w:r>
      <w:r>
        <w:rPr>
          <w:spacing w:val="31"/>
          <w:sz w:val="25"/>
          <w:szCs w:val="25"/>
        </w:rPr>
        <w:t xml:space="preserve"> </w:t>
      </w:r>
      <w:r>
        <w:rPr>
          <w:spacing w:val="-43"/>
          <w:sz w:val="25"/>
          <w:szCs w:val="25"/>
        </w:rPr>
        <w:t>1</w:t>
      </w:r>
      <w:r>
        <w:rPr>
          <w:sz w:val="25"/>
          <w:szCs w:val="25"/>
        </w:rPr>
        <w:t>57,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8"/>
          <w:sz w:val="25"/>
          <w:szCs w:val="25"/>
        </w:rPr>
        <w:t xml:space="preserve"> </w:t>
      </w:r>
      <w:r>
        <w:rPr>
          <w:sz w:val="25"/>
          <w:szCs w:val="25"/>
        </w:rPr>
        <w:t>20/8/2009)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>(grifou-se)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1" w:line="300" w:lineRule="exact"/>
        <w:rPr>
          <w:sz w:val="30"/>
          <w:szCs w:val="30"/>
        </w:rPr>
      </w:pPr>
    </w:p>
    <w:p w:rsidR="00000000" w:rsidRDefault="008F1011">
      <w:pPr>
        <w:kinsoku w:val="0"/>
        <w:overflowPunct w:val="0"/>
        <w:ind w:left="2112" w:right="707"/>
        <w:rPr>
          <w:sz w:val="25"/>
          <w:szCs w:val="25"/>
        </w:rPr>
      </w:pPr>
      <w:r>
        <w:rPr>
          <w:spacing w:val="-27"/>
          <w:sz w:val="25"/>
          <w:szCs w:val="25"/>
        </w:rPr>
        <w:t>"</w:t>
      </w:r>
      <w:r>
        <w:rPr>
          <w:sz w:val="25"/>
          <w:szCs w:val="25"/>
        </w:rPr>
        <w:t>AÇÃO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 xml:space="preserve">DIRETA 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>INCONSTITUCIONALIDADE</w:t>
      </w:r>
    </w:p>
    <w:p w:rsidR="00000000" w:rsidRDefault="008F1011">
      <w:pPr>
        <w:numPr>
          <w:ilvl w:val="0"/>
          <w:numId w:val="22"/>
        </w:numPr>
        <w:tabs>
          <w:tab w:val="left" w:pos="2257"/>
          <w:tab w:val="left" w:pos="2485"/>
          <w:tab w:val="left" w:pos="3103"/>
          <w:tab w:val="left" w:pos="3548"/>
          <w:tab w:val="left" w:pos="3663"/>
          <w:tab w:val="left" w:pos="3900"/>
          <w:tab w:val="left" w:pos="4195"/>
          <w:tab w:val="left" w:pos="4238"/>
          <w:tab w:val="left" w:pos="4410"/>
          <w:tab w:val="left" w:pos="4705"/>
          <w:tab w:val="left" w:pos="4920"/>
          <w:tab w:val="left" w:pos="5028"/>
          <w:tab w:val="left" w:pos="5481"/>
          <w:tab w:val="left" w:pos="5631"/>
          <w:tab w:val="left" w:pos="5890"/>
          <w:tab w:val="left" w:pos="6034"/>
          <w:tab w:val="left" w:pos="6213"/>
          <w:tab w:val="left" w:pos="6414"/>
          <w:tab w:val="left" w:pos="6845"/>
          <w:tab w:val="left" w:pos="7449"/>
          <w:tab w:val="left" w:pos="7743"/>
        </w:tabs>
        <w:kinsoku w:val="0"/>
        <w:overflowPunct w:val="0"/>
        <w:spacing w:before="21" w:line="256" w:lineRule="auto"/>
        <w:ind w:right="707" w:firstLine="22"/>
        <w:rPr>
          <w:sz w:val="25"/>
          <w:szCs w:val="25"/>
        </w:rPr>
      </w:pPr>
      <w:r>
        <w:rPr>
          <w:sz w:val="25"/>
          <w:szCs w:val="25"/>
        </w:rPr>
        <w:t>PROMOÇÃO</w:t>
      </w:r>
      <w:r>
        <w:rPr>
          <w:spacing w:val="28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6"/>
          <w:sz w:val="25"/>
          <w:szCs w:val="25"/>
        </w:rPr>
        <w:t xml:space="preserve"> </w:t>
      </w:r>
      <w:r>
        <w:rPr>
          <w:sz w:val="25"/>
          <w:szCs w:val="25"/>
        </w:rPr>
        <w:t>PRAÇ</w:t>
      </w:r>
      <w:r>
        <w:rPr>
          <w:sz w:val="25"/>
          <w:szCs w:val="25"/>
        </w:rPr>
        <w:t>AS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3"/>
          <w:sz w:val="25"/>
          <w:szCs w:val="25"/>
        </w:rPr>
        <w:t xml:space="preserve"> </w:t>
      </w:r>
      <w:r>
        <w:rPr>
          <w:sz w:val="25"/>
          <w:szCs w:val="25"/>
        </w:rPr>
        <w:t>POLÍCIA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>MILITAR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z w:val="25"/>
          <w:szCs w:val="25"/>
        </w:rPr>
        <w:tab/>
        <w:t>DO</w:t>
      </w:r>
      <w:r>
        <w:rPr>
          <w:sz w:val="25"/>
          <w:szCs w:val="25"/>
        </w:rPr>
        <w:tab/>
        <w:t>CORPO</w:t>
      </w:r>
      <w:r>
        <w:rPr>
          <w:sz w:val="25"/>
          <w:szCs w:val="25"/>
        </w:rPr>
        <w:tab/>
      </w:r>
      <w:r>
        <w:rPr>
          <w:w w:val="20"/>
          <w:sz w:val="25"/>
          <w:szCs w:val="25"/>
        </w:rPr>
        <w:t>DE</w:t>
      </w:r>
      <w:r>
        <w:rPr>
          <w:w w:val="20"/>
          <w:sz w:val="25"/>
          <w:szCs w:val="25"/>
        </w:rPr>
        <w:tab/>
        <w:t>BOMBEIROS</w:t>
      </w:r>
      <w:r>
        <w:rPr>
          <w:w w:val="20"/>
          <w:sz w:val="25"/>
          <w:szCs w:val="25"/>
        </w:rPr>
        <w:tab/>
      </w:r>
      <w:r>
        <w:rPr>
          <w:sz w:val="25"/>
          <w:szCs w:val="25"/>
        </w:rPr>
        <w:t>-</w:t>
      </w:r>
      <w:r>
        <w:rPr>
          <w:sz w:val="25"/>
          <w:szCs w:val="25"/>
        </w:rPr>
        <w:tab/>
        <w:t>REGIME JURÍDICO</w:t>
      </w:r>
      <w:r>
        <w:rPr>
          <w:sz w:val="25"/>
          <w:szCs w:val="25"/>
        </w:rPr>
        <w:tab/>
      </w:r>
      <w:r>
        <w:rPr>
          <w:w w:val="25"/>
          <w:sz w:val="25"/>
          <w:szCs w:val="25"/>
        </w:rPr>
        <w:t>DOS</w:t>
      </w:r>
      <w:r>
        <w:rPr>
          <w:w w:val="25"/>
          <w:sz w:val="25"/>
          <w:szCs w:val="25"/>
        </w:rPr>
        <w:tab/>
      </w:r>
      <w:r>
        <w:rPr>
          <w:w w:val="25"/>
          <w:sz w:val="25"/>
          <w:szCs w:val="25"/>
        </w:rPr>
        <w:tab/>
        <w:t>SERVIDORES</w:t>
      </w:r>
      <w:r>
        <w:rPr>
          <w:w w:val="25"/>
          <w:sz w:val="25"/>
          <w:szCs w:val="25"/>
        </w:rPr>
        <w:tab/>
      </w:r>
      <w:r>
        <w:rPr>
          <w:w w:val="25"/>
          <w:sz w:val="25"/>
          <w:szCs w:val="25"/>
        </w:rPr>
        <w:tab/>
      </w:r>
      <w:r>
        <w:rPr>
          <w:sz w:val="25"/>
          <w:szCs w:val="25"/>
        </w:rPr>
        <w:t>PÚBLICOS PROCESSO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LEGISLATIVO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10"/>
          <w:sz w:val="25"/>
          <w:szCs w:val="25"/>
        </w:rPr>
        <w:t>-</w:t>
      </w:r>
      <w:r>
        <w:rPr>
          <w:w w:val="10"/>
          <w:sz w:val="25"/>
          <w:szCs w:val="25"/>
        </w:rPr>
        <w:tab/>
        <w:t>INSTAURAÇÃO</w:t>
      </w:r>
      <w:r>
        <w:rPr>
          <w:sz w:val="25"/>
          <w:szCs w:val="25"/>
        </w:rPr>
        <w:t xml:space="preserve"> DEPENDENTE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INICIATIVA</w:t>
      </w:r>
      <w:r>
        <w:rPr>
          <w:w w:val="101"/>
          <w:sz w:val="25"/>
          <w:szCs w:val="25"/>
        </w:rPr>
        <w:t xml:space="preserve"> </w:t>
      </w:r>
      <w:r>
        <w:rPr>
          <w:w w:val="70"/>
          <w:sz w:val="25"/>
          <w:szCs w:val="25"/>
        </w:rPr>
        <w:t>CONSTITUCIONALMENTE</w:t>
      </w:r>
      <w:r>
        <w:rPr>
          <w:w w:val="70"/>
          <w:sz w:val="25"/>
          <w:szCs w:val="25"/>
        </w:rPr>
        <w:tab/>
        <w:t>RESERVADA</w:t>
      </w:r>
      <w:r>
        <w:rPr>
          <w:w w:val="70"/>
          <w:sz w:val="25"/>
          <w:szCs w:val="25"/>
        </w:rPr>
        <w:tab/>
      </w:r>
      <w:r>
        <w:rPr>
          <w:sz w:val="25"/>
          <w:szCs w:val="25"/>
        </w:rPr>
        <w:t>AO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 xml:space="preserve">CHEFE  </w:t>
      </w:r>
      <w:r>
        <w:rPr>
          <w:spacing w:val="22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PODER</w:t>
      </w:r>
      <w:r>
        <w:rPr>
          <w:sz w:val="25"/>
          <w:szCs w:val="25"/>
        </w:rPr>
        <w:tab/>
        <w:t>EXECUTIVO</w:t>
      </w:r>
      <w:r>
        <w:rPr>
          <w:sz w:val="25"/>
          <w:szCs w:val="25"/>
        </w:rPr>
        <w:tab/>
        <w:t xml:space="preserve">-    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 xml:space="preserve">DIPLOMA LEGISLATIVO 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 xml:space="preserve">ESTADUAL 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spacing w:val="61"/>
          <w:sz w:val="25"/>
          <w:szCs w:val="25"/>
        </w:rPr>
        <w:t xml:space="preserve"> </w:t>
      </w:r>
      <w:r>
        <w:rPr>
          <w:sz w:val="25"/>
          <w:szCs w:val="25"/>
        </w:rPr>
        <w:t xml:space="preserve">RESULTOU 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INICIATIVA</w:t>
      </w:r>
      <w:r>
        <w:rPr>
          <w:spacing w:val="51"/>
          <w:sz w:val="25"/>
          <w:szCs w:val="25"/>
        </w:rPr>
        <w:t xml:space="preserve"> </w:t>
      </w:r>
      <w:r>
        <w:rPr>
          <w:sz w:val="25"/>
          <w:szCs w:val="25"/>
        </w:rPr>
        <w:t xml:space="preserve">PARLAMENTAR </w:t>
      </w:r>
      <w:r>
        <w:rPr>
          <w:spacing w:val="16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USURPAÇÃO</w:t>
      </w:r>
      <w:r>
        <w:rPr>
          <w:spacing w:val="61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 xml:space="preserve">PODER 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59"/>
          <w:sz w:val="25"/>
          <w:szCs w:val="25"/>
        </w:rPr>
        <w:t xml:space="preserve"> </w:t>
      </w:r>
      <w:r>
        <w:rPr>
          <w:sz w:val="25"/>
          <w:szCs w:val="25"/>
        </w:rPr>
        <w:t xml:space="preserve">INICIATIVA </w:t>
      </w:r>
      <w:r>
        <w:rPr>
          <w:spacing w:val="21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57"/>
          <w:sz w:val="25"/>
          <w:szCs w:val="25"/>
        </w:rPr>
        <w:t xml:space="preserve"> </w:t>
      </w:r>
      <w:r>
        <w:rPr>
          <w:sz w:val="25"/>
          <w:szCs w:val="25"/>
        </w:rPr>
        <w:t xml:space="preserve">SANÇÃO </w:t>
      </w:r>
      <w:r>
        <w:rPr>
          <w:spacing w:val="3"/>
          <w:sz w:val="25"/>
          <w:szCs w:val="25"/>
        </w:rPr>
        <w:t xml:space="preserve"> </w:t>
      </w:r>
      <w:r>
        <w:rPr>
          <w:sz w:val="25"/>
          <w:szCs w:val="25"/>
        </w:rPr>
        <w:t>TÁCITA</w:t>
      </w:r>
      <w:r>
        <w:rPr>
          <w:spacing w:val="53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PROJETO</w:t>
      </w:r>
      <w:r>
        <w:rPr>
          <w:sz w:val="25"/>
          <w:szCs w:val="25"/>
        </w:rPr>
        <w:tab/>
      </w:r>
      <w:r>
        <w:rPr>
          <w:w w:val="40"/>
          <w:sz w:val="25"/>
          <w:szCs w:val="25"/>
        </w:rPr>
        <w:t>DE</w:t>
      </w:r>
      <w:r>
        <w:rPr>
          <w:w w:val="40"/>
          <w:sz w:val="25"/>
          <w:szCs w:val="25"/>
        </w:rPr>
        <w:tab/>
      </w:r>
      <w:r>
        <w:rPr>
          <w:w w:val="40"/>
          <w:sz w:val="25"/>
          <w:szCs w:val="25"/>
        </w:rPr>
        <w:tab/>
      </w:r>
      <w:r>
        <w:rPr>
          <w:w w:val="40"/>
          <w:sz w:val="25"/>
          <w:szCs w:val="25"/>
        </w:rPr>
        <w:tab/>
        <w:t>LEI</w:t>
      </w:r>
      <w:r>
        <w:rPr>
          <w:w w:val="40"/>
          <w:sz w:val="25"/>
          <w:szCs w:val="25"/>
        </w:rPr>
        <w:tab/>
      </w:r>
      <w:r>
        <w:rPr>
          <w:w w:val="40"/>
          <w:sz w:val="25"/>
          <w:szCs w:val="25"/>
        </w:rPr>
        <w:tab/>
      </w:r>
      <w:r>
        <w:rPr>
          <w:w w:val="40"/>
          <w:sz w:val="25"/>
          <w:szCs w:val="25"/>
        </w:rPr>
        <w:tab/>
      </w:r>
      <w:r>
        <w:rPr>
          <w:w w:val="40"/>
          <w:sz w:val="25"/>
          <w:szCs w:val="25"/>
        </w:rPr>
        <w:tab/>
      </w:r>
      <w:r>
        <w:rPr>
          <w:sz w:val="25"/>
          <w:szCs w:val="25"/>
        </w:rPr>
        <w:t>IRRELEVÂNCIA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INSUBSISTÊNCIA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85"/>
          <w:sz w:val="25"/>
          <w:szCs w:val="25"/>
        </w:rPr>
        <w:t>SÚMULA</w:t>
      </w:r>
      <w:r>
        <w:rPr>
          <w:w w:val="85"/>
          <w:sz w:val="25"/>
          <w:szCs w:val="25"/>
        </w:rPr>
        <w:tab/>
        <w:t>Nº</w:t>
      </w:r>
      <w:r>
        <w:rPr>
          <w:w w:val="85"/>
          <w:sz w:val="25"/>
          <w:szCs w:val="25"/>
        </w:rPr>
        <w:tab/>
      </w:r>
      <w:r>
        <w:rPr>
          <w:sz w:val="25"/>
          <w:szCs w:val="25"/>
        </w:rPr>
        <w:t>5/STF</w:t>
      </w:r>
      <w:r>
        <w:rPr>
          <w:sz w:val="25"/>
          <w:szCs w:val="25"/>
        </w:rPr>
        <w:tab/>
        <w:t>- INCONSTITUCIONALIDADE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FORMAL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EFICÁCIA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REPRISTINATÓRIA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DA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DECLARAÇÃ</w:t>
      </w:r>
      <w:r>
        <w:rPr>
          <w:sz w:val="25"/>
          <w:szCs w:val="25"/>
        </w:rPr>
        <w:t xml:space="preserve">O  </w:t>
      </w:r>
      <w:r>
        <w:rPr>
          <w:spacing w:val="7"/>
          <w:sz w:val="25"/>
          <w:szCs w:val="25"/>
        </w:rPr>
        <w:t xml:space="preserve"> </w:t>
      </w:r>
      <w:r>
        <w:rPr>
          <w:sz w:val="25"/>
          <w:szCs w:val="25"/>
        </w:rPr>
        <w:t xml:space="preserve">DE </w:t>
      </w:r>
      <w:r>
        <w:rPr>
          <w:spacing w:val="46"/>
          <w:sz w:val="25"/>
          <w:szCs w:val="25"/>
        </w:rPr>
        <w:t xml:space="preserve"> </w:t>
      </w:r>
      <w:r>
        <w:rPr>
          <w:sz w:val="25"/>
          <w:szCs w:val="25"/>
        </w:rPr>
        <w:t>INCONSTITUCIONALIDADE PROFERIDA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PELO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w w:val="55"/>
          <w:sz w:val="25"/>
          <w:szCs w:val="25"/>
        </w:rPr>
        <w:t>SUPREMO</w:t>
      </w:r>
      <w:r>
        <w:rPr>
          <w:w w:val="55"/>
          <w:sz w:val="25"/>
          <w:szCs w:val="25"/>
        </w:rPr>
        <w:tab/>
      </w:r>
      <w:r>
        <w:rPr>
          <w:w w:val="55"/>
          <w:sz w:val="25"/>
          <w:szCs w:val="25"/>
        </w:rPr>
        <w:tab/>
        <w:t>TRIBUNAL</w:t>
      </w:r>
      <w:r>
        <w:rPr>
          <w:w w:val="101"/>
          <w:sz w:val="25"/>
          <w:szCs w:val="25"/>
        </w:rPr>
        <w:t xml:space="preserve">        </w:t>
      </w:r>
      <w:r>
        <w:rPr>
          <w:w w:val="85"/>
          <w:sz w:val="25"/>
          <w:szCs w:val="25"/>
        </w:rPr>
        <w:t>FEDERAL</w:t>
      </w:r>
      <w:r>
        <w:rPr>
          <w:w w:val="85"/>
          <w:sz w:val="25"/>
          <w:szCs w:val="25"/>
        </w:rPr>
        <w:tab/>
      </w:r>
      <w:r>
        <w:rPr>
          <w:w w:val="85"/>
          <w:sz w:val="25"/>
          <w:szCs w:val="25"/>
        </w:rPr>
        <w:tab/>
        <w:t>EM</w:t>
      </w:r>
      <w:r>
        <w:rPr>
          <w:w w:val="85"/>
          <w:sz w:val="25"/>
          <w:szCs w:val="25"/>
        </w:rPr>
        <w:tab/>
      </w:r>
      <w:r>
        <w:rPr>
          <w:w w:val="85"/>
          <w:sz w:val="25"/>
          <w:szCs w:val="25"/>
        </w:rPr>
        <w:tab/>
      </w:r>
      <w:r>
        <w:rPr>
          <w:w w:val="85"/>
          <w:sz w:val="25"/>
          <w:szCs w:val="25"/>
        </w:rPr>
        <w:tab/>
      </w:r>
      <w:r>
        <w:rPr>
          <w:sz w:val="25"/>
          <w:szCs w:val="25"/>
        </w:rPr>
        <w:t>SEDE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CONTROLE </w:t>
      </w:r>
      <w:r>
        <w:rPr>
          <w:w w:val="55"/>
          <w:sz w:val="25"/>
          <w:szCs w:val="25"/>
        </w:rPr>
        <w:t>NORMATIVO</w:t>
      </w:r>
      <w:r>
        <w:rPr>
          <w:w w:val="55"/>
          <w:sz w:val="25"/>
          <w:szCs w:val="25"/>
        </w:rPr>
        <w:tab/>
      </w:r>
      <w:r>
        <w:rPr>
          <w:w w:val="55"/>
          <w:sz w:val="25"/>
          <w:szCs w:val="25"/>
        </w:rPr>
        <w:tab/>
        <w:t>ABSTRATO</w:t>
      </w:r>
      <w:r>
        <w:rPr>
          <w:w w:val="55"/>
          <w:sz w:val="25"/>
          <w:szCs w:val="25"/>
        </w:rPr>
        <w:tab/>
      </w:r>
      <w:r>
        <w:rPr>
          <w:sz w:val="25"/>
          <w:szCs w:val="25"/>
        </w:rPr>
        <w:t>-</w:t>
      </w:r>
      <w:r>
        <w:rPr>
          <w:sz w:val="25"/>
          <w:szCs w:val="25"/>
        </w:rPr>
        <w:tab/>
      </w:r>
      <w:r>
        <w:rPr>
          <w:w w:val="50"/>
          <w:sz w:val="25"/>
          <w:szCs w:val="25"/>
        </w:rPr>
        <w:t>AÇÃO</w:t>
      </w:r>
      <w:r>
        <w:rPr>
          <w:w w:val="50"/>
          <w:sz w:val="25"/>
          <w:szCs w:val="25"/>
        </w:rPr>
        <w:tab/>
        <w:t>DIRETA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 xml:space="preserve">JULGADA 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 xml:space="preserve">PROCEDENTE. </w:t>
      </w:r>
      <w:r>
        <w:rPr>
          <w:spacing w:val="54"/>
          <w:sz w:val="25"/>
          <w:szCs w:val="25"/>
        </w:rPr>
        <w:t xml:space="preserve"> </w:t>
      </w:r>
      <w:r>
        <w:rPr>
          <w:sz w:val="25"/>
          <w:szCs w:val="25"/>
        </w:rPr>
        <w:t xml:space="preserve">OS 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 xml:space="preserve">PRINCÍPIOS 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 xml:space="preserve">REGEM </w:t>
      </w:r>
      <w:r>
        <w:rPr>
          <w:spacing w:val="37"/>
          <w:sz w:val="25"/>
          <w:szCs w:val="25"/>
        </w:rPr>
        <w:t xml:space="preserve"> </w:t>
      </w:r>
      <w:r>
        <w:rPr>
          <w:sz w:val="25"/>
          <w:szCs w:val="25"/>
        </w:rPr>
        <w:t xml:space="preserve">O </w:t>
      </w:r>
      <w:r>
        <w:rPr>
          <w:spacing w:val="8"/>
          <w:sz w:val="25"/>
          <w:szCs w:val="25"/>
        </w:rPr>
        <w:t xml:space="preserve"> </w:t>
      </w:r>
      <w:r>
        <w:rPr>
          <w:sz w:val="25"/>
          <w:szCs w:val="25"/>
        </w:rPr>
        <w:t xml:space="preserve">PROCESSO 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 xml:space="preserve">LEGISLATIVO 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>IMPÕEM­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SE</w:t>
      </w:r>
      <w:r>
        <w:rPr>
          <w:spacing w:val="6"/>
          <w:sz w:val="25"/>
          <w:szCs w:val="25"/>
        </w:rPr>
        <w:t xml:space="preserve"> </w:t>
      </w:r>
      <w:r>
        <w:rPr>
          <w:rFonts w:ascii="Arial" w:hAnsi="Arial" w:cs="Arial"/>
          <w:sz w:val="26"/>
          <w:szCs w:val="26"/>
        </w:rPr>
        <w:t>À</w:t>
      </w:r>
      <w:r>
        <w:rPr>
          <w:rFonts w:ascii="Arial" w:hAnsi="Arial" w:cs="Arial"/>
          <w:spacing w:val="27"/>
          <w:sz w:val="26"/>
          <w:szCs w:val="26"/>
        </w:rPr>
        <w:t xml:space="preserve"> </w:t>
      </w:r>
      <w:r>
        <w:rPr>
          <w:sz w:val="25"/>
          <w:szCs w:val="25"/>
        </w:rPr>
        <w:t>OBSERVÂNCIA</w:t>
      </w:r>
      <w:r>
        <w:rPr>
          <w:spacing w:val="48"/>
          <w:sz w:val="25"/>
          <w:szCs w:val="25"/>
        </w:rPr>
        <w:t xml:space="preserve"> </w:t>
      </w:r>
      <w:r>
        <w:rPr>
          <w:sz w:val="25"/>
          <w:szCs w:val="25"/>
        </w:rPr>
        <w:t>DOS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ESTADOS-MEMBROS.</w:t>
      </w:r>
    </w:p>
    <w:p w:rsidR="00000000" w:rsidRDefault="008F1011">
      <w:pPr>
        <w:numPr>
          <w:ilvl w:val="0"/>
          <w:numId w:val="22"/>
        </w:numPr>
        <w:tabs>
          <w:tab w:val="left" w:pos="2314"/>
          <w:tab w:val="left" w:pos="3340"/>
          <w:tab w:val="left" w:pos="3800"/>
          <w:tab w:val="left" w:pos="4611"/>
          <w:tab w:val="left" w:pos="5064"/>
          <w:tab w:val="left" w:pos="5595"/>
          <w:tab w:val="left" w:pos="6450"/>
          <w:tab w:val="left" w:pos="6917"/>
          <w:tab w:val="left" w:pos="7456"/>
        </w:tabs>
        <w:kinsoku w:val="0"/>
        <w:overflowPunct w:val="0"/>
        <w:spacing w:line="256" w:lineRule="auto"/>
        <w:ind w:left="2076" w:right="710" w:firstLine="22"/>
        <w:jc w:val="center"/>
        <w:rPr>
          <w:sz w:val="25"/>
          <w:szCs w:val="25"/>
        </w:rPr>
      </w:pPr>
      <w:r>
        <w:rPr>
          <w:noProof/>
        </w:rPr>
        <w:pict>
          <v:shape id="_x0000_s1050" style="position:absolute;left:0;text-align:left;margin-left:489.3pt;margin-top:196.8pt;width:1pt;height:31.3pt;z-index:-56;mso-position-horizontal-relative:page;mso-position-vertical-relative:text" coordsize="20,626" o:allowincell="f" path="m,625hhl,e" filled="f" strokeweight=".50675mm">
            <v:path arrowok="t"/>
            <w10:wrap anchorx="page"/>
          </v:shape>
        </w:pict>
      </w:r>
      <w:r>
        <w:rPr>
          <w:sz w:val="25"/>
          <w:szCs w:val="25"/>
        </w:rPr>
        <w:t>O</w:t>
      </w:r>
      <w:r>
        <w:rPr>
          <w:spacing w:val="62"/>
          <w:sz w:val="25"/>
          <w:szCs w:val="25"/>
        </w:rPr>
        <w:t xml:space="preserve"> </w:t>
      </w:r>
      <w:r>
        <w:rPr>
          <w:sz w:val="25"/>
          <w:szCs w:val="25"/>
        </w:rPr>
        <w:t xml:space="preserve">modelo 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 xml:space="preserve">estruturador 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 xml:space="preserve">do 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 xml:space="preserve">processo 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 xml:space="preserve">legislativo, </w:t>
      </w:r>
      <w:r>
        <w:rPr>
          <w:spacing w:val="17"/>
          <w:sz w:val="25"/>
          <w:szCs w:val="25"/>
        </w:rPr>
        <w:t xml:space="preserve"> </w:t>
      </w:r>
      <w:r>
        <w:rPr>
          <w:sz w:val="25"/>
          <w:szCs w:val="25"/>
        </w:rPr>
        <w:t>tal</w:t>
      </w:r>
      <w:r>
        <w:rPr>
          <w:w w:val="98"/>
          <w:sz w:val="25"/>
          <w:szCs w:val="25"/>
        </w:rPr>
        <w:t xml:space="preserve"> </w:t>
      </w:r>
      <w:r>
        <w:rPr>
          <w:sz w:val="25"/>
          <w:szCs w:val="25"/>
        </w:rPr>
        <w:t xml:space="preserve">como 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 xml:space="preserve">delineado </w:t>
      </w:r>
      <w:r>
        <w:rPr>
          <w:spacing w:val="25"/>
          <w:sz w:val="25"/>
          <w:szCs w:val="25"/>
        </w:rPr>
        <w:t xml:space="preserve"> </w:t>
      </w:r>
      <w:r>
        <w:rPr>
          <w:sz w:val="25"/>
          <w:szCs w:val="25"/>
        </w:rPr>
        <w:t xml:space="preserve">em 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 xml:space="preserve">seus  aspectos </w:t>
      </w:r>
      <w:r>
        <w:rPr>
          <w:spacing w:val="12"/>
          <w:sz w:val="25"/>
          <w:szCs w:val="25"/>
        </w:rPr>
        <w:t xml:space="preserve"> </w:t>
      </w:r>
      <w:r>
        <w:rPr>
          <w:sz w:val="25"/>
          <w:szCs w:val="25"/>
        </w:rPr>
        <w:t xml:space="preserve">fundamentais </w:t>
      </w:r>
      <w:r>
        <w:rPr>
          <w:spacing w:val="4"/>
          <w:sz w:val="25"/>
          <w:szCs w:val="25"/>
        </w:rPr>
        <w:t xml:space="preserve"> </w:t>
      </w:r>
      <w:r>
        <w:rPr>
          <w:sz w:val="25"/>
          <w:szCs w:val="25"/>
        </w:rPr>
        <w:t>pela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Constituição</w:t>
      </w:r>
      <w:r>
        <w:rPr>
          <w:spacing w:val="44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República,</w:t>
      </w:r>
      <w:r>
        <w:rPr>
          <w:spacing w:val="47"/>
          <w:sz w:val="25"/>
          <w:szCs w:val="25"/>
        </w:rPr>
        <w:t xml:space="preserve"> </w:t>
      </w:r>
      <w:r>
        <w:rPr>
          <w:sz w:val="25"/>
          <w:szCs w:val="25"/>
        </w:rPr>
        <w:t>impõe-se,</w:t>
      </w:r>
      <w:r>
        <w:rPr>
          <w:spacing w:val="40"/>
          <w:sz w:val="25"/>
          <w:szCs w:val="25"/>
        </w:rPr>
        <w:t xml:space="preserve"> </w:t>
      </w:r>
      <w:r>
        <w:rPr>
          <w:sz w:val="25"/>
          <w:szCs w:val="25"/>
        </w:rPr>
        <w:t>enquanto</w:t>
      </w:r>
      <w:r>
        <w:rPr>
          <w:spacing w:val="34"/>
          <w:sz w:val="25"/>
          <w:szCs w:val="25"/>
        </w:rPr>
        <w:t xml:space="preserve"> </w:t>
      </w:r>
      <w:r>
        <w:rPr>
          <w:sz w:val="25"/>
          <w:szCs w:val="25"/>
        </w:rPr>
        <w:t>padrão</w:t>
      </w:r>
      <w:r>
        <w:rPr>
          <w:w w:val="98"/>
          <w:sz w:val="25"/>
          <w:szCs w:val="25"/>
        </w:rPr>
        <w:t xml:space="preserve"> </w:t>
      </w:r>
      <w:r>
        <w:rPr>
          <w:sz w:val="25"/>
          <w:szCs w:val="25"/>
        </w:rPr>
        <w:t xml:space="preserve">normativo </w:t>
      </w:r>
      <w:r>
        <w:rPr>
          <w:spacing w:val="4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compulsório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 xml:space="preserve">atendimento,  </w:t>
      </w:r>
      <w:r>
        <w:t>à</w:t>
      </w:r>
      <w:r>
        <w:rPr>
          <w:spacing w:val="36"/>
        </w:rPr>
        <w:t xml:space="preserve"> </w:t>
      </w:r>
      <w:r>
        <w:rPr>
          <w:sz w:val="25"/>
          <w:szCs w:val="25"/>
        </w:rPr>
        <w:t xml:space="preserve">observância incondicional </w:t>
      </w:r>
      <w:r>
        <w:rPr>
          <w:spacing w:val="16"/>
          <w:sz w:val="25"/>
          <w:szCs w:val="25"/>
        </w:rPr>
        <w:t xml:space="preserve"> </w:t>
      </w:r>
      <w:r>
        <w:rPr>
          <w:sz w:val="25"/>
          <w:szCs w:val="25"/>
        </w:rPr>
        <w:t>dos</w:t>
      </w:r>
      <w:r>
        <w:rPr>
          <w:spacing w:val="54"/>
          <w:sz w:val="25"/>
          <w:szCs w:val="25"/>
        </w:rPr>
        <w:t xml:space="preserve"> </w:t>
      </w:r>
      <w:r>
        <w:rPr>
          <w:sz w:val="25"/>
          <w:szCs w:val="25"/>
        </w:rPr>
        <w:t xml:space="preserve">Estados-membros. 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 xml:space="preserve">Precedentes. 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w w:val="108"/>
          <w:sz w:val="25"/>
          <w:szCs w:val="25"/>
        </w:rPr>
        <w:t xml:space="preserve"> </w:t>
      </w:r>
      <w:r>
        <w:rPr>
          <w:sz w:val="25"/>
          <w:szCs w:val="25"/>
        </w:rPr>
        <w:t>usurpação</w:t>
      </w:r>
      <w:r>
        <w:rPr>
          <w:sz w:val="25"/>
          <w:szCs w:val="25"/>
        </w:rPr>
        <w:tab/>
        <w:t>do</w:t>
      </w:r>
      <w:r>
        <w:rPr>
          <w:sz w:val="25"/>
          <w:szCs w:val="25"/>
        </w:rPr>
        <w:tab/>
        <w:t>poder</w:t>
      </w:r>
      <w:r>
        <w:rPr>
          <w:sz w:val="25"/>
          <w:szCs w:val="25"/>
        </w:rPr>
        <w:tab/>
        <w:t>de</w:t>
      </w:r>
      <w:r>
        <w:rPr>
          <w:sz w:val="25"/>
          <w:szCs w:val="25"/>
        </w:rPr>
        <w:tab/>
        <w:t>instauração</w:t>
      </w:r>
      <w:r>
        <w:rPr>
          <w:sz w:val="25"/>
          <w:szCs w:val="25"/>
        </w:rPr>
        <w:tab/>
        <w:t>do</w:t>
      </w:r>
      <w:r>
        <w:rPr>
          <w:sz w:val="25"/>
          <w:szCs w:val="25"/>
        </w:rPr>
        <w:tab/>
        <w:t>processo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legislativo</w:t>
      </w:r>
      <w:r>
        <w:rPr>
          <w:spacing w:val="37"/>
          <w:sz w:val="25"/>
          <w:szCs w:val="25"/>
        </w:rPr>
        <w:t xml:space="preserve"> </w:t>
      </w:r>
      <w:r>
        <w:rPr>
          <w:sz w:val="25"/>
          <w:szCs w:val="25"/>
        </w:rPr>
        <w:t>em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>matéria</w:t>
      </w:r>
      <w:r>
        <w:rPr>
          <w:spacing w:val="41"/>
          <w:sz w:val="25"/>
          <w:szCs w:val="25"/>
        </w:rPr>
        <w:t xml:space="preserve"> </w:t>
      </w:r>
      <w:r>
        <w:rPr>
          <w:sz w:val="25"/>
          <w:szCs w:val="25"/>
        </w:rPr>
        <w:t>constitucionalmente</w:t>
      </w:r>
      <w:r>
        <w:rPr>
          <w:spacing w:val="57"/>
          <w:sz w:val="25"/>
          <w:szCs w:val="25"/>
        </w:rPr>
        <w:t xml:space="preserve"> </w:t>
      </w:r>
      <w:r>
        <w:rPr>
          <w:sz w:val="25"/>
          <w:szCs w:val="25"/>
        </w:rPr>
        <w:t>reservada</w:t>
      </w:r>
      <w:r>
        <w:rPr>
          <w:spacing w:val="48"/>
          <w:sz w:val="25"/>
          <w:szCs w:val="25"/>
        </w:rPr>
        <w:t xml:space="preserve"> </w:t>
      </w:r>
      <w:r>
        <w:rPr>
          <w:sz w:val="25"/>
          <w:szCs w:val="25"/>
        </w:rPr>
        <w:t>à</w:t>
      </w:r>
      <w:r>
        <w:rPr>
          <w:w w:val="103"/>
          <w:sz w:val="25"/>
          <w:szCs w:val="25"/>
        </w:rPr>
        <w:t xml:space="preserve"> </w:t>
      </w:r>
      <w:r>
        <w:rPr>
          <w:sz w:val="25"/>
          <w:szCs w:val="25"/>
        </w:rPr>
        <w:t>iniciativa</w:t>
      </w:r>
      <w:r>
        <w:rPr>
          <w:spacing w:val="48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outros</w:t>
      </w:r>
      <w:r>
        <w:rPr>
          <w:spacing w:val="25"/>
          <w:sz w:val="25"/>
          <w:szCs w:val="25"/>
        </w:rPr>
        <w:t xml:space="preserve"> </w:t>
      </w:r>
      <w:r>
        <w:rPr>
          <w:sz w:val="25"/>
          <w:szCs w:val="25"/>
        </w:rPr>
        <w:t>órgãos</w:t>
      </w:r>
      <w:r>
        <w:rPr>
          <w:spacing w:val="34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spacing w:val="25"/>
          <w:sz w:val="25"/>
          <w:szCs w:val="25"/>
        </w:rPr>
        <w:t xml:space="preserve"> </w:t>
      </w:r>
      <w:r>
        <w:rPr>
          <w:sz w:val="25"/>
          <w:szCs w:val="25"/>
        </w:rPr>
        <w:t>agentes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>estatais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 xml:space="preserve">configura transgressão </w:t>
      </w:r>
      <w:r>
        <w:rPr>
          <w:spacing w:val="10"/>
          <w:sz w:val="25"/>
          <w:szCs w:val="25"/>
        </w:rPr>
        <w:t xml:space="preserve"> </w:t>
      </w:r>
      <w:r>
        <w:rPr>
          <w:sz w:val="25"/>
          <w:szCs w:val="25"/>
        </w:rPr>
        <w:t>ao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 xml:space="preserve">texto 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 xml:space="preserve">Constituição </w:t>
      </w:r>
      <w:r>
        <w:rPr>
          <w:spacing w:val="3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>República</w:t>
      </w:r>
      <w:r>
        <w:rPr>
          <w:spacing w:val="60"/>
          <w:sz w:val="25"/>
          <w:szCs w:val="25"/>
        </w:rPr>
        <w:t xml:space="preserve"> </w:t>
      </w:r>
      <w:r>
        <w:rPr>
          <w:sz w:val="25"/>
          <w:szCs w:val="25"/>
        </w:rPr>
        <w:t>e</w:t>
      </w:r>
      <w:r>
        <w:rPr>
          <w:w w:val="103"/>
          <w:sz w:val="25"/>
          <w:szCs w:val="25"/>
        </w:rPr>
        <w:t xml:space="preserve"> </w:t>
      </w:r>
      <w:r>
        <w:rPr>
          <w:sz w:val="25"/>
          <w:szCs w:val="25"/>
        </w:rPr>
        <w:t>gera,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>em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 xml:space="preserve">consequência, 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 xml:space="preserve">inconstitucionalidade 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 xml:space="preserve">formal da 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 xml:space="preserve">lei </w:t>
      </w:r>
      <w:r>
        <w:rPr>
          <w:spacing w:val="17"/>
          <w:sz w:val="25"/>
          <w:szCs w:val="25"/>
        </w:rPr>
        <w:t xml:space="preserve"> </w:t>
      </w:r>
      <w:r>
        <w:rPr>
          <w:sz w:val="25"/>
          <w:szCs w:val="25"/>
        </w:rPr>
        <w:t xml:space="preserve">assim </w:t>
      </w:r>
      <w:r>
        <w:rPr>
          <w:spacing w:val="28"/>
          <w:sz w:val="25"/>
          <w:szCs w:val="25"/>
        </w:rPr>
        <w:t xml:space="preserve"> </w:t>
      </w:r>
      <w:r>
        <w:rPr>
          <w:sz w:val="25"/>
          <w:szCs w:val="25"/>
        </w:rPr>
        <w:t xml:space="preserve">editada. 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 xml:space="preserve">Precedentes. 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  <w:u w:val="thick"/>
        </w:rPr>
        <w:t xml:space="preserve">A  </w:t>
      </w:r>
      <w:r>
        <w:rPr>
          <w:spacing w:val="6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SANCÃO  </w:t>
      </w:r>
      <w:r>
        <w:rPr>
          <w:spacing w:val="-7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DO PROJETO </w:t>
      </w:r>
      <w:r>
        <w:rPr>
          <w:spacing w:val="18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DE</w:t>
      </w:r>
      <w:r>
        <w:rPr>
          <w:spacing w:val="22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LEI </w:t>
      </w:r>
      <w:r>
        <w:rPr>
          <w:spacing w:val="13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NÃO </w:t>
      </w:r>
      <w:r>
        <w:rPr>
          <w:spacing w:val="28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CONVALIDA </w:t>
      </w:r>
      <w:r>
        <w:rPr>
          <w:spacing w:val="40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O</w:t>
      </w:r>
      <w:r>
        <w:rPr>
          <w:spacing w:val="15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VÍCIO </w:t>
      </w:r>
      <w:r>
        <w:rPr>
          <w:spacing w:val="15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DE</w:t>
      </w:r>
      <w:r>
        <w:rPr>
          <w:spacing w:val="-1"/>
          <w:sz w:val="25"/>
          <w:szCs w:val="25"/>
          <w:u w:val="thick"/>
        </w:rPr>
        <w:t xml:space="preserve"> </w:t>
      </w:r>
      <w:r>
        <w:rPr>
          <w:sz w:val="25"/>
          <w:szCs w:val="25"/>
        </w:rPr>
        <w:t>INCONSTITUCIONALIDADE</w:t>
      </w:r>
      <w:r>
        <w:rPr>
          <w:sz w:val="25"/>
          <w:szCs w:val="25"/>
        </w:rPr>
        <w:tab/>
        <w:t>RESULTANTE</w:t>
      </w:r>
      <w:r>
        <w:rPr>
          <w:sz w:val="25"/>
          <w:szCs w:val="25"/>
        </w:rPr>
        <w:tab/>
        <w:t>DA</w:t>
      </w:r>
    </w:p>
    <w:p w:rsidR="00000000" w:rsidRDefault="008F1011">
      <w:pPr>
        <w:numPr>
          <w:ilvl w:val="0"/>
          <w:numId w:val="22"/>
        </w:numPr>
        <w:tabs>
          <w:tab w:val="left" w:pos="2314"/>
          <w:tab w:val="left" w:pos="3340"/>
          <w:tab w:val="left" w:pos="3800"/>
          <w:tab w:val="left" w:pos="4611"/>
          <w:tab w:val="left" w:pos="5064"/>
          <w:tab w:val="left" w:pos="5595"/>
          <w:tab w:val="left" w:pos="6450"/>
          <w:tab w:val="left" w:pos="6917"/>
          <w:tab w:val="left" w:pos="7456"/>
        </w:tabs>
        <w:kinsoku w:val="0"/>
        <w:overflowPunct w:val="0"/>
        <w:spacing w:line="256" w:lineRule="auto"/>
        <w:ind w:left="2076" w:right="710" w:firstLine="22"/>
        <w:jc w:val="center"/>
        <w:rPr>
          <w:sz w:val="25"/>
          <w:szCs w:val="25"/>
        </w:rPr>
        <w:sectPr w:rsidR="00000000">
          <w:pgSz w:w="11910" w:h="16850"/>
          <w:pgMar w:top="1460" w:right="1680" w:bottom="280" w:left="1680" w:header="1226" w:footer="0" w:gutter="0"/>
          <w:cols w:space="720" w:equalWidth="0">
            <w:col w:w="8550"/>
          </w:cols>
          <w:noEndnote/>
        </w:sectPr>
      </w:pPr>
    </w:p>
    <w:p w:rsidR="00000000" w:rsidRDefault="008F1011">
      <w:pPr>
        <w:kinsoku w:val="0"/>
        <w:overflowPunct w:val="0"/>
        <w:spacing w:before="11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67"/>
        <w:ind w:left="2083"/>
        <w:jc w:val="both"/>
        <w:rPr>
          <w:sz w:val="25"/>
          <w:szCs w:val="25"/>
        </w:rPr>
      </w:pPr>
      <w:r>
        <w:rPr>
          <w:sz w:val="25"/>
          <w:szCs w:val="25"/>
          <w:u w:val="thick"/>
        </w:rPr>
        <w:t xml:space="preserve">USURPACÃO  </w:t>
      </w:r>
      <w:r>
        <w:rPr>
          <w:spacing w:val="32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DO  </w:t>
      </w:r>
      <w:r>
        <w:rPr>
          <w:spacing w:val="7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PODER  </w:t>
      </w:r>
      <w:r>
        <w:rPr>
          <w:spacing w:val="23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DE  </w:t>
      </w:r>
      <w:r>
        <w:rPr>
          <w:spacing w:val="14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INICIATIVA.  </w:t>
      </w:r>
      <w:r>
        <w:rPr>
          <w:spacing w:val="37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- </w:t>
      </w:r>
      <w:r>
        <w:rPr>
          <w:spacing w:val="60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A</w:t>
      </w:r>
    </w:p>
    <w:p w:rsidR="00000000" w:rsidRDefault="008F1011">
      <w:pPr>
        <w:tabs>
          <w:tab w:val="left" w:pos="2920"/>
          <w:tab w:val="left" w:pos="3315"/>
          <w:tab w:val="left" w:pos="4098"/>
          <w:tab w:val="left" w:pos="5075"/>
          <w:tab w:val="left" w:pos="5578"/>
        </w:tabs>
        <w:kinsoku w:val="0"/>
        <w:overflowPunct w:val="0"/>
        <w:spacing w:before="14" w:line="256" w:lineRule="auto"/>
        <w:ind w:left="2076" w:right="1137" w:firstLine="7"/>
        <w:jc w:val="both"/>
        <w:rPr>
          <w:sz w:val="25"/>
          <w:szCs w:val="25"/>
        </w:rPr>
      </w:pPr>
      <w:r>
        <w:rPr>
          <w:sz w:val="25"/>
          <w:szCs w:val="25"/>
          <w:u w:val="thick"/>
        </w:rPr>
        <w:t xml:space="preserve">ulterior  </w:t>
      </w:r>
      <w:r>
        <w:rPr>
          <w:spacing w:val="21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aq</w:t>
      </w:r>
      <w:r>
        <w:rPr>
          <w:spacing w:val="-46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uiescência  </w:t>
      </w:r>
      <w:r>
        <w:rPr>
          <w:spacing w:val="26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do </w:t>
      </w:r>
      <w:r>
        <w:rPr>
          <w:spacing w:val="60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Chefe  </w:t>
      </w:r>
      <w:r>
        <w:rPr>
          <w:spacing w:val="4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do  </w:t>
      </w:r>
      <w:r>
        <w:rPr>
          <w:spacing w:val="1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Poder  </w:t>
      </w:r>
      <w:r>
        <w:rPr>
          <w:spacing w:val="22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Executivo,</w:t>
      </w:r>
      <w:r>
        <w:rPr>
          <w:spacing w:val="-3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mediante</w:t>
      </w:r>
      <w:r>
        <w:rPr>
          <w:spacing w:val="33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sancão</w:t>
      </w:r>
      <w:r>
        <w:rPr>
          <w:spacing w:val="19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do</w:t>
      </w:r>
      <w:r>
        <w:rPr>
          <w:spacing w:val="16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pro</w:t>
      </w:r>
      <w:r>
        <w:rPr>
          <w:spacing w:val="-42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jeto</w:t>
      </w:r>
      <w:r>
        <w:rPr>
          <w:spacing w:val="54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de</w:t>
      </w:r>
      <w:r>
        <w:rPr>
          <w:spacing w:val="19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lei,</w:t>
      </w:r>
      <w:r>
        <w:rPr>
          <w:spacing w:val="23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ainda  </w:t>
      </w:r>
      <w:r>
        <w:rPr>
          <w:spacing w:val="-26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 xml:space="preserve">quando  </w:t>
      </w:r>
      <w:r>
        <w:rPr>
          <w:spacing w:val="1"/>
          <w:sz w:val="25"/>
          <w:szCs w:val="25"/>
          <w:u w:val="thick"/>
        </w:rPr>
        <w:t xml:space="preserve"> </w:t>
      </w:r>
      <w:r>
        <w:rPr>
          <w:sz w:val="25"/>
          <w:szCs w:val="25"/>
          <w:u w:val="thick"/>
        </w:rPr>
        <w:t>dele</w:t>
      </w:r>
      <w:r>
        <w:rPr>
          <w:spacing w:val="24"/>
          <w:sz w:val="25"/>
          <w:szCs w:val="25"/>
          <w:u w:val="thick"/>
        </w:rPr>
        <w:t xml:space="preserve"> </w:t>
      </w:r>
      <w:r>
        <w:rPr>
          <w:sz w:val="25"/>
          <w:szCs w:val="25"/>
          <w:u w:val="single"/>
        </w:rPr>
        <w:t xml:space="preserve">seja  </w:t>
      </w:r>
      <w:r>
        <w:rPr>
          <w:spacing w:val="29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a  </w:t>
      </w:r>
      <w:r>
        <w:rPr>
          <w:spacing w:val="19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prerrogativa  </w:t>
      </w:r>
      <w:r>
        <w:rPr>
          <w:spacing w:val="53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usurpada,  </w:t>
      </w:r>
      <w:r>
        <w:rPr>
          <w:spacing w:val="35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não  </w:t>
      </w:r>
      <w:r>
        <w:rPr>
          <w:spacing w:val="15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tem  </w:t>
      </w:r>
      <w:r>
        <w:rPr>
          <w:spacing w:val="10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o   condão  </w:t>
      </w:r>
      <w:r>
        <w:rPr>
          <w:spacing w:val="11"/>
          <w:sz w:val="25"/>
          <w:szCs w:val="25"/>
          <w:u w:val="single"/>
        </w:rPr>
        <w:t xml:space="preserve"> </w:t>
      </w:r>
      <w:r>
        <w:rPr>
          <w:sz w:val="25"/>
          <w:szCs w:val="25"/>
          <w:u w:val="single"/>
        </w:rPr>
        <w:t xml:space="preserve">de </w:t>
      </w:r>
      <w:r>
        <w:rPr>
          <w:sz w:val="25"/>
          <w:szCs w:val="25"/>
          <w:u w:val="thick"/>
        </w:rPr>
        <w:t>sanar</w:t>
      </w:r>
      <w:r>
        <w:rPr>
          <w:sz w:val="25"/>
          <w:szCs w:val="25"/>
          <w:u w:val="thick"/>
        </w:rPr>
        <w:tab/>
        <w:t>o</w:t>
      </w:r>
      <w:r>
        <w:rPr>
          <w:sz w:val="25"/>
          <w:szCs w:val="25"/>
          <w:u w:val="thick"/>
        </w:rPr>
        <w:tab/>
      </w:r>
      <w:r>
        <w:rPr>
          <w:spacing w:val="2"/>
          <w:w w:val="40"/>
          <w:sz w:val="25"/>
          <w:szCs w:val="25"/>
          <w:u w:val="thick"/>
        </w:rPr>
        <w:t>v</w:t>
      </w:r>
      <w:r>
        <w:rPr>
          <w:spacing w:val="-18"/>
          <w:w w:val="40"/>
          <w:sz w:val="25"/>
          <w:szCs w:val="25"/>
          <w:u w:val="thick"/>
        </w:rPr>
        <w:t>1</w:t>
      </w:r>
      <w:r>
        <w:rPr>
          <w:spacing w:val="-4"/>
          <w:w w:val="40"/>
          <w:sz w:val="25"/>
          <w:szCs w:val="25"/>
          <w:u w:val="thick"/>
        </w:rPr>
        <w:t>c</w:t>
      </w:r>
      <w:r>
        <w:rPr>
          <w:w w:val="40"/>
          <w:sz w:val="25"/>
          <w:szCs w:val="25"/>
          <w:u w:val="thick"/>
        </w:rPr>
        <w:t>10</w:t>
      </w:r>
      <w:r>
        <w:rPr>
          <w:w w:val="40"/>
          <w:sz w:val="25"/>
          <w:szCs w:val="25"/>
          <w:u w:val="thick"/>
        </w:rPr>
        <w:tab/>
        <w:t>radical</w:t>
      </w:r>
      <w:r>
        <w:rPr>
          <w:w w:val="40"/>
          <w:sz w:val="25"/>
          <w:szCs w:val="25"/>
          <w:u w:val="thick"/>
        </w:rPr>
        <w:tab/>
      </w:r>
      <w:r>
        <w:rPr>
          <w:sz w:val="25"/>
          <w:szCs w:val="25"/>
          <w:u w:val="thick"/>
        </w:rPr>
        <w:t xml:space="preserve">da </w:t>
      </w:r>
      <w:r>
        <w:rPr>
          <w:sz w:val="25"/>
          <w:szCs w:val="25"/>
          <w:u w:val="thick"/>
        </w:rPr>
        <w:tab/>
        <w:t xml:space="preserve">inconstitucionalidade. </w:t>
      </w:r>
      <w:r>
        <w:rPr>
          <w:sz w:val="25"/>
          <w:szCs w:val="25"/>
        </w:rPr>
        <w:t xml:space="preserve">Insubsistência      </w:t>
      </w:r>
      <w:r>
        <w:rPr>
          <w:spacing w:val="4"/>
          <w:sz w:val="25"/>
          <w:szCs w:val="25"/>
        </w:rPr>
        <w:t xml:space="preserve"> </w:t>
      </w:r>
      <w:r>
        <w:rPr>
          <w:sz w:val="25"/>
          <w:szCs w:val="25"/>
        </w:rPr>
        <w:t xml:space="preserve">da     </w:t>
      </w:r>
      <w:r>
        <w:rPr>
          <w:spacing w:val="36"/>
          <w:sz w:val="25"/>
          <w:szCs w:val="25"/>
        </w:rPr>
        <w:t xml:space="preserve"> </w:t>
      </w:r>
      <w:r>
        <w:rPr>
          <w:sz w:val="25"/>
          <w:szCs w:val="25"/>
        </w:rPr>
        <w:t xml:space="preserve">Súmula   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nº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>5/STF.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Doutrina.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Precedentes.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 xml:space="preserve">SIGNIFICAÇÃO   </w:t>
      </w:r>
      <w:r>
        <w:rPr>
          <w:spacing w:val="-27"/>
          <w:sz w:val="25"/>
          <w:szCs w:val="25"/>
        </w:rPr>
        <w:t xml:space="preserve"> </w:t>
      </w:r>
      <w:r>
        <w:rPr>
          <w:sz w:val="25"/>
          <w:szCs w:val="25"/>
        </w:rPr>
        <w:t>CONSTITUCIONAL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 xml:space="preserve">DO   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 xml:space="preserve">REGIME   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 xml:space="preserve">JURÍDICO    </w:t>
      </w:r>
      <w:r>
        <w:rPr>
          <w:spacing w:val="-23"/>
          <w:sz w:val="25"/>
          <w:szCs w:val="25"/>
        </w:rPr>
        <w:t xml:space="preserve"> </w:t>
      </w:r>
      <w:r>
        <w:rPr>
          <w:sz w:val="25"/>
          <w:szCs w:val="25"/>
        </w:rPr>
        <w:t>DOS</w:t>
      </w:r>
      <w:r>
        <w:rPr>
          <w:spacing w:val="44"/>
          <w:sz w:val="25"/>
          <w:szCs w:val="25"/>
        </w:rPr>
        <w:t xml:space="preserve"> </w:t>
      </w:r>
      <w:r>
        <w:rPr>
          <w:sz w:val="25"/>
          <w:szCs w:val="25"/>
        </w:rPr>
        <w:t>SERVIDORES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PÚBLICOS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(CIVIS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 xml:space="preserve">E  </w:t>
      </w:r>
      <w:r>
        <w:rPr>
          <w:spacing w:val="-16"/>
          <w:sz w:val="25"/>
          <w:szCs w:val="25"/>
        </w:rPr>
        <w:t xml:space="preserve"> </w:t>
      </w:r>
      <w:r>
        <w:rPr>
          <w:sz w:val="25"/>
          <w:szCs w:val="25"/>
        </w:rPr>
        <w:t xml:space="preserve">MILITARES).  </w:t>
      </w:r>
      <w:r>
        <w:rPr>
          <w:spacing w:val="6"/>
          <w:sz w:val="25"/>
          <w:szCs w:val="25"/>
        </w:rPr>
        <w:t xml:space="preserve"> </w:t>
      </w:r>
      <w:r>
        <w:rPr>
          <w:sz w:val="25"/>
          <w:szCs w:val="25"/>
        </w:rPr>
        <w:t xml:space="preserve">- 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 xml:space="preserve">A </w:t>
      </w:r>
      <w:r>
        <w:rPr>
          <w:spacing w:val="52"/>
          <w:sz w:val="25"/>
          <w:szCs w:val="25"/>
        </w:rPr>
        <w:t xml:space="preserve"> </w:t>
      </w:r>
      <w:r>
        <w:rPr>
          <w:sz w:val="25"/>
          <w:szCs w:val="25"/>
        </w:rPr>
        <w:t>locução</w:t>
      </w:r>
    </w:p>
    <w:p w:rsidR="00000000" w:rsidRDefault="008F1011">
      <w:pPr>
        <w:kinsoku w:val="0"/>
        <w:overflowPunct w:val="0"/>
        <w:spacing w:line="259" w:lineRule="auto"/>
        <w:ind w:left="2076" w:right="1129"/>
        <w:jc w:val="both"/>
        <w:rPr>
          <w:sz w:val="25"/>
          <w:szCs w:val="25"/>
        </w:rPr>
      </w:pPr>
      <w:r>
        <w:rPr>
          <w:sz w:val="25"/>
          <w:szCs w:val="25"/>
        </w:rPr>
        <w:t>constitucional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>'regime</w:t>
      </w:r>
      <w:r>
        <w:rPr>
          <w:spacing w:val="9"/>
          <w:sz w:val="25"/>
          <w:szCs w:val="25"/>
        </w:rPr>
        <w:t xml:space="preserve"> </w:t>
      </w:r>
      <w:r>
        <w:rPr>
          <w:sz w:val="25"/>
          <w:szCs w:val="25"/>
        </w:rPr>
        <w:t>jurídico dos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>servidores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públicos'</w:t>
      </w:r>
      <w:r>
        <w:rPr>
          <w:sz w:val="25"/>
          <w:szCs w:val="25"/>
        </w:rPr>
        <w:t xml:space="preserve"> corresponde</w:t>
      </w:r>
      <w:r>
        <w:rPr>
          <w:spacing w:val="40"/>
          <w:sz w:val="25"/>
          <w:szCs w:val="25"/>
        </w:rPr>
        <w:t xml:space="preserve"> </w:t>
      </w:r>
      <w:r>
        <w:rPr>
          <w:sz w:val="25"/>
          <w:szCs w:val="25"/>
        </w:rPr>
        <w:t>ao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conjunto</w:t>
      </w:r>
      <w:r>
        <w:rPr>
          <w:spacing w:val="37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>normas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disciplinam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os</w:t>
      </w:r>
      <w:r>
        <w:rPr>
          <w:w w:val="107"/>
          <w:sz w:val="25"/>
          <w:szCs w:val="25"/>
        </w:rPr>
        <w:t xml:space="preserve"> </w:t>
      </w:r>
      <w:r>
        <w:rPr>
          <w:sz w:val="25"/>
          <w:szCs w:val="25"/>
        </w:rPr>
        <w:t>diversos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aspectos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das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relações,</w:t>
      </w:r>
      <w:r>
        <w:rPr>
          <w:spacing w:val="45"/>
          <w:sz w:val="25"/>
          <w:szCs w:val="25"/>
        </w:rPr>
        <w:t xml:space="preserve"> </w:t>
      </w:r>
      <w:r>
        <w:rPr>
          <w:sz w:val="25"/>
          <w:szCs w:val="25"/>
        </w:rPr>
        <w:t>estatutárias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ou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contratuais,</w:t>
      </w:r>
      <w:r>
        <w:rPr>
          <w:spacing w:val="31"/>
          <w:sz w:val="25"/>
          <w:szCs w:val="25"/>
        </w:rPr>
        <w:t xml:space="preserve"> </w:t>
      </w:r>
      <w:r>
        <w:rPr>
          <w:sz w:val="25"/>
          <w:szCs w:val="25"/>
        </w:rPr>
        <w:t>mantidas</w:t>
      </w:r>
      <w:r>
        <w:rPr>
          <w:spacing w:val="34"/>
          <w:sz w:val="25"/>
          <w:szCs w:val="25"/>
        </w:rPr>
        <w:t xml:space="preserve"> </w:t>
      </w:r>
      <w:r>
        <w:rPr>
          <w:sz w:val="25"/>
          <w:szCs w:val="25"/>
        </w:rPr>
        <w:t>pelo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Estado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>com</w:t>
      </w:r>
      <w:r>
        <w:rPr>
          <w:spacing w:val="14"/>
          <w:sz w:val="25"/>
          <w:szCs w:val="25"/>
        </w:rPr>
        <w:t xml:space="preserve"> </w:t>
      </w:r>
      <w:r>
        <w:rPr>
          <w:sz w:val="25"/>
          <w:szCs w:val="25"/>
        </w:rPr>
        <w:t>os</w:t>
      </w:r>
      <w:r>
        <w:rPr>
          <w:spacing w:val="17"/>
          <w:sz w:val="25"/>
          <w:szCs w:val="25"/>
        </w:rPr>
        <w:t xml:space="preserve"> </w:t>
      </w:r>
      <w:r>
        <w:rPr>
          <w:sz w:val="25"/>
          <w:szCs w:val="25"/>
        </w:rPr>
        <w:t>seus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agentes.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Precedentes.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>A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QUESTÃO</w:t>
      </w:r>
      <w:r>
        <w:rPr>
          <w:spacing w:val="21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4"/>
          <w:sz w:val="25"/>
          <w:szCs w:val="25"/>
        </w:rPr>
        <w:t xml:space="preserve"> </w:t>
      </w:r>
      <w:r>
        <w:rPr>
          <w:sz w:val="25"/>
          <w:szCs w:val="25"/>
        </w:rPr>
        <w:t>EFICÁCIA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REPRISTINATÓRIA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DA</w:t>
      </w:r>
      <w:r>
        <w:rPr>
          <w:spacing w:val="26"/>
          <w:sz w:val="25"/>
          <w:szCs w:val="25"/>
        </w:rPr>
        <w:t xml:space="preserve"> </w:t>
      </w:r>
      <w:r>
        <w:rPr>
          <w:sz w:val="25"/>
          <w:szCs w:val="25"/>
        </w:rPr>
        <w:t>DECLARAÇÃO</w:t>
      </w:r>
      <w:r>
        <w:rPr>
          <w:spacing w:val="44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 xml:space="preserve">INCONSTITUCIONALIDADE  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'IN</w:t>
      </w:r>
      <w:r>
        <w:rPr>
          <w:spacing w:val="61"/>
          <w:sz w:val="25"/>
          <w:szCs w:val="25"/>
        </w:rPr>
        <w:t xml:space="preserve"> </w:t>
      </w:r>
      <w:r>
        <w:rPr>
          <w:sz w:val="25"/>
          <w:szCs w:val="25"/>
        </w:rPr>
        <w:t xml:space="preserve">ABSTRACTO'. </w:t>
      </w:r>
      <w:r>
        <w:rPr>
          <w:spacing w:val="34"/>
          <w:sz w:val="25"/>
          <w:szCs w:val="25"/>
        </w:rPr>
        <w:t xml:space="preserve"> </w:t>
      </w:r>
      <w:r>
        <w:rPr>
          <w:sz w:val="25"/>
          <w:szCs w:val="25"/>
        </w:rPr>
        <w:t>-</w:t>
      </w:r>
    </w:p>
    <w:p w:rsidR="00000000" w:rsidRDefault="008F1011">
      <w:pPr>
        <w:kinsoku w:val="0"/>
        <w:overflowPunct w:val="0"/>
        <w:spacing w:line="258" w:lineRule="auto"/>
        <w:ind w:left="2069" w:right="1129" w:firstLine="7"/>
        <w:jc w:val="both"/>
        <w:rPr>
          <w:sz w:val="25"/>
          <w:szCs w:val="25"/>
        </w:rPr>
      </w:pPr>
      <w:r>
        <w:rPr>
          <w:sz w:val="25"/>
          <w:szCs w:val="25"/>
        </w:rPr>
        <w:t>A</w:t>
      </w:r>
      <w:r>
        <w:rPr>
          <w:spacing w:val="24"/>
          <w:sz w:val="25"/>
          <w:szCs w:val="25"/>
        </w:rPr>
        <w:t xml:space="preserve"> </w:t>
      </w:r>
      <w:r>
        <w:rPr>
          <w:sz w:val="25"/>
          <w:szCs w:val="25"/>
        </w:rPr>
        <w:t>declaração</w:t>
      </w:r>
      <w:r>
        <w:rPr>
          <w:spacing w:val="35"/>
          <w:sz w:val="25"/>
          <w:szCs w:val="25"/>
        </w:rPr>
        <w:t xml:space="preserve"> </w:t>
      </w:r>
      <w:r>
        <w:rPr>
          <w:sz w:val="25"/>
          <w:szCs w:val="25"/>
        </w:rPr>
        <w:t>final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>inconstitucionalidade,</w:t>
      </w:r>
      <w:r>
        <w:rPr>
          <w:spacing w:val="60"/>
          <w:sz w:val="25"/>
          <w:szCs w:val="25"/>
        </w:rPr>
        <w:t xml:space="preserve"> </w:t>
      </w:r>
      <w:r>
        <w:rPr>
          <w:sz w:val="25"/>
          <w:szCs w:val="25"/>
        </w:rPr>
        <w:t>quando proferida</w:t>
      </w:r>
      <w:r>
        <w:rPr>
          <w:spacing w:val="7"/>
          <w:sz w:val="25"/>
          <w:szCs w:val="25"/>
        </w:rPr>
        <w:t xml:space="preserve"> </w:t>
      </w:r>
      <w:r>
        <w:rPr>
          <w:sz w:val="25"/>
          <w:szCs w:val="25"/>
        </w:rPr>
        <w:t>pelo</w:t>
      </w:r>
      <w:r>
        <w:rPr>
          <w:spacing w:val="60"/>
          <w:sz w:val="25"/>
          <w:szCs w:val="25"/>
        </w:rPr>
        <w:t xml:space="preserve"> </w:t>
      </w:r>
      <w:r>
        <w:rPr>
          <w:sz w:val="25"/>
          <w:szCs w:val="25"/>
        </w:rPr>
        <w:t>Supremo</w:t>
      </w:r>
      <w:r>
        <w:rPr>
          <w:spacing w:val="51"/>
          <w:sz w:val="25"/>
          <w:szCs w:val="25"/>
        </w:rPr>
        <w:t xml:space="preserve"> </w:t>
      </w:r>
      <w:r>
        <w:rPr>
          <w:sz w:val="25"/>
          <w:szCs w:val="25"/>
        </w:rPr>
        <w:t>Tribunal</w:t>
      </w:r>
      <w:r>
        <w:rPr>
          <w:spacing w:val="59"/>
          <w:sz w:val="25"/>
          <w:szCs w:val="25"/>
        </w:rPr>
        <w:t xml:space="preserve"> </w:t>
      </w:r>
      <w:r>
        <w:rPr>
          <w:sz w:val="25"/>
          <w:szCs w:val="25"/>
        </w:rPr>
        <w:t>Federal</w:t>
      </w:r>
      <w:r>
        <w:rPr>
          <w:spacing w:val="2"/>
          <w:sz w:val="25"/>
          <w:szCs w:val="25"/>
        </w:rPr>
        <w:t xml:space="preserve"> </w:t>
      </w:r>
      <w:r>
        <w:rPr>
          <w:sz w:val="25"/>
          <w:szCs w:val="25"/>
        </w:rPr>
        <w:t>em</w:t>
      </w:r>
      <w:r>
        <w:rPr>
          <w:spacing w:val="46"/>
          <w:sz w:val="25"/>
          <w:szCs w:val="25"/>
        </w:rPr>
        <w:t xml:space="preserve"> </w:t>
      </w:r>
      <w:r>
        <w:rPr>
          <w:sz w:val="25"/>
          <w:szCs w:val="25"/>
        </w:rPr>
        <w:t>sede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w w:val="98"/>
          <w:sz w:val="25"/>
          <w:szCs w:val="25"/>
        </w:rPr>
        <w:t xml:space="preserve"> </w:t>
      </w:r>
      <w:r>
        <w:rPr>
          <w:sz w:val="25"/>
          <w:szCs w:val="25"/>
        </w:rPr>
        <w:t>fiscalização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 xml:space="preserve">normativa </w:t>
      </w:r>
      <w:r>
        <w:rPr>
          <w:spacing w:val="6"/>
          <w:sz w:val="25"/>
          <w:szCs w:val="25"/>
        </w:rPr>
        <w:t xml:space="preserve"> </w:t>
      </w:r>
      <w:r>
        <w:rPr>
          <w:sz w:val="25"/>
          <w:szCs w:val="25"/>
        </w:rPr>
        <w:t>abstrata,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>importa</w:t>
      </w:r>
      <w:r>
        <w:rPr>
          <w:spacing w:val="54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considerado o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efeito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repristinatório</w:t>
      </w:r>
      <w:r>
        <w:rPr>
          <w:spacing w:val="41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lhe</w:t>
      </w:r>
      <w:r>
        <w:rPr>
          <w:spacing w:val="12"/>
          <w:sz w:val="25"/>
          <w:szCs w:val="25"/>
        </w:rPr>
        <w:t xml:space="preserve"> </w:t>
      </w:r>
      <w:r>
        <w:rPr>
          <w:sz w:val="25"/>
          <w:szCs w:val="25"/>
        </w:rPr>
        <w:t>é</w:t>
      </w:r>
      <w:r>
        <w:rPr>
          <w:spacing w:val="5"/>
          <w:sz w:val="25"/>
          <w:szCs w:val="25"/>
        </w:rPr>
        <w:t xml:space="preserve"> </w:t>
      </w:r>
      <w:r>
        <w:rPr>
          <w:sz w:val="25"/>
          <w:szCs w:val="25"/>
        </w:rPr>
        <w:t>inerente</w:t>
      </w:r>
      <w:r>
        <w:rPr>
          <w:spacing w:val="25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1"/>
          <w:sz w:val="25"/>
          <w:szCs w:val="25"/>
        </w:rPr>
        <w:t xml:space="preserve"> </w:t>
      </w:r>
      <w:r>
        <w:rPr>
          <w:sz w:val="25"/>
          <w:szCs w:val="25"/>
        </w:rPr>
        <w:t>em</w:t>
      </w:r>
      <w:r>
        <w:rPr>
          <w:w w:val="99"/>
          <w:sz w:val="25"/>
          <w:szCs w:val="25"/>
        </w:rPr>
        <w:t xml:space="preserve"> </w:t>
      </w:r>
      <w:r>
        <w:rPr>
          <w:sz w:val="25"/>
          <w:szCs w:val="25"/>
        </w:rPr>
        <w:t>restauração</w:t>
      </w:r>
      <w:r>
        <w:rPr>
          <w:spacing w:val="39"/>
          <w:sz w:val="25"/>
          <w:szCs w:val="25"/>
        </w:rPr>
        <w:t xml:space="preserve"> </w:t>
      </w:r>
      <w:r>
        <w:rPr>
          <w:sz w:val="25"/>
          <w:szCs w:val="25"/>
        </w:rPr>
        <w:t>das</w:t>
      </w:r>
      <w:r>
        <w:rPr>
          <w:spacing w:val="7"/>
          <w:sz w:val="25"/>
          <w:szCs w:val="25"/>
        </w:rPr>
        <w:t xml:space="preserve"> </w:t>
      </w:r>
      <w:r>
        <w:rPr>
          <w:sz w:val="25"/>
          <w:szCs w:val="25"/>
        </w:rPr>
        <w:t>normas</w:t>
      </w:r>
      <w:r>
        <w:rPr>
          <w:spacing w:val="29"/>
          <w:sz w:val="25"/>
          <w:szCs w:val="25"/>
        </w:rPr>
        <w:t xml:space="preserve"> </w:t>
      </w:r>
      <w:r>
        <w:rPr>
          <w:sz w:val="25"/>
          <w:szCs w:val="25"/>
        </w:rPr>
        <w:t xml:space="preserve">estatais </w:t>
      </w:r>
      <w:r>
        <w:rPr>
          <w:spacing w:val="22"/>
          <w:sz w:val="25"/>
          <w:szCs w:val="25"/>
        </w:rPr>
        <w:t xml:space="preserve"> </w:t>
      </w:r>
      <w:r>
        <w:rPr>
          <w:sz w:val="25"/>
          <w:szCs w:val="25"/>
        </w:rPr>
        <w:t>anteriormente revogadas pelo</w:t>
      </w:r>
      <w:r>
        <w:rPr>
          <w:spacing w:val="58"/>
          <w:sz w:val="25"/>
          <w:szCs w:val="25"/>
        </w:rPr>
        <w:t xml:space="preserve"> </w:t>
      </w:r>
      <w:r>
        <w:rPr>
          <w:sz w:val="25"/>
          <w:szCs w:val="25"/>
        </w:rPr>
        <w:t>diploma</w:t>
      </w:r>
      <w:r>
        <w:rPr>
          <w:spacing w:val="48"/>
          <w:sz w:val="25"/>
          <w:szCs w:val="25"/>
        </w:rPr>
        <w:t xml:space="preserve"> </w:t>
      </w:r>
      <w:r>
        <w:rPr>
          <w:sz w:val="25"/>
          <w:szCs w:val="25"/>
        </w:rPr>
        <w:t>normativo</w:t>
      </w:r>
      <w:r>
        <w:rPr>
          <w:spacing w:val="56"/>
          <w:sz w:val="25"/>
          <w:szCs w:val="25"/>
        </w:rPr>
        <w:t xml:space="preserve"> </w:t>
      </w:r>
      <w:r>
        <w:rPr>
          <w:sz w:val="25"/>
          <w:szCs w:val="25"/>
        </w:rPr>
        <w:t>objeto</w:t>
      </w:r>
      <w:r>
        <w:rPr>
          <w:spacing w:val="51"/>
          <w:sz w:val="25"/>
          <w:szCs w:val="25"/>
        </w:rPr>
        <w:t xml:space="preserve"> </w:t>
      </w:r>
      <w:r>
        <w:rPr>
          <w:sz w:val="25"/>
          <w:szCs w:val="25"/>
        </w:rPr>
        <w:t>do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juízo</w:t>
      </w:r>
      <w:r>
        <w:rPr>
          <w:spacing w:val="6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inconstitucionalidade,</w:t>
      </w:r>
      <w:r>
        <w:rPr>
          <w:spacing w:val="49"/>
          <w:sz w:val="25"/>
          <w:szCs w:val="25"/>
        </w:rPr>
        <w:t xml:space="preserve"> </w:t>
      </w:r>
      <w:r>
        <w:rPr>
          <w:sz w:val="25"/>
          <w:szCs w:val="25"/>
        </w:rPr>
        <w:t>eis</w:t>
      </w:r>
      <w:r>
        <w:rPr>
          <w:spacing w:val="15"/>
          <w:sz w:val="25"/>
          <w:szCs w:val="25"/>
        </w:rPr>
        <w:t xml:space="preserve"> </w:t>
      </w:r>
      <w:r>
        <w:rPr>
          <w:sz w:val="25"/>
          <w:szCs w:val="25"/>
        </w:rPr>
        <w:t>que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o</w:t>
      </w:r>
      <w:r>
        <w:rPr>
          <w:spacing w:val="13"/>
          <w:sz w:val="25"/>
          <w:szCs w:val="25"/>
        </w:rPr>
        <w:t xml:space="preserve"> </w:t>
      </w:r>
      <w:r>
        <w:rPr>
          <w:sz w:val="25"/>
          <w:szCs w:val="25"/>
        </w:rPr>
        <w:t xml:space="preserve">ato 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inconstitucional,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por</w:t>
      </w:r>
      <w:r>
        <w:rPr>
          <w:spacing w:val="10"/>
          <w:sz w:val="25"/>
          <w:szCs w:val="25"/>
        </w:rPr>
        <w:t xml:space="preserve"> </w:t>
      </w:r>
      <w:r>
        <w:rPr>
          <w:sz w:val="25"/>
          <w:szCs w:val="25"/>
        </w:rPr>
        <w:t>ser</w:t>
      </w:r>
      <w:r>
        <w:rPr>
          <w:spacing w:val="38"/>
          <w:sz w:val="25"/>
          <w:szCs w:val="25"/>
        </w:rPr>
        <w:t xml:space="preserve"> </w:t>
      </w:r>
      <w:r>
        <w:rPr>
          <w:sz w:val="25"/>
          <w:szCs w:val="25"/>
        </w:rPr>
        <w:t>juridicamente</w:t>
      </w:r>
      <w:r>
        <w:rPr>
          <w:spacing w:val="54"/>
          <w:sz w:val="25"/>
          <w:szCs w:val="25"/>
        </w:rPr>
        <w:t xml:space="preserve"> </w:t>
      </w:r>
      <w:r>
        <w:rPr>
          <w:sz w:val="25"/>
          <w:szCs w:val="25"/>
        </w:rPr>
        <w:t>inválido</w:t>
      </w:r>
      <w:r>
        <w:rPr>
          <w:spacing w:val="10"/>
          <w:sz w:val="25"/>
          <w:szCs w:val="25"/>
        </w:rPr>
        <w:t xml:space="preserve"> </w:t>
      </w:r>
      <w:r>
        <w:rPr>
          <w:sz w:val="25"/>
          <w:szCs w:val="25"/>
        </w:rPr>
        <w:t>(RTJ</w:t>
      </w:r>
      <w:r>
        <w:rPr>
          <w:spacing w:val="13"/>
          <w:sz w:val="25"/>
          <w:szCs w:val="25"/>
        </w:rPr>
        <w:t xml:space="preserve"> </w:t>
      </w:r>
      <w:r>
        <w:rPr>
          <w:spacing w:val="-44"/>
          <w:sz w:val="25"/>
          <w:szCs w:val="25"/>
        </w:rPr>
        <w:t>1</w:t>
      </w:r>
      <w:r>
        <w:rPr>
          <w:sz w:val="25"/>
          <w:szCs w:val="25"/>
        </w:rPr>
        <w:t>46/46</w:t>
      </w:r>
      <w:r>
        <w:rPr>
          <w:spacing w:val="2"/>
          <w:sz w:val="25"/>
          <w:szCs w:val="25"/>
        </w:rPr>
        <w:t>1</w:t>
      </w:r>
      <w:r>
        <w:rPr>
          <w:sz w:val="25"/>
          <w:szCs w:val="25"/>
        </w:rPr>
        <w:t>-462),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sequer</w:t>
      </w:r>
      <w:r>
        <w:rPr>
          <w:spacing w:val="27"/>
          <w:sz w:val="25"/>
          <w:szCs w:val="25"/>
        </w:rPr>
        <w:t xml:space="preserve"> </w:t>
      </w:r>
      <w:r>
        <w:rPr>
          <w:sz w:val="25"/>
          <w:szCs w:val="25"/>
        </w:rPr>
        <w:t>possui</w:t>
      </w:r>
      <w:r>
        <w:rPr>
          <w:spacing w:val="33"/>
          <w:sz w:val="25"/>
          <w:szCs w:val="25"/>
        </w:rPr>
        <w:t xml:space="preserve"> </w:t>
      </w:r>
      <w:r>
        <w:rPr>
          <w:sz w:val="25"/>
          <w:szCs w:val="25"/>
        </w:rPr>
        <w:t>eficácia</w:t>
      </w:r>
      <w:r>
        <w:rPr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derrogatória.</w:t>
      </w:r>
      <w:r>
        <w:rPr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Doutrina.</w:t>
      </w:r>
      <w:r>
        <w:rPr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Precedentes</w:t>
      </w:r>
      <w:r>
        <w:rPr>
          <w:spacing w:val="3"/>
          <w:sz w:val="25"/>
          <w:szCs w:val="25"/>
        </w:rPr>
        <w:t xml:space="preserve"> </w:t>
      </w:r>
      <w:r>
        <w:rPr>
          <w:sz w:val="25"/>
          <w:szCs w:val="25"/>
        </w:rPr>
        <w:t>(STF)."</w:t>
      </w:r>
      <w:r>
        <w:rPr>
          <w:spacing w:val="59"/>
          <w:sz w:val="25"/>
          <w:szCs w:val="25"/>
        </w:rPr>
        <w:t xml:space="preserve"> </w:t>
      </w:r>
      <w:r>
        <w:rPr>
          <w:sz w:val="25"/>
          <w:szCs w:val="25"/>
        </w:rPr>
        <w:t>(ADI</w:t>
      </w:r>
      <w:r>
        <w:rPr>
          <w:spacing w:val="59"/>
          <w:sz w:val="25"/>
          <w:szCs w:val="25"/>
        </w:rPr>
        <w:t xml:space="preserve"> </w:t>
      </w:r>
      <w:r>
        <w:rPr>
          <w:sz w:val="25"/>
          <w:szCs w:val="25"/>
        </w:rPr>
        <w:t>2.867,</w:t>
      </w:r>
      <w:r>
        <w:rPr>
          <w:spacing w:val="50"/>
          <w:sz w:val="25"/>
          <w:szCs w:val="25"/>
        </w:rPr>
        <w:t xml:space="preserve"> </w:t>
      </w:r>
      <w:r>
        <w:rPr>
          <w:sz w:val="25"/>
          <w:szCs w:val="25"/>
        </w:rPr>
        <w:t>Rel.</w:t>
      </w:r>
      <w:r>
        <w:rPr>
          <w:spacing w:val="60"/>
          <w:sz w:val="25"/>
          <w:szCs w:val="25"/>
        </w:rPr>
        <w:t xml:space="preserve"> </w:t>
      </w:r>
      <w:r>
        <w:rPr>
          <w:sz w:val="25"/>
          <w:szCs w:val="25"/>
        </w:rPr>
        <w:t>Ministro</w:t>
      </w:r>
      <w:r>
        <w:rPr>
          <w:spacing w:val="14"/>
          <w:sz w:val="25"/>
          <w:szCs w:val="25"/>
        </w:rPr>
        <w:t xml:space="preserve"> </w:t>
      </w:r>
      <w:r>
        <w:rPr>
          <w:sz w:val="25"/>
          <w:szCs w:val="25"/>
        </w:rPr>
        <w:t>Celso de</w:t>
      </w:r>
      <w:r>
        <w:rPr>
          <w:spacing w:val="5"/>
          <w:sz w:val="25"/>
          <w:szCs w:val="25"/>
        </w:rPr>
        <w:t xml:space="preserve"> </w:t>
      </w:r>
      <w:r>
        <w:rPr>
          <w:sz w:val="25"/>
          <w:szCs w:val="25"/>
        </w:rPr>
        <w:t>Mello,</w:t>
      </w:r>
      <w:r>
        <w:rPr>
          <w:spacing w:val="11"/>
          <w:sz w:val="25"/>
          <w:szCs w:val="25"/>
        </w:rPr>
        <w:t xml:space="preserve"> </w:t>
      </w:r>
      <w:r>
        <w:rPr>
          <w:sz w:val="25"/>
          <w:szCs w:val="25"/>
        </w:rPr>
        <w:t>DJ</w:t>
      </w:r>
      <w:r>
        <w:rPr>
          <w:spacing w:val="17"/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pacing w:val="6"/>
          <w:sz w:val="25"/>
          <w:szCs w:val="25"/>
        </w:rPr>
        <w:t xml:space="preserve"> </w:t>
      </w:r>
      <w:r>
        <w:rPr>
          <w:sz w:val="25"/>
          <w:szCs w:val="25"/>
        </w:rPr>
        <w:t>9/2/2007)</w:t>
      </w:r>
      <w:r>
        <w:rPr>
          <w:spacing w:val="19"/>
          <w:sz w:val="25"/>
          <w:szCs w:val="25"/>
        </w:rPr>
        <w:t xml:space="preserve"> </w:t>
      </w:r>
      <w:r>
        <w:rPr>
          <w:sz w:val="25"/>
          <w:szCs w:val="25"/>
        </w:rPr>
        <w:t>(grifou-se)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10" w:line="300" w:lineRule="exact"/>
        <w:rPr>
          <w:sz w:val="30"/>
          <w:szCs w:val="30"/>
        </w:rPr>
      </w:pPr>
    </w:p>
    <w:p w:rsidR="00000000" w:rsidRDefault="008F1011">
      <w:pPr>
        <w:numPr>
          <w:ilvl w:val="0"/>
          <w:numId w:val="21"/>
        </w:numPr>
        <w:tabs>
          <w:tab w:val="left" w:pos="2357"/>
        </w:tabs>
        <w:kinsoku w:val="0"/>
        <w:overflowPunct w:val="0"/>
        <w:spacing w:line="381" w:lineRule="auto"/>
        <w:ind w:right="133" w:firstLine="29"/>
        <w:jc w:val="both"/>
        <w:rPr>
          <w:sz w:val="25"/>
          <w:szCs w:val="25"/>
        </w:rPr>
      </w:pPr>
      <w:r>
        <w:rPr>
          <w:w w:val="110"/>
          <w:position w:val="1"/>
          <w:sz w:val="25"/>
          <w:szCs w:val="25"/>
        </w:rPr>
        <w:t>O</w:t>
      </w:r>
      <w:r>
        <w:rPr>
          <w:spacing w:val="21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mesmo</w:t>
      </w:r>
      <w:r>
        <w:rPr>
          <w:spacing w:val="40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entendimento</w:t>
      </w:r>
      <w:r>
        <w:rPr>
          <w:spacing w:val="51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deve</w:t>
      </w:r>
      <w:r>
        <w:rPr>
          <w:spacing w:val="38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ser</w:t>
      </w:r>
      <w:r>
        <w:rPr>
          <w:spacing w:val="32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aplicado</w:t>
      </w:r>
      <w:r>
        <w:rPr>
          <w:spacing w:val="40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à</w:t>
      </w:r>
      <w:r>
        <w:rPr>
          <w:spacing w:val="23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medida</w:t>
      </w:r>
      <w:r>
        <w:rPr>
          <w:w w:val="107"/>
          <w:position w:val="1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provisória.</w:t>
      </w:r>
      <w:r>
        <w:rPr>
          <w:spacing w:val="30"/>
          <w:w w:val="110"/>
          <w:sz w:val="25"/>
          <w:szCs w:val="25"/>
        </w:rPr>
        <w:t xml:space="preserve"> </w:t>
      </w:r>
      <w:r>
        <w:rPr>
          <w:w w:val="110"/>
          <w:sz w:val="27"/>
          <w:szCs w:val="27"/>
        </w:rPr>
        <w:t>É</w:t>
      </w:r>
      <w:r>
        <w:rPr>
          <w:spacing w:val="67"/>
          <w:w w:val="110"/>
          <w:sz w:val="27"/>
          <w:szCs w:val="27"/>
        </w:rPr>
        <w:t xml:space="preserve"> </w:t>
      </w:r>
      <w:r>
        <w:rPr>
          <w:w w:val="110"/>
          <w:sz w:val="25"/>
          <w:szCs w:val="25"/>
        </w:rPr>
        <w:t>que,</w:t>
      </w:r>
      <w:r>
        <w:rPr>
          <w:spacing w:val="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seja</w:t>
      </w:r>
      <w:r>
        <w:rPr>
          <w:spacing w:val="1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em</w:t>
      </w:r>
      <w:r>
        <w:rPr>
          <w:spacing w:val="68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relação</w:t>
      </w:r>
      <w:r>
        <w:rPr>
          <w:spacing w:val="2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a</w:t>
      </w:r>
      <w:r>
        <w:rPr>
          <w:spacing w:val="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ela,</w:t>
      </w:r>
      <w:r>
        <w:rPr>
          <w:spacing w:val="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seja</w:t>
      </w:r>
      <w:r>
        <w:rPr>
          <w:spacing w:val="6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em</w:t>
      </w:r>
      <w:r>
        <w:rPr>
          <w:spacing w:val="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relação</w:t>
      </w:r>
      <w:r>
        <w:rPr>
          <w:spacing w:val="23"/>
          <w:w w:val="110"/>
          <w:sz w:val="25"/>
          <w:szCs w:val="25"/>
        </w:rPr>
        <w:t xml:space="preserve"> </w:t>
      </w:r>
      <w:r>
        <w:rPr>
          <w:w w:val="110"/>
          <w:sz w:val="27"/>
          <w:szCs w:val="27"/>
        </w:rPr>
        <w:t>à</w:t>
      </w:r>
      <w:r>
        <w:rPr>
          <w:spacing w:val="61"/>
          <w:w w:val="110"/>
          <w:sz w:val="27"/>
          <w:szCs w:val="27"/>
        </w:rPr>
        <w:t xml:space="preserve"> </w:t>
      </w:r>
      <w:r>
        <w:rPr>
          <w:w w:val="110"/>
          <w:sz w:val="25"/>
          <w:szCs w:val="25"/>
        </w:rPr>
        <w:t>iniciativa</w:t>
      </w:r>
      <w:r>
        <w:rPr>
          <w:w w:val="109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privativa,</w:t>
      </w:r>
      <w:r>
        <w:rPr>
          <w:spacing w:val="2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há</w:t>
      </w:r>
      <w:r>
        <w:rPr>
          <w:spacing w:val="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um</w:t>
      </w:r>
      <w:r>
        <w:rPr>
          <w:spacing w:val="13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componente</w:t>
      </w:r>
      <w:r>
        <w:rPr>
          <w:spacing w:val="3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de</w:t>
      </w:r>
      <w:r>
        <w:rPr>
          <w:spacing w:val="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deliberação</w:t>
      </w:r>
      <w:r>
        <w:rPr>
          <w:spacing w:val="30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quanto</w:t>
      </w:r>
      <w:r>
        <w:rPr>
          <w:spacing w:val="23"/>
          <w:w w:val="110"/>
          <w:sz w:val="25"/>
          <w:szCs w:val="25"/>
        </w:rPr>
        <w:t xml:space="preserve"> </w:t>
      </w:r>
      <w:r>
        <w:rPr>
          <w:w w:val="110"/>
          <w:sz w:val="27"/>
          <w:szCs w:val="27"/>
        </w:rPr>
        <w:t>à</w:t>
      </w:r>
      <w:r>
        <w:rPr>
          <w:spacing w:val="1"/>
          <w:w w:val="110"/>
          <w:sz w:val="27"/>
          <w:szCs w:val="27"/>
        </w:rPr>
        <w:t xml:space="preserve"> </w:t>
      </w:r>
      <w:r>
        <w:rPr>
          <w:w w:val="110"/>
          <w:sz w:val="25"/>
          <w:szCs w:val="25"/>
        </w:rPr>
        <w:t>conveniência</w:t>
      </w:r>
      <w:r>
        <w:rPr>
          <w:spacing w:val="3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</w:t>
      </w:r>
      <w:r>
        <w:rPr>
          <w:w w:val="111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necessidade</w:t>
      </w:r>
      <w:r>
        <w:rPr>
          <w:spacing w:val="1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que</w:t>
      </w:r>
      <w:r>
        <w:rPr>
          <w:spacing w:val="-1"/>
          <w:w w:val="110"/>
          <w:sz w:val="25"/>
          <w:szCs w:val="25"/>
        </w:rPr>
        <w:t xml:space="preserve"> </w:t>
      </w:r>
      <w:r>
        <w:rPr>
          <w:w w:val="110"/>
          <w:sz w:val="27"/>
          <w:szCs w:val="27"/>
        </w:rPr>
        <w:t>é</w:t>
      </w:r>
      <w:r>
        <w:rPr>
          <w:spacing w:val="-21"/>
          <w:w w:val="110"/>
          <w:sz w:val="27"/>
          <w:szCs w:val="27"/>
        </w:rPr>
        <w:t xml:space="preserve"> </w:t>
      </w:r>
      <w:r>
        <w:rPr>
          <w:w w:val="110"/>
          <w:sz w:val="25"/>
          <w:szCs w:val="25"/>
        </w:rPr>
        <w:t>intransferível</w:t>
      </w:r>
      <w:r>
        <w:rPr>
          <w:spacing w:val="21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para</w:t>
      </w:r>
      <w:r>
        <w:rPr>
          <w:spacing w:val="1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outros</w:t>
      </w:r>
      <w:r>
        <w:rPr>
          <w:spacing w:val="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Poderes.</w:t>
      </w:r>
    </w:p>
    <w:p w:rsidR="00000000" w:rsidRDefault="008F1011">
      <w:pPr>
        <w:numPr>
          <w:ilvl w:val="0"/>
          <w:numId w:val="21"/>
        </w:numPr>
        <w:tabs>
          <w:tab w:val="left" w:pos="2350"/>
        </w:tabs>
        <w:kinsoku w:val="0"/>
        <w:overflowPunct w:val="0"/>
        <w:spacing w:before="164" w:line="405" w:lineRule="auto"/>
        <w:ind w:left="352" w:right="134" w:firstLine="29"/>
        <w:jc w:val="both"/>
        <w:rPr>
          <w:sz w:val="25"/>
          <w:szCs w:val="25"/>
        </w:rPr>
      </w:pPr>
      <w:r>
        <w:rPr>
          <w:w w:val="110"/>
          <w:position w:val="1"/>
          <w:sz w:val="25"/>
          <w:szCs w:val="25"/>
        </w:rPr>
        <w:t>Portanto,</w:t>
      </w:r>
      <w:r>
        <w:rPr>
          <w:spacing w:val="52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como</w:t>
      </w:r>
      <w:r>
        <w:rPr>
          <w:spacing w:val="60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a</w:t>
      </w:r>
      <w:r>
        <w:rPr>
          <w:spacing w:val="40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Lei</w:t>
      </w:r>
      <w:r>
        <w:rPr>
          <w:spacing w:val="47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nº</w:t>
      </w:r>
      <w:r>
        <w:rPr>
          <w:spacing w:val="60"/>
          <w:w w:val="110"/>
          <w:position w:val="1"/>
          <w:sz w:val="25"/>
          <w:szCs w:val="25"/>
        </w:rPr>
        <w:t xml:space="preserve"> </w:t>
      </w:r>
      <w:r>
        <w:rPr>
          <w:spacing w:val="-48"/>
          <w:w w:val="110"/>
          <w:position w:val="1"/>
          <w:sz w:val="27"/>
          <w:szCs w:val="27"/>
        </w:rPr>
        <w:t>1</w:t>
      </w:r>
      <w:r>
        <w:rPr>
          <w:w w:val="110"/>
          <w:position w:val="1"/>
          <w:sz w:val="27"/>
          <w:szCs w:val="27"/>
        </w:rPr>
        <w:t>2.462/</w:t>
      </w:r>
      <w:r>
        <w:rPr>
          <w:spacing w:val="20"/>
          <w:w w:val="110"/>
          <w:position w:val="1"/>
          <w:sz w:val="27"/>
          <w:szCs w:val="27"/>
        </w:rPr>
        <w:t>1</w:t>
      </w:r>
      <w:r>
        <w:rPr>
          <w:spacing w:val="-42"/>
          <w:w w:val="110"/>
          <w:position w:val="1"/>
          <w:sz w:val="27"/>
          <w:szCs w:val="27"/>
        </w:rPr>
        <w:t>1</w:t>
      </w:r>
      <w:r>
        <w:rPr>
          <w:w w:val="110"/>
          <w:position w:val="1"/>
          <w:sz w:val="27"/>
          <w:szCs w:val="27"/>
        </w:rPr>
        <w:t>,</w:t>
      </w:r>
      <w:r>
        <w:rPr>
          <w:spacing w:val="16"/>
          <w:w w:val="110"/>
          <w:position w:val="1"/>
          <w:sz w:val="27"/>
          <w:szCs w:val="27"/>
        </w:rPr>
        <w:t xml:space="preserve"> </w:t>
      </w:r>
      <w:r>
        <w:rPr>
          <w:w w:val="110"/>
          <w:position w:val="1"/>
          <w:sz w:val="25"/>
          <w:szCs w:val="25"/>
        </w:rPr>
        <w:t>quanto</w:t>
      </w:r>
      <w:r>
        <w:rPr>
          <w:spacing w:val="52"/>
          <w:w w:val="110"/>
          <w:position w:val="1"/>
          <w:sz w:val="25"/>
          <w:szCs w:val="25"/>
        </w:rPr>
        <w:t xml:space="preserve"> </w:t>
      </w:r>
      <w:r>
        <w:rPr>
          <w:w w:val="110"/>
          <w:position w:val="1"/>
          <w:sz w:val="25"/>
          <w:szCs w:val="25"/>
        </w:rPr>
        <w:t>aos</w:t>
      </w:r>
      <w:r>
        <w:rPr>
          <w:w w:val="109"/>
          <w:position w:val="1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dispositivos</w:t>
      </w:r>
      <w:r>
        <w:rPr>
          <w:spacing w:val="20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impugnados,</w:t>
      </w:r>
      <w:r>
        <w:rPr>
          <w:spacing w:val="1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é</w:t>
      </w:r>
      <w:r>
        <w:rPr>
          <w:spacing w:val="68"/>
          <w:w w:val="110"/>
          <w:sz w:val="25"/>
          <w:szCs w:val="25"/>
        </w:rPr>
        <w:t xml:space="preserve"> </w:t>
      </w:r>
      <w:r>
        <w:rPr>
          <w:spacing w:val="3"/>
          <w:w w:val="110"/>
          <w:sz w:val="25"/>
          <w:szCs w:val="25"/>
        </w:rPr>
        <w:t>fruto</w:t>
      </w:r>
      <w:r>
        <w:rPr>
          <w:spacing w:val="1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de</w:t>
      </w:r>
      <w:r>
        <w:rPr>
          <w:spacing w:val="10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emenda</w:t>
      </w:r>
      <w:r>
        <w:rPr>
          <w:spacing w:val="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parlamentar</w:t>
      </w:r>
      <w:r>
        <w:rPr>
          <w:spacing w:val="4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que</w:t>
      </w:r>
      <w:r>
        <w:rPr>
          <w:spacing w:val="13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introduz</w:t>
      </w:r>
      <w:r>
        <w:rPr>
          <w:spacing w:val="23"/>
          <w:w w:val="109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elementos</w:t>
      </w:r>
      <w:r>
        <w:rPr>
          <w:spacing w:val="1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substancialmente</w:t>
      </w:r>
      <w:r>
        <w:rPr>
          <w:spacing w:val="23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novos</w:t>
      </w:r>
      <w:r>
        <w:rPr>
          <w:spacing w:val="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e</w:t>
      </w:r>
      <w:r>
        <w:rPr>
          <w:spacing w:val="6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sem</w:t>
      </w:r>
      <w:r>
        <w:rPr>
          <w:spacing w:val="6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qualquer</w:t>
      </w:r>
      <w:r>
        <w:rPr>
          <w:spacing w:val="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pertinência</w:t>
      </w:r>
      <w:r>
        <w:rPr>
          <w:spacing w:val="20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temática</w:t>
      </w:r>
      <w:r>
        <w:rPr>
          <w:w w:val="107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com</w:t>
      </w:r>
      <w:r>
        <w:rPr>
          <w:spacing w:val="1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aqueles</w:t>
      </w:r>
      <w:r>
        <w:rPr>
          <w:spacing w:val="1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tratados</w:t>
      </w:r>
      <w:r>
        <w:rPr>
          <w:spacing w:val="29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na</w:t>
      </w:r>
      <w:r>
        <w:rPr>
          <w:spacing w:val="17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medida</w:t>
      </w:r>
      <w:r>
        <w:rPr>
          <w:spacing w:val="3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provisória</w:t>
      </w:r>
      <w:r>
        <w:rPr>
          <w:spacing w:val="41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apresentada</w:t>
      </w:r>
      <w:r>
        <w:rPr>
          <w:spacing w:val="26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pela</w:t>
      </w:r>
      <w:r>
        <w:rPr>
          <w:spacing w:val="31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Presidente</w:t>
      </w:r>
      <w:r>
        <w:rPr>
          <w:spacing w:val="35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da</w:t>
      </w:r>
    </w:p>
    <w:p w:rsidR="00000000" w:rsidRDefault="008F1011">
      <w:pPr>
        <w:kinsoku w:val="0"/>
        <w:overflowPunct w:val="0"/>
        <w:spacing w:before="17"/>
        <w:ind w:left="352"/>
        <w:jc w:val="both"/>
        <w:rPr>
          <w:sz w:val="25"/>
          <w:szCs w:val="25"/>
        </w:rPr>
      </w:pPr>
      <w:r>
        <w:rPr>
          <w:noProof/>
        </w:rPr>
        <w:pict>
          <v:shape id="_x0000_s1053" style="position:absolute;left:0;text-align:left;margin-left:530.95pt;margin-top:12.5pt;width:1pt;height:18.35pt;z-index:-54;mso-position-horizontal-relative:page;mso-position-vertical-relative:text" coordsize="20,367" o:allowincell="f" path="m,366hhl,e" filled="f" strokeweight=".38006mm">
            <v:path arrowok="t"/>
            <w10:wrap anchorx="page"/>
          </v:shape>
        </w:pict>
      </w:r>
      <w:r>
        <w:rPr>
          <w:noProof/>
        </w:rPr>
        <w:pict>
          <v:shape id="_x0000_s1054" style="position:absolute;left:0;text-align:left;margin-left:500.25pt;margin-top:17.55pt;width:1pt;height:38.5pt;z-index:-53;mso-position-horizontal-relative:page;mso-position-vertical-relative:text" coordsize="20,770" o:allowincell="f" path="m,769hhl,e" filled="f" strokeweight=".50675mm">
            <v:path arrowok="t"/>
            <w10:wrap anchorx="page"/>
          </v:shape>
        </w:pict>
      </w:r>
      <w:r>
        <w:rPr>
          <w:w w:val="110"/>
          <w:sz w:val="25"/>
          <w:szCs w:val="25"/>
        </w:rPr>
        <w:t>República,</w:t>
      </w:r>
      <w:r>
        <w:rPr>
          <w:spacing w:val="18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sua</w:t>
      </w:r>
      <w:r>
        <w:rPr>
          <w:spacing w:val="-1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inconstitucionalidade</w:t>
      </w:r>
      <w:r>
        <w:rPr>
          <w:spacing w:val="33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formal</w:t>
      </w:r>
      <w:r>
        <w:rPr>
          <w:spacing w:val="12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deve</w:t>
      </w:r>
      <w:r>
        <w:rPr>
          <w:spacing w:val="4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ser</w:t>
      </w:r>
      <w:r>
        <w:rPr>
          <w:spacing w:val="-1"/>
          <w:w w:val="110"/>
          <w:sz w:val="25"/>
          <w:szCs w:val="25"/>
        </w:rPr>
        <w:t xml:space="preserve"> </w:t>
      </w:r>
      <w:r>
        <w:rPr>
          <w:w w:val="110"/>
          <w:sz w:val="25"/>
          <w:szCs w:val="25"/>
        </w:rPr>
        <w:t>reconhecida.</w:t>
      </w:r>
    </w:p>
    <w:p w:rsidR="00000000" w:rsidRDefault="008F1011">
      <w:pPr>
        <w:kinsoku w:val="0"/>
        <w:overflowPunct w:val="0"/>
        <w:spacing w:before="17"/>
        <w:ind w:left="352"/>
        <w:jc w:val="both"/>
        <w:rPr>
          <w:sz w:val="25"/>
          <w:szCs w:val="25"/>
        </w:rPr>
        <w:sectPr w:rsidR="00000000">
          <w:headerReference w:type="default" r:id="rId13"/>
          <w:pgSz w:w="11910" w:h="16850"/>
          <w:pgMar w:top="1540" w:right="1280" w:bottom="280" w:left="1680" w:header="1196" w:footer="0" w:gutter="0"/>
          <w:cols w:space="720" w:equalWidth="0">
            <w:col w:w="8950"/>
          </w:cols>
          <w:noEndnote/>
        </w:sectPr>
      </w:pPr>
    </w:p>
    <w:p w:rsidR="00000000" w:rsidRDefault="008F1011">
      <w:pPr>
        <w:kinsoku w:val="0"/>
        <w:overflowPunct w:val="0"/>
        <w:spacing w:before="6" w:line="120" w:lineRule="exact"/>
        <w:rPr>
          <w:sz w:val="12"/>
          <w:szCs w:val="12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Corpodetexto"/>
        <w:kinsoku w:val="0"/>
        <w:overflowPunct w:val="0"/>
        <w:spacing w:line="379" w:lineRule="auto"/>
        <w:ind w:left="3144" w:right="1980" w:hanging="51"/>
        <w:rPr>
          <w:i w:val="0"/>
          <w:iCs w:val="0"/>
        </w:rPr>
      </w:pPr>
      <w:r>
        <w:rPr>
          <w:w w:val="105"/>
        </w:rPr>
        <w:t>DOS</w:t>
      </w:r>
      <w:r>
        <w:rPr>
          <w:spacing w:val="37"/>
          <w:w w:val="105"/>
        </w:rPr>
        <w:t xml:space="preserve"> </w:t>
      </w:r>
      <w:r>
        <w:rPr>
          <w:w w:val="105"/>
        </w:rPr>
        <w:t>VÍCIOS</w:t>
      </w:r>
      <w:r>
        <w:rPr>
          <w:spacing w:val="-28"/>
          <w:w w:val="105"/>
        </w:rPr>
        <w:t xml:space="preserve"> </w:t>
      </w:r>
      <w:r>
        <w:rPr>
          <w:w w:val="105"/>
        </w:rPr>
        <w:t>MATERIAIS</w:t>
      </w:r>
      <w:r>
        <w:rPr>
          <w:w w:val="104"/>
        </w:rPr>
        <w:t xml:space="preserve"> </w:t>
      </w:r>
      <w:r>
        <w:rPr>
          <w:w w:val="105"/>
        </w:rPr>
        <w:t>ARTIGO</w:t>
      </w:r>
      <w:r>
        <w:rPr>
          <w:spacing w:val="28"/>
          <w:w w:val="105"/>
        </w:rPr>
        <w:t xml:space="preserve"> </w:t>
      </w:r>
      <w:r>
        <w:rPr>
          <w:w w:val="105"/>
        </w:rPr>
        <w:t>3</w:t>
      </w:r>
      <w:r>
        <w:rPr>
          <w:spacing w:val="-41"/>
          <w:w w:val="105"/>
        </w:rPr>
        <w:t xml:space="preserve"> </w:t>
      </w:r>
      <w:r>
        <w:rPr>
          <w:i w:val="0"/>
          <w:iCs w:val="0"/>
          <w:spacing w:val="-15"/>
          <w:w w:val="105"/>
          <w:sz w:val="27"/>
          <w:szCs w:val="27"/>
        </w:rPr>
        <w:t>7</w:t>
      </w:r>
      <w:r>
        <w:rPr>
          <w:i w:val="0"/>
          <w:iCs w:val="0"/>
          <w:spacing w:val="-17"/>
          <w:w w:val="105"/>
          <w:sz w:val="27"/>
          <w:szCs w:val="27"/>
        </w:rPr>
        <w:t>,</w:t>
      </w:r>
      <w:r>
        <w:rPr>
          <w:i w:val="0"/>
          <w:iCs w:val="0"/>
          <w:spacing w:val="-18"/>
          <w:w w:val="105"/>
          <w:sz w:val="27"/>
          <w:szCs w:val="27"/>
        </w:rPr>
        <w:t xml:space="preserve"> </w:t>
      </w:r>
      <w:r>
        <w:rPr>
          <w:w w:val="105"/>
        </w:rPr>
        <w:t>XXI,</w:t>
      </w:r>
      <w:r>
        <w:rPr>
          <w:spacing w:val="14"/>
          <w:w w:val="105"/>
        </w:rPr>
        <w:t xml:space="preserve"> </w:t>
      </w:r>
      <w:r>
        <w:rPr>
          <w:w w:val="105"/>
        </w:rPr>
        <w:t>DA</w:t>
      </w:r>
      <w:r>
        <w:rPr>
          <w:spacing w:val="22"/>
          <w:w w:val="105"/>
        </w:rPr>
        <w:t xml:space="preserve"> </w:t>
      </w:r>
      <w:r>
        <w:rPr>
          <w:w w:val="105"/>
        </w:rPr>
        <w:t>CR</w:t>
      </w:r>
    </w:p>
    <w:p w:rsidR="00000000" w:rsidRDefault="008F1011">
      <w:pPr>
        <w:kinsoku w:val="0"/>
        <w:overflowPunct w:val="0"/>
        <w:spacing w:before="9" w:line="240" w:lineRule="exact"/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pStyle w:val="Corpodetexto"/>
        <w:numPr>
          <w:ilvl w:val="0"/>
          <w:numId w:val="21"/>
        </w:numPr>
        <w:tabs>
          <w:tab w:val="left" w:pos="2338"/>
        </w:tabs>
        <w:kinsoku w:val="0"/>
        <w:overflowPunct w:val="0"/>
        <w:spacing w:before="0" w:line="396" w:lineRule="auto"/>
        <w:ind w:left="321" w:right="117" w:firstLine="58"/>
        <w:jc w:val="both"/>
        <w:rPr>
          <w:i w:val="0"/>
          <w:iCs w:val="0"/>
        </w:rPr>
      </w:pPr>
      <w:r>
        <w:rPr>
          <w:i w:val="0"/>
          <w:iCs w:val="0"/>
          <w:w w:val="105"/>
          <w:sz w:val="27"/>
          <w:szCs w:val="27"/>
        </w:rPr>
        <w:t>A</w:t>
      </w:r>
      <w:r>
        <w:rPr>
          <w:i w:val="0"/>
          <w:iCs w:val="0"/>
          <w:spacing w:val="64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Constituição,</w:t>
      </w:r>
      <w:r>
        <w:rPr>
          <w:i w:val="0"/>
          <w:iCs w:val="0"/>
          <w:spacing w:val="3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em</w:t>
      </w:r>
      <w:r>
        <w:rPr>
          <w:i w:val="0"/>
          <w:iCs w:val="0"/>
          <w:spacing w:val="62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seu</w:t>
      </w:r>
      <w:r>
        <w:rPr>
          <w:i w:val="0"/>
          <w:iCs w:val="0"/>
          <w:spacing w:val="1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artigo</w:t>
      </w:r>
      <w:r>
        <w:rPr>
          <w:i w:val="0"/>
          <w:iCs w:val="0"/>
          <w:spacing w:val="64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37,</w:t>
      </w:r>
      <w:r>
        <w:rPr>
          <w:i w:val="0"/>
          <w:iCs w:val="0"/>
          <w:spacing w:val="54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XXI,</w:t>
      </w:r>
      <w:r>
        <w:rPr>
          <w:i w:val="0"/>
          <w:iCs w:val="0"/>
          <w:spacing w:val="10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diz</w:t>
      </w:r>
      <w:r>
        <w:rPr>
          <w:i w:val="0"/>
          <w:iCs w:val="0"/>
          <w:spacing w:val="58"/>
          <w:w w:val="105"/>
          <w:sz w:val="27"/>
          <w:szCs w:val="27"/>
        </w:rPr>
        <w:t xml:space="preserve"> </w:t>
      </w:r>
      <w:r>
        <w:rPr>
          <w:i w:val="0"/>
          <w:iCs w:val="0"/>
          <w:w w:val="105"/>
          <w:sz w:val="27"/>
          <w:szCs w:val="27"/>
        </w:rPr>
        <w:t>que</w:t>
      </w:r>
      <w:r>
        <w:rPr>
          <w:i w:val="0"/>
          <w:iCs w:val="0"/>
          <w:w w:val="99"/>
          <w:sz w:val="27"/>
          <w:szCs w:val="27"/>
        </w:rPr>
        <w:t xml:space="preserve"> </w:t>
      </w:r>
      <w:r>
        <w:rPr>
          <w:w w:val="105"/>
        </w:rPr>
        <w:t>"ressalvados</w:t>
      </w:r>
      <w:r>
        <w:rPr>
          <w:spacing w:val="8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casos</w:t>
      </w:r>
      <w:r>
        <w:rPr>
          <w:spacing w:val="23"/>
          <w:w w:val="105"/>
        </w:rPr>
        <w:t xml:space="preserve"> </w:t>
      </w:r>
      <w:r>
        <w:rPr>
          <w:w w:val="105"/>
        </w:rPr>
        <w:t>especificados</w:t>
      </w:r>
      <w:r>
        <w:rPr>
          <w:spacing w:val="39"/>
          <w:w w:val="105"/>
        </w:rPr>
        <w:t xml:space="preserve"> </w:t>
      </w:r>
      <w:r>
        <w:rPr>
          <w:w w:val="105"/>
        </w:rPr>
        <w:t>na</w:t>
      </w:r>
      <w:r>
        <w:rPr>
          <w:spacing w:val="24"/>
          <w:w w:val="105"/>
        </w:rPr>
        <w:t xml:space="preserve"> </w:t>
      </w:r>
      <w:r>
        <w:rPr>
          <w:w w:val="105"/>
        </w:rPr>
        <w:t>legislação,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obras,</w:t>
      </w:r>
      <w:r>
        <w:rPr>
          <w:spacing w:val="18"/>
          <w:w w:val="105"/>
        </w:rPr>
        <w:t xml:space="preserve"> </w:t>
      </w:r>
      <w:r>
        <w:rPr>
          <w:w w:val="105"/>
        </w:rPr>
        <w:t>serviços, compras</w:t>
      </w:r>
      <w:r>
        <w:rPr>
          <w:spacing w:val="60"/>
          <w:w w:val="105"/>
        </w:rPr>
        <w:t xml:space="preserve"> </w:t>
      </w:r>
      <w:r>
        <w:rPr>
          <w:w w:val="105"/>
        </w:rPr>
        <w:t>e</w:t>
      </w:r>
      <w:r>
        <w:rPr>
          <w:spacing w:val="51"/>
          <w:w w:val="105"/>
        </w:rPr>
        <w:t xml:space="preserve"> </w:t>
      </w:r>
      <w:r>
        <w:rPr>
          <w:w w:val="105"/>
        </w:rPr>
        <w:t>alienações</w:t>
      </w:r>
      <w:r>
        <w:rPr>
          <w:spacing w:val="60"/>
          <w:w w:val="105"/>
        </w:rPr>
        <w:t xml:space="preserve"> </w:t>
      </w:r>
      <w:r>
        <w:rPr>
          <w:w w:val="105"/>
        </w:rPr>
        <w:t>serão</w:t>
      </w:r>
      <w:r>
        <w:rPr>
          <w:spacing w:val="4"/>
          <w:w w:val="105"/>
        </w:rPr>
        <w:t xml:space="preserve"> </w:t>
      </w:r>
      <w:r>
        <w:rPr>
          <w:w w:val="105"/>
        </w:rPr>
        <w:t>contratados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24"/>
          <w:w w:val="105"/>
        </w:rPr>
        <w:t xml:space="preserve"> </w:t>
      </w:r>
      <w:r>
        <w:rPr>
          <w:w w:val="105"/>
        </w:rPr>
        <w:t>processo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55"/>
          <w:w w:val="105"/>
        </w:rPr>
        <w:t xml:space="preserve"> </w:t>
      </w:r>
      <w:r>
        <w:rPr>
          <w:w w:val="105"/>
        </w:rPr>
        <w:t>licitação</w:t>
      </w:r>
      <w:r>
        <w:rPr>
          <w:w w:val="106"/>
        </w:rPr>
        <w:t xml:space="preserve"> </w:t>
      </w:r>
      <w:r>
        <w:rPr>
          <w:w w:val="105"/>
        </w:rPr>
        <w:t>pública</w:t>
      </w:r>
      <w:r>
        <w:rPr>
          <w:spacing w:val="36"/>
          <w:w w:val="105"/>
        </w:rPr>
        <w:t xml:space="preserve"> </w:t>
      </w:r>
      <w:r>
        <w:rPr>
          <w:w w:val="105"/>
        </w:rPr>
        <w:t>que</w:t>
      </w:r>
      <w:r>
        <w:rPr>
          <w:spacing w:val="67"/>
          <w:w w:val="105"/>
        </w:rPr>
        <w:t xml:space="preserve"> </w:t>
      </w:r>
      <w:r>
        <w:rPr>
          <w:w w:val="105"/>
        </w:rPr>
        <w:t>assegure</w:t>
      </w:r>
      <w:r>
        <w:rPr>
          <w:spacing w:val="14"/>
          <w:w w:val="105"/>
        </w:rPr>
        <w:t xml:space="preserve"> </w:t>
      </w:r>
      <w:r>
        <w:rPr>
          <w:w w:val="105"/>
        </w:rPr>
        <w:t>igualdade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condições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65"/>
          <w:w w:val="105"/>
        </w:rPr>
        <w:t xml:space="preserve"> </w:t>
      </w:r>
      <w:r>
        <w:rPr>
          <w:w w:val="105"/>
        </w:rPr>
        <w:t>concorrentes, com</w:t>
      </w:r>
      <w:r>
        <w:rPr>
          <w:spacing w:val="67"/>
          <w:w w:val="105"/>
        </w:rPr>
        <w:t xml:space="preserve"> </w:t>
      </w:r>
      <w:r>
        <w:rPr>
          <w:w w:val="105"/>
        </w:rPr>
        <w:t>cláusulas</w:t>
      </w:r>
      <w:r>
        <w:rPr>
          <w:spacing w:val="11"/>
          <w:w w:val="105"/>
        </w:rPr>
        <w:t xml:space="preserve"> </w:t>
      </w:r>
      <w:r>
        <w:rPr>
          <w:w w:val="105"/>
        </w:rPr>
        <w:t>que estabeleçam</w:t>
      </w:r>
      <w:r>
        <w:rPr>
          <w:spacing w:val="17"/>
          <w:w w:val="105"/>
        </w:rPr>
        <w:t xml:space="preserve"> </w:t>
      </w:r>
      <w:r>
        <w:rPr>
          <w:w w:val="105"/>
        </w:rPr>
        <w:t>obrigações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pagamento,</w:t>
      </w:r>
      <w:r>
        <w:rPr>
          <w:spacing w:val="48"/>
          <w:w w:val="105"/>
        </w:rPr>
        <w:t xml:space="preserve"> </w:t>
      </w:r>
      <w:r>
        <w:rPr>
          <w:w w:val="105"/>
        </w:rPr>
        <w:t>mantidas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w w:val="107"/>
        </w:rPr>
        <w:t xml:space="preserve"> </w:t>
      </w:r>
      <w:r>
        <w:rPr>
          <w:w w:val="105"/>
        </w:rPr>
        <w:t>condições</w:t>
      </w:r>
      <w:r>
        <w:rPr>
          <w:spacing w:val="58"/>
          <w:w w:val="105"/>
        </w:rPr>
        <w:t xml:space="preserve"> </w:t>
      </w:r>
      <w:r>
        <w:rPr>
          <w:w w:val="105"/>
        </w:rPr>
        <w:t>efetivas</w:t>
      </w:r>
      <w:r>
        <w:rPr>
          <w:spacing w:val="53"/>
          <w:w w:val="105"/>
        </w:rPr>
        <w:t xml:space="preserve"> </w:t>
      </w:r>
      <w:r>
        <w:rPr>
          <w:w w:val="105"/>
        </w:rPr>
        <w:t>da</w:t>
      </w:r>
      <w:r>
        <w:rPr>
          <w:spacing w:val="5"/>
          <w:w w:val="105"/>
        </w:rPr>
        <w:t xml:space="preserve"> </w:t>
      </w:r>
      <w:r>
        <w:rPr>
          <w:w w:val="105"/>
        </w:rPr>
        <w:t>proposta,</w:t>
      </w:r>
      <w:r>
        <w:rPr>
          <w:spacing w:val="35"/>
          <w:w w:val="105"/>
        </w:rPr>
        <w:t xml:space="preserve"> </w:t>
      </w:r>
      <w:r>
        <w:rPr>
          <w:w w:val="105"/>
        </w:rPr>
        <w:t>nos</w:t>
      </w:r>
      <w:r>
        <w:rPr>
          <w:spacing w:val="52"/>
          <w:w w:val="105"/>
        </w:rPr>
        <w:t xml:space="preserve"> </w:t>
      </w:r>
      <w:r>
        <w:rPr>
          <w:w w:val="105"/>
        </w:rPr>
        <w:t>termos</w:t>
      </w:r>
      <w:r>
        <w:rPr>
          <w:spacing w:val="50"/>
          <w:w w:val="105"/>
        </w:rPr>
        <w:t xml:space="preserve"> </w:t>
      </w:r>
      <w:r>
        <w:rPr>
          <w:w w:val="105"/>
        </w:rPr>
        <w:t>da</w:t>
      </w:r>
      <w:r>
        <w:rPr>
          <w:spacing w:val="48"/>
          <w:w w:val="105"/>
        </w:rPr>
        <w:t xml:space="preserve"> </w:t>
      </w:r>
      <w:r>
        <w:rPr>
          <w:w w:val="105"/>
        </w:rPr>
        <w:t>lei,</w:t>
      </w:r>
      <w:r>
        <w:rPr>
          <w:spacing w:val="48"/>
          <w:w w:val="105"/>
        </w:rPr>
        <w:t xml:space="preserve"> </w:t>
      </w:r>
      <w:r>
        <w:rPr>
          <w:w w:val="105"/>
        </w:rPr>
        <w:t>o</w:t>
      </w:r>
      <w:r>
        <w:rPr>
          <w:spacing w:val="43"/>
          <w:w w:val="105"/>
        </w:rPr>
        <w:t xml:space="preserve"> </w:t>
      </w:r>
      <w:r>
        <w:rPr>
          <w:w w:val="105"/>
        </w:rPr>
        <w:t>qual</w:t>
      </w:r>
      <w:r>
        <w:rPr>
          <w:spacing w:val="45"/>
          <w:w w:val="105"/>
        </w:rPr>
        <w:t xml:space="preserve"> </w:t>
      </w:r>
      <w:r>
        <w:rPr>
          <w:w w:val="105"/>
        </w:rPr>
        <w:t>somente</w:t>
      </w:r>
      <w:r>
        <w:rPr>
          <w:w w:val="104"/>
        </w:rPr>
        <w:t xml:space="preserve"> </w:t>
      </w:r>
      <w:r>
        <w:rPr>
          <w:w w:val="105"/>
        </w:rPr>
        <w:t>permitirá</w:t>
      </w:r>
      <w:r>
        <w:rPr>
          <w:spacing w:val="60"/>
          <w:w w:val="105"/>
        </w:rPr>
        <w:t xml:space="preserve"> </w:t>
      </w:r>
      <w:r>
        <w:rPr>
          <w:w w:val="105"/>
        </w:rPr>
        <w:t>exigências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qualificação</w:t>
      </w:r>
      <w:r>
        <w:rPr>
          <w:spacing w:val="45"/>
          <w:w w:val="105"/>
        </w:rPr>
        <w:t xml:space="preserve"> </w:t>
      </w:r>
      <w:r>
        <w:rPr>
          <w:w w:val="105"/>
        </w:rPr>
        <w:t>técnica</w:t>
      </w:r>
      <w:r>
        <w:rPr>
          <w:spacing w:val="22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econômica</w:t>
      </w:r>
      <w:r>
        <w:rPr>
          <w:spacing w:val="34"/>
          <w:w w:val="105"/>
        </w:rPr>
        <w:t xml:space="preserve"> </w:t>
      </w:r>
      <w:r>
        <w:rPr>
          <w:w w:val="105"/>
        </w:rPr>
        <w:t>indispensáveis</w:t>
      </w:r>
      <w:r>
        <w:rPr>
          <w:spacing w:val="31"/>
          <w:w w:val="105"/>
        </w:rPr>
        <w:t xml:space="preserve"> </w:t>
      </w:r>
      <w:r>
        <w:rPr>
          <w:w w:val="105"/>
        </w:rPr>
        <w:t>à</w:t>
      </w:r>
      <w:r>
        <w:rPr>
          <w:w w:val="104"/>
        </w:rPr>
        <w:t xml:space="preserve"> </w:t>
      </w:r>
      <w:r>
        <w:rPr>
          <w:w w:val="105"/>
        </w:rPr>
        <w:t>garantia</w:t>
      </w:r>
      <w:r>
        <w:rPr>
          <w:spacing w:val="43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cumprimento</w:t>
      </w:r>
      <w:r>
        <w:rPr>
          <w:spacing w:val="46"/>
          <w:w w:val="105"/>
        </w:rPr>
        <w:t xml:space="preserve"> </w:t>
      </w:r>
      <w:r>
        <w:rPr>
          <w:w w:val="105"/>
        </w:rPr>
        <w:t>das</w:t>
      </w:r>
      <w:r>
        <w:rPr>
          <w:spacing w:val="32"/>
          <w:w w:val="105"/>
        </w:rPr>
        <w:t xml:space="preserve"> </w:t>
      </w:r>
      <w:r>
        <w:rPr>
          <w:w w:val="105"/>
        </w:rPr>
        <w:t>obrigações".</w:t>
      </w:r>
    </w:p>
    <w:p w:rsidR="00000000" w:rsidRDefault="008F1011">
      <w:pPr>
        <w:pStyle w:val="Ttulo1"/>
        <w:kinsoku w:val="0"/>
        <w:overflowPunct w:val="0"/>
        <w:spacing w:before="167" w:line="383" w:lineRule="auto"/>
        <w:ind w:right="108" w:firstLine="21"/>
        <w:jc w:val="both"/>
        <w:rPr>
          <w:sz w:val="15"/>
          <w:szCs w:val="15"/>
        </w:rPr>
      </w:pPr>
      <w:r>
        <w:rPr>
          <w:b/>
          <w:bCs/>
          <w:w w:val="105"/>
        </w:rPr>
        <w:t xml:space="preserve">14.   </w:t>
      </w:r>
      <w:r>
        <w:rPr>
          <w:b/>
          <w:bCs/>
          <w:spacing w:val="60"/>
          <w:w w:val="105"/>
        </w:rPr>
        <w:t xml:space="preserve"> </w:t>
      </w:r>
      <w:r>
        <w:rPr>
          <w:w w:val="105"/>
        </w:rPr>
        <w:t>Celso</w:t>
      </w:r>
      <w:r>
        <w:rPr>
          <w:spacing w:val="39"/>
          <w:w w:val="105"/>
        </w:rPr>
        <w:t xml:space="preserve"> </w:t>
      </w:r>
      <w:r>
        <w:rPr>
          <w:w w:val="105"/>
        </w:rPr>
        <w:t>Antônio</w:t>
      </w:r>
      <w:r>
        <w:rPr>
          <w:spacing w:val="53"/>
          <w:w w:val="105"/>
        </w:rPr>
        <w:t xml:space="preserve"> </w:t>
      </w:r>
      <w:r>
        <w:rPr>
          <w:w w:val="105"/>
        </w:rPr>
        <w:t>Bandeira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Mello,</w:t>
      </w:r>
      <w:r>
        <w:rPr>
          <w:spacing w:val="47"/>
          <w:w w:val="105"/>
        </w:rPr>
        <w:t xml:space="preserve"> </w:t>
      </w:r>
      <w:r>
        <w:rPr>
          <w:w w:val="105"/>
        </w:rPr>
        <w:t>após</w:t>
      </w:r>
      <w:r>
        <w:rPr>
          <w:spacing w:val="39"/>
          <w:w w:val="105"/>
        </w:rPr>
        <w:t xml:space="preserve"> </w:t>
      </w:r>
      <w:r>
        <w:rPr>
          <w:w w:val="105"/>
        </w:rPr>
        <w:t>observar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32"/>
          <w:w w:val="105"/>
        </w:rPr>
        <w:t xml:space="preserve"> </w:t>
      </w:r>
      <w:r>
        <w:rPr>
          <w:w w:val="105"/>
        </w:rPr>
        <w:t>o</w:t>
      </w:r>
      <w:r>
        <w:rPr>
          <w:w w:val="103"/>
        </w:rPr>
        <w:t xml:space="preserve"> </w:t>
      </w:r>
      <w:r>
        <w:rPr>
          <w:w w:val="105"/>
        </w:rPr>
        <w:t>dispositivo</w:t>
      </w:r>
      <w:r>
        <w:rPr>
          <w:spacing w:val="22"/>
          <w:w w:val="105"/>
        </w:rPr>
        <w:t xml:space="preserve"> </w:t>
      </w:r>
      <w:r>
        <w:rPr>
          <w:w w:val="105"/>
        </w:rPr>
        <w:t>estabelece</w:t>
      </w:r>
      <w:r>
        <w:rPr>
          <w:spacing w:val="19"/>
          <w:w w:val="105"/>
        </w:rPr>
        <w:t xml:space="preserve"> </w:t>
      </w:r>
      <w:r>
        <w:rPr>
          <w:w w:val="105"/>
        </w:rPr>
        <w:t>balizamentos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serem</w:t>
      </w:r>
      <w:r>
        <w:rPr>
          <w:spacing w:val="12"/>
          <w:w w:val="105"/>
        </w:rPr>
        <w:t xml:space="preserve"> </w:t>
      </w:r>
      <w:r>
        <w:rPr>
          <w:w w:val="105"/>
        </w:rPr>
        <w:t>observados</w:t>
      </w:r>
      <w:r>
        <w:rPr>
          <w:spacing w:val="23"/>
          <w:w w:val="105"/>
        </w:rPr>
        <w:t xml:space="preserve"> </w:t>
      </w:r>
      <w:r>
        <w:rPr>
          <w:w w:val="105"/>
        </w:rPr>
        <w:t>necessariamente</w:t>
      </w:r>
      <w:r>
        <w:rPr>
          <w:w w:val="101"/>
        </w:rPr>
        <w:t xml:space="preserve"> </w:t>
      </w:r>
      <w:r>
        <w:rPr>
          <w:w w:val="105"/>
        </w:rPr>
        <w:t>pelas</w:t>
      </w:r>
      <w:r>
        <w:rPr>
          <w:spacing w:val="40"/>
          <w:w w:val="105"/>
        </w:rPr>
        <w:t xml:space="preserve"> </w:t>
      </w:r>
      <w:r>
        <w:rPr>
          <w:w w:val="105"/>
        </w:rPr>
        <w:t>normas</w:t>
      </w:r>
      <w:r>
        <w:rPr>
          <w:spacing w:val="46"/>
          <w:w w:val="105"/>
        </w:rPr>
        <w:t xml:space="preserve"> </w:t>
      </w:r>
      <w:r>
        <w:rPr>
          <w:w w:val="105"/>
        </w:rPr>
        <w:t>infraconstitucionais</w:t>
      </w:r>
      <w:r>
        <w:rPr>
          <w:spacing w:val="65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regulem</w:t>
      </w:r>
      <w:r>
        <w:rPr>
          <w:spacing w:val="44"/>
          <w:w w:val="105"/>
        </w:rPr>
        <w:t xml:space="preserve"> </w:t>
      </w:r>
      <w:r>
        <w:rPr>
          <w:w w:val="105"/>
        </w:rPr>
        <w:t>licitação</w:t>
      </w:r>
      <w:r>
        <w:rPr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contratos</w:t>
      </w:r>
      <w:r>
        <w:rPr>
          <w:w w:val="101"/>
        </w:rPr>
        <w:t xml:space="preserve"> </w:t>
      </w:r>
      <w:r>
        <w:rPr>
          <w:w w:val="105"/>
        </w:rPr>
        <w:t>administrativos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País,</w:t>
      </w:r>
      <w:r>
        <w:rPr>
          <w:spacing w:val="-12"/>
          <w:w w:val="105"/>
        </w:rPr>
        <w:t xml:space="preserve"> </w:t>
      </w:r>
      <w:r>
        <w:rPr>
          <w:w w:val="105"/>
        </w:rPr>
        <w:t>enfatiza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w w:val="105"/>
        </w:rPr>
        <w:t>princípio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-21"/>
          <w:w w:val="105"/>
        </w:rPr>
        <w:t xml:space="preserve"> </w:t>
      </w:r>
      <w:r>
        <w:rPr>
          <w:w w:val="105"/>
        </w:rPr>
        <w:t>legalidade</w:t>
      </w:r>
      <w:r>
        <w:rPr>
          <w:spacing w:val="-4"/>
          <w:w w:val="105"/>
        </w:rPr>
        <w:t xml:space="preserve"> </w:t>
      </w:r>
      <w:r>
        <w:rPr>
          <w:w w:val="105"/>
        </w:rPr>
        <w:t>ali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inscrito</w:t>
      </w:r>
      <w:r>
        <w:rPr>
          <w:spacing w:val="1"/>
          <w:w w:val="105"/>
          <w:position w:val="12"/>
          <w:sz w:val="15"/>
          <w:szCs w:val="15"/>
        </w:rPr>
        <w:t>4</w:t>
      </w:r>
      <w:r>
        <w:rPr>
          <w:spacing w:val="-29"/>
          <w:w w:val="105"/>
          <w:position w:val="12"/>
          <w:sz w:val="15"/>
          <w:szCs w:val="15"/>
        </w:rPr>
        <w:t xml:space="preserve"> </w:t>
      </w:r>
      <w:r>
        <w:rPr>
          <w:w w:val="185"/>
          <w:sz w:val="15"/>
          <w:szCs w:val="15"/>
        </w:rPr>
        <w:t>:</w:t>
      </w:r>
    </w:p>
    <w:p w:rsidR="00000000" w:rsidRDefault="008F1011">
      <w:pPr>
        <w:pStyle w:val="Corpodetexto"/>
        <w:kinsoku w:val="0"/>
        <w:overflowPunct w:val="0"/>
        <w:spacing w:before="152" w:line="247" w:lineRule="auto"/>
        <w:ind w:left="2020" w:right="1266" w:firstLine="79"/>
        <w:jc w:val="both"/>
        <w:rPr>
          <w:i w:val="0"/>
          <w:iCs w:val="0"/>
        </w:rPr>
      </w:pPr>
      <w:r>
        <w:rPr>
          <w:w w:val="95"/>
        </w:rPr>
        <w:t>"Assim,</w:t>
      </w:r>
      <w:r>
        <w:rPr>
          <w:spacing w:val="27"/>
          <w:w w:val="95"/>
        </w:rPr>
        <w:t xml:space="preserve"> </w:t>
      </w:r>
      <w:r>
        <w:rPr>
          <w:w w:val="95"/>
        </w:rPr>
        <w:t>não</w:t>
      </w:r>
      <w:r>
        <w:rPr>
          <w:spacing w:val="35"/>
          <w:w w:val="95"/>
        </w:rPr>
        <w:t xml:space="preserve"> </w:t>
      </w:r>
      <w:r>
        <w:rPr>
          <w:w w:val="95"/>
        </w:rPr>
        <w:t>há</w:t>
      </w:r>
      <w:r>
        <w:rPr>
          <w:spacing w:val="44"/>
          <w:w w:val="95"/>
        </w:rPr>
        <w:t xml:space="preserve"> </w:t>
      </w:r>
      <w:r>
        <w:rPr>
          <w:w w:val="95"/>
        </w:rPr>
        <w:t>duvidar</w:t>
      </w:r>
      <w:r>
        <w:rPr>
          <w:spacing w:val="61"/>
          <w:w w:val="95"/>
        </w:rPr>
        <w:t xml:space="preserve"> </w:t>
      </w:r>
      <w:r>
        <w:rPr>
          <w:w w:val="95"/>
        </w:rPr>
        <w:t>que,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31"/>
          <w:w w:val="95"/>
        </w:rPr>
        <w:t xml:space="preserve"> </w:t>
      </w:r>
      <w:r>
        <w:rPr>
          <w:w w:val="95"/>
        </w:rPr>
        <w:t>força</w:t>
      </w:r>
      <w:r>
        <w:rPr>
          <w:spacing w:val="36"/>
          <w:w w:val="95"/>
        </w:rPr>
        <w:t xml:space="preserve"> </w:t>
      </w:r>
      <w:r>
        <w:rPr>
          <w:w w:val="95"/>
        </w:rPr>
        <w:t>disto,</w:t>
      </w:r>
      <w:r>
        <w:rPr>
          <w:spacing w:val="48"/>
          <w:w w:val="95"/>
        </w:rPr>
        <w:t xml:space="preserve"> </w:t>
      </w:r>
      <w:r>
        <w:rPr>
          <w:w w:val="95"/>
        </w:rPr>
        <w:t>os</w:t>
      </w:r>
      <w:r>
        <w:rPr>
          <w:w w:val="97"/>
        </w:rPr>
        <w:t xml:space="preserve"> </w:t>
      </w:r>
      <w:r>
        <w:rPr>
          <w:w w:val="95"/>
        </w:rPr>
        <w:t>cidadãos</w:t>
      </w:r>
      <w:r>
        <w:rPr>
          <w:spacing w:val="41"/>
          <w:w w:val="95"/>
        </w:rPr>
        <w:t xml:space="preserve"> </w:t>
      </w:r>
      <w:r>
        <w:rPr>
          <w:w w:val="95"/>
        </w:rPr>
        <w:t>têm</w:t>
      </w:r>
      <w:r>
        <w:rPr>
          <w:spacing w:val="21"/>
          <w:w w:val="95"/>
        </w:rPr>
        <w:t xml:space="preserve"> </w:t>
      </w:r>
      <w:r>
        <w:rPr>
          <w:w w:val="95"/>
        </w:rPr>
        <w:t>o</w:t>
      </w:r>
      <w:r>
        <w:rPr>
          <w:spacing w:val="22"/>
          <w:w w:val="95"/>
        </w:rPr>
        <w:t xml:space="preserve"> </w:t>
      </w:r>
      <w:r>
        <w:rPr>
          <w:w w:val="95"/>
        </w:rPr>
        <w:t>direito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participar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uma</w:t>
      </w:r>
      <w:r>
        <w:rPr>
          <w:spacing w:val="39"/>
          <w:w w:val="95"/>
        </w:rPr>
        <w:t xml:space="preserve"> </w:t>
      </w:r>
      <w:r>
        <w:rPr>
          <w:w w:val="95"/>
        </w:rPr>
        <w:t>licitação</w:t>
      </w:r>
      <w:r>
        <w:rPr>
          <w:w w:val="97"/>
        </w:rPr>
        <w:t xml:space="preserve"> </w:t>
      </w:r>
      <w:r>
        <w:rPr>
          <w:w w:val="95"/>
        </w:rPr>
        <w:t>segundo</w:t>
      </w:r>
      <w:r>
        <w:rPr>
          <w:spacing w:val="35"/>
          <w:w w:val="95"/>
        </w:rPr>
        <w:t xml:space="preserve"> </w:t>
      </w:r>
      <w:r>
        <w:rPr>
          <w:w w:val="95"/>
        </w:rPr>
        <w:t>regras</w:t>
      </w:r>
      <w:r>
        <w:rPr>
          <w:spacing w:val="37"/>
          <w:w w:val="95"/>
        </w:rPr>
        <w:t xml:space="preserve"> </w:t>
      </w:r>
      <w:r>
        <w:rPr>
          <w:w w:val="95"/>
        </w:rPr>
        <w:t>estabelecidas</w:t>
      </w:r>
      <w:r>
        <w:rPr>
          <w:spacing w:val="5"/>
          <w:w w:val="95"/>
        </w:rPr>
        <w:t xml:space="preserve"> </w:t>
      </w:r>
      <w:r>
        <w:rPr>
          <w:w w:val="95"/>
        </w:rPr>
        <w:t>por</w:t>
      </w:r>
      <w:r>
        <w:rPr>
          <w:spacing w:val="14"/>
          <w:w w:val="95"/>
        </w:rPr>
        <w:t xml:space="preserve"> </w:t>
      </w:r>
      <w:r>
        <w:rPr>
          <w:w w:val="95"/>
        </w:rPr>
        <w:t>lei</w:t>
      </w:r>
      <w:r>
        <w:rPr>
          <w:spacing w:val="2"/>
          <w:w w:val="95"/>
        </w:rPr>
        <w:t xml:space="preserve"> </w:t>
      </w: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81"/>
          <w:w w:val="175"/>
        </w:rPr>
        <w:t xml:space="preserve"> </w:t>
      </w:r>
      <w:r>
        <w:rPr>
          <w:w w:val="95"/>
        </w:rPr>
        <w:t>que</w:t>
      </w:r>
      <w:r>
        <w:rPr>
          <w:spacing w:val="33"/>
          <w:w w:val="95"/>
        </w:rPr>
        <w:t xml:space="preserve"> </w:t>
      </w:r>
      <w:r>
        <w:rPr>
          <w:w w:val="95"/>
        </w:rPr>
        <w:t>direitos</w:t>
      </w:r>
      <w:r>
        <w:rPr>
          <w:spacing w:val="34"/>
          <w:w w:val="95"/>
        </w:rPr>
        <w:t xml:space="preserve"> </w:t>
      </w:r>
      <w:r>
        <w:rPr>
          <w:w w:val="95"/>
        </w:rPr>
        <w:t>se</w:t>
      </w:r>
      <w:r>
        <w:rPr>
          <w:w w:val="91"/>
        </w:rPr>
        <w:t xml:space="preserve"> </w:t>
      </w:r>
      <w:r>
        <w:rPr>
          <w:w w:val="95"/>
        </w:rPr>
        <w:t>regulam</w:t>
      </w:r>
      <w:r>
        <w:rPr>
          <w:spacing w:val="40"/>
          <w:w w:val="95"/>
        </w:rPr>
        <w:t xml:space="preserve"> </w:t>
      </w:r>
      <w:r>
        <w:rPr>
          <w:w w:val="95"/>
        </w:rPr>
        <w:t>por</w:t>
      </w:r>
      <w:r>
        <w:rPr>
          <w:spacing w:val="54"/>
          <w:w w:val="95"/>
        </w:rPr>
        <w:t xml:space="preserve"> </w:t>
      </w:r>
      <w:r>
        <w:rPr>
          <w:w w:val="95"/>
        </w:rPr>
        <w:t>lei,</w:t>
      </w:r>
      <w:r>
        <w:rPr>
          <w:spacing w:val="17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não</w:t>
      </w:r>
      <w:r>
        <w:rPr>
          <w:spacing w:val="39"/>
          <w:w w:val="95"/>
        </w:rPr>
        <w:t xml:space="preserve"> </w:t>
      </w:r>
      <w:r>
        <w:rPr>
          <w:w w:val="95"/>
        </w:rPr>
        <w:t>por</w:t>
      </w:r>
      <w:r>
        <w:rPr>
          <w:spacing w:val="47"/>
          <w:w w:val="95"/>
        </w:rPr>
        <w:t xml:space="preserve"> </w:t>
      </w:r>
      <w:r>
        <w:rPr>
          <w:w w:val="95"/>
        </w:rPr>
        <w:t>atos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órgão</w:t>
      </w:r>
      <w:r>
        <w:rPr>
          <w:spacing w:val="11"/>
          <w:w w:val="95"/>
        </w:rPr>
        <w:t xml:space="preserve"> </w:t>
      </w:r>
      <w:r>
        <w:rPr>
          <w:w w:val="95"/>
        </w:rPr>
        <w:t>da Administração.</w:t>
      </w:r>
      <w:r>
        <w:rPr>
          <w:spacing w:val="41"/>
          <w:w w:val="95"/>
        </w:rPr>
        <w:t xml:space="preserve"> </w:t>
      </w:r>
      <w:r>
        <w:rPr>
          <w:w w:val="95"/>
          <w:sz w:val="25"/>
          <w:szCs w:val="25"/>
        </w:rPr>
        <w:t>É</w:t>
      </w:r>
      <w:r>
        <w:rPr>
          <w:spacing w:val="24"/>
          <w:w w:val="95"/>
          <w:sz w:val="25"/>
          <w:szCs w:val="25"/>
        </w:rPr>
        <w:t xml:space="preserve"> </w:t>
      </w:r>
      <w:r>
        <w:rPr>
          <w:w w:val="95"/>
        </w:rPr>
        <w:t>um</w:t>
      </w:r>
      <w:r>
        <w:rPr>
          <w:spacing w:val="4"/>
          <w:w w:val="95"/>
        </w:rPr>
        <w:t xml:space="preserve"> </w:t>
      </w:r>
      <w:r>
        <w:rPr>
          <w:w w:val="95"/>
        </w:rPr>
        <w:t>contra-senso</w:t>
      </w:r>
      <w:r>
        <w:rPr>
          <w:spacing w:val="26"/>
          <w:w w:val="95"/>
        </w:rPr>
        <w:t xml:space="preserve"> </w:t>
      </w:r>
      <w:r>
        <w:rPr>
          <w:w w:val="95"/>
        </w:rPr>
        <w:t>que,</w:t>
      </w:r>
      <w:r>
        <w:rPr>
          <w:spacing w:val="5"/>
          <w:w w:val="95"/>
        </w:rPr>
        <w:t xml:space="preserve"> </w:t>
      </w:r>
      <w:r>
        <w:rPr>
          <w:w w:val="95"/>
        </w:rPr>
        <w:t>sendo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w w:val="92"/>
        </w:rPr>
        <w:t xml:space="preserve"> </w:t>
      </w:r>
      <w:r>
        <w:rPr>
          <w:w w:val="95"/>
        </w:rPr>
        <w:t>licitação</w:t>
      </w:r>
      <w:r>
        <w:rPr>
          <w:spacing w:val="45"/>
          <w:w w:val="95"/>
        </w:rPr>
        <w:t xml:space="preserve"> </w:t>
      </w:r>
      <w:r>
        <w:rPr>
          <w:w w:val="95"/>
        </w:rPr>
        <w:t>uma</w:t>
      </w:r>
      <w:r>
        <w:rPr>
          <w:spacing w:val="21"/>
          <w:w w:val="95"/>
        </w:rPr>
        <w:t xml:space="preserve"> </w:t>
      </w:r>
      <w:r>
        <w:rPr>
          <w:w w:val="95"/>
        </w:rPr>
        <w:t>garantia</w:t>
      </w:r>
      <w:r>
        <w:rPr>
          <w:spacing w:val="57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cidadão</w:t>
      </w:r>
      <w:r>
        <w:rPr>
          <w:spacing w:val="42"/>
          <w:w w:val="95"/>
        </w:rPr>
        <w:t xml:space="preserve"> </w:t>
      </w:r>
      <w:r>
        <w:rPr>
          <w:w w:val="95"/>
        </w:rPr>
        <w:t>contra</w:t>
      </w:r>
      <w:r>
        <w:rPr>
          <w:w w:val="97"/>
        </w:rPr>
        <w:t xml:space="preserve"> </w:t>
      </w:r>
      <w:r>
        <w:rPr>
          <w:w w:val="95"/>
        </w:rPr>
        <w:t>discriminações</w:t>
      </w:r>
      <w:r>
        <w:rPr>
          <w:spacing w:val="50"/>
          <w:w w:val="95"/>
        </w:rPr>
        <w:t xml:space="preserve"> </w:t>
      </w:r>
      <w:r>
        <w:rPr>
          <w:w w:val="95"/>
        </w:rPr>
        <w:t>indevidas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27"/>
          <w:w w:val="95"/>
        </w:rPr>
        <w:t xml:space="preserve"> </w:t>
      </w:r>
      <w:r>
        <w:rPr>
          <w:w w:val="95"/>
        </w:rPr>
        <w:t>lhe</w:t>
      </w:r>
      <w:r>
        <w:rPr>
          <w:spacing w:val="37"/>
          <w:w w:val="95"/>
        </w:rPr>
        <w:t xml:space="preserve"> </w:t>
      </w:r>
      <w:r>
        <w:rPr>
          <w:w w:val="95"/>
        </w:rPr>
        <w:t>possam</w:t>
      </w:r>
      <w:r>
        <w:rPr>
          <w:spacing w:val="42"/>
          <w:w w:val="95"/>
        </w:rPr>
        <w:t xml:space="preserve"> </w:t>
      </w:r>
      <w:r>
        <w:rPr>
          <w:w w:val="95"/>
        </w:rPr>
        <w:t>ser</w:t>
      </w:r>
      <w:r>
        <w:rPr>
          <w:spacing w:val="34"/>
          <w:w w:val="95"/>
        </w:rPr>
        <w:t xml:space="preserve"> </w:t>
      </w:r>
      <w:r>
        <w:rPr>
          <w:w w:val="95"/>
        </w:rPr>
        <w:t>feitas</w:t>
      </w:r>
      <w:r>
        <w:rPr>
          <w:w w:val="96"/>
        </w:rPr>
        <w:t xml:space="preserve"> </w:t>
      </w:r>
      <w:r>
        <w:rPr>
          <w:w w:val="95"/>
        </w:rPr>
        <w:t>pela</w:t>
      </w:r>
      <w:r>
        <w:rPr>
          <w:spacing w:val="12"/>
          <w:w w:val="95"/>
        </w:rPr>
        <w:t xml:space="preserve"> </w:t>
      </w:r>
      <w:r>
        <w:rPr>
          <w:w w:val="95"/>
        </w:rPr>
        <w:t>Administração,</w:t>
      </w:r>
      <w:r>
        <w:rPr>
          <w:spacing w:val="32"/>
          <w:w w:val="95"/>
        </w:rPr>
        <w:t xml:space="preserve"> </w:t>
      </w:r>
      <w:r>
        <w:rPr>
          <w:w w:val="95"/>
        </w:rPr>
        <w:t>sua</w:t>
      </w:r>
      <w:r>
        <w:rPr>
          <w:spacing w:val="2"/>
          <w:w w:val="95"/>
        </w:rPr>
        <w:t xml:space="preserve"> </w:t>
      </w:r>
      <w:r>
        <w:rPr>
          <w:w w:val="95"/>
        </w:rPr>
        <w:t>disciplina  seja</w:t>
      </w:r>
      <w:r>
        <w:rPr>
          <w:spacing w:val="10"/>
          <w:w w:val="95"/>
        </w:rPr>
        <w:t xml:space="preserve"> </w:t>
      </w:r>
      <w:r>
        <w:rPr>
          <w:w w:val="95"/>
        </w:rPr>
        <w:t>estabelecida</w:t>
      </w:r>
      <w:r>
        <w:rPr>
          <w:w w:val="96"/>
        </w:rPr>
        <w:t xml:space="preserve"> </w:t>
      </w:r>
      <w:r>
        <w:rPr>
          <w:w w:val="95"/>
        </w:rPr>
        <w:t>precisamente</w:t>
      </w:r>
      <w:r>
        <w:rPr>
          <w:spacing w:val="26"/>
          <w:w w:val="95"/>
        </w:rPr>
        <w:t xml:space="preserve"> </w:t>
      </w:r>
      <w:r>
        <w:rPr>
          <w:w w:val="95"/>
        </w:rPr>
        <w:t>por</w:t>
      </w:r>
      <w:r>
        <w:rPr>
          <w:spacing w:val="47"/>
          <w:w w:val="95"/>
        </w:rPr>
        <w:t xml:space="preserve"> </w:t>
      </w:r>
      <w:r>
        <w:rPr>
          <w:w w:val="95"/>
        </w:rPr>
        <w:t>ela,</w:t>
      </w:r>
      <w:r>
        <w:rPr>
          <w:spacing w:val="10"/>
          <w:w w:val="95"/>
        </w:rPr>
        <w:t xml:space="preserve"> </w:t>
      </w:r>
      <w:r>
        <w:rPr>
          <w:w w:val="95"/>
        </w:rPr>
        <w:t>contra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qual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2"/>
          <w:w w:val="95"/>
        </w:rPr>
        <w:t xml:space="preserve"> </w:t>
      </w:r>
      <w:r>
        <w:rPr>
          <w:w w:val="95"/>
        </w:rPr>
        <w:t>Constituição</w:t>
      </w:r>
      <w:r>
        <w:rPr>
          <w:w w:val="97"/>
        </w:rPr>
        <w:t xml:space="preserve"> </w:t>
      </w:r>
      <w:r>
        <w:rPr>
          <w:w w:val="95"/>
        </w:rPr>
        <w:t>quis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garanti-lo 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(aprópria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Administração). </w:t>
      </w:r>
      <w:r>
        <w:rPr>
          <w:spacing w:val="2"/>
          <w:w w:val="95"/>
        </w:rPr>
        <w:t xml:space="preserve"> </w:t>
      </w:r>
      <w:r>
        <w:rPr>
          <w:i w:val="0"/>
          <w:iCs w:val="0"/>
          <w:w w:val="95"/>
        </w:rPr>
        <w:t>"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8" w:line="280" w:lineRule="exact"/>
        <w:rPr>
          <w:sz w:val="28"/>
          <w:szCs w:val="28"/>
        </w:rPr>
      </w:pPr>
    </w:p>
    <w:p w:rsidR="00000000" w:rsidRDefault="008F1011">
      <w:pPr>
        <w:pStyle w:val="Ttulo1"/>
        <w:numPr>
          <w:ilvl w:val="0"/>
          <w:numId w:val="20"/>
        </w:numPr>
        <w:tabs>
          <w:tab w:val="left" w:pos="2482"/>
        </w:tabs>
        <w:kinsoku w:val="0"/>
        <w:overflowPunct w:val="0"/>
        <w:spacing w:before="0" w:line="376" w:lineRule="auto"/>
        <w:ind w:right="116" w:firstLine="21"/>
        <w:jc w:val="both"/>
      </w:pPr>
      <w:r>
        <w:rPr>
          <w:noProof/>
        </w:rPr>
        <w:pict>
          <v:shape id="_x0000_s1057" style="position:absolute;left:0;text-align:left;margin-left:532.75pt;margin-top:64.55pt;width:1pt;height:38.2pt;z-index:-52;mso-position-horizontal-relative:page;mso-position-vertical-relative:text" coordsize="20,764" o:allowincell="f" path="m,763hhl,e" filled="f" strokeweight="1.08pt">
            <v:path arrowok="t"/>
            <w10:wrap anchorx="page"/>
          </v:shape>
        </w:pict>
      </w:r>
      <w:r>
        <w:rPr>
          <w:noProof/>
        </w:rPr>
        <w:pict>
          <v:shape id="_x0000_s1058" style="position:absolute;left:0;text-align:left;margin-left:100.05pt;margin-top:71.05pt;width:107.3pt;height:1pt;z-index:-51;mso-position-horizontal-relative:page;mso-position-vertical-relative:text" coordsize="2146,20" o:allowincell="f" path="m,hhl2145,e" filled="f" strokeweight=".72pt">
            <v:path arrowok="t"/>
            <w10:wrap anchorx="page"/>
          </v:shape>
        </w:pict>
      </w:r>
      <w:r>
        <w:rPr>
          <w:position w:val="1"/>
        </w:rPr>
        <w:t>Os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artigos</w:t>
      </w:r>
      <w:r>
        <w:rPr>
          <w:spacing w:val="46"/>
          <w:position w:val="1"/>
        </w:rPr>
        <w:t xml:space="preserve"> </w:t>
      </w:r>
      <w:r>
        <w:rPr>
          <w:spacing w:val="-47"/>
          <w:position w:val="1"/>
        </w:rPr>
        <w:t>1</w:t>
      </w:r>
      <w:r>
        <w:rPr>
          <w:position w:val="1"/>
        </w:rPr>
        <w:t>°,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incisos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I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II,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65,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da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lei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impugnada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estão</w:t>
      </w:r>
      <w:r>
        <w:rPr>
          <w:w w:val="101"/>
          <w:position w:val="1"/>
        </w:rPr>
        <w:t xml:space="preserve"> </w:t>
      </w:r>
      <w:r>
        <w:t>em</w:t>
      </w:r>
      <w:r>
        <w:rPr>
          <w:spacing w:val="42"/>
        </w:rPr>
        <w:t xml:space="preserve"> </w:t>
      </w:r>
      <w:r>
        <w:t>evidente</w:t>
      </w:r>
      <w:r>
        <w:rPr>
          <w:spacing w:val="55"/>
        </w:rPr>
        <w:t xml:space="preserve"> </w:t>
      </w:r>
      <w:r>
        <w:t>contrariedade</w:t>
      </w:r>
      <w:r>
        <w:rPr>
          <w:spacing w:val="4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vertente</w:t>
      </w:r>
      <w:r>
        <w:rPr>
          <w:spacing w:val="2"/>
        </w:rPr>
        <w:t xml:space="preserve"> </w:t>
      </w:r>
      <w:r>
        <w:t>da</w:t>
      </w:r>
      <w:r>
        <w:rPr>
          <w:spacing w:val="41"/>
        </w:rPr>
        <w:t xml:space="preserve"> </w:t>
      </w:r>
      <w:r>
        <w:t>legalidade</w:t>
      </w:r>
      <w:r>
        <w:rPr>
          <w:spacing w:val="6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encerra</w:t>
      </w:r>
      <w:r>
        <w:rPr>
          <w:spacing w:val="52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art.</w:t>
      </w:r>
      <w:r>
        <w:rPr>
          <w:w w:val="102"/>
        </w:rPr>
        <w:t xml:space="preserve"> </w:t>
      </w:r>
      <w:r>
        <w:t>37,</w:t>
      </w:r>
      <w:r>
        <w:rPr>
          <w:spacing w:val="2"/>
        </w:rPr>
        <w:t xml:space="preserve"> </w:t>
      </w:r>
      <w:r>
        <w:t>XXI,</w:t>
      </w:r>
      <w:r>
        <w:rPr>
          <w:spacing w:val="28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CR.</w:t>
      </w:r>
      <w:r>
        <w:rPr>
          <w:spacing w:val="9"/>
        </w:rPr>
        <w:t xml:space="preserve"> </w:t>
      </w:r>
      <w:r>
        <w:t>Eis</w:t>
      </w:r>
      <w:r>
        <w:rPr>
          <w:spacing w:val="21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seu</w:t>
      </w:r>
      <w:r>
        <w:rPr>
          <w:spacing w:val="16"/>
        </w:rPr>
        <w:t xml:space="preserve"> </w:t>
      </w:r>
      <w:r>
        <w:t>teor:</w:t>
      </w:r>
    </w:p>
    <w:p w:rsidR="00000000" w:rsidRDefault="008F1011">
      <w:pPr>
        <w:kinsoku w:val="0"/>
        <w:overflowPunct w:val="0"/>
        <w:spacing w:before="10" w:line="263" w:lineRule="auto"/>
        <w:ind w:left="328" w:right="129"/>
        <w:jc w:val="both"/>
        <w:rPr>
          <w:sz w:val="20"/>
          <w:szCs w:val="20"/>
        </w:rPr>
      </w:pPr>
      <w:r>
        <w:rPr>
          <w:noProof/>
        </w:rPr>
        <w:pict>
          <v:shape id="_x0000_s1059" style="position:absolute;left:0;text-align:left;margin-left:505.25pt;margin-top:19.15pt;width:1pt;height:32.4pt;z-index:-50;mso-position-horizontal-relative:page;mso-position-vertical-relative:text" coordsize="20,648" o:allowincell="f" path="m,647hhl,e" filled="f" strokeweight="1.8pt">
            <v:path arrowok="t"/>
            <w10:wrap anchorx="page"/>
          </v:shape>
        </w:pict>
      </w:r>
      <w:r>
        <w:rPr>
          <w:position w:val="6"/>
          <w:sz w:val="11"/>
          <w:szCs w:val="11"/>
        </w:rPr>
        <w:t>4</w:t>
      </w:r>
      <w:r>
        <w:rPr>
          <w:spacing w:val="13"/>
          <w:position w:val="6"/>
          <w:sz w:val="11"/>
          <w:szCs w:val="11"/>
        </w:rPr>
        <w:t xml:space="preserve"> </w:t>
      </w:r>
      <w:r>
        <w:rPr>
          <w:sz w:val="20"/>
          <w:szCs w:val="20"/>
        </w:rPr>
        <w:t>BANDEIRA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MELLO,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Celso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Antônio.</w:t>
      </w:r>
      <w:r>
        <w:rPr>
          <w:spacing w:val="1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Curso</w:t>
      </w:r>
      <w:r>
        <w:rPr>
          <w:i/>
          <w:iCs/>
          <w:spacing w:val="4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</w:t>
      </w:r>
      <w:r>
        <w:rPr>
          <w:i/>
          <w:iCs/>
          <w:spacing w:val="4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Direito  Administrativo.</w:t>
      </w:r>
      <w:r>
        <w:rPr>
          <w:i/>
          <w:iCs/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27.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ed.,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São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Paulo:</w:t>
      </w:r>
      <w:r>
        <w:rPr>
          <w:w w:val="97"/>
          <w:sz w:val="20"/>
          <w:szCs w:val="20"/>
        </w:rPr>
        <w:t xml:space="preserve"> </w:t>
      </w:r>
      <w:r>
        <w:rPr>
          <w:sz w:val="20"/>
          <w:szCs w:val="20"/>
        </w:rPr>
        <w:t>Malheiros,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2010,</w:t>
      </w:r>
      <w:r>
        <w:rPr>
          <w:spacing w:val="2"/>
          <w:sz w:val="20"/>
          <w:szCs w:val="20"/>
        </w:rPr>
        <w:t xml:space="preserve"> </w:t>
      </w:r>
      <w:r>
        <w:rPr>
          <w:sz w:val="18"/>
          <w:szCs w:val="18"/>
        </w:rPr>
        <w:t>p.</w:t>
      </w:r>
      <w:r>
        <w:rPr>
          <w:spacing w:val="11"/>
          <w:sz w:val="18"/>
          <w:szCs w:val="18"/>
        </w:rPr>
        <w:t xml:space="preserve"> </w:t>
      </w:r>
      <w:r>
        <w:rPr>
          <w:sz w:val="20"/>
          <w:szCs w:val="20"/>
        </w:rPr>
        <w:t>529.</w:t>
      </w:r>
    </w:p>
    <w:p w:rsidR="00000000" w:rsidRDefault="008F1011">
      <w:pPr>
        <w:kinsoku w:val="0"/>
        <w:overflowPunct w:val="0"/>
        <w:spacing w:before="10" w:line="263" w:lineRule="auto"/>
        <w:ind w:left="328" w:right="129"/>
        <w:jc w:val="both"/>
        <w:rPr>
          <w:sz w:val="20"/>
          <w:szCs w:val="20"/>
        </w:rPr>
        <w:sectPr w:rsidR="00000000">
          <w:headerReference w:type="default" r:id="rId14"/>
          <w:pgSz w:w="11910" w:h="16850"/>
          <w:pgMar w:top="1580" w:right="1300" w:bottom="280" w:left="1680" w:header="1205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2" w:line="140" w:lineRule="exact"/>
        <w:rPr>
          <w:sz w:val="14"/>
          <w:szCs w:val="14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Corpodetexto"/>
        <w:kinsoku w:val="0"/>
        <w:overflowPunct w:val="0"/>
        <w:spacing w:line="248" w:lineRule="auto"/>
        <w:ind w:left="2071" w:right="1557" w:firstLine="43"/>
        <w:jc w:val="both"/>
        <w:rPr>
          <w:i w:val="0"/>
          <w:iCs w:val="0"/>
        </w:rPr>
      </w:pPr>
      <w:r>
        <w:rPr>
          <w:noProof/>
        </w:rPr>
        <w:pict>
          <v:shape id="_x0000_s1061" style="position:absolute;left:0;text-align:left;margin-left:115.15pt;margin-top:-11.35pt;width:409.7pt;height:1pt;z-index:-49;mso-position-horizontal-relative:page;mso-position-vertical-relative:text" coordsize="8194,20" o:allowincell="f" path="m,hhl8193,e" filled="f" strokeweight=".36pt">
            <v:path arrowok="t"/>
            <w10:wrap anchorx="page"/>
          </v:shape>
        </w:pict>
      </w:r>
      <w:r>
        <w:rPr>
          <w:w w:val="95"/>
        </w:rPr>
        <w:t>"Art.</w:t>
      </w:r>
      <w:r>
        <w:rPr>
          <w:spacing w:val="61"/>
          <w:w w:val="95"/>
        </w:rPr>
        <w:t xml:space="preserve"> </w:t>
      </w:r>
      <w:r>
        <w:rPr>
          <w:w w:val="95"/>
        </w:rPr>
        <w:t>1º</w:t>
      </w:r>
      <w:r>
        <w:rPr>
          <w:spacing w:val="55"/>
          <w:w w:val="95"/>
        </w:rPr>
        <w:t xml:space="preserve"> </w:t>
      </w:r>
      <w:r>
        <w:rPr>
          <w:w w:val="95"/>
        </w:rPr>
        <w:t>Fica</w:t>
      </w:r>
      <w:r>
        <w:rPr>
          <w:spacing w:val="41"/>
          <w:w w:val="95"/>
        </w:rPr>
        <w:t xml:space="preserve"> </w:t>
      </w:r>
      <w:r>
        <w:rPr>
          <w:w w:val="95"/>
        </w:rPr>
        <w:t>instituído</w:t>
      </w:r>
      <w:r>
        <w:rPr>
          <w:spacing w:val="33"/>
          <w:w w:val="95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 xml:space="preserve"> </w:t>
      </w:r>
      <w:r>
        <w:rPr>
          <w:w w:val="95"/>
        </w:rPr>
        <w:t>Regime</w:t>
      </w:r>
      <w:r>
        <w:rPr>
          <w:spacing w:val="37"/>
          <w:w w:val="95"/>
        </w:rPr>
        <w:t xml:space="preserve"> </w:t>
      </w:r>
      <w:r>
        <w:rPr>
          <w:w w:val="95"/>
        </w:rPr>
        <w:t>Diferenciado</w:t>
      </w:r>
      <w:r>
        <w:rPr>
          <w:spacing w:val="53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 xml:space="preserve">Contratações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Públicas </w:t>
      </w:r>
      <w:r>
        <w:rPr>
          <w:spacing w:val="59"/>
          <w:w w:val="95"/>
        </w:rPr>
        <w:t xml:space="preserve"> </w:t>
      </w:r>
      <w:r>
        <w:rPr>
          <w:w w:val="95"/>
        </w:rPr>
        <w:t xml:space="preserve">RDC, </w:t>
      </w:r>
      <w:r>
        <w:rPr>
          <w:spacing w:val="25"/>
          <w:w w:val="95"/>
        </w:rPr>
        <w:t xml:space="preserve"> </w:t>
      </w:r>
      <w:r>
        <w:rPr>
          <w:w w:val="95"/>
        </w:rPr>
        <w:t>aplicável</w:t>
      </w:r>
      <w:r>
        <w:rPr>
          <w:w w:val="97"/>
        </w:rPr>
        <w:t xml:space="preserve"> </w:t>
      </w:r>
      <w:r>
        <w:rPr>
          <w:w w:val="95"/>
        </w:rPr>
        <w:t>exclusivamente</w:t>
      </w:r>
      <w:r>
        <w:rPr>
          <w:spacing w:val="51"/>
          <w:w w:val="95"/>
        </w:rPr>
        <w:t xml:space="preserve"> </w:t>
      </w:r>
      <w:r>
        <w:rPr>
          <w:w w:val="95"/>
        </w:rPr>
        <w:t>às</w:t>
      </w:r>
      <w:r>
        <w:rPr>
          <w:spacing w:val="22"/>
          <w:w w:val="95"/>
        </w:rPr>
        <w:t xml:space="preserve"> </w:t>
      </w:r>
      <w:r>
        <w:rPr>
          <w:w w:val="95"/>
        </w:rPr>
        <w:t>licitações</w:t>
      </w:r>
      <w:r>
        <w:rPr>
          <w:spacing w:val="32"/>
          <w:w w:val="95"/>
        </w:rPr>
        <w:t xml:space="preserve"> 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contratos</w:t>
      </w:r>
      <w:r>
        <w:rPr>
          <w:spacing w:val="21"/>
          <w:w w:val="95"/>
        </w:rPr>
        <w:t xml:space="preserve"> </w:t>
      </w:r>
      <w:r>
        <w:rPr>
          <w:w w:val="95"/>
        </w:rPr>
        <w:t>necessários</w:t>
      </w:r>
      <w:r>
        <w:rPr>
          <w:spacing w:val="37"/>
          <w:w w:val="95"/>
        </w:rPr>
        <w:t xml:space="preserve"> </w:t>
      </w:r>
      <w:r>
        <w:rPr>
          <w:w w:val="95"/>
        </w:rPr>
        <w:t>à</w:t>
      </w:r>
      <w:r>
        <w:rPr>
          <w:w w:val="104"/>
        </w:rPr>
        <w:t xml:space="preserve"> </w:t>
      </w:r>
      <w:r>
        <w:rPr>
          <w:w w:val="95"/>
        </w:rPr>
        <w:t>realização:</w:t>
      </w:r>
    </w:p>
    <w:p w:rsidR="00000000" w:rsidRDefault="008F1011">
      <w:pPr>
        <w:pStyle w:val="Corpodetexto"/>
        <w:numPr>
          <w:ilvl w:val="1"/>
          <w:numId w:val="20"/>
        </w:numPr>
        <w:tabs>
          <w:tab w:val="left" w:pos="2266"/>
        </w:tabs>
        <w:kinsoku w:val="0"/>
        <w:overflowPunct w:val="0"/>
        <w:spacing w:before="115" w:line="245" w:lineRule="auto"/>
        <w:ind w:right="1575" w:hanging="15"/>
        <w:jc w:val="both"/>
        <w:rPr>
          <w:i w:val="0"/>
          <w:iCs w:val="0"/>
        </w:rPr>
      </w:pPr>
      <w:r>
        <w:rPr>
          <w:i w:val="0"/>
          <w:iCs w:val="0"/>
          <w:w w:val="165"/>
        </w:rPr>
        <w:t>-</w:t>
      </w:r>
      <w:r>
        <w:rPr>
          <w:i w:val="0"/>
          <w:iCs w:val="0"/>
          <w:spacing w:val="-46"/>
          <w:w w:val="165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Jogos</w:t>
      </w:r>
      <w:r>
        <w:rPr>
          <w:spacing w:val="54"/>
        </w:rPr>
        <w:t xml:space="preserve"> </w:t>
      </w:r>
      <w:r>
        <w:t>Olímpicos</w:t>
      </w:r>
      <w:r>
        <w:rPr>
          <w:spacing w:val="39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Paraolímpicos</w:t>
      </w:r>
      <w:r>
        <w:rPr>
          <w:spacing w:val="64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2016,</w:t>
      </w:r>
      <w:r>
        <w:rPr>
          <w:w w:val="96"/>
        </w:rPr>
        <w:t xml:space="preserve"> </w:t>
      </w:r>
      <w:r>
        <w:t>constantes</w:t>
      </w:r>
      <w:r>
        <w:rPr>
          <w:spacing w:val="36"/>
        </w:rPr>
        <w:t xml:space="preserve"> </w:t>
      </w:r>
      <w:r>
        <w:t>da</w:t>
      </w:r>
      <w:r>
        <w:rPr>
          <w:spacing w:val="25"/>
        </w:rPr>
        <w:t xml:space="preserve"> </w:t>
      </w:r>
      <w:r>
        <w:t>Carteira</w:t>
      </w:r>
      <w:r>
        <w:rPr>
          <w:spacing w:val="2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Projetos</w:t>
      </w:r>
      <w:r>
        <w:rPr>
          <w:spacing w:val="45"/>
        </w:rPr>
        <w:t xml:space="preserve"> </w:t>
      </w:r>
      <w:r>
        <w:t>Olímpicos</w:t>
      </w:r>
      <w:r>
        <w:rPr>
          <w:spacing w:val="2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ser</w:t>
      </w:r>
      <w:r>
        <w:rPr>
          <w:w w:val="95"/>
        </w:rPr>
        <w:t xml:space="preserve"> </w:t>
      </w:r>
      <w:r>
        <w:t>definida</w:t>
      </w:r>
      <w:r>
        <w:rPr>
          <w:spacing w:val="-38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Autoridade</w:t>
      </w:r>
      <w:r>
        <w:rPr>
          <w:spacing w:val="-1"/>
        </w:rPr>
        <w:t xml:space="preserve"> </w:t>
      </w:r>
      <w:r>
        <w:t>Pública</w:t>
      </w:r>
      <w:r>
        <w:rPr>
          <w:spacing w:val="-4"/>
        </w:rPr>
        <w:t xml:space="preserve"> </w:t>
      </w:r>
      <w:r>
        <w:t>Olímpica</w:t>
      </w:r>
      <w:r>
        <w:rPr>
          <w:spacing w:val="-20"/>
        </w:rPr>
        <w:t xml:space="preserve"> </w:t>
      </w:r>
      <w:r>
        <w:t>-</w:t>
      </w:r>
      <w:r>
        <w:rPr>
          <w:spacing w:val="-39"/>
        </w:rPr>
        <w:t xml:space="preserve"> </w:t>
      </w:r>
      <w:r>
        <w:t>APO;</w:t>
      </w:r>
      <w:r>
        <w:rPr>
          <w:spacing w:val="-9"/>
        </w:rPr>
        <w:t xml:space="preserve"> </w:t>
      </w:r>
      <w:r>
        <w:t>e</w:t>
      </w:r>
    </w:p>
    <w:p w:rsidR="00000000" w:rsidRDefault="008F1011">
      <w:pPr>
        <w:pStyle w:val="Corpodetexto"/>
        <w:numPr>
          <w:ilvl w:val="1"/>
          <w:numId w:val="20"/>
        </w:numPr>
        <w:tabs>
          <w:tab w:val="left" w:pos="2403"/>
        </w:tabs>
        <w:kinsoku w:val="0"/>
        <w:overflowPunct w:val="0"/>
        <w:spacing w:before="105" w:line="248" w:lineRule="auto"/>
        <w:ind w:left="2042" w:right="1561" w:firstLine="14"/>
        <w:jc w:val="both"/>
        <w:rPr>
          <w:i w:val="0"/>
          <w:iCs w:val="0"/>
        </w:rPr>
      </w:pP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4"/>
          <w:w w:val="175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Copa</w:t>
      </w:r>
      <w:r>
        <w:rPr>
          <w:spacing w:val="15"/>
        </w:rPr>
        <w:t xml:space="preserve"> </w:t>
      </w:r>
      <w:r>
        <w:t>das</w:t>
      </w:r>
      <w:r>
        <w:rPr>
          <w:spacing w:val="36"/>
        </w:rPr>
        <w:t xml:space="preserve"> </w:t>
      </w:r>
      <w:r>
        <w:t>Corifederações</w:t>
      </w:r>
      <w:r>
        <w:rPr>
          <w:spacing w:val="26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t>Federação</w:t>
      </w:r>
      <w:r>
        <w:rPr>
          <w:w w:val="96"/>
        </w:rPr>
        <w:t xml:space="preserve"> </w:t>
      </w:r>
      <w:r>
        <w:t>Internacional</w:t>
      </w:r>
      <w:r>
        <w:rPr>
          <w:spacing w:val="3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Futebol</w:t>
      </w:r>
      <w:r>
        <w:rPr>
          <w:spacing w:val="18"/>
        </w:rPr>
        <w:t xml:space="preserve"> </w:t>
      </w:r>
      <w:r>
        <w:t>Associação</w:t>
      </w:r>
      <w:r>
        <w:rPr>
          <w:spacing w:val="37"/>
        </w:rPr>
        <w:t xml:space="preserve"> </w:t>
      </w: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72"/>
          <w:w w:val="175"/>
        </w:rPr>
        <w:t xml:space="preserve"> </w:t>
      </w:r>
      <w:r>
        <w:t>FIFA</w:t>
      </w:r>
      <w:r>
        <w:rPr>
          <w:spacing w:val="29"/>
        </w:rPr>
        <w:t xml:space="preserve"> </w:t>
      </w:r>
      <w:r>
        <w:t>2013</w:t>
      </w:r>
      <w:r>
        <w:rPr>
          <w:spacing w:val="25"/>
        </w:rPr>
        <w:t xml:space="preserve"> </w:t>
      </w:r>
      <w:r>
        <w:t>e</w:t>
      </w:r>
      <w:r>
        <w:rPr>
          <w:w w:val="94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Copa</w:t>
      </w:r>
      <w:r>
        <w:rPr>
          <w:spacing w:val="-9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FIFA</w:t>
      </w:r>
      <w:r>
        <w:rPr>
          <w:spacing w:val="11"/>
        </w:rPr>
        <w:t xml:space="preserve"> </w:t>
      </w:r>
      <w:r>
        <w:t>2014,</w:t>
      </w:r>
      <w:r>
        <w:rPr>
          <w:spacing w:val="9"/>
        </w:rPr>
        <w:t xml:space="preserve"> </w:t>
      </w:r>
      <w:r>
        <w:t>definidos</w:t>
      </w:r>
      <w:r>
        <w:rPr>
          <w:spacing w:val="-22"/>
        </w:rPr>
        <w:t xml:space="preserve"> </w:t>
      </w:r>
      <w:r>
        <w:t>pelo</w:t>
      </w:r>
      <w:r>
        <w:rPr>
          <w:spacing w:val="32"/>
        </w:rPr>
        <w:t xml:space="preserve"> </w:t>
      </w:r>
      <w:r>
        <w:t>Grupo</w:t>
      </w:r>
      <w:r>
        <w:rPr>
          <w:w w:val="98"/>
        </w:rPr>
        <w:t xml:space="preserve"> </w:t>
      </w:r>
      <w:r>
        <w:t>Executivo</w:t>
      </w:r>
      <w:r>
        <w:rPr>
          <w:spacing w:val="14"/>
        </w:rPr>
        <w:t xml:space="preserve"> </w:t>
      </w:r>
      <w:r>
        <w:rPr>
          <w:i w:val="0"/>
          <w:iCs w:val="0"/>
          <w:w w:val="175"/>
        </w:rPr>
        <w:t>-</w:t>
      </w:r>
      <w:r>
        <w:rPr>
          <w:i w:val="0"/>
          <w:iCs w:val="0"/>
          <w:spacing w:val="38"/>
          <w:w w:val="175"/>
        </w:rPr>
        <w:t xml:space="preserve"> </w:t>
      </w:r>
      <w:r>
        <w:t>GECOPA</w:t>
      </w:r>
      <w:r>
        <w:rPr>
          <w:spacing w:val="59"/>
        </w:rPr>
        <w:t xml:space="preserve"> </w:t>
      </w:r>
      <w:r>
        <w:t>2014</w:t>
      </w:r>
      <w:r>
        <w:rPr>
          <w:spacing w:val="58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Comitê</w:t>
      </w:r>
      <w:r>
        <w:rPr>
          <w:spacing w:val="4"/>
        </w:rPr>
        <w:t xml:space="preserve"> </w:t>
      </w:r>
      <w:r>
        <w:t>Gestor</w:t>
      </w:r>
      <w:r>
        <w:rPr>
          <w:w w:val="96"/>
        </w:rPr>
        <w:t xml:space="preserve"> </w:t>
      </w:r>
      <w:r>
        <w:t>Instituído</w:t>
      </w:r>
      <w:r>
        <w:rPr>
          <w:spacing w:val="36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definir,</w:t>
      </w:r>
      <w:r>
        <w:rPr>
          <w:spacing w:val="54"/>
        </w:rPr>
        <w:t xml:space="preserve"> </w:t>
      </w:r>
      <w:r>
        <w:t>aprovar</w:t>
      </w:r>
      <w:r>
        <w:rPr>
          <w:spacing w:val="55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supervisionar</w:t>
      </w:r>
      <w:r>
        <w:rPr>
          <w:spacing w:val="4"/>
        </w:rPr>
        <w:t xml:space="preserve"> </w:t>
      </w:r>
      <w:r>
        <w:t>as</w:t>
      </w:r>
      <w:r>
        <w:rPr>
          <w:w w:val="97"/>
        </w:rPr>
        <w:t xml:space="preserve"> </w:t>
      </w:r>
      <w:r>
        <w:t>ações</w:t>
      </w:r>
      <w:r>
        <w:rPr>
          <w:spacing w:val="11"/>
        </w:rPr>
        <w:t xml:space="preserve"> </w:t>
      </w:r>
      <w:r>
        <w:t>previstas</w:t>
      </w:r>
      <w:r>
        <w:rPr>
          <w:spacing w:val="8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Plano</w:t>
      </w:r>
      <w:r>
        <w:rPr>
          <w:spacing w:val="41"/>
        </w:rPr>
        <w:t xml:space="preserve"> </w:t>
      </w:r>
      <w:r>
        <w:t>Estratégico</w:t>
      </w:r>
      <w:r>
        <w:rPr>
          <w:spacing w:val="55"/>
        </w:rPr>
        <w:t xml:space="preserve"> </w:t>
      </w:r>
      <w:r>
        <w:t>das</w:t>
      </w:r>
      <w:r>
        <w:rPr>
          <w:spacing w:val="17"/>
        </w:rPr>
        <w:t xml:space="preserve"> </w:t>
      </w:r>
      <w:r>
        <w:t>Ações</w:t>
      </w:r>
      <w:r>
        <w:rPr>
          <w:spacing w:val="48"/>
        </w:rPr>
        <w:t xml:space="preserve"> </w:t>
      </w:r>
      <w:r>
        <w:t>do</w:t>
      </w:r>
      <w:r>
        <w:rPr>
          <w:w w:val="98"/>
        </w:rPr>
        <w:t xml:space="preserve"> </w:t>
      </w:r>
      <w:r>
        <w:t>Governo</w:t>
      </w:r>
      <w:r>
        <w:rPr>
          <w:spacing w:val="32"/>
        </w:rPr>
        <w:t xml:space="preserve"> </w:t>
      </w:r>
      <w:r>
        <w:t>Brasileiro</w:t>
      </w:r>
      <w:r>
        <w:rPr>
          <w:spacing w:val="37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realização</w:t>
      </w:r>
      <w:r>
        <w:rPr>
          <w:spacing w:val="62"/>
        </w:rPr>
        <w:t xml:space="preserve"> </w:t>
      </w:r>
      <w:r>
        <w:t>da</w:t>
      </w:r>
      <w:r>
        <w:rPr>
          <w:spacing w:val="51"/>
        </w:rPr>
        <w:t xml:space="preserve"> </w:t>
      </w:r>
      <w:r>
        <w:t>Copa</w:t>
      </w:r>
      <w:r>
        <w:rPr>
          <w:spacing w:val="37"/>
        </w:rPr>
        <w:t xml:space="preserve"> </w:t>
      </w:r>
      <w:r>
        <w:t>do</w:t>
      </w:r>
      <w:r>
        <w:rPr>
          <w:w w:val="98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FIFA 2014</w:t>
      </w:r>
      <w:r>
        <w:rPr>
          <w:spacing w:val="-13"/>
        </w:rPr>
        <w:t xml:space="preserve"> </w:t>
      </w: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88"/>
          <w:w w:val="175"/>
        </w:rPr>
        <w:t xml:space="preserve"> </w:t>
      </w:r>
      <w:r>
        <w:t>CGCOPA</w:t>
      </w:r>
      <w:r>
        <w:rPr>
          <w:spacing w:val="-7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restringindo-se,</w:t>
      </w:r>
      <w:r>
        <w:rPr>
          <w:w w:val="9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obras</w:t>
      </w:r>
      <w:r>
        <w:rPr>
          <w:spacing w:val="-29"/>
        </w:rPr>
        <w:t xml:space="preserve"> </w:t>
      </w:r>
      <w:r>
        <w:t>públicas,</w:t>
      </w:r>
      <w:r>
        <w:rPr>
          <w:spacing w:val="30"/>
        </w:rPr>
        <w:t xml:space="preserve"> </w:t>
      </w:r>
      <w:r>
        <w:t>às</w:t>
      </w:r>
      <w:r>
        <w:rPr>
          <w:spacing w:val="-12"/>
        </w:rPr>
        <w:t xml:space="preserve"> </w:t>
      </w:r>
      <w:r>
        <w:t>constantes</w:t>
      </w:r>
      <w:r>
        <w:rPr>
          <w:spacing w:val="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de</w:t>
      </w:r>
      <w:r>
        <w:rPr>
          <w:w w:val="94"/>
        </w:rPr>
        <w:t xml:space="preserve"> </w:t>
      </w:r>
      <w:r>
        <w:t>responsabilidades</w:t>
      </w:r>
      <w:r>
        <w:rPr>
          <w:spacing w:val="24"/>
        </w:rPr>
        <w:t xml:space="preserve"> </w:t>
      </w:r>
      <w:r>
        <w:t>celebrada</w:t>
      </w:r>
      <w:r>
        <w:rPr>
          <w:spacing w:val="12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União,</w:t>
      </w:r>
      <w:r>
        <w:rPr>
          <w:spacing w:val="-17"/>
        </w:rPr>
        <w:t xml:space="preserve"> </w:t>
      </w:r>
      <w:r>
        <w:t>Estados,</w:t>
      </w:r>
      <w:r>
        <w:rPr>
          <w:w w:val="95"/>
        </w:rPr>
        <w:t xml:space="preserve"> </w:t>
      </w:r>
      <w:r>
        <w:t>Distrito</w:t>
      </w:r>
      <w:r>
        <w:rPr>
          <w:spacing w:val="-25"/>
        </w:rPr>
        <w:t xml:space="preserve"> </w:t>
      </w:r>
      <w:r>
        <w:t>Federal</w:t>
      </w:r>
      <w:r>
        <w:rPr>
          <w:spacing w:val="-18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Municípios.</w:t>
      </w:r>
    </w:p>
    <w:p w:rsidR="00000000" w:rsidRDefault="008F1011">
      <w:pPr>
        <w:kinsoku w:val="0"/>
        <w:overflowPunct w:val="0"/>
        <w:spacing w:before="134"/>
        <w:ind w:left="2071"/>
        <w:jc w:val="both"/>
      </w:pPr>
      <w:r>
        <w:rPr>
          <w:i/>
          <w:iCs/>
        </w:rPr>
        <w:t>(...)</w:t>
      </w:r>
    </w:p>
    <w:p w:rsidR="00000000" w:rsidRDefault="008F1011">
      <w:pPr>
        <w:pStyle w:val="Corpodetexto"/>
        <w:kinsoku w:val="0"/>
        <w:overflowPunct w:val="0"/>
        <w:spacing w:before="123" w:line="248" w:lineRule="auto"/>
        <w:ind w:left="1992" w:right="1564" w:firstLine="43"/>
        <w:jc w:val="both"/>
        <w:rPr>
          <w:i w:val="0"/>
          <w:iCs w:val="0"/>
        </w:rPr>
      </w:pPr>
      <w:r>
        <w:rPr>
          <w:w w:val="95"/>
        </w:rPr>
        <w:t>Art.</w:t>
      </w:r>
      <w:r>
        <w:rPr>
          <w:spacing w:val="15"/>
          <w:w w:val="95"/>
        </w:rPr>
        <w:t xml:space="preserve"> </w:t>
      </w:r>
      <w:r>
        <w:rPr>
          <w:w w:val="95"/>
        </w:rPr>
        <w:t>65.</w:t>
      </w:r>
      <w:r>
        <w:rPr>
          <w:spacing w:val="19"/>
          <w:w w:val="95"/>
        </w:rPr>
        <w:t xml:space="preserve"> </w:t>
      </w:r>
      <w:r>
        <w:rPr>
          <w:w w:val="95"/>
        </w:rPr>
        <w:t>Até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59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 xml:space="preserve">Autoridade 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Pública </w:t>
      </w:r>
      <w:r>
        <w:rPr>
          <w:spacing w:val="20"/>
          <w:w w:val="95"/>
        </w:rPr>
        <w:t xml:space="preserve"> </w:t>
      </w:r>
      <w:r>
        <w:rPr>
          <w:w w:val="95"/>
        </w:rPr>
        <w:t>Olímpica</w:t>
      </w:r>
      <w:r>
        <w:rPr>
          <w:w w:val="96"/>
        </w:rPr>
        <w:t xml:space="preserve"> </w:t>
      </w:r>
      <w:r>
        <w:rPr>
          <w:w w:val="95"/>
        </w:rPr>
        <w:t>defina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Carteira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Projetos</w:t>
      </w:r>
      <w:r>
        <w:rPr>
          <w:spacing w:val="39"/>
          <w:w w:val="95"/>
        </w:rPr>
        <w:t xml:space="preserve"> </w:t>
      </w:r>
      <w:r>
        <w:rPr>
          <w:w w:val="95"/>
        </w:rPr>
        <w:t>Olímpicos,</w:t>
      </w:r>
      <w:r>
        <w:rPr>
          <w:spacing w:val="16"/>
          <w:w w:val="95"/>
        </w:rPr>
        <w:t xml:space="preserve"> </w:t>
      </w:r>
      <w:r>
        <w:rPr>
          <w:w w:val="95"/>
        </w:rPr>
        <w:t>aplica-se,</w:t>
      </w:r>
      <w:r>
        <w:rPr>
          <w:w w:val="96"/>
        </w:rPr>
        <w:t xml:space="preserve"> </w:t>
      </w:r>
      <w:r>
        <w:rPr>
          <w:w w:val="95"/>
        </w:rPr>
        <w:t>excepcionalmente,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27"/>
          <w:w w:val="95"/>
        </w:rPr>
        <w:t xml:space="preserve"> </w:t>
      </w:r>
      <w:r>
        <w:rPr>
          <w:w w:val="95"/>
        </w:rPr>
        <w:t>disposto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nesta </w:t>
      </w:r>
      <w:r>
        <w:rPr>
          <w:spacing w:val="23"/>
          <w:w w:val="95"/>
        </w:rPr>
        <w:t xml:space="preserve"> </w:t>
      </w:r>
      <w:r>
        <w:rPr>
          <w:w w:val="95"/>
        </w:rPr>
        <w:t xml:space="preserve">Lei </w:t>
      </w:r>
      <w:r>
        <w:rPr>
          <w:spacing w:val="42"/>
          <w:w w:val="95"/>
        </w:rPr>
        <w:t xml:space="preserve"> </w:t>
      </w:r>
      <w:r>
        <w:rPr>
          <w:w w:val="95"/>
        </w:rPr>
        <w:t>às</w:t>
      </w:r>
      <w:r>
        <w:t xml:space="preserve"> </w:t>
      </w:r>
      <w:r>
        <w:rPr>
          <w:w w:val="95"/>
        </w:rPr>
        <w:t>contratações</w:t>
      </w:r>
      <w:r>
        <w:rPr>
          <w:spacing w:val="59"/>
          <w:w w:val="95"/>
        </w:rPr>
        <w:t xml:space="preserve"> </w:t>
      </w:r>
      <w:r>
        <w:rPr>
          <w:w w:val="95"/>
        </w:rPr>
        <w:t>decorrentes</w:t>
      </w:r>
      <w:r>
        <w:rPr>
          <w:spacing w:val="4"/>
          <w:w w:val="95"/>
        </w:rPr>
        <w:t xml:space="preserve"> </w:t>
      </w:r>
      <w:r>
        <w:rPr>
          <w:w w:val="95"/>
        </w:rPr>
        <w:t>do</w:t>
      </w:r>
      <w:r>
        <w:rPr>
          <w:spacing w:val="48"/>
          <w:w w:val="95"/>
        </w:rPr>
        <w:t xml:space="preserve"> </w:t>
      </w:r>
      <w:r>
        <w:rPr>
          <w:w w:val="95"/>
        </w:rPr>
        <w:t>inciso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44"/>
          <w:w w:val="95"/>
        </w:rPr>
        <w:t xml:space="preserve"> </w:t>
      </w:r>
      <w:r>
        <w:rPr>
          <w:w w:val="95"/>
        </w:rPr>
        <w:t>do</w:t>
      </w:r>
      <w:r>
        <w:rPr>
          <w:spacing w:val="41"/>
          <w:w w:val="95"/>
        </w:rPr>
        <w:t xml:space="preserve"> </w:t>
      </w:r>
      <w:r>
        <w:rPr>
          <w:w w:val="95"/>
        </w:rPr>
        <w:t>art.</w:t>
      </w:r>
      <w:r>
        <w:rPr>
          <w:spacing w:val="58"/>
          <w:w w:val="95"/>
        </w:rPr>
        <w:t xml:space="preserve"> </w:t>
      </w:r>
      <w:r>
        <w:rPr>
          <w:w w:val="95"/>
        </w:rPr>
        <w:t>1°</w:t>
      </w:r>
      <w:r>
        <w:rPr>
          <w:spacing w:val="11"/>
          <w:w w:val="95"/>
        </w:rPr>
        <w:t xml:space="preserve"> </w:t>
      </w:r>
      <w:r>
        <w:rPr>
          <w:w w:val="95"/>
        </w:rPr>
        <w:t>desta Lei,</w:t>
      </w:r>
      <w:r>
        <w:rPr>
          <w:spacing w:val="26"/>
          <w:w w:val="95"/>
        </w:rPr>
        <w:t xml:space="preserve"> </w:t>
      </w:r>
      <w:r>
        <w:rPr>
          <w:w w:val="95"/>
        </w:rPr>
        <w:t>desde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11"/>
          <w:w w:val="95"/>
        </w:rPr>
        <w:t xml:space="preserve"> </w:t>
      </w:r>
      <w:r>
        <w:rPr>
          <w:w w:val="95"/>
        </w:rPr>
        <w:t>sejam</w:t>
      </w:r>
      <w:r>
        <w:rPr>
          <w:spacing w:val="21"/>
          <w:w w:val="95"/>
        </w:rPr>
        <w:t xml:space="preserve"> </w:t>
      </w:r>
      <w:r>
        <w:rPr>
          <w:w w:val="95"/>
        </w:rPr>
        <w:t>imprescindíveis</w:t>
      </w:r>
      <w:r>
        <w:rPr>
          <w:spacing w:val="53"/>
          <w:w w:val="95"/>
        </w:rPr>
        <w:t xml:space="preserve"> </w:t>
      </w:r>
      <w:r>
        <w:rPr>
          <w:w w:val="95"/>
        </w:rPr>
        <w:t>para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t xml:space="preserve"> </w:t>
      </w:r>
      <w:r>
        <w:rPr>
          <w:w w:val="95"/>
        </w:rPr>
        <w:t>cumprimento das</w:t>
      </w:r>
      <w:r>
        <w:rPr>
          <w:spacing w:val="56"/>
          <w:w w:val="95"/>
        </w:rPr>
        <w:t xml:space="preserve"> </w:t>
      </w:r>
      <w:r>
        <w:rPr>
          <w:w w:val="95"/>
        </w:rPr>
        <w:t>obrigações</w:t>
      </w:r>
      <w:r>
        <w:rPr>
          <w:spacing w:val="52"/>
          <w:w w:val="95"/>
        </w:rPr>
        <w:t xml:space="preserve"> </w:t>
      </w:r>
      <w:r>
        <w:rPr>
          <w:w w:val="95"/>
        </w:rPr>
        <w:t>assumidas</w:t>
      </w:r>
      <w:r>
        <w:rPr>
          <w:spacing w:val="18"/>
          <w:w w:val="95"/>
        </w:rPr>
        <w:t xml:space="preserve"> </w:t>
      </w:r>
      <w:r>
        <w:rPr>
          <w:w w:val="95"/>
        </w:rPr>
        <w:t>perante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t xml:space="preserve"> </w:t>
      </w:r>
      <w:r>
        <w:rPr>
          <w:w w:val="95"/>
        </w:rPr>
        <w:t>Comitê</w:t>
      </w:r>
      <w:r>
        <w:rPr>
          <w:spacing w:val="16"/>
          <w:w w:val="95"/>
        </w:rPr>
        <w:t xml:space="preserve"> </w:t>
      </w:r>
      <w:r>
        <w:rPr>
          <w:w w:val="95"/>
        </w:rPr>
        <w:t>Olímpico</w:t>
      </w:r>
      <w:r>
        <w:rPr>
          <w:spacing w:val="55"/>
          <w:w w:val="95"/>
        </w:rPr>
        <w:t xml:space="preserve"> </w:t>
      </w:r>
      <w:r>
        <w:rPr>
          <w:w w:val="95"/>
        </w:rPr>
        <w:t>Internacional</w:t>
      </w:r>
      <w:r>
        <w:rPr>
          <w:spacing w:val="44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17"/>
          <w:w w:val="95"/>
        </w:rPr>
        <w:t xml:space="preserve"> </w:t>
      </w:r>
      <w:r>
        <w:rPr>
          <w:w w:val="95"/>
        </w:rPr>
        <w:t>Comitê Paraolímpico</w:t>
      </w:r>
      <w:r>
        <w:rPr>
          <w:spacing w:val="32"/>
          <w:w w:val="95"/>
        </w:rPr>
        <w:t xml:space="preserve"> </w:t>
      </w:r>
      <w:r>
        <w:rPr>
          <w:w w:val="95"/>
        </w:rPr>
        <w:t>Internacional,</w:t>
      </w:r>
      <w:r>
        <w:rPr>
          <w:spacing w:val="56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sua</w:t>
      </w:r>
      <w:r>
        <w:rPr>
          <w:spacing w:val="23"/>
          <w:w w:val="95"/>
        </w:rPr>
        <w:t xml:space="preserve"> </w:t>
      </w:r>
      <w:r>
        <w:rPr>
          <w:w w:val="95"/>
        </w:rPr>
        <w:t>necessidade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seja fundamentada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pelo </w:t>
      </w:r>
      <w:r>
        <w:rPr>
          <w:spacing w:val="6"/>
          <w:w w:val="95"/>
        </w:rPr>
        <w:t xml:space="preserve"> </w:t>
      </w:r>
      <w:r>
        <w:rPr>
          <w:w w:val="95"/>
        </w:rPr>
        <w:t>contratante</w:t>
      </w:r>
      <w:r>
        <w:rPr>
          <w:spacing w:val="48"/>
          <w:w w:val="95"/>
        </w:rPr>
        <w:t xml:space="preserve"> </w:t>
      </w:r>
      <w:r>
        <w:rPr>
          <w:w w:val="95"/>
        </w:rPr>
        <w:t>da</w:t>
      </w:r>
      <w:r>
        <w:rPr>
          <w:spacing w:val="23"/>
          <w:w w:val="95"/>
        </w:rPr>
        <w:t xml:space="preserve"> </w:t>
      </w:r>
      <w:r>
        <w:rPr>
          <w:w w:val="95"/>
        </w:rPr>
        <w:t>obra</w:t>
      </w:r>
      <w:r>
        <w:rPr>
          <w:spacing w:val="32"/>
          <w:w w:val="95"/>
        </w:rPr>
        <w:t xml:space="preserve"> </w:t>
      </w:r>
      <w:r>
        <w:rPr>
          <w:w w:val="95"/>
        </w:rPr>
        <w:t>ou</w:t>
      </w:r>
      <w:r>
        <w:rPr>
          <w:spacing w:val="7"/>
          <w:w w:val="95"/>
        </w:rPr>
        <w:t xml:space="preserve"> </w:t>
      </w:r>
      <w:r>
        <w:rPr>
          <w:w w:val="95"/>
        </w:rPr>
        <w:t>serviço".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4" w:line="300" w:lineRule="exact"/>
        <w:rPr>
          <w:sz w:val="30"/>
          <w:szCs w:val="30"/>
        </w:rPr>
      </w:pPr>
    </w:p>
    <w:p w:rsidR="00000000" w:rsidRDefault="008F1011">
      <w:pPr>
        <w:pStyle w:val="Ttulo1"/>
        <w:numPr>
          <w:ilvl w:val="0"/>
          <w:numId w:val="20"/>
        </w:numPr>
        <w:tabs>
          <w:tab w:val="left" w:pos="2460"/>
        </w:tabs>
        <w:kinsoku w:val="0"/>
        <w:overflowPunct w:val="0"/>
        <w:spacing w:before="0" w:line="378" w:lineRule="auto"/>
        <w:ind w:left="321" w:right="451" w:firstLine="22"/>
        <w:jc w:val="both"/>
        <w:rPr>
          <w:w w:val="105"/>
        </w:rPr>
      </w:pPr>
      <w:r>
        <w:rPr>
          <w:w w:val="105"/>
        </w:rPr>
        <w:t>Tais</w:t>
      </w:r>
      <w:r>
        <w:rPr>
          <w:spacing w:val="25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39"/>
          <w:w w:val="105"/>
        </w:rPr>
        <w:t xml:space="preserve"> </w:t>
      </w:r>
      <w:r>
        <w:rPr>
          <w:w w:val="105"/>
        </w:rPr>
        <w:t>não</w:t>
      </w:r>
      <w:r>
        <w:rPr>
          <w:spacing w:val="35"/>
          <w:w w:val="105"/>
        </w:rPr>
        <w:t xml:space="preserve"> </w:t>
      </w:r>
      <w:r>
        <w:rPr>
          <w:w w:val="105"/>
        </w:rPr>
        <w:t>fixam</w:t>
      </w:r>
      <w:r>
        <w:rPr>
          <w:spacing w:val="22"/>
          <w:w w:val="105"/>
        </w:rPr>
        <w:t xml:space="preserve"> </w:t>
      </w:r>
      <w:r>
        <w:rPr>
          <w:w w:val="105"/>
        </w:rPr>
        <w:t>parâmetros</w:t>
      </w:r>
      <w:r>
        <w:rPr>
          <w:spacing w:val="47"/>
          <w:w w:val="105"/>
        </w:rPr>
        <w:t xml:space="preserve"> </w:t>
      </w:r>
      <w:r>
        <w:rPr>
          <w:w w:val="105"/>
        </w:rPr>
        <w:t>mínimos</w:t>
      </w:r>
      <w:r>
        <w:rPr>
          <w:spacing w:val="33"/>
          <w:w w:val="105"/>
        </w:rPr>
        <w:t xml:space="preserve"> </w:t>
      </w:r>
      <w:r>
        <w:rPr>
          <w:w w:val="105"/>
        </w:rPr>
        <w:t>para</w:t>
      </w:r>
      <w:r>
        <w:rPr>
          <w:w w:val="99"/>
        </w:rPr>
        <w:t xml:space="preserve"> </w:t>
      </w:r>
      <w:r>
        <w:rPr>
          <w:w w:val="105"/>
        </w:rPr>
        <w:t>identificar</w:t>
      </w:r>
      <w:r>
        <w:rPr>
          <w:spacing w:val="51"/>
          <w:w w:val="105"/>
        </w:rPr>
        <w:t xml:space="preserve"> </w:t>
      </w:r>
      <w:r>
        <w:rPr>
          <w:w w:val="105"/>
        </w:rPr>
        <w:t>obras,</w:t>
      </w:r>
      <w:r>
        <w:rPr>
          <w:spacing w:val="43"/>
          <w:w w:val="105"/>
        </w:rPr>
        <w:t xml:space="preserve"> </w:t>
      </w:r>
      <w:r>
        <w:rPr>
          <w:w w:val="105"/>
        </w:rPr>
        <w:t>serviços</w:t>
      </w:r>
      <w:r>
        <w:rPr>
          <w:spacing w:val="37"/>
          <w:w w:val="105"/>
        </w:rPr>
        <w:t xml:space="preserve"> </w:t>
      </w:r>
      <w:r>
        <w:rPr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compras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4"/>
          <w:w w:val="105"/>
        </w:rPr>
        <w:t xml:space="preserve"> </w:t>
      </w:r>
      <w:r>
        <w:rPr>
          <w:w w:val="105"/>
        </w:rPr>
        <w:t>devam</w:t>
      </w:r>
      <w:r>
        <w:rPr>
          <w:spacing w:val="40"/>
          <w:w w:val="105"/>
        </w:rPr>
        <w:t xml:space="preserve"> </w:t>
      </w:r>
      <w:r>
        <w:rPr>
          <w:w w:val="105"/>
        </w:rPr>
        <w:t>seguir</w:t>
      </w:r>
      <w:r>
        <w:rPr>
          <w:spacing w:val="42"/>
          <w:w w:val="105"/>
        </w:rPr>
        <w:t xml:space="preserve"> </w:t>
      </w:r>
      <w:r>
        <w:rPr>
          <w:w w:val="105"/>
        </w:rPr>
        <w:t>o</w:t>
      </w:r>
      <w:r>
        <w:rPr>
          <w:spacing w:val="37"/>
          <w:w w:val="105"/>
        </w:rPr>
        <w:t xml:space="preserve"> </w:t>
      </w:r>
      <w:r>
        <w:rPr>
          <w:w w:val="105"/>
        </w:rPr>
        <w:t>Regime</w:t>
      </w:r>
      <w:r>
        <w:rPr>
          <w:w w:val="99"/>
        </w:rPr>
        <w:t xml:space="preserve"> </w:t>
      </w:r>
      <w:r>
        <w:rPr>
          <w:w w:val="105"/>
        </w:rPr>
        <w:t>Diferenciado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Contratações</w:t>
      </w:r>
      <w:r>
        <w:rPr>
          <w:spacing w:val="-12"/>
          <w:w w:val="105"/>
        </w:rPr>
        <w:t xml:space="preserve"> </w:t>
      </w:r>
      <w:r>
        <w:rPr>
          <w:w w:val="105"/>
        </w:rPr>
        <w:t>Públicas</w:t>
      </w:r>
      <w:r>
        <w:rPr>
          <w:spacing w:val="-22"/>
          <w:w w:val="105"/>
        </w:rPr>
        <w:t xml:space="preserve"> </w:t>
      </w:r>
      <w:r>
        <w:rPr>
          <w:w w:val="180"/>
        </w:rPr>
        <w:t>-</w:t>
      </w:r>
      <w:r>
        <w:rPr>
          <w:spacing w:val="-105"/>
          <w:w w:val="180"/>
        </w:rPr>
        <w:t xml:space="preserve"> </w:t>
      </w:r>
      <w:r>
        <w:rPr>
          <w:w w:val="105"/>
        </w:rPr>
        <w:t>RDC.</w:t>
      </w:r>
    </w:p>
    <w:p w:rsidR="00000000" w:rsidRDefault="008F1011">
      <w:pPr>
        <w:numPr>
          <w:ilvl w:val="0"/>
          <w:numId w:val="20"/>
        </w:numPr>
        <w:tabs>
          <w:tab w:val="left" w:pos="2453"/>
        </w:tabs>
        <w:kinsoku w:val="0"/>
        <w:overflowPunct w:val="0"/>
        <w:spacing w:before="171" w:line="372" w:lineRule="auto"/>
        <w:ind w:left="314" w:right="440" w:firstLine="22"/>
        <w:jc w:val="both"/>
        <w:rPr>
          <w:sz w:val="27"/>
          <w:szCs w:val="27"/>
        </w:rPr>
      </w:pPr>
      <w:r>
        <w:rPr>
          <w:sz w:val="27"/>
          <w:szCs w:val="27"/>
        </w:rPr>
        <w:t>No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caso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Jogos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Olímpicos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Paraolímpicos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2016,</w:t>
      </w:r>
      <w:r>
        <w:rPr>
          <w:w w:val="101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artigo</w:t>
      </w:r>
      <w:r>
        <w:rPr>
          <w:spacing w:val="6"/>
          <w:sz w:val="27"/>
          <w:szCs w:val="27"/>
        </w:rPr>
        <w:t xml:space="preserve"> </w:t>
      </w:r>
      <w:r>
        <w:rPr>
          <w:spacing w:val="-42"/>
          <w:sz w:val="27"/>
          <w:szCs w:val="27"/>
        </w:rPr>
        <w:t>1</w:t>
      </w:r>
      <w:r>
        <w:rPr>
          <w:sz w:val="28"/>
          <w:szCs w:val="28"/>
        </w:rPr>
        <w:t>º,</w:t>
      </w:r>
      <w:r>
        <w:rPr>
          <w:spacing w:val="57"/>
          <w:sz w:val="28"/>
          <w:szCs w:val="28"/>
        </w:rPr>
        <w:t xml:space="preserve"> </w:t>
      </w:r>
      <w:r>
        <w:rPr>
          <w:sz w:val="27"/>
          <w:szCs w:val="27"/>
        </w:rPr>
        <w:t>I,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acima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transcrito,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delega</w:t>
      </w:r>
      <w:r>
        <w:rPr>
          <w:spacing w:val="60"/>
          <w:sz w:val="27"/>
          <w:szCs w:val="27"/>
        </w:rPr>
        <w:t xml:space="preserve"> </w:t>
      </w:r>
      <w:r>
        <w:rPr>
          <w:sz w:val="28"/>
          <w:szCs w:val="28"/>
        </w:rPr>
        <w:t>à</w:t>
      </w:r>
      <w:r>
        <w:rPr>
          <w:spacing w:val="40"/>
          <w:sz w:val="28"/>
          <w:szCs w:val="28"/>
        </w:rPr>
        <w:t xml:space="preserve"> </w:t>
      </w:r>
      <w:r>
        <w:rPr>
          <w:sz w:val="27"/>
          <w:szCs w:val="27"/>
        </w:rPr>
        <w:t>Autoridade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Pública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Olímpic</w:t>
      </w:r>
      <w:r>
        <w:rPr>
          <w:spacing w:val="19"/>
          <w:sz w:val="27"/>
          <w:szCs w:val="27"/>
        </w:rPr>
        <w:t>a</w:t>
      </w:r>
      <w:r>
        <w:rPr>
          <w:position w:val="11"/>
          <w:sz w:val="18"/>
          <w:szCs w:val="18"/>
        </w:rPr>
        <w:t>5</w:t>
      </w:r>
      <w:r>
        <w:rPr>
          <w:spacing w:val="22"/>
          <w:position w:val="11"/>
          <w:sz w:val="18"/>
          <w:szCs w:val="18"/>
        </w:rPr>
        <w:t xml:space="preserve"> </w:t>
      </w:r>
      <w:r>
        <w:rPr>
          <w:sz w:val="27"/>
          <w:szCs w:val="27"/>
        </w:rPr>
        <w:t>a</w:t>
      </w:r>
      <w:r>
        <w:rPr>
          <w:w w:val="95"/>
          <w:sz w:val="27"/>
          <w:szCs w:val="27"/>
        </w:rPr>
        <w:t xml:space="preserve"> </w:t>
      </w:r>
      <w:r>
        <w:rPr>
          <w:sz w:val="27"/>
          <w:szCs w:val="27"/>
        </w:rPr>
        <w:t xml:space="preserve">seleção 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 xml:space="preserve">das 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 xml:space="preserve">obras 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 xml:space="preserve">serviços 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 xml:space="preserve">que 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 xml:space="preserve">deverão 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 xml:space="preserve">se 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 xml:space="preserve">submeter 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 xml:space="preserve">a 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 xml:space="preserve">tal 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 xml:space="preserve">regime, 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</w:p>
    <w:p w:rsidR="00000000" w:rsidRDefault="008F1011">
      <w:pPr>
        <w:kinsoku w:val="0"/>
        <w:overflowPunct w:val="0"/>
        <w:spacing w:before="14" w:line="340" w:lineRule="exact"/>
        <w:rPr>
          <w:sz w:val="34"/>
          <w:szCs w:val="34"/>
        </w:rPr>
      </w:pPr>
    </w:p>
    <w:p w:rsidR="00000000" w:rsidRDefault="008F1011">
      <w:pPr>
        <w:kinsoku w:val="0"/>
        <w:overflowPunct w:val="0"/>
        <w:ind w:left="300"/>
        <w:jc w:val="both"/>
        <w:rPr>
          <w:sz w:val="18"/>
          <w:szCs w:val="18"/>
        </w:rPr>
      </w:pPr>
      <w:r>
        <w:rPr>
          <w:noProof/>
        </w:rPr>
        <w:pict>
          <v:shape id="_x0000_s1062" style="position:absolute;left:0;text-align:left;margin-left:99pt;margin-top:-2.95pt;width:106.95pt;height:1pt;z-index:-48;mso-position-horizontal-relative:page;mso-position-vertical-relative:text" coordsize="2139,20" o:allowincell="f" path="m,hhl2138,e" filled="f" strokeweight=".72pt">
            <v:path arrowok="t"/>
            <w10:wrap anchorx="page"/>
          </v:shape>
        </w:pict>
      </w:r>
      <w:r>
        <w:rPr>
          <w:noProof/>
        </w:rPr>
        <w:pict>
          <v:shape id="_x0000_s1063" type="#_x0000_t202" style="position:absolute;left:0;text-align:left;margin-left:427.7pt;margin-top:5.25pt;width:112.7pt;height:43pt;z-index:-47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tabs>
                      <w:tab w:val="left" w:pos="1569"/>
                    </w:tabs>
                    <w:kinsoku w:val="0"/>
                    <w:overflowPunct w:val="0"/>
                    <w:spacing w:line="860" w:lineRule="exact"/>
                    <w:rPr>
                      <w:sz w:val="86"/>
                      <w:szCs w:val="86"/>
                    </w:rPr>
                  </w:pPr>
                  <w:r>
                    <w:rPr>
                      <w:rFonts w:ascii="Arial" w:hAnsi="Arial" w:cs="Arial"/>
                      <w:w w:val="75"/>
                      <w:sz w:val="55"/>
                      <w:szCs w:val="55"/>
                    </w:rPr>
                    <w:t>"</w:t>
                  </w:r>
                  <w:r>
                    <w:rPr>
                      <w:rFonts w:ascii="Arial" w:hAnsi="Arial" w:cs="Arial"/>
                      <w:spacing w:val="-22"/>
                      <w:w w:val="75"/>
                      <w:sz w:val="55"/>
                      <w:szCs w:val="55"/>
                    </w:rPr>
                    <w:t>'</w:t>
                  </w:r>
                  <w:r>
                    <w:rPr>
                      <w:rFonts w:ascii="Arial" w:hAnsi="Arial" w:cs="Arial"/>
                      <w:w w:val="75"/>
                      <w:sz w:val="55"/>
                      <w:szCs w:val="55"/>
                    </w:rPr>
                    <w:t>"°"'""'</w:t>
                  </w:r>
                  <w:r>
                    <w:rPr>
                      <w:rFonts w:ascii="Arial" w:hAnsi="Arial" w:cs="Arial"/>
                      <w:w w:val="75"/>
                      <w:sz w:val="55"/>
                      <w:szCs w:val="55"/>
                    </w:rPr>
                    <w:tab/>
                  </w:r>
                  <w:r>
                    <w:rPr>
                      <w:w w:val="75"/>
                      <w:sz w:val="86"/>
                      <w:szCs w:val="86"/>
                    </w:rPr>
                    <w:t>t'-'</w:t>
                  </w:r>
                </w:p>
              </w:txbxContent>
            </v:textbox>
            <w10:wrap anchorx="page"/>
          </v:shape>
        </w:pict>
      </w:r>
      <w:r>
        <w:rPr>
          <w:position w:val="9"/>
          <w:sz w:val="11"/>
          <w:szCs w:val="11"/>
        </w:rPr>
        <w:t>5</w:t>
      </w:r>
      <w:r>
        <w:rPr>
          <w:spacing w:val="24"/>
          <w:position w:val="9"/>
          <w:sz w:val="11"/>
          <w:szCs w:val="11"/>
        </w:rPr>
        <w:t xml:space="preserve"> </w:t>
      </w:r>
      <w:r>
        <w:rPr>
          <w:b/>
          <w:bCs/>
          <w:sz w:val="18"/>
          <w:szCs w:val="18"/>
        </w:rPr>
        <w:t>A</w:t>
      </w:r>
      <w:r>
        <w:rPr>
          <w:b/>
          <w:bCs/>
          <w:spacing w:val="20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Autoridade</w:t>
      </w:r>
      <w:r>
        <w:rPr>
          <w:b/>
          <w:bCs/>
          <w:spacing w:val="40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Pública</w:t>
      </w:r>
      <w:r>
        <w:rPr>
          <w:b/>
          <w:bCs/>
          <w:spacing w:val="4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Olímpica</w:t>
      </w:r>
      <w:r>
        <w:rPr>
          <w:b/>
          <w:bCs/>
          <w:spacing w:val="32"/>
          <w:sz w:val="18"/>
          <w:szCs w:val="18"/>
        </w:rPr>
        <w:t xml:space="preserve"> </w:t>
      </w:r>
      <w:r>
        <w:rPr>
          <w:b/>
          <w:bCs/>
          <w:sz w:val="19"/>
          <w:szCs w:val="19"/>
        </w:rPr>
        <w:t>é</w:t>
      </w:r>
      <w:r>
        <w:rPr>
          <w:b/>
          <w:bCs/>
          <w:spacing w:val="22"/>
          <w:sz w:val="19"/>
          <w:szCs w:val="19"/>
        </w:rPr>
        <w:t xml:space="preserve"> </w:t>
      </w:r>
      <w:r>
        <w:rPr>
          <w:b/>
          <w:bCs/>
          <w:sz w:val="18"/>
          <w:szCs w:val="18"/>
        </w:rPr>
        <w:t>um</w:t>
      </w:r>
      <w:r>
        <w:rPr>
          <w:b/>
          <w:bCs/>
          <w:spacing w:val="2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consórcio</w:t>
      </w:r>
      <w:r>
        <w:rPr>
          <w:b/>
          <w:bCs/>
          <w:spacing w:val="3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público,</w:t>
      </w:r>
      <w:r>
        <w:rPr>
          <w:b/>
          <w:bCs/>
          <w:spacing w:val="4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sob</w:t>
      </w:r>
      <w:r>
        <w:rPr>
          <w:b/>
          <w:bCs/>
          <w:spacing w:val="3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</w:t>
      </w:r>
      <w:r>
        <w:rPr>
          <w:b/>
          <w:bCs/>
          <w:spacing w:val="1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forma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</w:t>
      </w:r>
      <w:r>
        <w:rPr>
          <w:b/>
          <w:bCs/>
          <w:spacing w:val="2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autarquia</w:t>
      </w:r>
      <w:r>
        <w:rPr>
          <w:b/>
          <w:bCs/>
          <w:spacing w:val="3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em</w:t>
      </w:r>
      <w:r>
        <w:rPr>
          <w:b/>
          <w:bCs/>
          <w:spacing w:val="1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regime</w:t>
      </w:r>
      <w:r>
        <w:rPr>
          <w:b/>
          <w:bCs/>
          <w:spacing w:val="3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especial,</w:t>
      </w:r>
    </w:p>
    <w:p w:rsidR="00000000" w:rsidRDefault="008F1011">
      <w:pPr>
        <w:kinsoku w:val="0"/>
        <w:overflowPunct w:val="0"/>
        <w:spacing w:before="19" w:line="162" w:lineRule="exact"/>
        <w:ind w:left="307"/>
        <w:jc w:val="both"/>
        <w:rPr>
          <w:sz w:val="19"/>
          <w:szCs w:val="19"/>
        </w:rPr>
      </w:pPr>
      <w:r>
        <w:rPr>
          <w:w w:val="105"/>
          <w:sz w:val="19"/>
          <w:szCs w:val="19"/>
        </w:rPr>
        <w:t>do</w:t>
      </w:r>
      <w:r>
        <w:rPr>
          <w:spacing w:val="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qual</w:t>
      </w:r>
      <w:r>
        <w:rPr>
          <w:spacing w:val="9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são</w:t>
      </w:r>
      <w:r>
        <w:rPr>
          <w:spacing w:val="3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integrantes</w:t>
      </w:r>
      <w:r>
        <w:rPr>
          <w:spacing w:val="2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a</w:t>
      </w:r>
      <w:r>
        <w:rPr>
          <w:spacing w:val="-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União</w:t>
      </w:r>
      <w:r>
        <w:rPr>
          <w:spacing w:val="1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o</w:t>
      </w:r>
      <w:r>
        <w:rPr>
          <w:spacing w:val="3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Município</w:t>
      </w:r>
      <w:r>
        <w:rPr>
          <w:spacing w:val="2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e</w:t>
      </w:r>
      <w:r>
        <w:rPr>
          <w:spacing w:val="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o</w:t>
      </w:r>
      <w:r>
        <w:rPr>
          <w:spacing w:val="3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Estado</w:t>
      </w:r>
      <w:r>
        <w:rPr>
          <w:spacing w:val="1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do</w:t>
      </w:r>
      <w:r>
        <w:rPr>
          <w:spacing w:val="12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Rio</w:t>
      </w:r>
      <w:r>
        <w:rPr>
          <w:spacing w:val="1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 Janeiro,</w:t>
      </w:r>
      <w:r>
        <w:rPr>
          <w:spacing w:val="12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consoante</w:t>
      </w:r>
      <w:r>
        <w:rPr>
          <w:spacing w:val="8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artigo</w:t>
      </w:r>
      <w:r>
        <w:rPr>
          <w:spacing w:val="23"/>
          <w:w w:val="105"/>
          <w:sz w:val="19"/>
          <w:szCs w:val="19"/>
        </w:rPr>
        <w:t xml:space="preserve"> </w:t>
      </w:r>
      <w:r>
        <w:rPr>
          <w:spacing w:val="-30"/>
          <w:w w:val="105"/>
          <w:sz w:val="19"/>
          <w:szCs w:val="19"/>
        </w:rPr>
        <w:t>1</w:t>
      </w:r>
      <w:r>
        <w:rPr>
          <w:w w:val="105"/>
          <w:sz w:val="18"/>
          <w:szCs w:val="18"/>
        </w:rPr>
        <w:t>º,</w:t>
      </w:r>
      <w:r>
        <w:rPr>
          <w:spacing w:val="13"/>
          <w:w w:val="105"/>
          <w:sz w:val="18"/>
          <w:szCs w:val="18"/>
        </w:rPr>
        <w:t xml:space="preserve"> </w:t>
      </w:r>
      <w:r>
        <w:rPr>
          <w:w w:val="105"/>
          <w:sz w:val="19"/>
          <w:szCs w:val="19"/>
        </w:rPr>
        <w:t>da</w:t>
      </w:r>
      <w:r>
        <w:rPr>
          <w:spacing w:val="4"/>
          <w:w w:val="105"/>
          <w:sz w:val="19"/>
          <w:szCs w:val="19"/>
        </w:rPr>
        <w:t xml:space="preserve"> </w:t>
      </w:r>
      <w:r>
        <w:rPr>
          <w:rFonts w:ascii="Arial" w:hAnsi="Arial" w:cs="Arial"/>
          <w:w w:val="105"/>
          <w:sz w:val="18"/>
          <w:szCs w:val="18"/>
        </w:rPr>
        <w:t>Le</w:t>
      </w:r>
      <w:r>
        <w:rPr>
          <w:rFonts w:ascii="Arial" w:hAnsi="Arial" w:cs="Arial"/>
          <w:spacing w:val="38"/>
          <w:w w:val="105"/>
          <w:sz w:val="18"/>
          <w:szCs w:val="18"/>
        </w:rPr>
        <w:t xml:space="preserve"> </w:t>
      </w:r>
      <w:r>
        <w:rPr>
          <w:w w:val="105"/>
          <w:sz w:val="19"/>
          <w:szCs w:val="19"/>
        </w:rPr>
        <w:t xml:space="preserve">nº   </w:t>
      </w:r>
      <w:r>
        <w:rPr>
          <w:spacing w:val="3"/>
          <w:w w:val="105"/>
          <w:sz w:val="19"/>
          <w:szCs w:val="19"/>
        </w:rPr>
        <w:t xml:space="preserve"> </w:t>
      </w:r>
      <w:r>
        <w:rPr>
          <w:w w:val="170"/>
          <w:sz w:val="19"/>
          <w:szCs w:val="19"/>
        </w:rPr>
        <w:t>\</w:t>
      </w:r>
    </w:p>
    <w:p w:rsidR="00000000" w:rsidRDefault="008F1011">
      <w:pPr>
        <w:kinsoku w:val="0"/>
        <w:overflowPunct w:val="0"/>
        <w:spacing w:line="484" w:lineRule="exact"/>
        <w:ind w:left="307"/>
        <w:jc w:val="both"/>
        <w:rPr>
          <w:sz w:val="20"/>
          <w:szCs w:val="20"/>
        </w:rPr>
      </w:pPr>
      <w:r>
        <w:rPr>
          <w:rFonts w:ascii="Arial" w:hAnsi="Arial" w:cs="Arial"/>
          <w:spacing w:val="-32"/>
          <w:w w:val="125"/>
          <w:sz w:val="26"/>
          <w:szCs w:val="26"/>
        </w:rPr>
        <w:t>n</w:t>
      </w:r>
      <w:r>
        <w:rPr>
          <w:rFonts w:ascii="Arial" w:hAnsi="Arial" w:cs="Arial"/>
          <w:spacing w:val="-42"/>
          <w:w w:val="125"/>
          <w:sz w:val="26"/>
          <w:szCs w:val="26"/>
        </w:rPr>
        <w:t>.</w:t>
      </w:r>
      <w:r>
        <w:rPr>
          <w:rFonts w:ascii="Arial" w:hAnsi="Arial" w:cs="Arial"/>
          <w:spacing w:val="-50"/>
          <w:w w:val="125"/>
          <w:sz w:val="26"/>
          <w:szCs w:val="26"/>
        </w:rPr>
        <w:t>m</w:t>
      </w:r>
      <w:r>
        <w:rPr>
          <w:rFonts w:ascii="Arial" w:hAnsi="Arial" w:cs="Arial"/>
          <w:w w:val="125"/>
          <w:sz w:val="26"/>
          <w:szCs w:val="26"/>
        </w:rPr>
        <w:t>w</w:t>
      </w:r>
      <w:r>
        <w:rPr>
          <w:rFonts w:ascii="Arial" w:hAnsi="Arial" w:cs="Arial"/>
          <w:spacing w:val="-4"/>
          <w:w w:val="125"/>
          <w:sz w:val="26"/>
          <w:szCs w:val="26"/>
        </w:rPr>
        <w:t>u</w:t>
      </w:r>
      <w:r>
        <w:rPr>
          <w:rFonts w:ascii="Arial" w:hAnsi="Arial" w:cs="Arial"/>
          <w:w w:val="125"/>
          <w:sz w:val="26"/>
          <w:szCs w:val="26"/>
        </w:rPr>
        <w:t>,</w:t>
      </w:r>
      <w:r>
        <w:rPr>
          <w:rFonts w:ascii="Arial" w:hAnsi="Arial" w:cs="Arial"/>
          <w:spacing w:val="-57"/>
          <w:w w:val="125"/>
          <w:sz w:val="26"/>
          <w:szCs w:val="26"/>
        </w:rPr>
        <w:t xml:space="preserve"> </w:t>
      </w:r>
      <w:r>
        <w:rPr>
          <w:spacing w:val="-12"/>
          <w:w w:val="80"/>
          <w:sz w:val="47"/>
          <w:szCs w:val="47"/>
        </w:rPr>
        <w:t>'</w:t>
      </w:r>
      <w:r>
        <w:rPr>
          <w:w w:val="80"/>
          <w:sz w:val="47"/>
          <w:szCs w:val="47"/>
        </w:rPr>
        <w:t>""</w:t>
      </w:r>
      <w:r>
        <w:rPr>
          <w:spacing w:val="-35"/>
          <w:w w:val="80"/>
          <w:sz w:val="47"/>
          <w:szCs w:val="47"/>
        </w:rPr>
        <w:t>'</w:t>
      </w:r>
      <w:r>
        <w:rPr>
          <w:w w:val="80"/>
          <w:sz w:val="47"/>
          <w:szCs w:val="47"/>
        </w:rPr>
        <w:t>º</w:t>
      </w:r>
      <w:r>
        <w:rPr>
          <w:spacing w:val="-31"/>
          <w:w w:val="80"/>
          <w:sz w:val="47"/>
          <w:szCs w:val="47"/>
        </w:rPr>
        <w:t xml:space="preserve"> </w:t>
      </w:r>
      <w:r>
        <w:rPr>
          <w:w w:val="80"/>
          <w:sz w:val="20"/>
          <w:szCs w:val="20"/>
        </w:rPr>
        <w:t>Oº,</w:t>
      </w:r>
      <w:r>
        <w:rPr>
          <w:spacing w:val="19"/>
          <w:w w:val="80"/>
          <w:sz w:val="20"/>
          <w:szCs w:val="20"/>
        </w:rPr>
        <w:t xml:space="preserve"> </w:t>
      </w:r>
      <w:r>
        <w:rPr>
          <w:w w:val="80"/>
          <w:sz w:val="47"/>
          <w:szCs w:val="47"/>
        </w:rPr>
        <w:t>"</w:t>
      </w:r>
      <w:r>
        <w:rPr>
          <w:spacing w:val="-23"/>
          <w:w w:val="80"/>
          <w:sz w:val="47"/>
          <w:szCs w:val="47"/>
        </w:rPr>
        <w:t>º</w:t>
      </w:r>
      <w:r>
        <w:rPr>
          <w:spacing w:val="-33"/>
          <w:w w:val="80"/>
          <w:sz w:val="34"/>
          <w:szCs w:val="34"/>
        </w:rPr>
        <w:t>'</w:t>
      </w:r>
      <w:r>
        <w:rPr>
          <w:w w:val="80"/>
          <w:sz w:val="34"/>
          <w:szCs w:val="34"/>
        </w:rPr>
        <w:t>mforofo</w:t>
      </w:r>
      <w:r>
        <w:rPr>
          <w:spacing w:val="19"/>
          <w:w w:val="80"/>
          <w:sz w:val="34"/>
          <w:szCs w:val="34"/>
        </w:rPr>
        <w:t xml:space="preserve"> </w:t>
      </w:r>
      <w:r>
        <w:rPr>
          <w:spacing w:val="-28"/>
          <w:w w:val="125"/>
          <w:sz w:val="34"/>
          <w:szCs w:val="34"/>
        </w:rPr>
        <w:t>'</w:t>
      </w:r>
      <w:r>
        <w:rPr>
          <w:spacing w:val="-1"/>
          <w:w w:val="125"/>
          <w:sz w:val="34"/>
          <w:szCs w:val="34"/>
        </w:rPr>
        <w:t>'</w:t>
      </w:r>
      <w:r>
        <w:rPr>
          <w:w w:val="125"/>
          <w:sz w:val="34"/>
          <w:szCs w:val="34"/>
        </w:rPr>
        <w:t>'"</w:t>
      </w:r>
      <w:r>
        <w:rPr>
          <w:spacing w:val="-27"/>
          <w:w w:val="125"/>
          <w:sz w:val="34"/>
          <w:szCs w:val="34"/>
        </w:rPr>
        <w:t>'</w:t>
      </w:r>
      <w:r>
        <w:rPr>
          <w:spacing w:val="-28"/>
          <w:w w:val="125"/>
          <w:sz w:val="34"/>
          <w:szCs w:val="34"/>
        </w:rPr>
        <w:t>-'</w:t>
      </w:r>
      <w:r>
        <w:rPr>
          <w:spacing w:val="-6"/>
          <w:w w:val="125"/>
          <w:sz w:val="34"/>
          <w:szCs w:val="34"/>
        </w:rPr>
        <w:t>•</w:t>
      </w:r>
      <w:r>
        <w:rPr>
          <w:w w:val="125"/>
          <w:sz w:val="34"/>
          <w:szCs w:val="34"/>
        </w:rPr>
        <w:t>ro"</w:t>
      </w:r>
      <w:r>
        <w:rPr>
          <w:spacing w:val="-5"/>
          <w:w w:val="125"/>
          <w:sz w:val="34"/>
          <w:szCs w:val="34"/>
        </w:rPr>
        <w:t>'</w:t>
      </w:r>
      <w:r>
        <w:rPr>
          <w:spacing w:val="-41"/>
          <w:w w:val="125"/>
          <w:sz w:val="34"/>
          <w:szCs w:val="34"/>
        </w:rPr>
        <w:t>"</w:t>
      </w:r>
      <w:r>
        <w:rPr>
          <w:spacing w:val="-53"/>
          <w:w w:val="125"/>
          <w:sz w:val="34"/>
          <w:szCs w:val="34"/>
        </w:rPr>
        <w:t>"</w:t>
      </w:r>
      <w:r>
        <w:rPr>
          <w:spacing w:val="-48"/>
          <w:w w:val="125"/>
          <w:sz w:val="34"/>
          <w:szCs w:val="34"/>
        </w:rPr>
        <w:t>"</w:t>
      </w:r>
      <w:r>
        <w:rPr>
          <w:w w:val="125"/>
          <w:sz w:val="34"/>
          <w:szCs w:val="34"/>
        </w:rPr>
        <w:t>º</w:t>
      </w:r>
      <w:r>
        <w:rPr>
          <w:spacing w:val="-45"/>
          <w:w w:val="125"/>
          <w:sz w:val="34"/>
          <w:szCs w:val="34"/>
        </w:rPr>
        <w:t xml:space="preserve"> </w:t>
      </w:r>
      <w:r>
        <w:rPr>
          <w:w w:val="80"/>
          <w:sz w:val="46"/>
          <w:szCs w:val="46"/>
        </w:rPr>
        <w:t>""°'º</w:t>
      </w:r>
      <w:r>
        <w:rPr>
          <w:spacing w:val="-30"/>
          <w:w w:val="80"/>
          <w:sz w:val="46"/>
          <w:szCs w:val="46"/>
        </w:rPr>
        <w:t xml:space="preserve"> </w:t>
      </w:r>
      <w:r>
        <w:rPr>
          <w:spacing w:val="-28"/>
          <w:w w:val="80"/>
          <w:sz w:val="46"/>
          <w:szCs w:val="46"/>
        </w:rPr>
        <w:t>"</w:t>
      </w:r>
      <w:r>
        <w:rPr>
          <w:spacing w:val="41"/>
          <w:w w:val="80"/>
          <w:sz w:val="46"/>
          <w:szCs w:val="46"/>
        </w:rPr>
        <w:t>"</w:t>
      </w:r>
      <w:r>
        <w:rPr>
          <w:spacing w:val="-14"/>
          <w:w w:val="80"/>
          <w:sz w:val="20"/>
          <w:szCs w:val="20"/>
        </w:rPr>
        <w:t>'</w:t>
      </w:r>
      <w:r>
        <w:rPr>
          <w:spacing w:val="-71"/>
          <w:w w:val="80"/>
          <w:sz w:val="20"/>
          <w:szCs w:val="20"/>
        </w:rPr>
        <w:t>d</w:t>
      </w:r>
      <w:r>
        <w:rPr>
          <w:spacing w:val="-173"/>
          <w:w w:val="80"/>
          <w:sz w:val="20"/>
          <w:szCs w:val="20"/>
        </w:rPr>
        <w:t>'</w:t>
      </w:r>
    </w:p>
    <w:p w:rsidR="00000000" w:rsidRDefault="008F1011">
      <w:pPr>
        <w:kinsoku w:val="0"/>
        <w:overflowPunct w:val="0"/>
        <w:spacing w:line="484" w:lineRule="exact"/>
        <w:ind w:left="307"/>
        <w:jc w:val="both"/>
        <w:rPr>
          <w:sz w:val="20"/>
          <w:szCs w:val="20"/>
        </w:rPr>
        <w:sectPr w:rsidR="00000000">
          <w:headerReference w:type="default" r:id="rId15"/>
          <w:pgSz w:w="11910" w:h="16850"/>
          <w:pgMar w:top="1460" w:right="1000" w:bottom="280" w:left="1680" w:header="1205" w:footer="0" w:gutter="0"/>
          <w:pgNumType w:start="12"/>
          <w:cols w:space="720" w:equalWidth="0">
            <w:col w:w="9230"/>
          </w:cols>
          <w:noEndnote/>
        </w:sectPr>
      </w:pPr>
    </w:p>
    <w:p w:rsidR="00000000" w:rsidRDefault="008F1011">
      <w:pPr>
        <w:kinsoku w:val="0"/>
        <w:overflowPunct w:val="0"/>
        <w:spacing w:before="4" w:line="130" w:lineRule="exact"/>
        <w:rPr>
          <w:sz w:val="13"/>
          <w:szCs w:val="13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Ttulo1"/>
        <w:kinsoku w:val="0"/>
        <w:overflowPunct w:val="0"/>
        <w:spacing w:line="372" w:lineRule="auto"/>
        <w:ind w:left="371" w:right="113" w:firstLine="7"/>
        <w:jc w:val="both"/>
        <w:rPr>
          <w:sz w:val="16"/>
          <w:szCs w:val="16"/>
        </w:rPr>
      </w:pPr>
      <w:r>
        <w:rPr>
          <w:noProof/>
        </w:rPr>
        <w:pict>
          <v:shape id="_x0000_s1064" style="position:absolute;left:0;text-align:left;margin-left:104.4pt;margin-top:-11.65pt;width:420.15pt;height:1pt;z-index:-45;mso-position-horizontal-relative:page;mso-position-vertical-relative:text" coordsize="8403,20" o:allowincell="f" path="m,hhl8402,e" filled="f" strokeweight=".36pt">
            <v:path arrowok="t"/>
            <w10:wrap anchorx="page"/>
          </v:shape>
        </w:pict>
      </w:r>
      <w:r>
        <w:t>quais,</w:t>
      </w:r>
      <w:r>
        <w:rPr>
          <w:spacing w:val="24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sua</w:t>
      </w:r>
      <w:r>
        <w:rPr>
          <w:spacing w:val="26"/>
        </w:rPr>
        <w:t xml:space="preserve"> </w:t>
      </w:r>
      <w:r>
        <w:t>vez,</w:t>
      </w:r>
      <w:r>
        <w:rPr>
          <w:spacing w:val="41"/>
        </w:rPr>
        <w:t xml:space="preserve"> </w:t>
      </w:r>
      <w:r>
        <w:t>deverão</w:t>
      </w:r>
      <w:r>
        <w:rPr>
          <w:spacing w:val="41"/>
        </w:rPr>
        <w:t xml:space="preserve"> </w:t>
      </w:r>
      <w:r>
        <w:t>integrar</w:t>
      </w:r>
      <w:r>
        <w:rPr>
          <w:spacing w:val="43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documento</w:t>
      </w:r>
      <w:r>
        <w:rPr>
          <w:spacing w:val="53"/>
        </w:rPr>
        <w:t xml:space="preserve"> </w:t>
      </w:r>
      <w:r>
        <w:t>denominado</w:t>
      </w:r>
      <w:r>
        <w:rPr>
          <w:spacing w:val="61"/>
        </w:rPr>
        <w:t xml:space="preserve"> </w:t>
      </w:r>
      <w:r>
        <w:t>Carteira</w:t>
      </w:r>
      <w:r>
        <w:rPr>
          <w:spacing w:val="50"/>
        </w:rPr>
        <w:t xml:space="preserve"> </w:t>
      </w:r>
      <w:r>
        <w:t>de</w:t>
      </w:r>
      <w:r>
        <w:rPr>
          <w:w w:val="97"/>
        </w:rPr>
        <w:t xml:space="preserve"> </w:t>
      </w:r>
      <w:r>
        <w:t>Projetos</w:t>
      </w:r>
      <w:r>
        <w:rPr>
          <w:spacing w:val="30"/>
        </w:rPr>
        <w:t xml:space="preserve"> </w:t>
      </w:r>
      <w:r>
        <w:t>Olímpicos</w:t>
      </w:r>
      <w:r>
        <w:rPr>
          <w:spacing w:val="-44"/>
        </w:rPr>
        <w:t xml:space="preserve"> </w:t>
      </w:r>
      <w:r>
        <w:rPr>
          <w:position w:val="10"/>
          <w:sz w:val="16"/>
          <w:szCs w:val="16"/>
        </w:rPr>
        <w:t>6</w:t>
      </w:r>
      <w:r>
        <w:rPr>
          <w:spacing w:val="-23"/>
          <w:position w:val="10"/>
          <w:sz w:val="16"/>
          <w:szCs w:val="16"/>
        </w:rPr>
        <w:t xml:space="preserve"> </w:t>
      </w:r>
      <w:r>
        <w:rPr>
          <w:sz w:val="16"/>
          <w:szCs w:val="16"/>
        </w:rPr>
        <w:t>•</w:t>
      </w:r>
    </w:p>
    <w:p w:rsidR="00000000" w:rsidRDefault="008F1011">
      <w:pPr>
        <w:numPr>
          <w:ilvl w:val="0"/>
          <w:numId w:val="20"/>
        </w:numPr>
        <w:tabs>
          <w:tab w:val="left" w:pos="2345"/>
        </w:tabs>
        <w:kinsoku w:val="0"/>
        <w:overflowPunct w:val="0"/>
        <w:spacing w:before="189" w:line="378" w:lineRule="auto"/>
        <w:ind w:left="372" w:right="117" w:firstLine="14"/>
        <w:jc w:val="both"/>
        <w:rPr>
          <w:sz w:val="27"/>
          <w:szCs w:val="27"/>
        </w:rPr>
      </w:pPr>
      <w:r>
        <w:rPr>
          <w:sz w:val="27"/>
          <w:szCs w:val="27"/>
        </w:rPr>
        <w:t>Enquanto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não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definida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Carteira,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65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permite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RDC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seja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adotado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licitações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contratos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administrador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público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entender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necessários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cumprimento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das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obrigações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assumidas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perante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Comitê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Olímpico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Paraolímpico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Internacional.</w:t>
      </w:r>
    </w:p>
    <w:p w:rsidR="00000000" w:rsidRDefault="008F1011">
      <w:pPr>
        <w:kinsoku w:val="0"/>
        <w:overflowPunct w:val="0"/>
        <w:spacing w:before="157" w:line="380" w:lineRule="auto"/>
        <w:ind w:left="350" w:right="113" w:firstLine="28"/>
        <w:jc w:val="both"/>
        <w:rPr>
          <w:sz w:val="27"/>
          <w:szCs w:val="27"/>
        </w:rPr>
      </w:pPr>
      <w:r>
        <w:rPr>
          <w:spacing w:val="-38"/>
          <w:position w:val="1"/>
          <w:sz w:val="29"/>
          <w:szCs w:val="29"/>
        </w:rPr>
        <w:t>1</w:t>
      </w:r>
      <w:r>
        <w:rPr>
          <w:position w:val="1"/>
          <w:sz w:val="29"/>
          <w:szCs w:val="29"/>
        </w:rPr>
        <w:t xml:space="preserve">9.              </w:t>
      </w:r>
      <w:r>
        <w:rPr>
          <w:spacing w:val="39"/>
          <w:position w:val="1"/>
          <w:sz w:val="29"/>
          <w:szCs w:val="29"/>
        </w:rPr>
        <w:t xml:space="preserve"> </w:t>
      </w:r>
      <w:r>
        <w:rPr>
          <w:sz w:val="27"/>
          <w:szCs w:val="27"/>
        </w:rPr>
        <w:t>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 xml:space="preserve">mesmo 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dá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 xml:space="preserve">relação 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evento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Copa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Mundo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FIFA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2014,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RDC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previsto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>serviços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compras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definidos pelo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Poder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Executivo,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meio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Grupo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Executivo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(GECOPA</w:t>
      </w:r>
      <w:r>
        <w:rPr>
          <w:spacing w:val="47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2014)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1"/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Comitê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Gestor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Copa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Mundo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FIFA</w:t>
      </w:r>
      <w:r>
        <w:rPr>
          <w:spacing w:val="29"/>
          <w:sz w:val="27"/>
          <w:szCs w:val="27"/>
        </w:rPr>
        <w:t xml:space="preserve"> </w:t>
      </w:r>
      <w:r>
        <w:rPr>
          <w:spacing w:val="1"/>
          <w:sz w:val="27"/>
          <w:szCs w:val="27"/>
        </w:rPr>
        <w:t>2014</w:t>
      </w:r>
      <w:r>
        <w:rPr>
          <w:spacing w:val="1"/>
          <w:position w:val="10"/>
          <w:sz w:val="15"/>
          <w:szCs w:val="15"/>
        </w:rPr>
        <w:t>7</w:t>
      </w:r>
      <w:r>
        <w:rPr>
          <w:spacing w:val="2"/>
          <w:sz w:val="15"/>
          <w:szCs w:val="15"/>
        </w:rPr>
        <w:t>•</w:t>
      </w:r>
      <w:r>
        <w:rPr>
          <w:spacing w:val="14"/>
          <w:sz w:val="15"/>
          <w:szCs w:val="15"/>
        </w:rPr>
        <w:t xml:space="preserve"> </w:t>
      </w:r>
      <w:r>
        <w:rPr>
          <w:sz w:val="27"/>
          <w:szCs w:val="27"/>
        </w:rPr>
        <w:t>O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GECOPA</w:t>
      </w:r>
      <w:r>
        <w:rPr>
          <w:spacing w:val="38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2014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22"/>
          <w:w w:val="96"/>
          <w:sz w:val="27"/>
          <w:szCs w:val="27"/>
        </w:rPr>
        <w:t xml:space="preserve"> </w:t>
      </w:r>
      <w:r>
        <w:rPr>
          <w:sz w:val="27"/>
          <w:szCs w:val="27"/>
        </w:rPr>
        <w:t>constituído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pela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Casa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Civil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62"/>
          <w:sz w:val="27"/>
          <w:szCs w:val="27"/>
        </w:rPr>
        <w:t xml:space="preserve"> </w:t>
      </w:r>
      <w:r>
        <w:rPr>
          <w:sz w:val="27"/>
          <w:szCs w:val="27"/>
        </w:rPr>
        <w:t>Presidência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República,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Ministério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Esportes,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Ministério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Fazenda,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Ministério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Turismo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Ministério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Planejamento,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Orçamento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Gestão,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consoante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artigo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4</w:t>
      </w:r>
      <w:r>
        <w:rPr>
          <w:sz w:val="27"/>
          <w:szCs w:val="27"/>
        </w:rPr>
        <w:t>º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Decreto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s/nº,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14</w:t>
      </w:r>
      <w:r>
        <w:rPr>
          <w:spacing w:val="-13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-7"/>
          <w:sz w:val="27"/>
          <w:szCs w:val="27"/>
        </w:rPr>
        <w:t xml:space="preserve"> </w:t>
      </w:r>
      <w:r>
        <w:rPr>
          <w:sz w:val="27"/>
          <w:szCs w:val="27"/>
        </w:rPr>
        <w:t xml:space="preserve">janeiro 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8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2010.</w:t>
      </w:r>
    </w:p>
    <w:p w:rsidR="00000000" w:rsidRDefault="008F1011">
      <w:pPr>
        <w:numPr>
          <w:ilvl w:val="0"/>
          <w:numId w:val="19"/>
        </w:numPr>
        <w:tabs>
          <w:tab w:val="left" w:pos="2338"/>
        </w:tabs>
        <w:kinsoku w:val="0"/>
        <w:overflowPunct w:val="0"/>
        <w:spacing w:before="174" w:line="382" w:lineRule="auto"/>
        <w:ind w:right="129" w:firstLine="14"/>
        <w:jc w:val="both"/>
        <w:rPr>
          <w:sz w:val="27"/>
          <w:szCs w:val="27"/>
        </w:rPr>
      </w:pPr>
      <w:r>
        <w:rPr>
          <w:sz w:val="27"/>
          <w:szCs w:val="27"/>
        </w:rPr>
        <w:t>Especificamente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obras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Copa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Mundo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FIFA</w:t>
      </w:r>
      <w:r>
        <w:rPr>
          <w:w w:val="99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2014,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Regime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Diferenciado de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Contratações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Públicas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será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adotado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21"/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licitações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contratos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constantes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matriz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responsabilidades</w:t>
      </w:r>
      <w:r>
        <w:rPr>
          <w:spacing w:val="-31"/>
          <w:sz w:val="27"/>
          <w:szCs w:val="27"/>
        </w:rPr>
        <w:t xml:space="preserve"> </w:t>
      </w:r>
      <w:r>
        <w:rPr>
          <w:position w:val="10"/>
          <w:sz w:val="16"/>
          <w:szCs w:val="16"/>
        </w:rPr>
        <w:t>8</w:t>
      </w:r>
      <w:r>
        <w:rPr>
          <w:spacing w:val="11"/>
          <w:position w:val="10"/>
          <w:sz w:val="16"/>
          <w:szCs w:val="16"/>
        </w:rPr>
        <w:t xml:space="preserve"> </w:t>
      </w:r>
      <w:r>
        <w:rPr>
          <w:sz w:val="27"/>
          <w:szCs w:val="27"/>
        </w:rPr>
        <w:t>celebrada entre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União,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Estados,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Distrito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Federal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Municípios.</w:t>
      </w:r>
    </w:p>
    <w:p w:rsidR="00000000" w:rsidRDefault="008F1011">
      <w:pPr>
        <w:numPr>
          <w:ilvl w:val="0"/>
          <w:numId w:val="19"/>
        </w:numPr>
        <w:tabs>
          <w:tab w:val="left" w:pos="2316"/>
        </w:tabs>
        <w:kinsoku w:val="0"/>
        <w:overflowPunct w:val="0"/>
        <w:spacing w:before="167" w:line="389" w:lineRule="auto"/>
        <w:ind w:left="328" w:right="124" w:firstLine="8"/>
        <w:jc w:val="both"/>
        <w:rPr>
          <w:sz w:val="27"/>
          <w:szCs w:val="27"/>
        </w:rPr>
      </w:pPr>
      <w:r>
        <w:rPr>
          <w:sz w:val="27"/>
          <w:szCs w:val="27"/>
        </w:rPr>
        <w:t>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ofensa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artigo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37,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XXI,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CR,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parece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bastante evidente,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pois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regime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licitação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pública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não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está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definido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lei,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sim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ato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Executivo.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Não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há,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reitere-se,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qualquer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parâmetro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legal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sobre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o</w:t>
      </w:r>
    </w:p>
    <w:p w:rsidR="00000000" w:rsidRDefault="008F1011">
      <w:pPr>
        <w:kinsoku w:val="0"/>
        <w:overflowPunct w:val="0"/>
        <w:spacing w:before="161" w:line="245" w:lineRule="auto"/>
        <w:ind w:left="328" w:right="148"/>
        <w:jc w:val="both"/>
        <w:rPr>
          <w:sz w:val="20"/>
          <w:szCs w:val="20"/>
        </w:rPr>
      </w:pPr>
      <w:r>
        <w:rPr>
          <w:noProof/>
        </w:rPr>
        <w:pict>
          <v:shape id="_x0000_s1065" style="position:absolute;left:0;text-align:left;margin-left:100.4pt;margin-top:4.65pt;width:106.6pt;height:1pt;z-index:-44;mso-position-horizontal-relative:page;mso-position-vertical-relative:text" coordsize="2132,20" o:allowincell="f" path="m,hhl2131,e" filled="f" strokeweight=".72pt">
            <v:path arrowok="t"/>
            <w10:wrap anchorx="page"/>
          </v:shape>
        </w:pict>
      </w:r>
      <w:r>
        <w:rPr>
          <w:position w:val="7"/>
          <w:sz w:val="11"/>
          <w:szCs w:val="11"/>
        </w:rPr>
        <w:t>6</w:t>
      </w:r>
      <w:r>
        <w:rPr>
          <w:spacing w:val="9"/>
          <w:position w:val="7"/>
          <w:sz w:val="11"/>
          <w:szCs w:val="11"/>
        </w:rPr>
        <w:t xml:space="preserve"> </w:t>
      </w:r>
      <w:r>
        <w:rPr>
          <w:b/>
          <w:bCs/>
          <w:sz w:val="18"/>
          <w:szCs w:val="18"/>
        </w:rPr>
        <w:t>A</w:t>
      </w:r>
      <w:r>
        <w:rPr>
          <w:b/>
          <w:bCs/>
          <w:spacing w:val="1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Carteira</w:t>
      </w:r>
      <w:r>
        <w:rPr>
          <w:b/>
          <w:bCs/>
          <w:spacing w:val="2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</w:t>
      </w:r>
      <w:r>
        <w:rPr>
          <w:b/>
          <w:bCs/>
          <w:spacing w:val="1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Projetos</w:t>
      </w:r>
      <w:r>
        <w:rPr>
          <w:b/>
          <w:bCs/>
          <w:spacing w:val="30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Olímpicos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9"/>
          <w:szCs w:val="19"/>
        </w:rPr>
        <w:t>é</w:t>
      </w:r>
      <w:r>
        <w:rPr>
          <w:b/>
          <w:bCs/>
          <w:spacing w:val="11"/>
          <w:sz w:val="19"/>
          <w:szCs w:val="19"/>
        </w:rPr>
        <w:t xml:space="preserve"> </w:t>
      </w:r>
      <w:r>
        <w:rPr>
          <w:b/>
          <w:bCs/>
          <w:sz w:val="18"/>
          <w:szCs w:val="18"/>
        </w:rPr>
        <w:t>o</w:t>
      </w:r>
      <w:r>
        <w:rPr>
          <w:b/>
          <w:bCs/>
          <w:spacing w:val="1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conjunto</w:t>
      </w:r>
      <w:r>
        <w:rPr>
          <w:b/>
          <w:bCs/>
          <w:spacing w:val="29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</w:t>
      </w:r>
      <w:r>
        <w:rPr>
          <w:b/>
          <w:bCs/>
          <w:spacing w:val="8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obras</w:t>
      </w:r>
      <w:r>
        <w:rPr>
          <w:b/>
          <w:bCs/>
          <w:spacing w:val="20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</w:t>
      </w:r>
      <w:r>
        <w:rPr>
          <w:b/>
          <w:bCs/>
          <w:spacing w:val="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serviços</w:t>
      </w:r>
      <w:r>
        <w:rPr>
          <w:b/>
          <w:bCs/>
          <w:spacing w:val="2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selecionados</w:t>
      </w:r>
      <w:r>
        <w:rPr>
          <w:b/>
          <w:bCs/>
          <w:spacing w:val="1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pela</w:t>
      </w:r>
      <w:r>
        <w:rPr>
          <w:b/>
          <w:bCs/>
          <w:spacing w:val="2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Autoridade</w:t>
      </w:r>
      <w:r>
        <w:rPr>
          <w:b/>
          <w:bCs/>
          <w:spacing w:val="4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Pública</w:t>
      </w:r>
      <w:r>
        <w:rPr>
          <w:b/>
          <w:bCs/>
          <w:w w:val="98"/>
          <w:sz w:val="18"/>
          <w:szCs w:val="18"/>
        </w:rPr>
        <w:t xml:space="preserve"> </w:t>
      </w:r>
      <w:r>
        <w:rPr>
          <w:b/>
          <w:bCs/>
          <w:sz w:val="19"/>
          <w:szCs w:val="19"/>
        </w:rPr>
        <w:t>Olímpica</w:t>
      </w:r>
      <w:r>
        <w:rPr>
          <w:b/>
          <w:bCs/>
          <w:spacing w:val="1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como</w:t>
      </w:r>
      <w:r>
        <w:rPr>
          <w:b/>
          <w:bCs/>
          <w:spacing w:val="17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essenciais</w:t>
      </w:r>
      <w:r>
        <w:rPr>
          <w:b/>
          <w:bCs/>
          <w:spacing w:val="13"/>
          <w:sz w:val="19"/>
          <w:szCs w:val="19"/>
        </w:rPr>
        <w:t xml:space="preserve"> </w:t>
      </w:r>
      <w:r>
        <w:rPr>
          <w:b/>
          <w:bCs/>
          <w:sz w:val="20"/>
          <w:szCs w:val="20"/>
        </w:rPr>
        <w:t>à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z w:val="19"/>
          <w:szCs w:val="19"/>
        </w:rPr>
        <w:t>realização</w:t>
      </w:r>
      <w:r>
        <w:rPr>
          <w:b/>
          <w:bCs/>
          <w:spacing w:val="2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dos</w:t>
      </w:r>
      <w:r>
        <w:rPr>
          <w:b/>
          <w:bCs/>
          <w:spacing w:val="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Jogos</w:t>
      </w:r>
      <w:r>
        <w:rPr>
          <w:b/>
          <w:bCs/>
          <w:spacing w:val="10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Olímpicos</w:t>
      </w:r>
      <w:r>
        <w:rPr>
          <w:b/>
          <w:bCs/>
          <w:spacing w:val="1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e</w:t>
      </w:r>
      <w:r>
        <w:rPr>
          <w:b/>
          <w:bCs/>
          <w:spacing w:val="47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Paraolímpicos</w:t>
      </w:r>
      <w:r>
        <w:rPr>
          <w:b/>
          <w:bCs/>
          <w:spacing w:val="2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de</w:t>
      </w:r>
      <w:r>
        <w:rPr>
          <w:b/>
          <w:bCs/>
          <w:spacing w:val="2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2016,</w:t>
      </w:r>
      <w:r>
        <w:rPr>
          <w:b/>
          <w:bCs/>
          <w:spacing w:val="18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consoante</w:t>
      </w:r>
      <w:r>
        <w:rPr>
          <w:b/>
          <w:bCs/>
          <w:w w:val="94"/>
          <w:sz w:val="19"/>
          <w:szCs w:val="19"/>
        </w:rPr>
        <w:t xml:space="preserve"> </w:t>
      </w:r>
      <w:r>
        <w:rPr>
          <w:sz w:val="20"/>
          <w:szCs w:val="20"/>
        </w:rPr>
        <w:t>definição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contida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artigo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3º,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VII,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Protocolo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Intenções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constante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Anexo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da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Lei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 xml:space="preserve">nº </w:t>
      </w:r>
      <w:r>
        <w:rPr>
          <w:spacing w:val="-32"/>
          <w:sz w:val="20"/>
          <w:szCs w:val="20"/>
        </w:rPr>
        <w:t>1</w:t>
      </w:r>
      <w:r>
        <w:rPr>
          <w:sz w:val="20"/>
          <w:szCs w:val="20"/>
        </w:rPr>
        <w:t>2.396/2011.</w:t>
      </w:r>
    </w:p>
    <w:p w:rsidR="00000000" w:rsidRDefault="008F1011">
      <w:pPr>
        <w:kinsoku w:val="0"/>
        <w:overflowPunct w:val="0"/>
        <w:spacing w:before="2" w:line="247" w:lineRule="auto"/>
        <w:ind w:left="321" w:right="144"/>
        <w:jc w:val="both"/>
        <w:rPr>
          <w:sz w:val="20"/>
          <w:szCs w:val="20"/>
        </w:rPr>
      </w:pPr>
      <w:r>
        <w:rPr>
          <w:w w:val="90"/>
          <w:position w:val="7"/>
          <w:sz w:val="12"/>
          <w:szCs w:val="12"/>
        </w:rPr>
        <w:t>7</w:t>
      </w:r>
      <w:r>
        <w:rPr>
          <w:spacing w:val="10"/>
          <w:w w:val="90"/>
          <w:position w:val="7"/>
          <w:sz w:val="12"/>
          <w:szCs w:val="12"/>
        </w:rPr>
        <w:t xml:space="preserve"> </w:t>
      </w:r>
      <w:r>
        <w:rPr>
          <w:w w:val="90"/>
          <w:sz w:val="20"/>
          <w:szCs w:val="20"/>
        </w:rPr>
        <w:t>O</w:t>
      </w:r>
      <w:r>
        <w:rPr>
          <w:spacing w:val="8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Comitê</w:t>
      </w:r>
      <w:r>
        <w:rPr>
          <w:spacing w:val="2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Gestor</w:t>
      </w:r>
      <w:r>
        <w:rPr>
          <w:spacing w:val="2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da</w:t>
      </w:r>
      <w:r>
        <w:rPr>
          <w:spacing w:val="21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Copa</w:t>
      </w:r>
      <w:r>
        <w:rPr>
          <w:spacing w:val="16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do</w:t>
      </w:r>
      <w:r>
        <w:rPr>
          <w:spacing w:val="12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Mundo</w:t>
      </w:r>
      <w:r>
        <w:rPr>
          <w:spacing w:val="2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FIFA</w:t>
      </w:r>
      <w:r>
        <w:rPr>
          <w:spacing w:val="2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2014 </w:t>
      </w:r>
      <w:r>
        <w:rPr>
          <w:spacing w:val="2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(CGCOPA </w:t>
      </w:r>
      <w:r>
        <w:rPr>
          <w:spacing w:val="11"/>
          <w:w w:val="90"/>
          <w:sz w:val="20"/>
          <w:szCs w:val="20"/>
        </w:rPr>
        <w:t xml:space="preserve"> </w:t>
      </w:r>
      <w:r>
        <w:rPr>
          <w:spacing w:val="-1"/>
          <w:w w:val="90"/>
          <w:sz w:val="20"/>
          <w:szCs w:val="20"/>
        </w:rPr>
        <w:t>2014)</w:t>
      </w:r>
      <w:r>
        <w:rPr>
          <w:w w:val="90"/>
          <w:sz w:val="20"/>
          <w:szCs w:val="20"/>
        </w:rPr>
        <w:t xml:space="preserve"> </w:t>
      </w:r>
      <w:r>
        <w:rPr>
          <w:spacing w:val="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e</w:t>
      </w:r>
      <w:r>
        <w:rPr>
          <w:spacing w:val="4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o </w:t>
      </w:r>
      <w:r>
        <w:rPr>
          <w:spacing w:val="19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Grupo </w:t>
      </w:r>
      <w:r>
        <w:rPr>
          <w:spacing w:val="22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Executivo </w:t>
      </w:r>
      <w:r>
        <w:rPr>
          <w:spacing w:val="43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da </w:t>
      </w:r>
      <w:r>
        <w:rPr>
          <w:spacing w:val="11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 xml:space="preserve">Copa </w:t>
      </w:r>
      <w:r>
        <w:rPr>
          <w:spacing w:val="17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do</w:t>
      </w:r>
      <w:r>
        <w:rPr>
          <w:spacing w:val="24"/>
          <w:w w:val="94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Mundo</w:t>
      </w:r>
      <w:r>
        <w:rPr>
          <w:spacing w:val="2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FIFA</w:t>
      </w:r>
      <w:r>
        <w:rPr>
          <w:spacing w:val="3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20</w:t>
      </w:r>
      <w:r>
        <w:rPr>
          <w:spacing w:val="-3"/>
          <w:w w:val="90"/>
          <w:sz w:val="20"/>
          <w:szCs w:val="20"/>
        </w:rPr>
        <w:t>1</w:t>
      </w:r>
      <w:r>
        <w:rPr>
          <w:w w:val="90"/>
          <w:sz w:val="20"/>
          <w:szCs w:val="20"/>
        </w:rPr>
        <w:t>4</w:t>
      </w:r>
      <w:r>
        <w:rPr>
          <w:spacing w:val="4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(GECOPA</w:t>
      </w:r>
      <w:r>
        <w:rPr>
          <w:spacing w:val="16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2104)</w:t>
      </w:r>
      <w:r>
        <w:rPr>
          <w:spacing w:val="38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foram</w:t>
      </w:r>
      <w:r>
        <w:rPr>
          <w:spacing w:val="4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instituídos</w:t>
      </w:r>
      <w:r>
        <w:rPr>
          <w:spacing w:val="1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pelo</w:t>
      </w:r>
      <w:r>
        <w:rPr>
          <w:spacing w:val="18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Decreto</w:t>
      </w:r>
      <w:r>
        <w:rPr>
          <w:spacing w:val="2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s/nº</w:t>
      </w:r>
      <w:r>
        <w:rPr>
          <w:spacing w:val="43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de</w:t>
      </w:r>
      <w:r>
        <w:rPr>
          <w:spacing w:val="4"/>
          <w:w w:val="90"/>
          <w:sz w:val="20"/>
          <w:szCs w:val="20"/>
        </w:rPr>
        <w:t xml:space="preserve"> </w:t>
      </w:r>
      <w:r>
        <w:rPr>
          <w:spacing w:val="-28"/>
          <w:w w:val="90"/>
          <w:sz w:val="20"/>
          <w:szCs w:val="20"/>
        </w:rPr>
        <w:t>1</w:t>
      </w:r>
      <w:r>
        <w:rPr>
          <w:w w:val="90"/>
          <w:sz w:val="20"/>
          <w:szCs w:val="20"/>
        </w:rPr>
        <w:t>4</w:t>
      </w:r>
      <w:r>
        <w:rPr>
          <w:spacing w:val="38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de</w:t>
      </w:r>
      <w:r>
        <w:rPr>
          <w:spacing w:val="17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janeiro</w:t>
      </w:r>
      <w:r>
        <w:rPr>
          <w:spacing w:val="4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de</w:t>
      </w:r>
      <w:r>
        <w:rPr>
          <w:spacing w:val="39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2010,</w:t>
      </w:r>
      <w:r>
        <w:rPr>
          <w:spacing w:val="1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o</w:t>
      </w:r>
      <w:r>
        <w:rPr>
          <w:spacing w:val="4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qual</w:t>
      </w:r>
      <w:r>
        <w:rPr>
          <w:w w:val="94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institui</w:t>
      </w:r>
      <w:r>
        <w:rPr>
          <w:b/>
          <w:bCs/>
          <w:spacing w:val="-6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o</w:t>
      </w:r>
      <w:r>
        <w:rPr>
          <w:b/>
          <w:bCs/>
          <w:spacing w:val="-10"/>
          <w:w w:val="90"/>
          <w:sz w:val="20"/>
          <w:szCs w:val="20"/>
        </w:rPr>
        <w:t xml:space="preserve"> </w:t>
      </w:r>
      <w:r>
        <w:rPr>
          <w:b/>
          <w:bCs/>
          <w:w w:val="90"/>
          <w:sz w:val="19"/>
          <w:szCs w:val="19"/>
        </w:rPr>
        <w:t>Comit</w:t>
      </w:r>
      <w:r>
        <w:rPr>
          <w:b/>
          <w:bCs/>
          <w:w w:val="90"/>
          <w:sz w:val="19"/>
          <w:szCs w:val="19"/>
        </w:rPr>
        <w:t>ê</w:t>
      </w:r>
      <w:r>
        <w:rPr>
          <w:b/>
          <w:bCs/>
          <w:spacing w:val="-5"/>
          <w:w w:val="90"/>
          <w:sz w:val="19"/>
          <w:szCs w:val="19"/>
        </w:rPr>
        <w:t xml:space="preserve"> </w:t>
      </w:r>
      <w:r>
        <w:rPr>
          <w:b/>
          <w:bCs/>
          <w:w w:val="90"/>
          <w:sz w:val="20"/>
          <w:szCs w:val="20"/>
        </w:rPr>
        <w:t>Gestor</w:t>
      </w:r>
      <w:r>
        <w:rPr>
          <w:b/>
          <w:bCs/>
          <w:spacing w:val="-10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para</w:t>
      </w:r>
      <w:r>
        <w:rPr>
          <w:b/>
          <w:bCs/>
          <w:spacing w:val="-4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definir,</w:t>
      </w:r>
      <w:r>
        <w:rPr>
          <w:b/>
          <w:bCs/>
          <w:spacing w:val="-2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aprovar</w:t>
      </w:r>
      <w:r>
        <w:rPr>
          <w:b/>
          <w:bCs/>
          <w:spacing w:val="-9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e</w:t>
      </w:r>
      <w:r>
        <w:rPr>
          <w:b/>
          <w:bCs/>
          <w:spacing w:val="-12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supervisionar</w:t>
      </w:r>
      <w:r>
        <w:rPr>
          <w:b/>
          <w:bCs/>
          <w:spacing w:val="4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as</w:t>
      </w:r>
      <w:r>
        <w:rPr>
          <w:b/>
          <w:bCs/>
          <w:spacing w:val="-14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ações</w:t>
      </w:r>
      <w:r>
        <w:rPr>
          <w:b/>
          <w:bCs/>
          <w:spacing w:val="-20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previstas</w:t>
      </w:r>
      <w:r>
        <w:rPr>
          <w:b/>
          <w:bCs/>
          <w:spacing w:val="-5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no</w:t>
      </w:r>
      <w:r>
        <w:rPr>
          <w:b/>
          <w:bCs/>
          <w:spacing w:val="-12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Plano</w:t>
      </w:r>
      <w:r>
        <w:rPr>
          <w:b/>
          <w:bCs/>
          <w:spacing w:val="-9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Estratécico</w:t>
      </w:r>
      <w:r>
        <w:rPr>
          <w:b/>
          <w:bCs/>
          <w:spacing w:val="-3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das</w:t>
      </w:r>
      <w:r>
        <w:rPr>
          <w:b/>
          <w:bCs/>
          <w:spacing w:val="-17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Acões</w:t>
      </w:r>
      <w:r>
        <w:rPr>
          <w:b/>
          <w:bCs/>
          <w:w w:val="91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do</w:t>
      </w:r>
      <w:r>
        <w:rPr>
          <w:spacing w:val="3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Governo</w:t>
      </w:r>
      <w:r>
        <w:rPr>
          <w:spacing w:val="2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Brasileiro</w:t>
      </w:r>
      <w:r>
        <w:rPr>
          <w:spacing w:val="3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para</w:t>
      </w:r>
      <w:r>
        <w:rPr>
          <w:spacing w:val="36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a</w:t>
      </w:r>
      <w:r>
        <w:rPr>
          <w:spacing w:val="11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realização</w:t>
      </w:r>
      <w:r>
        <w:rPr>
          <w:spacing w:val="4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da</w:t>
      </w:r>
      <w:r>
        <w:rPr>
          <w:spacing w:val="1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Copa</w:t>
      </w:r>
      <w:r>
        <w:rPr>
          <w:spacing w:val="15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do</w:t>
      </w:r>
      <w:r>
        <w:rPr>
          <w:spacing w:val="16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Mundo</w:t>
      </w:r>
      <w:r>
        <w:rPr>
          <w:spacing w:val="21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FIFA</w:t>
      </w:r>
      <w:r>
        <w:rPr>
          <w:spacing w:val="13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2014,</w:t>
      </w:r>
      <w:r>
        <w:rPr>
          <w:spacing w:val="19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e</w:t>
      </w:r>
      <w:r>
        <w:rPr>
          <w:spacing w:val="1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dá</w:t>
      </w:r>
      <w:r>
        <w:rPr>
          <w:spacing w:val="13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outras</w:t>
      </w:r>
      <w:r>
        <w:rPr>
          <w:spacing w:val="10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providências.</w:t>
      </w:r>
    </w:p>
    <w:p w:rsidR="00000000" w:rsidRDefault="008F1011">
      <w:pPr>
        <w:kinsoku w:val="0"/>
        <w:overflowPunct w:val="0"/>
        <w:spacing w:before="17" w:line="252" w:lineRule="auto"/>
        <w:ind w:left="314" w:right="136" w:firstLine="7"/>
        <w:jc w:val="both"/>
        <w:rPr>
          <w:sz w:val="19"/>
          <w:szCs w:val="19"/>
        </w:rPr>
      </w:pPr>
      <w:r>
        <w:rPr>
          <w:noProof/>
        </w:rPr>
        <w:pict>
          <v:group id="_x0000_s1066" style="position:absolute;left:0;text-align:left;margin-left:495.35pt;margin-top:16.35pt;width:38.9pt;height:63.9pt;z-index:-46;mso-position-horizontal-relative:page" coordorigin="9907,327" coordsize="778,1278" o:allowincell="f">
            <v:rect id="_x0000_s1067" style="position:absolute;left:9907;top:1015;width:780;height:26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60" w:lineRule="atLeast"/>
                    </w:pPr>
                    <w:r>
                      <w:pict>
                        <v:shape id="_x0000_i1031" type="#_x0000_t75" style="width:38.65pt;height:12.65pt">
                          <v:imagedata r:id="rId16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68" style="position:absolute;left:10612;top:338;width:20;height:677" coordsize="20,677" o:allowincell="f" path="m,676hhl,e" filled="f" strokeweight="1.08pt">
              <v:path arrowok="t"/>
            </v:shape>
            <v:shape id="_x0000_s1069" style="position:absolute;left:9953;top:1000;width:20;height:591" coordsize="20,591" o:allowincell="f" path="m,590hhl,e" filled="f" strokeweight="1.44pt">
              <v:path arrowok="t"/>
            </v:shape>
            <w10:wrap anchorx="page"/>
          </v:group>
        </w:pict>
      </w:r>
      <w:r>
        <w:rPr>
          <w:position w:val="6"/>
          <w:sz w:val="10"/>
          <w:szCs w:val="10"/>
        </w:rPr>
        <w:t>8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b/>
          <w:bCs/>
          <w:sz w:val="19"/>
          <w:szCs w:val="19"/>
        </w:rPr>
        <w:t>A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matriz</w:t>
      </w:r>
      <w:r>
        <w:rPr>
          <w:b/>
          <w:bCs/>
          <w:spacing w:val="3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de</w:t>
      </w:r>
      <w:r>
        <w:rPr>
          <w:b/>
          <w:bCs/>
          <w:spacing w:val="28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responsabilidades</w:t>
      </w:r>
      <w:r>
        <w:rPr>
          <w:b/>
          <w:bCs/>
          <w:spacing w:val="44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é</w:t>
      </w:r>
      <w:r>
        <w:rPr>
          <w:b/>
          <w:bCs/>
          <w:spacing w:val="20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o</w:t>
      </w:r>
      <w:r>
        <w:rPr>
          <w:b/>
          <w:bCs/>
          <w:spacing w:val="31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documento</w:t>
      </w:r>
      <w:r>
        <w:rPr>
          <w:b/>
          <w:bCs/>
          <w:spacing w:val="4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que</w:t>
      </w:r>
      <w:r>
        <w:rPr>
          <w:b/>
          <w:bCs/>
          <w:spacing w:val="32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tem</w:t>
      </w:r>
      <w:r>
        <w:rPr>
          <w:b/>
          <w:bCs/>
          <w:spacing w:val="29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como</w:t>
      </w:r>
      <w:r>
        <w:rPr>
          <w:b/>
          <w:bCs/>
          <w:spacing w:val="33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pretensão</w:t>
      </w:r>
      <w:r>
        <w:rPr>
          <w:b/>
          <w:bCs/>
          <w:spacing w:val="45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definir</w:t>
      </w:r>
      <w:r>
        <w:rPr>
          <w:b/>
          <w:bCs/>
          <w:spacing w:val="3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as</w:t>
      </w:r>
      <w:r>
        <w:rPr>
          <w:b/>
          <w:bCs/>
          <w:spacing w:val="2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obras</w:t>
      </w:r>
      <w:r>
        <w:rPr>
          <w:b/>
          <w:bCs/>
          <w:spacing w:val="2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e</w:t>
      </w:r>
      <w:r>
        <w:rPr>
          <w:b/>
          <w:bCs/>
          <w:w w:val="106"/>
          <w:sz w:val="19"/>
          <w:szCs w:val="19"/>
        </w:rPr>
        <w:t xml:space="preserve"> </w:t>
      </w:r>
      <w:r>
        <w:rPr>
          <w:sz w:val="20"/>
          <w:szCs w:val="20"/>
        </w:rPr>
        <w:t>responsabilidades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da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União,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Estado,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Distrito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Federal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ou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Município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execução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das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medidas</w:t>
      </w:r>
      <w:r>
        <w:rPr>
          <w:w w:val="95"/>
          <w:sz w:val="20"/>
          <w:szCs w:val="20"/>
        </w:rPr>
        <w:t xml:space="preserve"> </w:t>
      </w:r>
      <w:r>
        <w:rPr>
          <w:sz w:val="20"/>
          <w:szCs w:val="20"/>
        </w:rPr>
        <w:t>conjuntas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projetos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realiza</w:t>
      </w:r>
      <w:r>
        <w:rPr>
          <w:sz w:val="20"/>
          <w:szCs w:val="20"/>
        </w:rPr>
        <w:t>ção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da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Copa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Mundo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FIFA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2014.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Acessível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em</w:t>
      </w:r>
      <w:r>
        <w:rPr>
          <w:w w:val="92"/>
          <w:sz w:val="20"/>
          <w:szCs w:val="20"/>
        </w:rPr>
        <w:t xml:space="preserve"> </w:t>
      </w:r>
      <w:hyperlink r:id="rId17" w:history="1">
        <w:r>
          <w:rPr>
            <w:i/>
            <w:iCs/>
            <w:sz w:val="19"/>
            <w:szCs w:val="19"/>
          </w:rPr>
          <w:t>"http://www.esporte.gov.br/assessoriaEspecia/Futebol/</w:t>
        </w:r>
      </w:hyperlink>
      <w:r>
        <w:rPr>
          <w:i/>
          <w:iCs/>
          <w:sz w:val="19"/>
          <w:szCs w:val="19"/>
        </w:rPr>
        <w:t xml:space="preserve"> </w:t>
      </w:r>
      <w:r>
        <w:rPr>
          <w:i/>
          <w:iCs/>
          <w:spacing w:val="35"/>
          <w:sz w:val="19"/>
          <w:szCs w:val="19"/>
        </w:rPr>
        <w:t xml:space="preserve"> </w:t>
      </w:r>
      <w:r>
        <w:rPr>
          <w:i/>
          <w:iCs/>
          <w:spacing w:val="-1"/>
          <w:sz w:val="19"/>
          <w:szCs w:val="19"/>
        </w:rPr>
        <w:t>copa20141compromissosCopa2014</w:t>
      </w:r>
      <w:r>
        <w:rPr>
          <w:i/>
          <w:iCs/>
          <w:spacing w:val="29"/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 xml:space="preserve">jsp </w:t>
      </w:r>
      <w:r>
        <w:rPr>
          <w:i/>
          <w:iCs/>
          <w:spacing w:val="10"/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"</w:t>
      </w:r>
    </w:p>
    <w:p w:rsidR="00000000" w:rsidRDefault="008F1011">
      <w:pPr>
        <w:kinsoku w:val="0"/>
        <w:overflowPunct w:val="0"/>
        <w:spacing w:before="17" w:line="252" w:lineRule="auto"/>
        <w:ind w:left="314" w:right="136" w:firstLine="7"/>
        <w:jc w:val="both"/>
        <w:rPr>
          <w:sz w:val="19"/>
          <w:szCs w:val="19"/>
        </w:rPr>
        <w:sectPr w:rsidR="00000000">
          <w:pgSz w:w="11910" w:h="16850"/>
          <w:pgMar w:top="1460" w:right="1300" w:bottom="280" w:left="1680" w:header="1205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7" w:line="150" w:lineRule="exact"/>
        <w:rPr>
          <w:sz w:val="15"/>
          <w:szCs w:val="15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5" w:line="389" w:lineRule="auto"/>
        <w:ind w:left="371" w:right="360" w:firstLine="7"/>
        <w:jc w:val="both"/>
        <w:rPr>
          <w:sz w:val="27"/>
          <w:szCs w:val="27"/>
        </w:rPr>
      </w:pPr>
      <w:r>
        <w:rPr>
          <w:sz w:val="27"/>
          <w:szCs w:val="27"/>
        </w:rPr>
        <w:t>que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seja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uma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licitação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contratação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necessária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aos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eventos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previstos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na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lei,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outorgando-se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desproporcional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poder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decisão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Poder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Executivo.</w:t>
      </w:r>
    </w:p>
    <w:p w:rsidR="00000000" w:rsidRDefault="008F1011">
      <w:pPr>
        <w:numPr>
          <w:ilvl w:val="0"/>
          <w:numId w:val="19"/>
        </w:numPr>
        <w:tabs>
          <w:tab w:val="left" w:pos="2352"/>
        </w:tabs>
        <w:kinsoku w:val="0"/>
        <w:overflowPunct w:val="0"/>
        <w:spacing w:before="155" w:line="376" w:lineRule="auto"/>
        <w:ind w:left="372" w:right="351" w:firstLine="7"/>
        <w:jc w:val="both"/>
        <w:rPr>
          <w:sz w:val="27"/>
          <w:szCs w:val="27"/>
        </w:rPr>
      </w:pPr>
      <w:r>
        <w:rPr>
          <w:sz w:val="27"/>
          <w:szCs w:val="27"/>
        </w:rPr>
        <w:t>Como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está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fora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62"/>
          <w:sz w:val="27"/>
          <w:szCs w:val="27"/>
        </w:rPr>
        <w:t xml:space="preserve"> </w:t>
      </w:r>
      <w:r>
        <w:rPr>
          <w:sz w:val="27"/>
          <w:szCs w:val="27"/>
        </w:rPr>
        <w:t>discussão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4"/>
          <w:sz w:val="27"/>
          <w:szCs w:val="27"/>
        </w:rPr>
        <w:t xml:space="preserve"> </w:t>
      </w:r>
      <w:r>
        <w:rPr>
          <w:sz w:val="27"/>
          <w:szCs w:val="27"/>
        </w:rPr>
        <w:t>relevância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ambos</w:t>
      </w:r>
      <w:r>
        <w:rPr>
          <w:spacing w:val="62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eventos, a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mera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referência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necessidades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eles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vinculadas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>n</w:t>
      </w:r>
      <w:r>
        <w:rPr>
          <w:sz w:val="27"/>
          <w:szCs w:val="27"/>
        </w:rPr>
        <w:t>ão oferece</w:t>
      </w:r>
      <w:r>
        <w:rPr>
          <w:w w:val="101"/>
          <w:sz w:val="27"/>
          <w:szCs w:val="27"/>
        </w:rPr>
        <w:t xml:space="preserve"> </w:t>
      </w:r>
      <w:r>
        <w:rPr>
          <w:sz w:val="27"/>
          <w:szCs w:val="27"/>
        </w:rPr>
        <w:t>limitação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alguma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exercício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competência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administrativa.</w:t>
      </w:r>
    </w:p>
    <w:p w:rsidR="00000000" w:rsidRDefault="008F1011">
      <w:pPr>
        <w:numPr>
          <w:ilvl w:val="0"/>
          <w:numId w:val="19"/>
        </w:numPr>
        <w:tabs>
          <w:tab w:val="left" w:pos="2338"/>
        </w:tabs>
        <w:kinsoku w:val="0"/>
        <w:overflowPunct w:val="0"/>
        <w:spacing w:before="186" w:line="381" w:lineRule="auto"/>
        <w:ind w:left="357" w:right="353" w:firstLine="15"/>
        <w:jc w:val="both"/>
        <w:rPr>
          <w:sz w:val="16"/>
          <w:szCs w:val="16"/>
        </w:rPr>
      </w:pPr>
      <w:r>
        <w:rPr>
          <w:sz w:val="27"/>
          <w:szCs w:val="27"/>
        </w:rPr>
        <w:t>A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experiência,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resto,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mostra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risco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 xml:space="preserve">que 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essa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delegação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representa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patrimônio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público.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ocasião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Jogos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Pan­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Americanos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2007,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União,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Estado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Município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Rio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Janeiro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não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conseguiram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organizar-se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identificar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obras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serviços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deveriam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realizados.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Essa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foi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uma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das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razões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orçamento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inicial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evento,</w:t>
      </w:r>
      <w:r>
        <w:rPr>
          <w:w w:val="10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300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milhões  de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reais,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tenha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>sido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absurdamente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ultrapassado,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um</w:t>
      </w:r>
      <w:r>
        <w:rPr>
          <w:w w:val="96"/>
          <w:sz w:val="27"/>
          <w:szCs w:val="27"/>
        </w:rPr>
        <w:t xml:space="preserve"> </w:t>
      </w:r>
      <w:r>
        <w:rPr>
          <w:sz w:val="27"/>
          <w:szCs w:val="27"/>
        </w:rPr>
        <w:t>gasto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final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na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ordem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3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>bilhões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4"/>
          <w:sz w:val="27"/>
          <w:szCs w:val="27"/>
        </w:rPr>
        <w:t xml:space="preserve"> </w:t>
      </w:r>
      <w:r>
        <w:rPr>
          <w:spacing w:val="1"/>
          <w:sz w:val="27"/>
          <w:szCs w:val="27"/>
        </w:rPr>
        <w:t>reais.</w:t>
      </w:r>
      <w:r>
        <w:rPr>
          <w:position w:val="10"/>
          <w:sz w:val="16"/>
          <w:szCs w:val="16"/>
        </w:rPr>
        <w:t>9</w:t>
      </w:r>
    </w:p>
    <w:p w:rsidR="00000000" w:rsidRDefault="008F1011">
      <w:pPr>
        <w:numPr>
          <w:ilvl w:val="0"/>
          <w:numId w:val="19"/>
        </w:numPr>
        <w:tabs>
          <w:tab w:val="left" w:pos="2338"/>
        </w:tabs>
        <w:kinsoku w:val="0"/>
        <w:overflowPunct w:val="0"/>
        <w:spacing w:before="164" w:line="384" w:lineRule="auto"/>
        <w:ind w:left="350" w:right="360" w:firstLine="7"/>
        <w:jc w:val="both"/>
        <w:rPr>
          <w:sz w:val="27"/>
          <w:szCs w:val="27"/>
        </w:rPr>
      </w:pPr>
      <w:r>
        <w:rPr>
          <w:sz w:val="27"/>
          <w:szCs w:val="27"/>
        </w:rPr>
        <w:t>O</w:t>
      </w:r>
      <w:r>
        <w:rPr>
          <w:spacing w:val="-4"/>
          <w:sz w:val="27"/>
          <w:szCs w:val="27"/>
        </w:rPr>
        <w:t xml:space="preserve"> </w:t>
      </w:r>
      <w:r>
        <w:rPr>
          <w:sz w:val="27"/>
          <w:szCs w:val="27"/>
        </w:rPr>
        <w:t>Tribunal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Contas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União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manifestou-se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-1"/>
          <w:sz w:val="27"/>
          <w:szCs w:val="27"/>
        </w:rPr>
        <w:t xml:space="preserve"> </w:t>
      </w:r>
      <w:r>
        <w:rPr>
          <w:sz w:val="27"/>
          <w:szCs w:val="27"/>
        </w:rPr>
        <w:t>propósito</w:t>
      </w:r>
      <w:r>
        <w:rPr>
          <w:w w:val="101"/>
          <w:sz w:val="27"/>
          <w:szCs w:val="27"/>
        </w:rPr>
        <w:t xml:space="preserve"> </w:t>
      </w:r>
      <w:r>
        <w:rPr>
          <w:sz w:val="27"/>
          <w:szCs w:val="27"/>
        </w:rPr>
        <w:t>no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processo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TC</w:t>
      </w:r>
      <w:r>
        <w:rPr>
          <w:spacing w:val="22"/>
          <w:sz w:val="27"/>
          <w:szCs w:val="27"/>
        </w:rPr>
        <w:t xml:space="preserve"> </w:t>
      </w:r>
      <w:r>
        <w:rPr>
          <w:spacing w:val="-2"/>
          <w:sz w:val="27"/>
          <w:szCs w:val="27"/>
        </w:rPr>
        <w:t>014.075/2009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(Acórdão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spacing w:val="28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2101/2008-Plenário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9"/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24/9/2009):</w:t>
      </w:r>
    </w:p>
    <w:p w:rsidR="00000000" w:rsidRDefault="008F1011">
      <w:pPr>
        <w:kinsoku w:val="0"/>
        <w:overflowPunct w:val="0"/>
        <w:spacing w:before="169" w:line="255" w:lineRule="auto"/>
        <w:ind w:left="2035" w:right="1514" w:firstLine="50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"18.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Esse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acórdão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resultou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apreciação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relatório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final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acompanhamento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execução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Programa 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"Rumo</w:t>
      </w:r>
      <w:r>
        <w:rPr>
          <w:i/>
          <w:iCs/>
          <w:spacing w:val="-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Pan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2007.</w:t>
      </w:r>
    </w:p>
    <w:p w:rsidR="00000000" w:rsidRDefault="008F1011">
      <w:pPr>
        <w:kinsoku w:val="0"/>
        <w:overflowPunct w:val="0"/>
        <w:spacing w:before="125"/>
        <w:ind w:left="2056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i/>
          <w:iCs/>
          <w:spacing w:val="-1"/>
          <w:w w:val="110"/>
          <w:sz w:val="25"/>
          <w:szCs w:val="25"/>
        </w:rPr>
        <w:t>(</w:t>
      </w:r>
      <w:r>
        <w:rPr>
          <w:i/>
          <w:iCs/>
          <w:spacing w:val="-1"/>
          <w:w w:val="110"/>
          <w:sz w:val="21"/>
          <w:szCs w:val="21"/>
        </w:rPr>
        <w:t>..</w:t>
      </w:r>
      <w:r>
        <w:rPr>
          <w:rFonts w:ascii="Arial" w:hAnsi="Arial" w:cs="Arial"/>
          <w:i/>
          <w:iCs/>
          <w:spacing w:val="-2"/>
          <w:w w:val="110"/>
          <w:sz w:val="25"/>
          <w:szCs w:val="25"/>
        </w:rPr>
        <w:t>.)</w:t>
      </w:r>
    </w:p>
    <w:p w:rsidR="00000000" w:rsidRDefault="008F1011">
      <w:pPr>
        <w:tabs>
          <w:tab w:val="left" w:pos="2452"/>
          <w:tab w:val="left" w:pos="3122"/>
          <w:tab w:val="left" w:pos="3244"/>
          <w:tab w:val="left" w:pos="3590"/>
          <w:tab w:val="left" w:pos="3755"/>
          <w:tab w:val="left" w:pos="4555"/>
          <w:tab w:val="left" w:pos="5008"/>
          <w:tab w:val="left" w:pos="6247"/>
          <w:tab w:val="left" w:pos="7376"/>
          <w:tab w:val="left" w:pos="7406"/>
        </w:tabs>
        <w:kinsoku w:val="0"/>
        <w:overflowPunct w:val="0"/>
        <w:spacing w:before="138" w:line="256" w:lineRule="auto"/>
        <w:ind w:left="1999" w:right="1516" w:firstLine="43"/>
        <w:jc w:val="right"/>
        <w:rPr>
          <w:sz w:val="25"/>
          <w:szCs w:val="25"/>
        </w:rPr>
      </w:pPr>
      <w:r>
        <w:rPr>
          <w:i/>
          <w:iCs/>
          <w:w w:val="55"/>
          <w:sz w:val="25"/>
          <w:szCs w:val="25"/>
        </w:rPr>
        <w:t>21.</w:t>
      </w:r>
      <w:r>
        <w:rPr>
          <w:i/>
          <w:iCs/>
          <w:w w:val="55"/>
          <w:sz w:val="25"/>
          <w:szCs w:val="25"/>
        </w:rPr>
        <w:tab/>
        <w:t>Em</w:t>
      </w:r>
      <w:r>
        <w:rPr>
          <w:i/>
          <w:iCs/>
          <w:w w:val="55"/>
          <w:sz w:val="25"/>
          <w:szCs w:val="25"/>
        </w:rPr>
        <w:tab/>
      </w:r>
      <w:r>
        <w:rPr>
          <w:i/>
          <w:iCs/>
          <w:w w:val="45"/>
          <w:sz w:val="25"/>
          <w:szCs w:val="25"/>
        </w:rPr>
        <w:t>decorrência</w:t>
      </w:r>
      <w:r>
        <w:rPr>
          <w:i/>
          <w:iCs/>
          <w:w w:val="45"/>
          <w:sz w:val="25"/>
          <w:szCs w:val="25"/>
        </w:rPr>
        <w:tab/>
        <w:t>especialmente</w:t>
      </w:r>
      <w:r>
        <w:rPr>
          <w:i/>
          <w:iCs/>
          <w:w w:val="45"/>
          <w:sz w:val="25"/>
          <w:szCs w:val="25"/>
        </w:rPr>
        <w:tab/>
      </w:r>
      <w:r>
        <w:rPr>
          <w:i/>
          <w:iCs/>
          <w:sz w:val="25"/>
          <w:szCs w:val="25"/>
        </w:rPr>
        <w:t xml:space="preserve">da 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falta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</w:r>
      <w:r>
        <w:rPr>
          <w:i/>
          <w:iCs/>
          <w:w w:val="95"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planejamento</w:t>
      </w:r>
      <w:r>
        <w:rPr>
          <w:i/>
          <w:iCs/>
          <w:sz w:val="25"/>
          <w:szCs w:val="25"/>
        </w:rPr>
        <w:tab/>
        <w:t xml:space="preserve">e 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da 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definição 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tardia 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da 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matriz 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responsabilidades, 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houve 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evolução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estimativa 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despesa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longo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tempo,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bem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-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participação cada 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vez 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mais 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substancial 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da 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União.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final,</w:t>
      </w:r>
      <w:r>
        <w:rPr>
          <w:i/>
          <w:iCs/>
          <w:sz w:val="25"/>
          <w:szCs w:val="25"/>
        </w:rPr>
        <w:tab/>
        <w:t>as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Unidades 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Técnicas 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do 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Tribunal 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estimaram 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o 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 dos</w:t>
      </w:r>
      <w:r>
        <w:rPr>
          <w:i/>
          <w:iCs/>
          <w:spacing w:val="-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jogos 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cerca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pacing w:val="2"/>
          <w:sz w:val="25"/>
          <w:szCs w:val="25"/>
        </w:rPr>
        <w:t>3,</w:t>
      </w:r>
      <w:r>
        <w:rPr>
          <w:i/>
          <w:iCs/>
          <w:spacing w:val="1"/>
          <w:sz w:val="25"/>
          <w:szCs w:val="25"/>
        </w:rPr>
        <w:t>3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bilhões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reais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cofres</w:t>
      </w:r>
      <w:r>
        <w:rPr>
          <w:i/>
          <w:iCs/>
          <w:spacing w:val="22"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públicos.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-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participação 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União</w:t>
      </w:r>
      <w:r>
        <w:rPr>
          <w:i/>
          <w:iCs/>
          <w:spacing w:val="-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aumentou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cerca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50%,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sendo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que,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valor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global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gasto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  esse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ente,</w:t>
      </w:r>
      <w:r>
        <w:rPr>
          <w:i/>
          <w:iCs/>
          <w:sz w:val="25"/>
          <w:szCs w:val="25"/>
        </w:rPr>
        <w:t xml:space="preserve"> mais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de 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70%</w:t>
      </w:r>
      <w:r>
        <w:rPr>
          <w:i/>
          <w:iCs/>
          <w:spacing w:val="-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foram 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aplicados 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primeiro 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semestre de</w:t>
      </w:r>
      <w:r>
        <w:rPr>
          <w:i/>
          <w:iCs/>
          <w:sz w:val="25"/>
          <w:szCs w:val="25"/>
        </w:rPr>
        <w:tab/>
        <w:t>2007,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em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razão</w:t>
      </w:r>
      <w:r>
        <w:rPr>
          <w:i/>
          <w:iCs/>
          <w:sz w:val="25"/>
          <w:szCs w:val="25"/>
        </w:rPr>
        <w:tab/>
        <w:t>de</w:t>
      </w:r>
      <w:r>
        <w:rPr>
          <w:i/>
          <w:iCs/>
          <w:sz w:val="25"/>
          <w:szCs w:val="25"/>
        </w:rPr>
        <w:tab/>
      </w:r>
      <w:r>
        <w:rPr>
          <w:i/>
          <w:iCs/>
          <w:w w:val="55"/>
          <w:sz w:val="25"/>
          <w:szCs w:val="25"/>
        </w:rPr>
        <w:t>convênios,</w:t>
      </w:r>
      <w:r>
        <w:rPr>
          <w:i/>
          <w:iCs/>
          <w:w w:val="55"/>
          <w:sz w:val="25"/>
          <w:szCs w:val="25"/>
        </w:rPr>
        <w:tab/>
        <w:t>licitações</w:t>
      </w:r>
      <w:r>
        <w:rPr>
          <w:i/>
          <w:iCs/>
          <w:w w:val="55"/>
          <w:sz w:val="25"/>
          <w:szCs w:val="25"/>
        </w:rPr>
        <w:tab/>
      </w:r>
      <w:r>
        <w:rPr>
          <w:i/>
          <w:iCs/>
          <w:w w:val="55"/>
          <w:sz w:val="25"/>
          <w:szCs w:val="25"/>
        </w:rPr>
        <w:tab/>
      </w:r>
      <w:r>
        <w:rPr>
          <w:i/>
          <w:iCs/>
          <w:w w:val="95"/>
          <w:sz w:val="25"/>
          <w:szCs w:val="25"/>
        </w:rPr>
        <w:t>e</w:t>
      </w:r>
    </w:p>
    <w:p w:rsidR="00000000" w:rsidRDefault="008F1011">
      <w:pPr>
        <w:kinsoku w:val="0"/>
        <w:overflowPunct w:val="0"/>
        <w:spacing w:line="673" w:lineRule="exact"/>
        <w:ind w:left="307"/>
        <w:jc w:val="both"/>
        <w:rPr>
          <w:rFonts w:ascii="Arial" w:hAnsi="Arial" w:cs="Arial"/>
          <w:sz w:val="77"/>
          <w:szCs w:val="77"/>
        </w:rPr>
      </w:pPr>
      <w:r>
        <w:rPr>
          <w:noProof/>
        </w:rPr>
        <w:pict>
          <v:shape id="_x0000_s1072" style="position:absolute;left:0;text-align:left;margin-left:99.35pt;margin-top:18.65pt;width:106.6pt;height:1pt;z-index:-43;mso-position-horizontal-relative:page;mso-position-vertical-relative:text" coordsize="2132,20" o:allowincell="f" path="m,hhl2131,e" filled="f" strokeweight=".36pt">
            <v:path arrowok="t"/>
            <w10:wrap anchorx="page"/>
          </v:shape>
        </w:pict>
      </w:r>
      <w:r>
        <w:rPr>
          <w:w w:val="105"/>
          <w:position w:val="9"/>
          <w:sz w:val="11"/>
          <w:szCs w:val="11"/>
        </w:rPr>
        <w:t>9</w:t>
      </w:r>
      <w:r>
        <w:rPr>
          <w:spacing w:val="18"/>
          <w:w w:val="105"/>
          <w:position w:val="9"/>
          <w:sz w:val="11"/>
          <w:szCs w:val="11"/>
        </w:rPr>
        <w:t xml:space="preserve"> </w:t>
      </w:r>
      <w:r>
        <w:rPr>
          <w:w w:val="105"/>
          <w:sz w:val="20"/>
          <w:szCs w:val="20"/>
        </w:rPr>
        <w:t>Sobre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as</w:t>
      </w:r>
      <w:r>
        <w:rPr>
          <w:spacing w:val="-1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irregularidades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ocorridas</w:t>
      </w:r>
      <w:r>
        <w:rPr>
          <w:spacing w:val="-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no</w:t>
      </w:r>
      <w:r>
        <w:rPr>
          <w:spacing w:val="-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Pan-Americano</w:t>
      </w:r>
      <w:r>
        <w:rPr>
          <w:spacing w:val="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-1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2007: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TCU,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Acórdão</w:t>
      </w:r>
      <w:r>
        <w:rPr>
          <w:spacing w:val="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876/2007-Plenár</w:t>
      </w:r>
      <w:r>
        <w:rPr>
          <w:spacing w:val="-1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o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235"/>
          <w:sz w:val="77"/>
          <w:szCs w:val="77"/>
        </w:rPr>
        <w:t>j</w:t>
      </w:r>
    </w:p>
    <w:p w:rsidR="00000000" w:rsidRDefault="008F1011">
      <w:pPr>
        <w:tabs>
          <w:tab w:val="left" w:pos="8903"/>
        </w:tabs>
        <w:kinsoku w:val="0"/>
        <w:overflowPunct w:val="0"/>
        <w:spacing w:line="509" w:lineRule="exact"/>
        <w:ind w:left="321"/>
        <w:jc w:val="both"/>
        <w:rPr>
          <w:rFonts w:ascii="Arial" w:hAnsi="Arial" w:cs="Arial"/>
          <w:sz w:val="55"/>
          <w:szCs w:val="55"/>
        </w:rPr>
      </w:pPr>
      <w:r>
        <w:rPr>
          <w:rFonts w:ascii="Arial" w:hAnsi="Arial" w:cs="Arial"/>
          <w:w w:val="120"/>
          <w:sz w:val="30"/>
          <w:szCs w:val="30"/>
        </w:rPr>
        <w:t>w&gt;=</w:t>
      </w:r>
      <w:r>
        <w:rPr>
          <w:rFonts w:ascii="Arial" w:hAnsi="Arial" w:cs="Arial"/>
          <w:spacing w:val="-60"/>
          <w:w w:val="120"/>
          <w:sz w:val="30"/>
          <w:szCs w:val="30"/>
        </w:rPr>
        <w:t xml:space="preserve"> </w:t>
      </w:r>
      <w:r>
        <w:rPr>
          <w:rFonts w:ascii="Arial" w:hAnsi="Arial" w:cs="Arial"/>
          <w:spacing w:val="-15"/>
          <w:w w:val="120"/>
          <w:sz w:val="30"/>
          <w:szCs w:val="30"/>
        </w:rPr>
        <w:t>'</w:t>
      </w:r>
      <w:r>
        <w:rPr>
          <w:rFonts w:ascii="Arial" w:hAnsi="Arial" w:cs="Arial"/>
          <w:w w:val="120"/>
          <w:sz w:val="30"/>
          <w:szCs w:val="30"/>
        </w:rPr>
        <w:t>""</w:t>
      </w:r>
      <w:r>
        <w:rPr>
          <w:rFonts w:ascii="Arial" w:hAnsi="Arial" w:cs="Arial"/>
          <w:spacing w:val="-30"/>
          <w:w w:val="120"/>
          <w:sz w:val="30"/>
          <w:szCs w:val="30"/>
        </w:rPr>
        <w:t>'</w:t>
      </w:r>
      <w:r>
        <w:rPr>
          <w:rFonts w:ascii="Arial" w:hAnsi="Arial" w:cs="Arial"/>
          <w:w w:val="120"/>
          <w:sz w:val="30"/>
          <w:szCs w:val="30"/>
        </w:rPr>
        <w:t>"'"'</w:t>
      </w:r>
      <w:r>
        <w:rPr>
          <w:rFonts w:ascii="Arial" w:hAnsi="Arial" w:cs="Arial"/>
          <w:spacing w:val="-68"/>
          <w:w w:val="120"/>
          <w:sz w:val="30"/>
          <w:szCs w:val="30"/>
        </w:rPr>
        <w:t xml:space="preserve"> </w:t>
      </w:r>
      <w:r>
        <w:rPr>
          <w:rFonts w:ascii="Arial" w:hAnsi="Arial" w:cs="Arial"/>
          <w:spacing w:val="-41"/>
          <w:sz w:val="55"/>
          <w:szCs w:val="55"/>
        </w:rPr>
        <w:t>'</w:t>
      </w:r>
      <w:r>
        <w:rPr>
          <w:rFonts w:ascii="Arial" w:hAnsi="Arial" w:cs="Arial"/>
          <w:sz w:val="55"/>
          <w:szCs w:val="55"/>
        </w:rPr>
        <w:t>'</w:t>
      </w:r>
      <w:r>
        <w:rPr>
          <w:rFonts w:ascii="Arial" w:hAnsi="Arial" w:cs="Arial"/>
          <w:spacing w:val="-33"/>
          <w:sz w:val="55"/>
          <w:szCs w:val="55"/>
        </w:rPr>
        <w:t>°</w:t>
      </w:r>
      <w:r>
        <w:rPr>
          <w:rFonts w:ascii="Arial" w:hAnsi="Arial" w:cs="Arial"/>
          <w:sz w:val="55"/>
          <w:szCs w:val="55"/>
        </w:rPr>
        <w:t>"'°"</w:t>
      </w:r>
      <w:r>
        <w:rPr>
          <w:rFonts w:ascii="Arial" w:hAnsi="Arial" w:cs="Arial"/>
          <w:spacing w:val="-2"/>
          <w:sz w:val="55"/>
          <w:szCs w:val="55"/>
        </w:rPr>
        <w:t>'</w:t>
      </w:r>
      <w:r>
        <w:rPr>
          <w:rFonts w:ascii="Arial" w:hAnsi="Arial" w:cs="Arial"/>
          <w:spacing w:val="-54"/>
          <w:sz w:val="55"/>
          <w:szCs w:val="55"/>
        </w:rPr>
        <w:t>·</w:t>
      </w:r>
      <w:r>
        <w:rPr>
          <w:rFonts w:ascii="Arial" w:hAnsi="Arial" w:cs="Arial"/>
          <w:sz w:val="55"/>
          <w:szCs w:val="55"/>
        </w:rPr>
        <w:t>,</w:t>
      </w:r>
      <w:r>
        <w:rPr>
          <w:rFonts w:ascii="Arial" w:hAnsi="Arial" w:cs="Arial"/>
          <w:spacing w:val="-90"/>
          <w:sz w:val="55"/>
          <w:szCs w:val="55"/>
        </w:rPr>
        <w:t>.</w:t>
      </w:r>
      <w:r>
        <w:rPr>
          <w:rFonts w:ascii="Arial" w:hAnsi="Arial" w:cs="Arial"/>
          <w:imprint/>
          <w:spacing w:val="-35"/>
          <w:sz w:val="55"/>
          <w:szCs w:val="55"/>
        </w:rPr>
        <w:t>,</w:t>
      </w:r>
      <w:r>
        <w:rPr>
          <w:rFonts w:ascii="Arial" w:hAnsi="Arial" w:cs="Arial"/>
          <w:sz w:val="55"/>
          <w:szCs w:val="55"/>
        </w:rPr>
        <w:t>,</w:t>
      </w:r>
      <w:r>
        <w:rPr>
          <w:rFonts w:ascii="Arial" w:hAnsi="Arial" w:cs="Arial"/>
          <w:spacing w:val="-92"/>
          <w:sz w:val="55"/>
          <w:szCs w:val="55"/>
        </w:rPr>
        <w:t>;</w:t>
      </w:r>
      <w:r>
        <w:rPr>
          <w:rFonts w:ascii="Arial" w:hAnsi="Arial" w:cs="Arial"/>
          <w:spacing w:val="-45"/>
          <w:sz w:val="55"/>
          <w:szCs w:val="55"/>
        </w:rPr>
        <w:t>,</w:t>
      </w:r>
      <w:r>
        <w:rPr>
          <w:rFonts w:ascii="Arial" w:hAnsi="Arial" w:cs="Arial"/>
          <w:spacing w:val="-41"/>
          <w:sz w:val="55"/>
          <w:szCs w:val="55"/>
        </w:rPr>
        <w:t>'</w:t>
      </w:r>
      <w:r>
        <w:rPr>
          <w:rFonts w:ascii="Arial" w:hAnsi="Arial" w:cs="Arial"/>
          <w:spacing w:val="-22"/>
          <w:sz w:val="55"/>
          <w:szCs w:val="55"/>
        </w:rPr>
        <w:t>'</w:t>
      </w:r>
      <w:r>
        <w:rPr>
          <w:rFonts w:ascii="Arial" w:hAnsi="Arial" w:cs="Arial"/>
          <w:spacing w:val="-50"/>
          <w:sz w:val="55"/>
          <w:szCs w:val="55"/>
        </w:rPr>
        <w:t>"</w:t>
      </w:r>
      <w:r>
        <w:rPr>
          <w:rFonts w:ascii="Arial" w:hAnsi="Arial" w:cs="Arial"/>
          <w:sz w:val="55"/>
          <w:szCs w:val="55"/>
        </w:rPr>
        <w:t>"</w:t>
      </w:r>
      <w:r>
        <w:rPr>
          <w:rFonts w:ascii="Arial" w:hAnsi="Arial" w:cs="Arial"/>
          <w:spacing w:val="-47"/>
          <w:sz w:val="55"/>
          <w:szCs w:val="55"/>
        </w:rPr>
        <w:t>"</w:t>
      </w:r>
      <w:r>
        <w:rPr>
          <w:rFonts w:ascii="Arial" w:hAnsi="Arial" w:cs="Arial"/>
          <w:sz w:val="55"/>
          <w:szCs w:val="55"/>
        </w:rPr>
        <w:t>""'</w:t>
      </w:r>
      <w:r>
        <w:rPr>
          <w:rFonts w:ascii="Arial" w:hAnsi="Arial" w:cs="Arial"/>
          <w:sz w:val="55"/>
          <w:szCs w:val="55"/>
        </w:rPr>
        <w:tab/>
        <w:t>-</w:t>
      </w:r>
    </w:p>
    <w:p w:rsidR="00000000" w:rsidRDefault="008F1011">
      <w:pPr>
        <w:tabs>
          <w:tab w:val="left" w:pos="8903"/>
        </w:tabs>
        <w:kinsoku w:val="0"/>
        <w:overflowPunct w:val="0"/>
        <w:spacing w:line="509" w:lineRule="exact"/>
        <w:ind w:left="321"/>
        <w:jc w:val="both"/>
        <w:rPr>
          <w:rFonts w:ascii="Arial" w:hAnsi="Arial" w:cs="Arial"/>
          <w:sz w:val="55"/>
          <w:szCs w:val="55"/>
        </w:rPr>
        <w:sectPr w:rsidR="00000000">
          <w:headerReference w:type="default" r:id="rId18"/>
          <w:pgSz w:w="11910" w:h="16850"/>
          <w:pgMar w:top="1440" w:right="1060" w:bottom="280" w:left="1680" w:header="1211" w:footer="0" w:gutter="0"/>
          <w:pgNumType w:start="14"/>
          <w:cols w:space="720" w:equalWidth="0">
            <w:col w:w="9170"/>
          </w:cols>
          <w:noEndnote/>
        </w:sectPr>
      </w:pPr>
    </w:p>
    <w:p w:rsidR="00000000" w:rsidRDefault="008F1011">
      <w:pPr>
        <w:kinsoku w:val="0"/>
        <w:overflowPunct w:val="0"/>
        <w:spacing w:line="150" w:lineRule="exact"/>
        <w:rPr>
          <w:sz w:val="15"/>
          <w:szCs w:val="15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7" w:line="264" w:lineRule="auto"/>
        <w:ind w:left="2035" w:right="1274" w:firstLine="36"/>
        <w:jc w:val="both"/>
        <w:rPr>
          <w:sz w:val="14"/>
          <w:szCs w:val="14"/>
        </w:rPr>
      </w:pPr>
      <w:r>
        <w:rPr>
          <w:noProof/>
        </w:rPr>
        <w:pict>
          <v:shape id="_x0000_s1073" style="position:absolute;left:0;text-align:left;margin-left:101.85pt;margin-top:-11.6pt;width:422.65pt;height:1pt;z-index:-42;mso-position-horizontal-relative:page;mso-position-vertical-relative:text" coordsize="8453,20" o:allowincell="f" path="m,hhl8452,e" filled="f" strokeweight=".36pt">
            <v:path arrowok="t"/>
            <w10:wrap anchorx="page"/>
          </v:shape>
        </w:pict>
      </w:r>
      <w:r>
        <w:rPr>
          <w:i/>
          <w:iCs/>
          <w:w w:val="110"/>
          <w:sz w:val="25"/>
          <w:szCs w:val="25"/>
        </w:rPr>
        <w:t>contratações</w:t>
      </w:r>
      <w:r>
        <w:rPr>
          <w:i/>
          <w:iCs/>
          <w:spacing w:val="-15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de</w:t>
      </w:r>
      <w:r>
        <w:rPr>
          <w:i/>
          <w:iCs/>
          <w:spacing w:val="-1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última</w:t>
      </w:r>
      <w:r>
        <w:rPr>
          <w:i/>
          <w:iCs/>
          <w:spacing w:val="-1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hora,</w:t>
      </w:r>
      <w:r>
        <w:rPr>
          <w:i/>
          <w:iCs/>
          <w:spacing w:val="-21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resultantes</w:t>
      </w:r>
      <w:r>
        <w:rPr>
          <w:i/>
          <w:iCs/>
          <w:spacing w:val="-1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da</w:t>
      </w:r>
      <w:r>
        <w:rPr>
          <w:i/>
          <w:iCs/>
          <w:spacing w:val="-41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falta</w:t>
      </w:r>
      <w:r>
        <w:rPr>
          <w:i/>
          <w:iCs/>
          <w:spacing w:val="-1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planejamento.</w:t>
      </w:r>
      <w:r>
        <w:rPr>
          <w:i/>
          <w:iCs/>
          <w:spacing w:val="-14"/>
          <w:w w:val="105"/>
          <w:sz w:val="25"/>
          <w:szCs w:val="25"/>
        </w:rPr>
        <w:t xml:space="preserve"> </w:t>
      </w:r>
      <w:r>
        <w:rPr>
          <w:i/>
          <w:iCs/>
          <w:w w:val="105"/>
          <w:position w:val="10"/>
          <w:sz w:val="14"/>
          <w:szCs w:val="14"/>
        </w:rPr>
        <w:t>10</w:t>
      </w:r>
      <w:r>
        <w:rPr>
          <w:i/>
          <w:iCs/>
          <w:spacing w:val="4"/>
          <w:w w:val="105"/>
          <w:position w:val="10"/>
          <w:sz w:val="14"/>
          <w:szCs w:val="14"/>
        </w:rPr>
        <w:t xml:space="preserve"> </w:t>
      </w:r>
      <w:r>
        <w:rPr>
          <w:i/>
          <w:iCs/>
          <w:w w:val="105"/>
          <w:sz w:val="14"/>
          <w:szCs w:val="14"/>
        </w:rPr>
        <w:t>"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3" w:line="300" w:lineRule="exact"/>
        <w:rPr>
          <w:sz w:val="30"/>
          <w:szCs w:val="30"/>
        </w:rPr>
      </w:pPr>
    </w:p>
    <w:p w:rsidR="00000000" w:rsidRDefault="008F1011">
      <w:pPr>
        <w:pStyle w:val="Ttulo1"/>
        <w:numPr>
          <w:ilvl w:val="0"/>
          <w:numId w:val="19"/>
        </w:numPr>
        <w:tabs>
          <w:tab w:val="left" w:pos="2352"/>
        </w:tabs>
        <w:kinsoku w:val="0"/>
        <w:overflowPunct w:val="0"/>
        <w:spacing w:before="0" w:line="378" w:lineRule="auto"/>
        <w:ind w:left="357" w:right="110" w:firstLine="7"/>
        <w:jc w:val="both"/>
      </w:pPr>
      <w:r>
        <w:t>Deficiências</w:t>
      </w:r>
      <w:r>
        <w:rPr>
          <w:spacing w:val="45"/>
        </w:rPr>
        <w:t xml:space="preserve"> </w:t>
      </w:r>
      <w:r>
        <w:t>graves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planejamento</w:t>
      </w:r>
      <w:r>
        <w:rPr>
          <w:spacing w:val="55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organização</w:t>
      </w:r>
      <w:r>
        <w:rPr>
          <w:spacing w:val="35"/>
        </w:rPr>
        <w:t xml:space="preserve"> </w:t>
      </w:r>
      <w:r>
        <w:t>do</w:t>
      </w:r>
      <w:r>
        <w:rPr>
          <w:w w:val="98"/>
        </w:rPr>
        <w:t xml:space="preserve"> </w:t>
      </w:r>
      <w:r>
        <w:t>Poder</w:t>
      </w:r>
      <w:r>
        <w:rPr>
          <w:spacing w:val="19"/>
        </w:rPr>
        <w:t xml:space="preserve"> </w:t>
      </w:r>
      <w:r>
        <w:t>Executivo</w:t>
      </w:r>
      <w:r>
        <w:rPr>
          <w:spacing w:val="31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realização</w:t>
      </w:r>
      <w:r>
        <w:rPr>
          <w:spacing w:val="41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Copa</w:t>
      </w:r>
      <w:r>
        <w:rPr>
          <w:spacing w:val="21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Mundo</w:t>
      </w:r>
      <w:r>
        <w:rPr>
          <w:spacing w:val="32"/>
        </w:rPr>
        <w:t xml:space="preserve"> </w:t>
      </w:r>
      <w:r>
        <w:t>FIFA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pacing w:val="-1"/>
        </w:rPr>
        <w:t>2014</w:t>
      </w:r>
      <w:r>
        <w:rPr>
          <w:spacing w:val="20"/>
          <w:w w:val="99"/>
        </w:rPr>
        <w:t xml:space="preserve"> </w:t>
      </w:r>
      <w:r>
        <w:t>também</w:t>
      </w:r>
      <w:r>
        <w:rPr>
          <w:spacing w:val="31"/>
        </w:rPr>
        <w:t xml:space="preserve"> </w:t>
      </w:r>
      <w:r>
        <w:t>já</w:t>
      </w:r>
      <w:r>
        <w:rPr>
          <w:spacing w:val="3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anunciam.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matriz</w:t>
      </w:r>
      <w:r>
        <w:rPr>
          <w:spacing w:val="5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responsabilidades</w:t>
      </w:r>
      <w:r>
        <w:rPr>
          <w:spacing w:val="2"/>
        </w:rPr>
        <w:t xml:space="preserve"> </w:t>
      </w:r>
      <w:r>
        <w:t>prevista</w:t>
      </w:r>
      <w:r>
        <w:rPr>
          <w:spacing w:val="45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art.</w:t>
      </w:r>
      <w:r>
        <w:rPr>
          <w:spacing w:val="35"/>
        </w:rPr>
        <w:t xml:space="preserve"> </w:t>
      </w:r>
      <w:r>
        <w:rPr>
          <w:spacing w:val="-47"/>
        </w:rPr>
        <w:t>1</w:t>
      </w:r>
      <w:r>
        <w:rPr>
          <w:spacing w:val="-20"/>
        </w:rPr>
        <w:t>°</w:t>
      </w:r>
      <w:r>
        <w:t>,</w:t>
      </w:r>
      <w:r>
        <w:rPr>
          <w:w w:val="108"/>
        </w:rPr>
        <w:t xml:space="preserve"> </w:t>
      </w:r>
      <w:r>
        <w:t>inciso</w:t>
      </w:r>
      <w:r>
        <w:rPr>
          <w:spacing w:val="33"/>
        </w:rPr>
        <w:t xml:space="preserve"> </w:t>
      </w:r>
      <w:r>
        <w:t>II,</w:t>
      </w:r>
      <w:r>
        <w:rPr>
          <w:spacing w:val="30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Lei</w:t>
      </w:r>
      <w:r>
        <w:rPr>
          <w:spacing w:val="19"/>
        </w:rPr>
        <w:t xml:space="preserve"> </w:t>
      </w:r>
      <w:r>
        <w:t>nº</w:t>
      </w:r>
      <w:r>
        <w:rPr>
          <w:spacing w:val="31"/>
        </w:rPr>
        <w:t xml:space="preserve"> </w:t>
      </w:r>
      <w:r>
        <w:rPr>
          <w:spacing w:val="-36"/>
        </w:rPr>
        <w:t>1</w:t>
      </w:r>
      <w:r>
        <w:t>2.462/</w:t>
      </w:r>
      <w:r>
        <w:rPr>
          <w:spacing w:val="14"/>
        </w:rPr>
        <w:t>1</w:t>
      </w:r>
      <w:r>
        <w:rPr>
          <w:spacing w:val="-38"/>
        </w:rPr>
        <w:t>1</w:t>
      </w:r>
      <w:r>
        <w:t>,</w:t>
      </w:r>
      <w:r>
        <w:rPr>
          <w:spacing w:val="8"/>
        </w:rPr>
        <w:t xml:space="preserve"> </w:t>
      </w:r>
      <w:r>
        <w:t>não</w:t>
      </w:r>
      <w:r>
        <w:rPr>
          <w:spacing w:val="35"/>
        </w:rPr>
        <w:t xml:space="preserve"> </w:t>
      </w:r>
      <w:r>
        <w:t>tem</w:t>
      </w:r>
      <w:r>
        <w:rPr>
          <w:spacing w:val="37"/>
        </w:rPr>
        <w:t xml:space="preserve"> </w:t>
      </w:r>
      <w:r>
        <w:t>recebido</w:t>
      </w:r>
      <w:r>
        <w:rPr>
          <w:spacing w:val="5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imprescindível</w:t>
      </w:r>
      <w:r>
        <w:rPr>
          <w:spacing w:val="7"/>
        </w:rPr>
        <w:t xml:space="preserve"> </w:t>
      </w:r>
      <w:r>
        <w:t>e</w:t>
      </w:r>
      <w:r>
        <w:rPr>
          <w:w w:val="96"/>
        </w:rPr>
        <w:t xml:space="preserve"> </w:t>
      </w:r>
      <w:r>
        <w:t>tempestiva  atualização.</w:t>
      </w:r>
    </w:p>
    <w:p w:rsidR="00000000" w:rsidRDefault="008F1011">
      <w:pPr>
        <w:numPr>
          <w:ilvl w:val="0"/>
          <w:numId w:val="19"/>
        </w:numPr>
        <w:tabs>
          <w:tab w:val="left" w:pos="2345"/>
        </w:tabs>
        <w:kinsoku w:val="0"/>
        <w:overflowPunct w:val="0"/>
        <w:spacing w:before="183" w:line="373" w:lineRule="auto"/>
        <w:ind w:left="343" w:right="127" w:firstLine="14"/>
        <w:jc w:val="both"/>
        <w:rPr>
          <w:sz w:val="27"/>
          <w:szCs w:val="27"/>
        </w:rPr>
      </w:pPr>
      <w:r>
        <w:rPr>
          <w:sz w:val="27"/>
          <w:szCs w:val="27"/>
        </w:rPr>
        <w:t>Num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primeiro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momento,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23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novembro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3"/>
          <w:sz w:val="27"/>
          <w:szCs w:val="27"/>
        </w:rPr>
        <w:t xml:space="preserve"> </w:t>
      </w:r>
      <w:r>
        <w:rPr>
          <w:spacing w:val="-1"/>
          <w:sz w:val="27"/>
          <w:szCs w:val="27"/>
        </w:rPr>
        <w:t>2010,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no</w:t>
      </w:r>
      <w:r>
        <w:rPr>
          <w:spacing w:val="21"/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processo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TC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023.921/2010-9,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conforme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despacho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Ministro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Valmir</w:t>
      </w:r>
      <w:r>
        <w:rPr>
          <w:spacing w:val="26"/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Campeio:</w:t>
      </w:r>
    </w:p>
    <w:p w:rsidR="00000000" w:rsidRDefault="008F1011">
      <w:pPr>
        <w:kinsoku w:val="0"/>
        <w:overflowPunct w:val="0"/>
        <w:spacing w:before="204" w:line="264" w:lineRule="auto"/>
        <w:ind w:left="2063" w:right="1272" w:firstLine="43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"Com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base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acima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exposto,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-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fundamento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dispositivos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adiante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mencionados,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Decido:</w:t>
      </w:r>
    </w:p>
    <w:p w:rsidR="00000000" w:rsidRDefault="008F1011">
      <w:pPr>
        <w:kinsoku w:val="0"/>
        <w:overflowPunct w:val="0"/>
        <w:spacing w:before="102" w:line="257" w:lineRule="auto"/>
        <w:ind w:left="2049" w:right="1265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</w:rPr>
        <w:t>1-</w:t>
      </w:r>
      <w:r>
        <w:rPr>
          <w:i/>
          <w:iCs/>
          <w:sz w:val="25"/>
          <w:szCs w:val="25"/>
        </w:rPr>
        <w:t>determinar,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base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artigo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</w:rPr>
        <w:t>43,</w:t>
      </w:r>
      <w:r>
        <w:rPr>
          <w:i/>
          <w:iCs/>
          <w:spacing w:val="38"/>
        </w:rPr>
        <w:t xml:space="preserve"> </w:t>
      </w:r>
      <w:r>
        <w:rPr>
          <w:i/>
          <w:iCs/>
          <w:sz w:val="25"/>
          <w:szCs w:val="25"/>
        </w:rPr>
        <w:t>inciso</w:t>
      </w:r>
      <w:r>
        <w:rPr>
          <w:i/>
          <w:iCs/>
          <w:spacing w:val="-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</w:t>
      </w:r>
      <w:r>
        <w:rPr>
          <w:i/>
          <w:iCs/>
          <w:spacing w:val="22"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no.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</w:rPr>
        <w:t>8.443,</w:t>
      </w:r>
      <w:r>
        <w:rPr>
          <w:i/>
          <w:iCs/>
          <w:spacing w:val="36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</w:rPr>
        <w:t>1992,</w:t>
      </w:r>
      <w:r>
        <w:rPr>
          <w:i/>
          <w:iCs/>
          <w:spacing w:val="26"/>
        </w:rPr>
        <w:t xml:space="preserve"> </w:t>
      </w:r>
      <w:r>
        <w:rPr>
          <w:i/>
          <w:iCs/>
          <w:sz w:val="25"/>
          <w:szCs w:val="25"/>
        </w:rPr>
        <w:t>combinado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art.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</w:rPr>
        <w:t>250,</w:t>
      </w:r>
      <w:r>
        <w:rPr>
          <w:i/>
          <w:iCs/>
          <w:spacing w:val="51"/>
        </w:rPr>
        <w:t xml:space="preserve"> </w:t>
      </w:r>
      <w:r>
        <w:rPr>
          <w:i/>
          <w:iCs/>
          <w:sz w:val="25"/>
          <w:szCs w:val="25"/>
        </w:rPr>
        <w:t>inciso IL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Regimento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Interno,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preliminarmente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Ministério</w:t>
      </w:r>
      <w:r>
        <w:rPr>
          <w:i/>
          <w:iCs/>
          <w:spacing w:val="6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Esporte,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condição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coordenador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Comitê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Gestor</w:t>
      </w:r>
      <w:r>
        <w:rPr>
          <w:i/>
          <w:iCs/>
          <w:spacing w:val="-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Copa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Mundo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FIFA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</w:rPr>
        <w:t>2014</w:t>
      </w:r>
      <w:r>
        <w:rPr>
          <w:i/>
          <w:iCs/>
          <w:w w:val="103"/>
        </w:rPr>
        <w:t xml:space="preserve"> </w:t>
      </w:r>
      <w:r>
        <w:rPr>
          <w:i/>
          <w:iCs/>
          <w:sz w:val="25"/>
          <w:szCs w:val="25"/>
        </w:rPr>
        <w:t>(CGCOPA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</w:rPr>
        <w:t>2014),</w:t>
      </w:r>
      <w:r>
        <w:rPr>
          <w:i/>
          <w:iCs/>
          <w:spacing w:val="24"/>
        </w:rPr>
        <w:t xml:space="preserve"> </w:t>
      </w:r>
      <w:r>
        <w:rPr>
          <w:i/>
          <w:iCs/>
          <w:sz w:val="25"/>
          <w:szCs w:val="25"/>
        </w:rPr>
        <w:t>que,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-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prazo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</w:rPr>
        <w:t>30</w:t>
      </w:r>
      <w:r>
        <w:rPr>
          <w:i/>
          <w:iCs/>
          <w:spacing w:val="25"/>
        </w:rPr>
        <w:t xml:space="preserve"> </w:t>
      </w:r>
      <w:r>
        <w:rPr>
          <w:i/>
          <w:iCs/>
          <w:sz w:val="25"/>
          <w:szCs w:val="25"/>
        </w:rPr>
        <w:t>(trinta)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dias:</w:t>
      </w:r>
    </w:p>
    <w:p w:rsidR="00000000" w:rsidRDefault="008F1011">
      <w:pPr>
        <w:numPr>
          <w:ilvl w:val="0"/>
          <w:numId w:val="18"/>
        </w:numPr>
        <w:tabs>
          <w:tab w:val="left" w:pos="2432"/>
        </w:tabs>
        <w:kinsoku w:val="0"/>
        <w:overflowPunct w:val="0"/>
        <w:spacing w:before="117" w:line="255" w:lineRule="auto"/>
        <w:ind w:right="1284" w:firstLine="14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defina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envie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este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Tribunal,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meio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Secretaria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Geral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Controle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Externo,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cronograma com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descrição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das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áreas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serem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ainda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incluídas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matriz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responsabilidades,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exemplo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hotelaria, segurança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telecomunicações;</w:t>
      </w:r>
    </w:p>
    <w:p w:rsidR="00000000" w:rsidRDefault="008F1011">
      <w:pPr>
        <w:numPr>
          <w:ilvl w:val="0"/>
          <w:numId w:val="18"/>
        </w:numPr>
        <w:tabs>
          <w:tab w:val="left" w:pos="2331"/>
        </w:tabs>
        <w:kinsoku w:val="0"/>
        <w:overflowPunct w:val="0"/>
        <w:spacing w:before="119" w:line="259" w:lineRule="auto"/>
        <w:ind w:left="2049" w:right="1277" w:firstLine="7"/>
        <w:jc w:val="both"/>
      </w:pPr>
      <w:r>
        <w:rPr>
          <w:i/>
          <w:iCs/>
          <w:sz w:val="25"/>
          <w:szCs w:val="25"/>
        </w:rPr>
        <w:t>fixe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prazo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certo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assinatura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matriz de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responsabilidades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completa,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relação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todas as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intervenções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essenciais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atendimento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integral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das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garantias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oferecidas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FIFA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-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realização da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Copa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Mundo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</w:rPr>
        <w:t>2014,</w:t>
      </w:r>
      <w:r>
        <w:rPr>
          <w:i/>
          <w:iCs/>
          <w:spacing w:val="49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respectivas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indicações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entes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responsáveis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valores envolvidos,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nos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termos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Acórdão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mo.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</w:rPr>
        <w:t>2.1O1</w:t>
      </w:r>
      <w:r>
        <w:rPr>
          <w:i/>
          <w:iCs/>
          <w:spacing w:val="-9"/>
        </w:rPr>
        <w:t>0</w:t>
      </w:r>
      <w:r>
        <w:rPr>
          <w:i/>
          <w:iCs/>
          <w:spacing w:val="-50"/>
        </w:rPr>
        <w:t>1</w:t>
      </w:r>
      <w:r>
        <w:rPr>
          <w:i/>
          <w:iCs/>
        </w:rPr>
        <w:t>2008-</w:t>
      </w:r>
      <w:r>
        <w:rPr>
          <w:i/>
          <w:iCs/>
          <w:w w:val="104"/>
        </w:rPr>
        <w:t xml:space="preserve"> </w:t>
      </w:r>
      <w:r>
        <w:rPr>
          <w:i/>
          <w:iCs/>
          <w:sz w:val="25"/>
          <w:szCs w:val="25"/>
        </w:rPr>
        <w:t>TCU-Plenário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Instrução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Normativa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TCU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no.</w:t>
      </w:r>
      <w:r>
        <w:rPr>
          <w:i/>
          <w:iCs/>
          <w:w w:val="96"/>
          <w:sz w:val="25"/>
          <w:szCs w:val="25"/>
        </w:rPr>
        <w:t xml:space="preserve"> </w:t>
      </w:r>
      <w:r>
        <w:rPr>
          <w:i/>
          <w:iCs/>
        </w:rPr>
        <w:t>6</w:t>
      </w:r>
      <w:r>
        <w:rPr>
          <w:i/>
          <w:iCs/>
          <w:spacing w:val="-26"/>
        </w:rPr>
        <w:t>2</w:t>
      </w:r>
      <w:r>
        <w:rPr>
          <w:i/>
          <w:iCs/>
          <w:spacing w:val="-46"/>
        </w:rPr>
        <w:t>1</w:t>
      </w:r>
      <w:r>
        <w:rPr>
          <w:i/>
          <w:iCs/>
        </w:rPr>
        <w:t>2010.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53" w:lineRule="auto"/>
        <w:ind w:left="314" w:right="133" w:firstLine="7"/>
        <w:jc w:val="both"/>
        <w:rPr>
          <w:sz w:val="19"/>
          <w:szCs w:val="19"/>
        </w:rPr>
      </w:pPr>
      <w:r>
        <w:rPr>
          <w:noProof/>
        </w:rPr>
        <w:pict>
          <v:shape id="_x0000_s1074" style="position:absolute;left:0;text-align:left;margin-left:99.35pt;margin-top:-3.35pt;width:107.65pt;height:1pt;z-index:-41;mso-position-horizontal-relative:page;mso-position-vertical-relative:text" coordsize="2153,20" o:allowincell="f" path="m,hhl2152,e" filled="f" strokeweight=".72pt">
            <v:path arrowok="t"/>
            <w10:wrap anchorx="page"/>
          </v:shape>
        </w:pict>
      </w:r>
      <w:r>
        <w:rPr>
          <w:noProof/>
        </w:rPr>
        <w:pict>
          <v:shape id="_x0000_s1075" style="position:absolute;left:0;text-align:left;margin-left:534.75pt;margin-top:-4.8pt;width:1pt;height:36.7pt;z-index:-40;mso-position-horizontal-relative:page;mso-position-vertical-relative:text" coordsize="20,734" o:allowincell="f" path="m,734hhl,e" filled="f" strokeweight="1.08pt">
            <v:path arrowok="t"/>
            <w10:wrap anchorx="page"/>
          </v:shape>
        </w:pict>
      </w:r>
      <w:r>
        <w:rPr>
          <w:noProof/>
        </w:rPr>
        <w:pict>
          <v:shape id="_x0000_s1076" style="position:absolute;left:0;text-align:left;margin-left:504.35pt;margin-top:20.7pt;width:1pt;height:34.6pt;z-index:-39;mso-position-horizontal-relative:page;mso-position-vertical-relative:text" coordsize="20,692" o:allowincell="f" path="m,691hhl,e" filled="f" strokeweight="1.44pt">
            <v:path arrowok="t"/>
            <w10:wrap anchorx="page"/>
          </v:shape>
        </w:pict>
      </w:r>
      <w:r>
        <w:rPr>
          <w:w w:val="105"/>
          <w:position w:val="7"/>
          <w:sz w:val="11"/>
          <w:szCs w:val="11"/>
        </w:rPr>
        <w:t>10</w:t>
      </w:r>
      <w:r>
        <w:rPr>
          <w:spacing w:val="10"/>
          <w:w w:val="105"/>
          <w:position w:val="7"/>
          <w:sz w:val="11"/>
          <w:szCs w:val="11"/>
        </w:rPr>
        <w:t xml:space="preserve"> </w:t>
      </w:r>
      <w:r>
        <w:rPr>
          <w:w w:val="105"/>
          <w:sz w:val="19"/>
          <w:szCs w:val="19"/>
        </w:rPr>
        <w:t>Sobre</w:t>
      </w:r>
      <w:r>
        <w:rPr>
          <w:spacing w:val="-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as</w:t>
      </w:r>
      <w:r>
        <w:rPr>
          <w:spacing w:val="-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irregularidades</w:t>
      </w:r>
      <w:r>
        <w:rPr>
          <w:spacing w:val="1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ocorridas</w:t>
      </w:r>
      <w:r>
        <w:rPr>
          <w:spacing w:val="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no</w:t>
      </w:r>
      <w:r>
        <w:rPr>
          <w:spacing w:val="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Pan-Americano</w:t>
      </w:r>
      <w:r>
        <w:rPr>
          <w:spacing w:val="2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 2007</w:t>
      </w:r>
      <w:r>
        <w:rPr>
          <w:spacing w:val="-4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vide</w:t>
      </w:r>
      <w:r>
        <w:rPr>
          <w:spacing w:val="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também: TCU, Acórdão</w:t>
      </w:r>
      <w:r>
        <w:rPr>
          <w:spacing w:val="9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876/2007-</w:t>
      </w:r>
      <w:r>
        <w:rPr>
          <w:w w:val="104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Plenário</w:t>
      </w:r>
      <w:r>
        <w:rPr>
          <w:spacing w:val="6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2"/>
          <w:w w:val="105"/>
          <w:sz w:val="19"/>
          <w:szCs w:val="19"/>
        </w:rPr>
        <w:t xml:space="preserve"> </w:t>
      </w:r>
      <w:r>
        <w:rPr>
          <w:spacing w:val="-32"/>
          <w:w w:val="105"/>
          <w:sz w:val="19"/>
          <w:szCs w:val="19"/>
        </w:rPr>
        <w:t>1</w:t>
      </w:r>
      <w:r>
        <w:rPr>
          <w:w w:val="105"/>
          <w:sz w:val="19"/>
          <w:szCs w:val="19"/>
        </w:rPr>
        <w:t>6/5/2007 e</w:t>
      </w:r>
      <w:r>
        <w:rPr>
          <w:spacing w:val="-1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Acórdão</w:t>
      </w:r>
      <w:r>
        <w:rPr>
          <w:spacing w:val="5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210</w:t>
      </w:r>
      <w:r>
        <w:rPr>
          <w:spacing w:val="-8"/>
          <w:w w:val="105"/>
          <w:sz w:val="19"/>
          <w:szCs w:val="19"/>
        </w:rPr>
        <w:t>1</w:t>
      </w:r>
      <w:r>
        <w:rPr>
          <w:w w:val="105"/>
          <w:sz w:val="19"/>
          <w:szCs w:val="19"/>
        </w:rPr>
        <w:t>/2008,</w:t>
      </w:r>
      <w:r>
        <w:rPr>
          <w:spacing w:val="8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Plenário</w:t>
      </w:r>
      <w:r>
        <w:rPr>
          <w:spacing w:val="7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-11"/>
          <w:w w:val="105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24/9/2008.</w:t>
      </w:r>
    </w:p>
    <w:p w:rsidR="00000000" w:rsidRDefault="008F1011">
      <w:pPr>
        <w:kinsoku w:val="0"/>
        <w:overflowPunct w:val="0"/>
        <w:spacing w:line="253" w:lineRule="auto"/>
        <w:ind w:left="314" w:right="133" w:firstLine="7"/>
        <w:jc w:val="both"/>
        <w:rPr>
          <w:sz w:val="19"/>
          <w:szCs w:val="19"/>
        </w:rPr>
        <w:sectPr w:rsidR="00000000">
          <w:pgSz w:w="11910" w:h="16850"/>
          <w:pgMar w:top="1500" w:right="1300" w:bottom="280" w:left="1680" w:header="1211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2" w:line="110" w:lineRule="exact"/>
        <w:rPr>
          <w:sz w:val="11"/>
          <w:szCs w:val="11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9" w:line="268" w:lineRule="auto"/>
        <w:ind w:left="2040" w:right="1242" w:firstLine="21"/>
        <w:jc w:val="both"/>
      </w:pPr>
      <w:r>
        <w:rPr>
          <w:noProof/>
        </w:rPr>
        <w:pict>
          <v:shape id="_x0000_s1077" style="position:absolute;left:0;text-align:left;margin-left:183.85pt;margin-top:-12.45pt;width:183.9pt;height:1pt;z-index:-37;mso-position-horizontal-relative:page;mso-position-vertical-relative:text" coordsize="3678,20" o:allowincell="f" path="m,hhl3677,e" filled="f" strokeweight=".1267mm">
            <v:path arrowok="t"/>
            <w10:wrap anchorx="page"/>
          </v:shape>
        </w:pict>
      </w:r>
      <w:r>
        <w:rPr>
          <w:i/>
          <w:iCs/>
          <w:w w:val="105"/>
        </w:rPr>
        <w:t>c)</w:t>
      </w:r>
      <w:r>
        <w:rPr>
          <w:i/>
          <w:iCs/>
          <w:spacing w:val="53"/>
          <w:w w:val="105"/>
        </w:rPr>
        <w:t xml:space="preserve"> </w:t>
      </w:r>
      <w:r>
        <w:rPr>
          <w:i/>
          <w:iCs/>
          <w:w w:val="105"/>
        </w:rPr>
        <w:t>implemente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mecanismos</w:t>
      </w:r>
      <w:r>
        <w:rPr>
          <w:i/>
          <w:iCs/>
          <w:spacing w:val="44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acompanhamento</w:t>
      </w:r>
      <w:r>
        <w:rPr>
          <w:i/>
          <w:iCs/>
          <w:spacing w:val="60"/>
          <w:w w:val="105"/>
        </w:rPr>
        <w:t xml:space="preserve"> </w:t>
      </w:r>
      <w:r>
        <w:rPr>
          <w:i/>
          <w:iCs/>
          <w:w w:val="105"/>
        </w:rPr>
        <w:t>que</w:t>
      </w:r>
      <w:r>
        <w:rPr>
          <w:i/>
          <w:iCs/>
          <w:w w:val="103"/>
        </w:rPr>
        <w:t xml:space="preserve"> </w:t>
      </w:r>
      <w:r>
        <w:rPr>
          <w:i/>
          <w:iCs/>
          <w:w w:val="105"/>
        </w:rPr>
        <w:t>contemplem</w:t>
      </w:r>
      <w:r>
        <w:rPr>
          <w:i/>
          <w:iCs/>
          <w:spacing w:val="51"/>
          <w:w w:val="105"/>
        </w:rPr>
        <w:t xml:space="preserve"> </w:t>
      </w:r>
      <w:r>
        <w:rPr>
          <w:i/>
          <w:iCs/>
          <w:w w:val="105"/>
        </w:rPr>
        <w:t>informações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completas</w:t>
      </w:r>
      <w:r>
        <w:rPr>
          <w:i/>
          <w:iCs/>
          <w:spacing w:val="51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spacing w:val="37"/>
          <w:w w:val="105"/>
        </w:rPr>
        <w:t xml:space="preserve"> </w:t>
      </w:r>
      <w:r>
        <w:rPr>
          <w:i/>
          <w:iCs/>
          <w:w w:val="105"/>
        </w:rPr>
        <w:t>atualizadas</w:t>
      </w:r>
      <w:r>
        <w:rPr>
          <w:i/>
          <w:iCs/>
          <w:spacing w:val="50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todos</w:t>
      </w:r>
      <w:r>
        <w:rPr>
          <w:i/>
          <w:iCs/>
          <w:spacing w:val="56"/>
          <w:w w:val="105"/>
        </w:rPr>
        <w:t xml:space="preserve"> </w:t>
      </w:r>
      <w:r>
        <w:rPr>
          <w:i/>
          <w:iCs/>
          <w:w w:val="105"/>
        </w:rPr>
        <w:t>os</w:t>
      </w:r>
      <w:r>
        <w:rPr>
          <w:i/>
          <w:iCs/>
          <w:spacing w:val="33"/>
          <w:w w:val="105"/>
        </w:rPr>
        <w:t xml:space="preserve"> </w:t>
      </w:r>
      <w:r>
        <w:rPr>
          <w:i/>
          <w:iCs/>
          <w:w w:val="105"/>
        </w:rPr>
        <w:t>gastos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relacionados</w:t>
      </w:r>
      <w:r>
        <w:rPr>
          <w:i/>
          <w:iCs/>
          <w:spacing w:val="7"/>
          <w:w w:val="105"/>
        </w:rPr>
        <w:t xml:space="preserve"> </w:t>
      </w:r>
      <w:r>
        <w:rPr>
          <w:i/>
          <w:iCs/>
          <w:w w:val="105"/>
        </w:rPr>
        <w:t>à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Copa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do</w:t>
      </w:r>
      <w:r>
        <w:rPr>
          <w:i/>
          <w:iCs/>
          <w:spacing w:val="39"/>
          <w:w w:val="105"/>
        </w:rPr>
        <w:t xml:space="preserve"> </w:t>
      </w:r>
      <w:r>
        <w:rPr>
          <w:i/>
          <w:iCs/>
          <w:w w:val="105"/>
        </w:rPr>
        <w:t>Mundo</w:t>
      </w:r>
      <w:r>
        <w:rPr>
          <w:i/>
          <w:iCs/>
          <w:spacing w:val="62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2014,</w:t>
      </w:r>
      <w:r>
        <w:rPr>
          <w:i/>
          <w:iCs/>
          <w:spacing w:val="47"/>
          <w:w w:val="105"/>
        </w:rPr>
        <w:t xml:space="preserve"> </w:t>
      </w:r>
      <w:r>
        <w:rPr>
          <w:i/>
          <w:iCs/>
          <w:w w:val="105"/>
        </w:rPr>
        <w:t>no</w:t>
      </w:r>
      <w:r>
        <w:rPr>
          <w:i/>
          <w:iCs/>
          <w:spacing w:val="31"/>
          <w:w w:val="105"/>
        </w:rPr>
        <w:t xml:space="preserve"> </w:t>
      </w:r>
      <w:r>
        <w:rPr>
          <w:i/>
          <w:iCs/>
          <w:w w:val="105"/>
        </w:rPr>
        <w:t>âmbito</w:t>
      </w:r>
      <w:r>
        <w:rPr>
          <w:i/>
          <w:iCs/>
          <w:spacing w:val="33"/>
          <w:w w:val="105"/>
        </w:rPr>
        <w:t xml:space="preserve"> </w:t>
      </w:r>
      <w:r>
        <w:rPr>
          <w:i/>
          <w:iCs/>
          <w:w w:val="105"/>
        </w:rPr>
        <w:t>dos</w:t>
      </w:r>
      <w:r>
        <w:rPr>
          <w:i/>
          <w:iCs/>
          <w:spacing w:val="37"/>
          <w:w w:val="105"/>
        </w:rPr>
        <w:t xml:space="preserve"> </w:t>
      </w:r>
      <w:r>
        <w:rPr>
          <w:i/>
          <w:iCs/>
          <w:w w:val="105"/>
        </w:rPr>
        <w:t>diversos</w:t>
      </w:r>
      <w:r>
        <w:rPr>
          <w:i/>
          <w:iCs/>
          <w:spacing w:val="43"/>
          <w:w w:val="105"/>
        </w:rPr>
        <w:t xml:space="preserve"> </w:t>
      </w:r>
      <w:r>
        <w:rPr>
          <w:i/>
          <w:iCs/>
          <w:w w:val="105"/>
        </w:rPr>
        <w:t>órgãos</w:t>
      </w:r>
      <w:r>
        <w:rPr>
          <w:i/>
          <w:iCs/>
          <w:spacing w:val="45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spacing w:val="40"/>
          <w:w w:val="105"/>
        </w:rPr>
        <w:t xml:space="preserve"> </w:t>
      </w:r>
      <w:r>
        <w:rPr>
          <w:i/>
          <w:iCs/>
          <w:w w:val="105"/>
        </w:rPr>
        <w:t>entidades</w:t>
      </w:r>
      <w:r>
        <w:rPr>
          <w:i/>
          <w:iCs/>
          <w:spacing w:val="44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Administração</w:t>
      </w:r>
      <w:r>
        <w:rPr>
          <w:i/>
          <w:iCs/>
          <w:spacing w:val="40"/>
          <w:w w:val="105"/>
        </w:rPr>
        <w:t xml:space="preserve"> </w:t>
      </w:r>
      <w:r>
        <w:rPr>
          <w:i/>
          <w:iCs/>
          <w:w w:val="105"/>
        </w:rPr>
        <w:t>Pública</w:t>
      </w:r>
      <w:r>
        <w:rPr>
          <w:i/>
          <w:iCs/>
          <w:spacing w:val="23"/>
          <w:w w:val="105"/>
        </w:rPr>
        <w:t xml:space="preserve"> </w:t>
      </w:r>
      <w:r>
        <w:rPr>
          <w:i/>
          <w:iCs/>
          <w:w w:val="105"/>
        </w:rPr>
        <w:t>Federal.</w:t>
      </w:r>
      <w:r>
        <w:rPr>
          <w:i/>
          <w:iCs/>
          <w:spacing w:val="-41"/>
          <w:w w:val="105"/>
        </w:rPr>
        <w:t xml:space="preserve"> </w:t>
      </w:r>
      <w:r>
        <w:rPr>
          <w:i/>
          <w:iCs/>
          <w:w w:val="105"/>
        </w:rPr>
        <w:t>"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6" w:line="300" w:lineRule="exact"/>
        <w:rPr>
          <w:sz w:val="30"/>
          <w:szCs w:val="30"/>
        </w:rPr>
      </w:pPr>
    </w:p>
    <w:p w:rsidR="00000000" w:rsidRDefault="008F1011">
      <w:pPr>
        <w:pStyle w:val="Ttulo1"/>
        <w:numPr>
          <w:ilvl w:val="0"/>
          <w:numId w:val="19"/>
        </w:numPr>
        <w:tabs>
          <w:tab w:val="left" w:pos="2472"/>
        </w:tabs>
        <w:kinsoku w:val="0"/>
        <w:overflowPunct w:val="0"/>
        <w:spacing w:before="0" w:line="381" w:lineRule="auto"/>
        <w:ind w:left="359" w:right="104" w:firstLine="43"/>
        <w:jc w:val="both"/>
      </w:pPr>
      <w:r>
        <w:t>Transcorridos</w:t>
      </w:r>
      <w:r>
        <w:rPr>
          <w:spacing w:val="26"/>
        </w:rPr>
        <w:t xml:space="preserve"> </w:t>
      </w:r>
      <w:r>
        <w:t>aproximadamente</w:t>
      </w:r>
      <w:r>
        <w:rPr>
          <w:spacing w:val="35"/>
        </w:rPr>
        <w:t xml:space="preserve"> </w:t>
      </w:r>
      <w:r>
        <w:t>oito</w:t>
      </w:r>
      <w:r>
        <w:rPr>
          <w:spacing w:val="7"/>
        </w:rPr>
        <w:t xml:space="preserve"> </w:t>
      </w:r>
      <w:r>
        <w:t>meses</w:t>
      </w:r>
      <w:r>
        <w:rPr>
          <w:spacing w:val="12"/>
        </w:rPr>
        <w:t xml:space="preserve"> </w:t>
      </w:r>
      <w:r>
        <w:t>dessa</w:t>
      </w:r>
      <w:r>
        <w:rPr>
          <w:w w:val="99"/>
        </w:rPr>
        <w:t xml:space="preserve"> </w:t>
      </w:r>
      <w:r>
        <w:t>decisã</w:t>
      </w:r>
      <w:r>
        <w:t>o,</w:t>
      </w:r>
      <w:r>
        <w:rPr>
          <w:spacing w:val="11"/>
        </w:rPr>
        <w:t xml:space="preserve"> </w:t>
      </w:r>
      <w:r>
        <w:t>e</w:t>
      </w:r>
      <w:r>
        <w:rPr>
          <w:spacing w:val="64"/>
        </w:rPr>
        <w:t xml:space="preserve"> </w:t>
      </w:r>
      <w:r>
        <w:t>mantendo-se</w:t>
      </w:r>
      <w:r>
        <w:rPr>
          <w:spacing w:val="39"/>
        </w:rPr>
        <w:t xml:space="preserve"> </w:t>
      </w:r>
      <w:r>
        <w:t>inerte</w:t>
      </w:r>
      <w:r>
        <w:rPr>
          <w:spacing w:val="1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União,</w:t>
      </w:r>
      <w:r>
        <w:rPr>
          <w:spacing w:val="13"/>
        </w:rPr>
        <w:t xml:space="preserve"> </w:t>
      </w:r>
      <w:r>
        <w:t>o</w:t>
      </w:r>
      <w:r>
        <w:rPr>
          <w:spacing w:val="64"/>
        </w:rPr>
        <w:t xml:space="preserve"> </w:t>
      </w:r>
      <w:r>
        <w:t>TCU,</w:t>
      </w:r>
      <w:r>
        <w:rPr>
          <w:spacing w:val="12"/>
        </w:rPr>
        <w:t xml:space="preserve"> </w:t>
      </w:r>
      <w:r>
        <w:t>em</w:t>
      </w:r>
      <w:r>
        <w:rPr>
          <w:spacing w:val="46"/>
        </w:rPr>
        <w:t xml:space="preserve"> </w:t>
      </w:r>
      <w:r>
        <w:t>junho</w:t>
      </w:r>
      <w:r>
        <w:rPr>
          <w:spacing w:val="4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20</w:t>
      </w:r>
      <w:r>
        <w:rPr>
          <w:spacing w:val="8"/>
        </w:rPr>
        <w:t>1</w:t>
      </w:r>
      <w:r>
        <w:rPr>
          <w:spacing w:val="-37"/>
        </w:rPr>
        <w:t>1</w:t>
      </w:r>
      <w:r>
        <w:t>,</w:t>
      </w:r>
      <w:r>
        <w:rPr>
          <w:spacing w:val="45"/>
        </w:rPr>
        <w:t xml:space="preserve"> </w:t>
      </w:r>
      <w:r>
        <w:t>no</w:t>
      </w:r>
      <w:r>
        <w:rPr>
          <w:w w:val="98"/>
        </w:rPr>
        <w:t xml:space="preserve"> </w:t>
      </w:r>
      <w:r>
        <w:t xml:space="preserve">Acórdão </w:t>
      </w:r>
      <w:r>
        <w:rPr>
          <w:spacing w:val="36"/>
        </w:rPr>
        <w:t xml:space="preserve"> </w:t>
      </w:r>
      <w:r>
        <w:rPr>
          <w:spacing w:val="-42"/>
        </w:rPr>
        <w:t>1</w:t>
      </w:r>
      <w:r>
        <w:t>592/20</w:t>
      </w:r>
      <w:r>
        <w:rPr>
          <w:spacing w:val="10"/>
        </w:rPr>
        <w:t>1</w:t>
      </w:r>
      <w:r>
        <w:rPr>
          <w:spacing w:val="-43"/>
        </w:rPr>
        <w:t>1</w:t>
      </w:r>
      <w:r>
        <w:t xml:space="preserve">-Plenário, </w:t>
      </w:r>
      <w:r>
        <w:rPr>
          <w:spacing w:val="8"/>
        </w:rPr>
        <w:t xml:space="preserve"> </w:t>
      </w:r>
      <w:r>
        <w:t>deliberou:</w:t>
      </w:r>
    </w:p>
    <w:p w:rsidR="00000000" w:rsidRDefault="008F1011">
      <w:pPr>
        <w:kinsoku w:val="0"/>
        <w:overflowPunct w:val="0"/>
        <w:spacing w:before="196" w:line="268" w:lineRule="auto"/>
        <w:ind w:left="2040" w:right="1236" w:firstLine="50"/>
        <w:jc w:val="both"/>
      </w:pPr>
      <w:r>
        <w:rPr>
          <w:i/>
          <w:iCs/>
          <w:w w:val="105"/>
        </w:rPr>
        <w:t>"9.3</w:t>
      </w:r>
      <w:r>
        <w:rPr>
          <w:i/>
          <w:iCs/>
          <w:spacing w:val="22"/>
          <w:w w:val="105"/>
        </w:rPr>
        <w:t xml:space="preserve"> </w:t>
      </w:r>
      <w:r>
        <w:rPr>
          <w:w w:val="105"/>
        </w:rPr>
        <w:t>-</w:t>
      </w:r>
      <w:r>
        <w:rPr>
          <w:spacing w:val="46"/>
          <w:w w:val="105"/>
        </w:rPr>
        <w:t xml:space="preserve"> </w:t>
      </w:r>
      <w:r>
        <w:rPr>
          <w:i/>
          <w:iCs/>
          <w:w w:val="105"/>
        </w:rPr>
        <w:t>alertar</w:t>
      </w:r>
      <w:r>
        <w:rPr>
          <w:i/>
          <w:iCs/>
          <w:spacing w:val="15"/>
          <w:w w:val="105"/>
        </w:rPr>
        <w:t xml:space="preserve"> </w:t>
      </w:r>
      <w:r>
        <w:rPr>
          <w:i/>
          <w:iCs/>
          <w:w w:val="105"/>
        </w:rPr>
        <w:t>a</w:t>
      </w:r>
      <w:r>
        <w:rPr>
          <w:i/>
          <w:iCs/>
          <w:spacing w:val="5"/>
          <w:w w:val="105"/>
        </w:rPr>
        <w:t xml:space="preserve"> </w:t>
      </w:r>
      <w:r>
        <w:rPr>
          <w:i/>
          <w:iCs/>
          <w:w w:val="105"/>
        </w:rPr>
        <w:t>Casa</w:t>
      </w:r>
      <w:r>
        <w:rPr>
          <w:i/>
          <w:iCs/>
          <w:spacing w:val="59"/>
          <w:w w:val="105"/>
        </w:rPr>
        <w:t xml:space="preserve"> </w:t>
      </w:r>
      <w:r>
        <w:rPr>
          <w:i/>
          <w:iCs/>
          <w:w w:val="105"/>
        </w:rPr>
        <w:t>Civil</w:t>
      </w:r>
      <w:r>
        <w:rPr>
          <w:i/>
          <w:iCs/>
          <w:spacing w:val="52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44"/>
          <w:w w:val="105"/>
        </w:rPr>
        <w:t xml:space="preserve"> </w:t>
      </w:r>
      <w:r>
        <w:rPr>
          <w:i/>
          <w:iCs/>
          <w:w w:val="105"/>
        </w:rPr>
        <w:t>Presidência</w:t>
      </w:r>
      <w:r>
        <w:rPr>
          <w:i/>
          <w:iCs/>
          <w:spacing w:val="36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República</w:t>
      </w:r>
      <w:r>
        <w:rPr>
          <w:i/>
          <w:iCs/>
          <w:spacing w:val="50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spacing w:val="22"/>
          <w:w w:val="105"/>
        </w:rPr>
        <w:t xml:space="preserve"> </w:t>
      </w:r>
      <w:r>
        <w:rPr>
          <w:i/>
          <w:iCs/>
          <w:w w:val="105"/>
        </w:rPr>
        <w:t>os</w:t>
      </w:r>
      <w:r>
        <w:rPr>
          <w:i/>
          <w:iCs/>
          <w:spacing w:val="9"/>
          <w:w w:val="105"/>
        </w:rPr>
        <w:t xml:space="preserve"> </w:t>
      </w:r>
      <w:r>
        <w:rPr>
          <w:i/>
          <w:iCs/>
          <w:w w:val="105"/>
        </w:rPr>
        <w:t>Ministérios</w:t>
      </w:r>
      <w:r>
        <w:rPr>
          <w:i/>
          <w:iCs/>
          <w:spacing w:val="36"/>
          <w:w w:val="105"/>
        </w:rPr>
        <w:t xml:space="preserve"> </w:t>
      </w:r>
      <w:r>
        <w:rPr>
          <w:i/>
          <w:iCs/>
          <w:w w:val="105"/>
        </w:rPr>
        <w:t>do</w:t>
      </w:r>
      <w:r>
        <w:rPr>
          <w:i/>
          <w:iCs/>
          <w:spacing w:val="9"/>
          <w:w w:val="105"/>
        </w:rPr>
        <w:t xml:space="preserve"> </w:t>
      </w:r>
      <w:r>
        <w:rPr>
          <w:i/>
          <w:iCs/>
          <w:w w:val="105"/>
        </w:rPr>
        <w:t>Esporte,</w:t>
      </w:r>
      <w:r>
        <w:rPr>
          <w:i/>
          <w:iCs/>
          <w:spacing w:val="45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17"/>
          <w:w w:val="105"/>
        </w:rPr>
        <w:t xml:space="preserve"> </w:t>
      </w:r>
      <w:r>
        <w:rPr>
          <w:i/>
          <w:iCs/>
          <w:w w:val="105"/>
        </w:rPr>
        <w:t>Fazenda</w:t>
      </w:r>
      <w:r>
        <w:rPr>
          <w:i/>
          <w:iCs/>
          <w:spacing w:val="46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do Planejamento,</w:t>
      </w:r>
      <w:r>
        <w:rPr>
          <w:i/>
          <w:iCs/>
          <w:spacing w:val="48"/>
          <w:w w:val="105"/>
        </w:rPr>
        <w:t xml:space="preserve"> </w:t>
      </w:r>
      <w:r>
        <w:rPr>
          <w:i/>
          <w:iCs/>
          <w:w w:val="105"/>
        </w:rPr>
        <w:t>Orçamento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spacing w:val="16"/>
          <w:w w:val="105"/>
        </w:rPr>
        <w:t xml:space="preserve"> </w:t>
      </w:r>
      <w:r>
        <w:rPr>
          <w:i/>
          <w:iCs/>
          <w:w w:val="105"/>
        </w:rPr>
        <w:t>Gestão,</w:t>
      </w:r>
      <w:r>
        <w:rPr>
          <w:i/>
          <w:iCs/>
          <w:spacing w:val="17"/>
          <w:w w:val="105"/>
        </w:rPr>
        <w:t xml:space="preserve"> </w:t>
      </w:r>
      <w:r>
        <w:rPr>
          <w:i/>
          <w:iCs/>
          <w:w w:val="105"/>
        </w:rPr>
        <w:t>com</w:t>
      </w:r>
      <w:r>
        <w:rPr>
          <w:i/>
          <w:iCs/>
          <w:spacing w:val="-39"/>
          <w:w w:val="105"/>
        </w:rPr>
        <w:t xml:space="preserve"> </w:t>
      </w:r>
      <w:r>
        <w:rPr>
          <w:i/>
          <w:iCs/>
          <w:w w:val="105"/>
        </w:rPr>
        <w:t>fulcro</w:t>
      </w:r>
      <w:r>
        <w:rPr>
          <w:i/>
          <w:iCs/>
          <w:spacing w:val="61"/>
          <w:w w:val="105"/>
        </w:rPr>
        <w:t xml:space="preserve"> </w:t>
      </w:r>
      <w:r>
        <w:rPr>
          <w:i/>
          <w:iCs/>
          <w:w w:val="105"/>
        </w:rPr>
        <w:t>no</w:t>
      </w:r>
      <w:r>
        <w:rPr>
          <w:i/>
          <w:iCs/>
          <w:w w:val="103"/>
        </w:rPr>
        <w:t xml:space="preserve"> </w:t>
      </w:r>
      <w:r>
        <w:rPr>
          <w:i/>
          <w:iCs/>
          <w:w w:val="105"/>
        </w:rPr>
        <w:t>art.</w:t>
      </w:r>
      <w:r>
        <w:rPr>
          <w:i/>
          <w:iCs/>
          <w:spacing w:val="14"/>
          <w:w w:val="105"/>
        </w:rPr>
        <w:t xml:space="preserve"> </w:t>
      </w:r>
      <w:r>
        <w:rPr>
          <w:i/>
          <w:iCs/>
          <w:w w:val="105"/>
        </w:rPr>
        <w:t>59,</w:t>
      </w:r>
      <w:r>
        <w:rPr>
          <w:i/>
          <w:iCs/>
          <w:spacing w:val="-1"/>
          <w:w w:val="105"/>
        </w:rPr>
        <w:t xml:space="preserve"> </w:t>
      </w:r>
      <w:r>
        <w:rPr>
          <w:i/>
          <w:iCs/>
          <w:w w:val="105"/>
        </w:rPr>
        <w:t>§</w:t>
      </w:r>
      <w:r>
        <w:rPr>
          <w:i/>
          <w:iCs/>
          <w:spacing w:val="21"/>
          <w:w w:val="105"/>
        </w:rPr>
        <w:t xml:space="preserve"> </w:t>
      </w:r>
      <w:r>
        <w:rPr>
          <w:i/>
          <w:iCs/>
          <w:w w:val="115"/>
        </w:rPr>
        <w:t>l</w:t>
      </w:r>
      <w:r>
        <w:rPr>
          <w:i/>
          <w:iCs/>
          <w:spacing w:val="36"/>
          <w:w w:val="115"/>
        </w:rPr>
        <w:t xml:space="preserve"> </w:t>
      </w:r>
      <w:r>
        <w:rPr>
          <w:i/>
          <w:iCs/>
          <w:w w:val="105"/>
        </w:rPr>
        <w:t>inciso</w:t>
      </w:r>
      <w:r>
        <w:rPr>
          <w:i/>
          <w:iCs/>
          <w:spacing w:val="26"/>
          <w:w w:val="105"/>
        </w:rPr>
        <w:t xml:space="preserve"> </w:t>
      </w:r>
      <w:r>
        <w:rPr>
          <w:i/>
          <w:iCs/>
          <w:w w:val="105"/>
        </w:rPr>
        <w:t>V,</w:t>
      </w:r>
      <w:r>
        <w:rPr>
          <w:i/>
          <w:iCs/>
          <w:spacing w:val="-12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2"/>
          <w:w w:val="105"/>
        </w:rPr>
        <w:t xml:space="preserve"> </w:t>
      </w:r>
      <w:r>
        <w:rPr>
          <w:i/>
          <w:iCs/>
          <w:w w:val="105"/>
        </w:rPr>
        <w:t>Lei</w:t>
      </w:r>
      <w:r>
        <w:rPr>
          <w:i/>
          <w:iCs/>
          <w:spacing w:val="29"/>
          <w:w w:val="105"/>
        </w:rPr>
        <w:t xml:space="preserve"> </w:t>
      </w:r>
      <w:r>
        <w:rPr>
          <w:i/>
          <w:iCs/>
          <w:w w:val="105"/>
        </w:rPr>
        <w:t>Complementar</w:t>
      </w:r>
      <w:r>
        <w:rPr>
          <w:i/>
          <w:iCs/>
          <w:spacing w:val="34"/>
          <w:w w:val="105"/>
        </w:rPr>
        <w:t xml:space="preserve"> </w:t>
      </w:r>
      <w:r>
        <w:rPr>
          <w:i/>
          <w:iCs/>
          <w:w w:val="105"/>
        </w:rPr>
        <w:t>10</w:t>
      </w:r>
      <w:r>
        <w:rPr>
          <w:i/>
          <w:iCs/>
          <w:spacing w:val="-23"/>
          <w:w w:val="105"/>
        </w:rPr>
        <w:t>1</w:t>
      </w:r>
      <w:r>
        <w:rPr>
          <w:i/>
          <w:iCs/>
          <w:spacing w:val="-54"/>
          <w:w w:val="105"/>
        </w:rPr>
        <w:t>1</w:t>
      </w:r>
      <w:r>
        <w:rPr>
          <w:i/>
          <w:iCs/>
          <w:w w:val="105"/>
        </w:rPr>
        <w:t>2000 (Lei</w:t>
      </w:r>
      <w:r>
        <w:rPr>
          <w:i/>
          <w:iCs/>
          <w:spacing w:val="-14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-7"/>
          <w:w w:val="105"/>
        </w:rPr>
        <w:t xml:space="preserve"> </w:t>
      </w:r>
      <w:r>
        <w:rPr>
          <w:i/>
          <w:iCs/>
          <w:w w:val="105"/>
        </w:rPr>
        <w:t>Responsabilidade</w:t>
      </w:r>
      <w:r>
        <w:rPr>
          <w:i/>
          <w:iCs/>
          <w:spacing w:val="22"/>
          <w:w w:val="105"/>
        </w:rPr>
        <w:t xml:space="preserve"> </w:t>
      </w:r>
      <w:r>
        <w:rPr>
          <w:i/>
          <w:iCs/>
          <w:w w:val="105"/>
        </w:rPr>
        <w:t>Fiscal)</w:t>
      </w:r>
      <w:r>
        <w:rPr>
          <w:i/>
          <w:iCs/>
          <w:spacing w:val="5"/>
          <w:w w:val="105"/>
        </w:rPr>
        <w:t xml:space="preserve"> </w:t>
      </w:r>
      <w:r>
        <w:rPr>
          <w:i/>
          <w:iCs/>
          <w:w w:val="105"/>
        </w:rPr>
        <w:t>sobre:</w:t>
      </w:r>
    </w:p>
    <w:p w:rsidR="00000000" w:rsidRDefault="008F1011">
      <w:pPr>
        <w:numPr>
          <w:ilvl w:val="2"/>
          <w:numId w:val="17"/>
        </w:numPr>
        <w:tabs>
          <w:tab w:val="left" w:pos="3169"/>
        </w:tabs>
        <w:kinsoku w:val="0"/>
        <w:overflowPunct w:val="0"/>
        <w:spacing w:before="109" w:line="264" w:lineRule="auto"/>
        <w:ind w:right="1242" w:firstLine="36"/>
        <w:jc w:val="both"/>
      </w:pPr>
      <w:r>
        <w:rPr>
          <w:i/>
          <w:iCs/>
          <w:w w:val="105"/>
        </w:rPr>
        <w:t>a</w:t>
      </w:r>
      <w:r>
        <w:rPr>
          <w:i/>
          <w:iCs/>
          <w:spacing w:val="-1"/>
          <w:w w:val="105"/>
        </w:rPr>
        <w:t xml:space="preserve"> </w:t>
      </w:r>
      <w:r>
        <w:rPr>
          <w:i/>
          <w:iCs/>
          <w:w w:val="105"/>
        </w:rPr>
        <w:t>ausência</w:t>
      </w:r>
      <w:r>
        <w:rPr>
          <w:i/>
          <w:iCs/>
          <w:spacing w:val="14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8"/>
          <w:w w:val="105"/>
        </w:rPr>
        <w:t xml:space="preserve"> </w:t>
      </w:r>
      <w:r>
        <w:rPr>
          <w:i/>
          <w:iCs/>
          <w:w w:val="105"/>
        </w:rPr>
        <w:t>definição,</w:t>
      </w:r>
      <w:r>
        <w:rPr>
          <w:i/>
          <w:iCs/>
          <w:spacing w:val="17"/>
          <w:w w:val="105"/>
        </w:rPr>
        <w:t xml:space="preserve"> </w:t>
      </w:r>
      <w:r>
        <w:rPr>
          <w:i/>
          <w:iCs/>
          <w:w w:val="105"/>
        </w:rPr>
        <w:t>até</w:t>
      </w:r>
      <w:r>
        <w:rPr>
          <w:i/>
          <w:iCs/>
          <w:spacing w:val="13"/>
          <w:w w:val="105"/>
        </w:rPr>
        <w:t xml:space="preserve"> </w:t>
      </w:r>
      <w:r>
        <w:rPr>
          <w:i/>
          <w:iCs/>
          <w:w w:val="105"/>
        </w:rPr>
        <w:t>o</w:t>
      </w:r>
      <w:r>
        <w:rPr>
          <w:i/>
          <w:iCs/>
          <w:spacing w:val="4"/>
          <w:w w:val="105"/>
        </w:rPr>
        <w:t xml:space="preserve"> </w:t>
      </w:r>
      <w:r>
        <w:rPr>
          <w:i/>
          <w:iCs/>
          <w:w w:val="105"/>
        </w:rPr>
        <w:t>momento,</w:t>
      </w:r>
      <w:r>
        <w:rPr>
          <w:i/>
          <w:iCs/>
          <w:spacing w:val="14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qual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seria</w:t>
      </w:r>
      <w:r>
        <w:rPr>
          <w:i/>
          <w:iCs/>
          <w:spacing w:val="61"/>
          <w:w w:val="105"/>
        </w:rPr>
        <w:t xml:space="preserve"> </w:t>
      </w:r>
      <w:r>
        <w:rPr>
          <w:i/>
          <w:iCs/>
          <w:w w:val="105"/>
        </w:rPr>
        <w:t>o</w:t>
      </w:r>
      <w:r>
        <w:rPr>
          <w:i/>
          <w:iCs/>
          <w:spacing w:val="34"/>
          <w:w w:val="105"/>
        </w:rPr>
        <w:t xml:space="preserve"> </w:t>
      </w:r>
      <w:r>
        <w:rPr>
          <w:i/>
          <w:iCs/>
          <w:w w:val="105"/>
        </w:rPr>
        <w:t>conjunto</w:t>
      </w:r>
      <w:r>
        <w:rPr>
          <w:i/>
          <w:iCs/>
          <w:spacing w:val="58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53"/>
          <w:w w:val="105"/>
        </w:rPr>
        <w:t xml:space="preserve"> </w:t>
      </w:r>
      <w:r>
        <w:rPr>
          <w:i/>
          <w:iCs/>
          <w:w w:val="105"/>
        </w:rPr>
        <w:t>obras</w:t>
      </w:r>
      <w:r>
        <w:rPr>
          <w:i/>
          <w:iCs/>
          <w:spacing w:val="45"/>
          <w:w w:val="105"/>
        </w:rPr>
        <w:t xml:space="preserve"> </w:t>
      </w:r>
      <w:r>
        <w:rPr>
          <w:i/>
          <w:iCs/>
          <w:w w:val="105"/>
        </w:rPr>
        <w:t>consideradas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essenciais</w:t>
      </w:r>
      <w:r>
        <w:rPr>
          <w:i/>
          <w:iCs/>
          <w:spacing w:val="38"/>
          <w:w w:val="105"/>
        </w:rPr>
        <w:t xml:space="preserve"> </w:t>
      </w:r>
      <w:r>
        <w:rPr>
          <w:i/>
          <w:iCs/>
          <w:w w:val="105"/>
          <w:sz w:val="25"/>
          <w:szCs w:val="25"/>
        </w:rPr>
        <w:t>à</w:t>
      </w:r>
      <w:r>
        <w:rPr>
          <w:i/>
          <w:iCs/>
          <w:spacing w:val="20"/>
          <w:w w:val="105"/>
          <w:sz w:val="25"/>
          <w:szCs w:val="25"/>
        </w:rPr>
        <w:t xml:space="preserve"> </w:t>
      </w:r>
      <w:r>
        <w:rPr>
          <w:i/>
          <w:iCs/>
          <w:w w:val="105"/>
        </w:rPr>
        <w:t>realização</w:t>
      </w:r>
      <w:r>
        <w:rPr>
          <w:i/>
          <w:iCs/>
          <w:spacing w:val="49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41"/>
          <w:w w:val="105"/>
        </w:rPr>
        <w:t xml:space="preserve"> </w:t>
      </w:r>
      <w:r>
        <w:rPr>
          <w:i/>
          <w:iCs/>
          <w:w w:val="105"/>
        </w:rPr>
        <w:t>Copa</w:t>
      </w:r>
      <w:r>
        <w:rPr>
          <w:i/>
          <w:iCs/>
          <w:spacing w:val="21"/>
          <w:w w:val="105"/>
        </w:rPr>
        <w:t xml:space="preserve"> </w:t>
      </w:r>
      <w:r>
        <w:rPr>
          <w:i/>
          <w:iCs/>
          <w:w w:val="105"/>
        </w:rPr>
        <w:t>do</w:t>
      </w:r>
      <w:r>
        <w:rPr>
          <w:i/>
          <w:iCs/>
          <w:spacing w:val="18"/>
          <w:w w:val="105"/>
        </w:rPr>
        <w:t xml:space="preserve"> </w:t>
      </w:r>
      <w:r>
        <w:rPr>
          <w:i/>
          <w:iCs/>
          <w:w w:val="105"/>
        </w:rPr>
        <w:t>Mundo</w:t>
      </w:r>
      <w:r>
        <w:rPr>
          <w:i/>
          <w:iCs/>
          <w:spacing w:val="46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39"/>
          <w:w w:val="105"/>
        </w:rPr>
        <w:t xml:space="preserve"> </w:t>
      </w:r>
      <w:r>
        <w:rPr>
          <w:i/>
          <w:iCs/>
          <w:w w:val="105"/>
        </w:rPr>
        <w:t>2014,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para</w:t>
      </w:r>
      <w:r>
        <w:rPr>
          <w:i/>
          <w:iCs/>
          <w:spacing w:val="12"/>
          <w:w w:val="105"/>
        </w:rPr>
        <w:t xml:space="preserve"> </w:t>
      </w:r>
      <w:r>
        <w:rPr>
          <w:i/>
          <w:iCs/>
          <w:w w:val="105"/>
        </w:rPr>
        <w:t>as</w:t>
      </w:r>
      <w:r>
        <w:rPr>
          <w:i/>
          <w:iCs/>
          <w:spacing w:val="31"/>
          <w:w w:val="105"/>
        </w:rPr>
        <w:t xml:space="preserve"> </w:t>
      </w:r>
      <w:r>
        <w:rPr>
          <w:i/>
          <w:iCs/>
          <w:w w:val="105"/>
        </w:rPr>
        <w:t>quais</w:t>
      </w:r>
      <w:r>
        <w:rPr>
          <w:i/>
          <w:iCs/>
          <w:spacing w:val="39"/>
          <w:w w:val="105"/>
        </w:rPr>
        <w:t xml:space="preserve"> </w:t>
      </w:r>
      <w:r>
        <w:rPr>
          <w:i/>
          <w:iCs/>
          <w:w w:val="105"/>
        </w:rPr>
        <w:t>não</w:t>
      </w:r>
      <w:r>
        <w:rPr>
          <w:i/>
          <w:iCs/>
          <w:spacing w:val="24"/>
          <w:w w:val="105"/>
        </w:rPr>
        <w:t xml:space="preserve"> </w:t>
      </w:r>
      <w:r>
        <w:rPr>
          <w:i/>
          <w:iCs/>
          <w:w w:val="105"/>
        </w:rPr>
        <w:t>se</w:t>
      </w:r>
      <w:r>
        <w:rPr>
          <w:i/>
          <w:iCs/>
          <w:spacing w:val="42"/>
          <w:w w:val="105"/>
        </w:rPr>
        <w:t xml:space="preserve"> </w:t>
      </w:r>
      <w:r>
        <w:rPr>
          <w:i/>
          <w:iCs/>
          <w:w w:val="105"/>
        </w:rPr>
        <w:t>aplicam</w:t>
      </w:r>
      <w:r>
        <w:rPr>
          <w:i/>
          <w:iCs/>
          <w:spacing w:val="47"/>
          <w:w w:val="105"/>
        </w:rPr>
        <w:t xml:space="preserve"> </w:t>
      </w:r>
      <w:r>
        <w:rPr>
          <w:i/>
          <w:iCs/>
          <w:w w:val="105"/>
        </w:rPr>
        <w:t>os</w:t>
      </w:r>
      <w:r>
        <w:rPr>
          <w:i/>
          <w:iCs/>
          <w:spacing w:val="29"/>
          <w:w w:val="105"/>
        </w:rPr>
        <w:t xml:space="preserve"> </w:t>
      </w:r>
      <w:r>
        <w:rPr>
          <w:i/>
          <w:iCs/>
          <w:w w:val="105"/>
        </w:rPr>
        <w:t>limites</w:t>
      </w:r>
      <w:r>
        <w:rPr>
          <w:i/>
          <w:iCs/>
          <w:spacing w:val="31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autorização</w:t>
      </w:r>
      <w:r>
        <w:rPr>
          <w:i/>
          <w:iCs/>
          <w:spacing w:val="35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49"/>
          <w:w w:val="105"/>
        </w:rPr>
        <w:t xml:space="preserve"> </w:t>
      </w:r>
      <w:r>
        <w:rPr>
          <w:i/>
          <w:iCs/>
          <w:w w:val="105"/>
        </w:rPr>
        <w:t>financiamentos</w:t>
      </w:r>
      <w:r>
        <w:rPr>
          <w:i/>
          <w:iCs/>
          <w:spacing w:val="27"/>
          <w:w w:val="105"/>
        </w:rPr>
        <w:t xml:space="preserve"> </w:t>
      </w:r>
      <w:r>
        <w:rPr>
          <w:i/>
          <w:iCs/>
          <w:w w:val="105"/>
        </w:rPr>
        <w:t>a</w:t>
      </w:r>
      <w:r>
        <w:rPr>
          <w:i/>
          <w:iCs/>
          <w:spacing w:val="11"/>
          <w:w w:val="105"/>
        </w:rPr>
        <w:t xml:space="preserve"> </w:t>
      </w:r>
      <w:r>
        <w:rPr>
          <w:i/>
          <w:iCs/>
          <w:w w:val="105"/>
        </w:rPr>
        <w:t>Estados,</w:t>
      </w:r>
      <w:r>
        <w:rPr>
          <w:i/>
          <w:iCs/>
          <w:spacing w:val="32"/>
          <w:w w:val="105"/>
        </w:rPr>
        <w:t xml:space="preserve"> </w:t>
      </w:r>
      <w:r>
        <w:rPr>
          <w:i/>
          <w:iCs/>
          <w:w w:val="105"/>
        </w:rPr>
        <w:t>Distrito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Federal</w:t>
      </w:r>
      <w:r>
        <w:rPr>
          <w:i/>
          <w:iCs/>
          <w:spacing w:val="51"/>
          <w:w w:val="105"/>
        </w:rPr>
        <w:t xml:space="preserve"> </w:t>
      </w:r>
      <w:r>
        <w:rPr>
          <w:i/>
          <w:iCs/>
          <w:w w:val="105"/>
        </w:rPr>
        <w:t>e</w:t>
      </w:r>
      <w:r>
        <w:rPr>
          <w:i/>
          <w:iCs/>
          <w:spacing w:val="23"/>
          <w:w w:val="105"/>
        </w:rPr>
        <w:t xml:space="preserve"> </w:t>
      </w:r>
      <w:r>
        <w:rPr>
          <w:i/>
          <w:iCs/>
          <w:w w:val="105"/>
        </w:rPr>
        <w:t>Municípios,</w:t>
      </w:r>
      <w:r>
        <w:rPr>
          <w:i/>
          <w:iCs/>
          <w:spacing w:val="61"/>
          <w:w w:val="105"/>
        </w:rPr>
        <w:t xml:space="preserve"> </w:t>
      </w:r>
      <w:r>
        <w:rPr>
          <w:i/>
          <w:iCs/>
          <w:w w:val="105"/>
        </w:rPr>
        <w:t>conforme</w:t>
      </w:r>
      <w:r>
        <w:rPr>
          <w:i/>
          <w:iCs/>
          <w:spacing w:val="50"/>
          <w:w w:val="105"/>
        </w:rPr>
        <w:t xml:space="preserve"> </w:t>
      </w:r>
      <w:r>
        <w:rPr>
          <w:i/>
          <w:iCs/>
          <w:w w:val="105"/>
        </w:rPr>
        <w:t>exceção</w:t>
      </w:r>
      <w:r>
        <w:rPr>
          <w:i/>
          <w:iCs/>
          <w:spacing w:val="6"/>
          <w:w w:val="105"/>
        </w:rPr>
        <w:t xml:space="preserve"> </w:t>
      </w:r>
      <w:r>
        <w:rPr>
          <w:i/>
          <w:iCs/>
          <w:w w:val="105"/>
        </w:rPr>
        <w:t>prevista</w:t>
      </w:r>
      <w:r>
        <w:rPr>
          <w:i/>
          <w:iCs/>
          <w:spacing w:val="8"/>
          <w:w w:val="105"/>
        </w:rPr>
        <w:t xml:space="preserve"> </w:t>
      </w:r>
      <w:r>
        <w:rPr>
          <w:i/>
          <w:iCs/>
          <w:w w:val="105"/>
        </w:rPr>
        <w:t>no</w:t>
      </w:r>
      <w:r>
        <w:rPr>
          <w:i/>
          <w:iCs/>
          <w:w w:val="106"/>
        </w:rPr>
        <w:t xml:space="preserve"> </w:t>
      </w:r>
      <w:r>
        <w:rPr>
          <w:i/>
          <w:iCs/>
          <w:w w:val="105"/>
        </w:rPr>
        <w:t>art.</w:t>
      </w:r>
      <w:r>
        <w:rPr>
          <w:i/>
          <w:iCs/>
          <w:spacing w:val="45"/>
          <w:w w:val="105"/>
        </w:rPr>
        <w:t xml:space="preserve"> </w:t>
      </w:r>
      <w:r>
        <w:rPr>
          <w:w w:val="155"/>
          <w:sz w:val="25"/>
          <w:szCs w:val="25"/>
        </w:rPr>
        <w:t>7</w:t>
      </w:r>
      <w:r>
        <w:rPr>
          <w:spacing w:val="62"/>
          <w:w w:val="155"/>
          <w:sz w:val="25"/>
          <w:szCs w:val="25"/>
        </w:rPr>
        <w:t xml:space="preserve"> </w:t>
      </w:r>
      <w:r>
        <w:rPr>
          <w:rFonts w:ascii="Arial" w:hAnsi="Arial" w:cs="Arial"/>
          <w:i/>
          <w:iCs/>
          <w:w w:val="105"/>
        </w:rPr>
        <w:t>§</w:t>
      </w:r>
      <w:r>
        <w:rPr>
          <w:rFonts w:ascii="Arial" w:hAnsi="Arial" w:cs="Arial"/>
          <w:i/>
          <w:iCs/>
          <w:spacing w:val="6"/>
          <w:w w:val="105"/>
        </w:rPr>
        <w:t xml:space="preserve"> </w:t>
      </w:r>
      <w:r>
        <w:rPr>
          <w:i/>
          <w:iCs/>
          <w:w w:val="105"/>
        </w:rPr>
        <w:t>3</w:t>
      </w:r>
      <w:r>
        <w:rPr>
          <w:i/>
          <w:iCs/>
          <w:spacing w:val="40"/>
          <w:w w:val="105"/>
        </w:rPr>
        <w:t xml:space="preserve"> </w:t>
      </w:r>
      <w:r>
        <w:rPr>
          <w:i/>
          <w:iCs/>
          <w:w w:val="105"/>
        </w:rPr>
        <w:t>inciso</w:t>
      </w:r>
      <w:r>
        <w:rPr>
          <w:i/>
          <w:iCs/>
          <w:spacing w:val="12"/>
          <w:w w:val="105"/>
        </w:rPr>
        <w:t xml:space="preserve"> </w:t>
      </w:r>
      <w:r>
        <w:rPr>
          <w:i/>
          <w:iCs/>
          <w:w w:val="105"/>
        </w:rPr>
        <w:t>IV,</w:t>
      </w:r>
      <w:r>
        <w:rPr>
          <w:i/>
          <w:iCs/>
          <w:spacing w:val="39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18"/>
          <w:w w:val="105"/>
        </w:rPr>
        <w:t xml:space="preserve"> </w:t>
      </w:r>
      <w:r>
        <w:rPr>
          <w:i/>
          <w:iCs/>
          <w:w w:val="105"/>
        </w:rPr>
        <w:t>Resolução</w:t>
      </w:r>
      <w:r>
        <w:rPr>
          <w:i/>
          <w:iCs/>
          <w:spacing w:val="47"/>
          <w:w w:val="105"/>
        </w:rPr>
        <w:t xml:space="preserve"> </w:t>
      </w:r>
      <w:r>
        <w:rPr>
          <w:i/>
          <w:iCs/>
          <w:w w:val="105"/>
        </w:rPr>
        <w:t>do</w:t>
      </w:r>
      <w:r>
        <w:rPr>
          <w:i/>
          <w:iCs/>
          <w:spacing w:val="15"/>
          <w:w w:val="105"/>
        </w:rPr>
        <w:t xml:space="preserve"> </w:t>
      </w:r>
      <w:r>
        <w:rPr>
          <w:i/>
          <w:iCs/>
          <w:w w:val="105"/>
        </w:rPr>
        <w:t>Senado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Federal</w:t>
      </w:r>
      <w:r>
        <w:rPr>
          <w:i/>
          <w:iCs/>
          <w:spacing w:val="10"/>
          <w:w w:val="105"/>
        </w:rPr>
        <w:t xml:space="preserve"> </w:t>
      </w:r>
      <w:r>
        <w:rPr>
          <w:i/>
          <w:iCs/>
          <w:w w:val="105"/>
        </w:rPr>
        <w:t>nº</w:t>
      </w:r>
      <w:r>
        <w:rPr>
          <w:i/>
          <w:iCs/>
          <w:spacing w:val="50"/>
          <w:w w:val="105"/>
        </w:rPr>
        <w:t xml:space="preserve"> </w:t>
      </w:r>
      <w:r>
        <w:rPr>
          <w:i/>
          <w:iCs/>
          <w:w w:val="105"/>
        </w:rPr>
        <w:t>43</w:t>
      </w:r>
      <w:r>
        <w:rPr>
          <w:i/>
          <w:iCs/>
          <w:spacing w:val="-46"/>
          <w:w w:val="105"/>
        </w:rPr>
        <w:t>1</w:t>
      </w:r>
      <w:r>
        <w:rPr>
          <w:i/>
          <w:iCs/>
          <w:w w:val="105"/>
        </w:rPr>
        <w:t>2001,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com</w:t>
      </w:r>
      <w:r>
        <w:rPr>
          <w:i/>
          <w:iCs/>
          <w:spacing w:val="49"/>
          <w:w w:val="105"/>
        </w:rPr>
        <w:t xml:space="preserve"> </w:t>
      </w:r>
      <w:r>
        <w:rPr>
          <w:i/>
          <w:iCs/>
          <w:w w:val="105"/>
        </w:rPr>
        <w:t>redação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dada</w:t>
      </w:r>
      <w:r>
        <w:rPr>
          <w:i/>
          <w:iCs/>
          <w:spacing w:val="24"/>
          <w:w w:val="105"/>
        </w:rPr>
        <w:t xml:space="preserve"> </w:t>
      </w:r>
      <w:r>
        <w:rPr>
          <w:i/>
          <w:iCs/>
          <w:w w:val="105"/>
        </w:rPr>
        <w:t>pela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Resolução</w:t>
      </w:r>
      <w:r>
        <w:rPr>
          <w:i/>
          <w:iCs/>
          <w:spacing w:val="32"/>
          <w:w w:val="105"/>
        </w:rPr>
        <w:t xml:space="preserve"> </w:t>
      </w:r>
      <w:r>
        <w:rPr>
          <w:i/>
          <w:iCs/>
          <w:w w:val="105"/>
        </w:rPr>
        <w:t>nº</w:t>
      </w:r>
      <w:r>
        <w:rPr>
          <w:i/>
          <w:iCs/>
          <w:spacing w:val="3"/>
          <w:w w:val="105"/>
        </w:rPr>
        <w:t xml:space="preserve"> </w:t>
      </w:r>
      <w:r>
        <w:rPr>
          <w:i/>
          <w:iCs/>
          <w:w w:val="105"/>
        </w:rPr>
        <w:t>4</w:t>
      </w:r>
      <w:r>
        <w:rPr>
          <w:i/>
          <w:iCs/>
          <w:spacing w:val="-15"/>
          <w:w w:val="105"/>
        </w:rPr>
        <w:t>5</w:t>
      </w:r>
      <w:r>
        <w:rPr>
          <w:i/>
          <w:iCs/>
          <w:spacing w:val="-48"/>
          <w:w w:val="105"/>
        </w:rPr>
        <w:t>1</w:t>
      </w:r>
      <w:r>
        <w:rPr>
          <w:i/>
          <w:iCs/>
          <w:w w:val="105"/>
        </w:rPr>
        <w:t>2010;</w:t>
      </w:r>
    </w:p>
    <w:p w:rsidR="00000000" w:rsidRDefault="008F1011">
      <w:pPr>
        <w:numPr>
          <w:ilvl w:val="2"/>
          <w:numId w:val="17"/>
        </w:numPr>
        <w:tabs>
          <w:tab w:val="left" w:pos="2695"/>
        </w:tabs>
        <w:kinsoku w:val="0"/>
        <w:overflowPunct w:val="0"/>
        <w:spacing w:before="121" w:line="270" w:lineRule="auto"/>
        <w:ind w:right="1254" w:firstLine="36"/>
        <w:jc w:val="both"/>
      </w:pPr>
      <w:r>
        <w:rPr>
          <w:i/>
          <w:iCs/>
          <w:w w:val="105"/>
        </w:rPr>
        <w:t>a</w:t>
      </w:r>
      <w:r>
        <w:rPr>
          <w:i/>
          <w:iCs/>
          <w:spacing w:val="10"/>
          <w:w w:val="105"/>
        </w:rPr>
        <w:t xml:space="preserve"> </w:t>
      </w:r>
      <w:r>
        <w:rPr>
          <w:i/>
          <w:iCs/>
          <w:w w:val="105"/>
        </w:rPr>
        <w:t>necessidade</w:t>
      </w:r>
      <w:r>
        <w:rPr>
          <w:i/>
          <w:iCs/>
          <w:spacing w:val="26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18"/>
          <w:w w:val="105"/>
        </w:rPr>
        <w:t xml:space="preserve"> </w:t>
      </w:r>
      <w:r>
        <w:rPr>
          <w:i/>
          <w:iCs/>
          <w:w w:val="105"/>
        </w:rPr>
        <w:t>estabelecer</w:t>
      </w:r>
      <w:r>
        <w:rPr>
          <w:i/>
          <w:iCs/>
          <w:spacing w:val="28"/>
          <w:w w:val="105"/>
        </w:rPr>
        <w:t xml:space="preserve"> </w:t>
      </w:r>
      <w:r>
        <w:rPr>
          <w:i/>
          <w:iCs/>
          <w:w w:val="105"/>
        </w:rPr>
        <w:t>crité</w:t>
      </w:r>
      <w:r>
        <w:rPr>
          <w:i/>
          <w:iCs/>
          <w:w w:val="105"/>
        </w:rPr>
        <w:t>rios</w:t>
      </w:r>
      <w:r>
        <w:rPr>
          <w:i/>
          <w:iCs/>
          <w:spacing w:val="16"/>
          <w:w w:val="105"/>
        </w:rPr>
        <w:t xml:space="preserve"> </w:t>
      </w:r>
      <w:r>
        <w:rPr>
          <w:i/>
          <w:iCs/>
          <w:w w:val="105"/>
        </w:rPr>
        <w:t>objetivos para</w:t>
      </w:r>
      <w:r>
        <w:rPr>
          <w:i/>
          <w:iCs/>
          <w:spacing w:val="16"/>
          <w:w w:val="105"/>
        </w:rPr>
        <w:t xml:space="preserve"> </w:t>
      </w:r>
      <w:r>
        <w:rPr>
          <w:i/>
          <w:iCs/>
          <w:w w:val="105"/>
        </w:rPr>
        <w:t>identificar</w:t>
      </w:r>
      <w:r>
        <w:rPr>
          <w:i/>
          <w:iCs/>
          <w:spacing w:val="49"/>
          <w:w w:val="105"/>
        </w:rPr>
        <w:t xml:space="preserve"> </w:t>
      </w:r>
      <w:r>
        <w:rPr>
          <w:i/>
          <w:iCs/>
          <w:w w:val="105"/>
        </w:rPr>
        <w:t>quais</w:t>
      </w:r>
      <w:r>
        <w:rPr>
          <w:i/>
          <w:iCs/>
          <w:spacing w:val="33"/>
          <w:w w:val="105"/>
        </w:rPr>
        <w:t xml:space="preserve"> </w:t>
      </w:r>
      <w:r>
        <w:rPr>
          <w:i/>
          <w:iCs/>
          <w:w w:val="105"/>
        </w:rPr>
        <w:t>obras</w:t>
      </w:r>
      <w:r>
        <w:rPr>
          <w:i/>
          <w:iCs/>
          <w:spacing w:val="29"/>
          <w:w w:val="105"/>
        </w:rPr>
        <w:t xml:space="preserve"> </w:t>
      </w:r>
      <w:r>
        <w:rPr>
          <w:i/>
          <w:iCs/>
          <w:w w:val="105"/>
        </w:rPr>
        <w:t>devem</w:t>
      </w:r>
      <w:r>
        <w:rPr>
          <w:i/>
          <w:iCs/>
          <w:spacing w:val="31"/>
          <w:w w:val="105"/>
        </w:rPr>
        <w:t xml:space="preserve"> </w:t>
      </w:r>
      <w:r>
        <w:rPr>
          <w:i/>
          <w:iCs/>
          <w:w w:val="105"/>
        </w:rPr>
        <w:t>ser</w:t>
      </w:r>
      <w:r>
        <w:rPr>
          <w:i/>
          <w:iCs/>
          <w:spacing w:val="47"/>
          <w:w w:val="105"/>
        </w:rPr>
        <w:t xml:space="preserve"> </w:t>
      </w:r>
      <w:r>
        <w:rPr>
          <w:i/>
          <w:iCs/>
          <w:w w:val="105"/>
        </w:rPr>
        <w:t>consideradas como</w:t>
      </w:r>
      <w:r>
        <w:rPr>
          <w:i/>
          <w:iCs/>
          <w:spacing w:val="14"/>
          <w:w w:val="105"/>
        </w:rPr>
        <w:t xml:space="preserve"> </w:t>
      </w:r>
      <w:r>
        <w:rPr>
          <w:i/>
          <w:iCs/>
          <w:w w:val="105"/>
        </w:rPr>
        <w:t>obras</w:t>
      </w:r>
      <w:r>
        <w:rPr>
          <w:i/>
          <w:iCs/>
          <w:spacing w:val="15"/>
          <w:w w:val="105"/>
        </w:rPr>
        <w:t xml:space="preserve"> </w:t>
      </w:r>
      <w:r>
        <w:rPr>
          <w:i/>
          <w:iCs/>
          <w:w w:val="105"/>
        </w:rPr>
        <w:t>da</w:t>
      </w:r>
      <w:r>
        <w:rPr>
          <w:i/>
          <w:iCs/>
          <w:spacing w:val="26"/>
          <w:w w:val="105"/>
        </w:rPr>
        <w:t xml:space="preserve"> </w:t>
      </w:r>
      <w:r>
        <w:rPr>
          <w:i/>
          <w:iCs/>
          <w:w w:val="105"/>
        </w:rPr>
        <w:t>Copa</w:t>
      </w:r>
      <w:r>
        <w:rPr>
          <w:i/>
          <w:iCs/>
          <w:spacing w:val="11"/>
          <w:w w:val="105"/>
        </w:rPr>
        <w:t xml:space="preserve"> </w:t>
      </w:r>
      <w:r>
        <w:rPr>
          <w:i/>
          <w:iCs/>
          <w:w w:val="105"/>
        </w:rPr>
        <w:t>do</w:t>
      </w:r>
      <w:r>
        <w:rPr>
          <w:i/>
          <w:iCs/>
          <w:spacing w:val="2"/>
          <w:w w:val="105"/>
        </w:rPr>
        <w:t xml:space="preserve"> </w:t>
      </w:r>
      <w:r>
        <w:rPr>
          <w:i/>
          <w:iCs/>
          <w:w w:val="105"/>
        </w:rPr>
        <w:t>Mundo</w:t>
      </w:r>
      <w:r>
        <w:rPr>
          <w:i/>
          <w:iCs/>
          <w:spacing w:val="30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spacing w:val="22"/>
          <w:w w:val="105"/>
        </w:rPr>
        <w:t xml:space="preserve"> </w:t>
      </w:r>
      <w:r>
        <w:rPr>
          <w:i/>
          <w:iCs/>
          <w:w w:val="105"/>
        </w:rPr>
        <w:t>2014,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recomendando-se</w:t>
      </w:r>
      <w:r>
        <w:rPr>
          <w:i/>
          <w:iCs/>
          <w:spacing w:val="49"/>
          <w:w w:val="105"/>
        </w:rPr>
        <w:t xml:space="preserve"> </w:t>
      </w:r>
      <w:r>
        <w:rPr>
          <w:i/>
          <w:iCs/>
          <w:w w:val="105"/>
        </w:rPr>
        <w:t>que</w:t>
      </w:r>
      <w:r>
        <w:rPr>
          <w:i/>
          <w:iCs/>
          <w:spacing w:val="18"/>
          <w:w w:val="105"/>
        </w:rPr>
        <w:t xml:space="preserve"> </w:t>
      </w:r>
      <w:r>
        <w:rPr>
          <w:i/>
          <w:iCs/>
          <w:w w:val="105"/>
        </w:rPr>
        <w:t>esse</w:t>
      </w:r>
      <w:r>
        <w:rPr>
          <w:i/>
          <w:iCs/>
          <w:spacing w:val="17"/>
          <w:w w:val="105"/>
        </w:rPr>
        <w:t xml:space="preserve"> </w:t>
      </w:r>
      <w:r>
        <w:rPr>
          <w:i/>
          <w:iCs/>
          <w:w w:val="105"/>
        </w:rPr>
        <w:t>critério</w:t>
      </w:r>
      <w:r>
        <w:rPr>
          <w:i/>
          <w:iCs/>
          <w:spacing w:val="12"/>
          <w:w w:val="105"/>
        </w:rPr>
        <w:t xml:space="preserve"> </w:t>
      </w:r>
      <w:r>
        <w:rPr>
          <w:i/>
          <w:iCs/>
          <w:w w:val="105"/>
        </w:rPr>
        <w:t>esteja</w:t>
      </w:r>
      <w:r>
        <w:rPr>
          <w:i/>
          <w:iCs/>
          <w:spacing w:val="15"/>
          <w:w w:val="105"/>
        </w:rPr>
        <w:t xml:space="preserve"> </w:t>
      </w:r>
      <w:r>
        <w:rPr>
          <w:i/>
          <w:iCs/>
          <w:w w:val="105"/>
        </w:rPr>
        <w:t>diretamente</w:t>
      </w:r>
      <w:r>
        <w:rPr>
          <w:i/>
          <w:iCs/>
          <w:w w:val="104"/>
        </w:rPr>
        <w:t xml:space="preserve"> </w:t>
      </w:r>
      <w:r>
        <w:rPr>
          <w:i/>
          <w:iCs/>
          <w:w w:val="105"/>
        </w:rPr>
        <w:t>relacionado</w:t>
      </w:r>
      <w:r>
        <w:rPr>
          <w:i/>
          <w:iCs/>
          <w:spacing w:val="19"/>
          <w:w w:val="105"/>
        </w:rPr>
        <w:t xml:space="preserve"> </w:t>
      </w:r>
      <w:r>
        <w:rPr>
          <w:i/>
          <w:iCs/>
          <w:w w:val="105"/>
        </w:rPr>
        <w:t>à</w:t>
      </w:r>
      <w:r>
        <w:rPr>
          <w:i/>
          <w:iCs/>
          <w:spacing w:val="39"/>
          <w:w w:val="105"/>
        </w:rPr>
        <w:t xml:space="preserve"> </w:t>
      </w:r>
      <w:r>
        <w:rPr>
          <w:i/>
          <w:iCs/>
          <w:w w:val="105"/>
        </w:rPr>
        <w:t>previsão</w:t>
      </w:r>
      <w:r>
        <w:rPr>
          <w:i/>
          <w:iCs/>
          <w:spacing w:val="54"/>
          <w:w w:val="105"/>
        </w:rPr>
        <w:t xml:space="preserve"> </w:t>
      </w:r>
      <w:r>
        <w:rPr>
          <w:i/>
          <w:iCs/>
          <w:w w:val="105"/>
        </w:rPr>
        <w:t>dessas</w:t>
      </w:r>
      <w:r>
        <w:rPr>
          <w:i/>
          <w:iCs/>
          <w:spacing w:val="20"/>
          <w:w w:val="105"/>
        </w:rPr>
        <w:t xml:space="preserve"> </w:t>
      </w:r>
      <w:r>
        <w:rPr>
          <w:i/>
          <w:iCs/>
          <w:w w:val="105"/>
        </w:rPr>
        <w:t>obras</w:t>
      </w:r>
      <w:r>
        <w:rPr>
          <w:i/>
          <w:iCs/>
          <w:spacing w:val="11"/>
          <w:w w:val="105"/>
        </w:rPr>
        <w:t xml:space="preserve"> </w:t>
      </w:r>
      <w:r>
        <w:rPr>
          <w:i/>
          <w:iCs/>
          <w:w w:val="105"/>
        </w:rPr>
        <w:t>na</w:t>
      </w:r>
      <w:r>
        <w:rPr>
          <w:i/>
          <w:iCs/>
          <w:spacing w:val="17"/>
          <w:w w:val="105"/>
        </w:rPr>
        <w:t xml:space="preserve"> </w:t>
      </w:r>
      <w:r>
        <w:rPr>
          <w:i/>
          <w:iCs/>
          <w:w w:val="105"/>
        </w:rPr>
        <w:t>matriz</w:t>
      </w:r>
      <w:r>
        <w:rPr>
          <w:i/>
          <w:iCs/>
          <w:spacing w:val="14"/>
          <w:w w:val="105"/>
        </w:rPr>
        <w:t xml:space="preserve"> </w:t>
      </w:r>
      <w:r>
        <w:rPr>
          <w:i/>
          <w:iCs/>
          <w:w w:val="105"/>
        </w:rPr>
        <w:t>de</w:t>
      </w:r>
      <w:r>
        <w:rPr>
          <w:i/>
          <w:iCs/>
          <w:w w:val="102"/>
        </w:rPr>
        <w:t xml:space="preserve"> </w:t>
      </w:r>
      <w:r>
        <w:rPr>
          <w:i/>
          <w:iCs/>
          <w:w w:val="105"/>
        </w:rPr>
        <w:t>responsabilidades."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7" w:line="300" w:lineRule="exact"/>
        <w:rPr>
          <w:sz w:val="30"/>
          <w:szCs w:val="30"/>
        </w:rPr>
      </w:pPr>
    </w:p>
    <w:p w:rsidR="00000000" w:rsidRDefault="008F1011">
      <w:pPr>
        <w:pStyle w:val="Ttulo1"/>
        <w:numPr>
          <w:ilvl w:val="0"/>
          <w:numId w:val="19"/>
        </w:numPr>
        <w:tabs>
          <w:tab w:val="left" w:pos="2314"/>
        </w:tabs>
        <w:kinsoku w:val="0"/>
        <w:overflowPunct w:val="0"/>
        <w:spacing w:before="0" w:line="380" w:lineRule="auto"/>
        <w:ind w:left="309" w:right="112" w:firstLine="29"/>
        <w:jc w:val="both"/>
      </w:pPr>
      <w:r>
        <w:rPr>
          <w:noProof/>
        </w:rPr>
        <w:pict>
          <v:rect id="_x0000_s1078" style="position:absolute;left:0;text-align:left;margin-left:488.15pt;margin-top:94.05pt;width:35pt;height:60pt;z-index:-38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widowControl/>
                    <w:autoSpaceDE/>
                    <w:autoSpaceDN/>
                    <w:adjustRightInd/>
                    <w:spacing w:line="1200" w:lineRule="atLeast"/>
                  </w:pPr>
                  <w:r>
                    <w:pict>
                      <v:shape id="_x0000_i1032" type="#_x0000_t75" style="width:34.65pt;height:60.65pt">
                        <v:imagedata r:id="rId19" o:title=""/>
                      </v:shape>
                    </w:pict>
                  </w:r>
                </w:p>
                <w:p w:rsidR="00000000" w:rsidRDefault="008F1011"/>
              </w:txbxContent>
            </v:textbox>
            <w10:wrap anchorx="page"/>
          </v:rect>
        </w:pict>
      </w:r>
      <w:r>
        <w:t>Verifica-se,</w:t>
      </w:r>
      <w:r>
        <w:rPr>
          <w:spacing w:val="8"/>
        </w:rPr>
        <w:t xml:space="preserve"> </w:t>
      </w:r>
      <w:r>
        <w:t>portanto,</w:t>
      </w:r>
      <w:r>
        <w:rPr>
          <w:spacing w:val="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 xml:space="preserve">transferência, </w:t>
      </w:r>
      <w:r>
        <w:rPr>
          <w:spacing w:val="5"/>
        </w:rPr>
        <w:t xml:space="preserve"> </w:t>
      </w:r>
      <w:r>
        <w:t>ao</w:t>
      </w:r>
      <w:r>
        <w:rPr>
          <w:spacing w:val="48"/>
        </w:rPr>
        <w:t xml:space="preserve"> </w:t>
      </w:r>
      <w:r>
        <w:t>Executivo, da</w:t>
      </w:r>
      <w:r>
        <w:rPr>
          <w:spacing w:val="49"/>
        </w:rPr>
        <w:t xml:space="preserve"> </w:t>
      </w:r>
      <w:r>
        <w:t>definição</w:t>
      </w:r>
      <w:r>
        <w:rPr>
          <w:spacing w:val="5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regime</w:t>
      </w:r>
      <w:r>
        <w:rPr>
          <w:spacing w:val="43"/>
        </w:rPr>
        <w:t xml:space="preserve"> </w:t>
      </w:r>
      <w:r>
        <w:t>jurídico</w:t>
      </w:r>
      <w:r>
        <w:rPr>
          <w:spacing w:val="28"/>
        </w:rPr>
        <w:t xml:space="preserve"> </w:t>
      </w:r>
      <w:r>
        <w:t>da</w:t>
      </w:r>
      <w:r>
        <w:rPr>
          <w:spacing w:val="42"/>
        </w:rPr>
        <w:t xml:space="preserve"> </w:t>
      </w:r>
      <w:r>
        <w:t>licitação</w:t>
      </w:r>
      <w:r>
        <w:rPr>
          <w:spacing w:val="57"/>
        </w:rPr>
        <w:t xml:space="preserve"> </w:t>
      </w:r>
      <w:r>
        <w:t>pública,</w:t>
      </w:r>
      <w:r>
        <w:rPr>
          <w:spacing w:val="2"/>
        </w:rPr>
        <w:t xml:space="preserve"> </w:t>
      </w:r>
      <w:r>
        <w:t xml:space="preserve">sem </w:t>
      </w:r>
      <w:r>
        <w:rPr>
          <w:spacing w:val="38"/>
        </w:rPr>
        <w:t xml:space="preserve"> </w:t>
      </w:r>
      <w:r>
        <w:t>quaisquer critérios</w:t>
      </w:r>
      <w:r>
        <w:rPr>
          <w:spacing w:val="50"/>
        </w:rPr>
        <w:t xml:space="preserve"> </w:t>
      </w:r>
      <w:r>
        <w:t>preordenados</w:t>
      </w:r>
      <w:r>
        <w:rPr>
          <w:spacing w:val="21"/>
        </w:rPr>
        <w:t xml:space="preserve"> </w:t>
      </w:r>
      <w:r>
        <w:t>na</w:t>
      </w:r>
      <w:r>
        <w:rPr>
          <w:spacing w:val="52"/>
        </w:rPr>
        <w:t xml:space="preserve"> </w:t>
      </w:r>
      <w:r>
        <w:t>lei,</w:t>
      </w:r>
      <w:r>
        <w:rPr>
          <w:spacing w:val="46"/>
        </w:rPr>
        <w:t xml:space="preserve"> </w:t>
      </w:r>
      <w:r>
        <w:t>além</w:t>
      </w:r>
      <w:r>
        <w:rPr>
          <w:spacing w:val="53"/>
        </w:rPr>
        <w:t xml:space="preserve"> </w:t>
      </w:r>
      <w:r>
        <w:t>da</w:t>
      </w:r>
      <w:r>
        <w:rPr>
          <w:spacing w:val="51"/>
        </w:rPr>
        <w:t xml:space="preserve"> </w:t>
      </w:r>
      <w:r>
        <w:t>ofensa</w:t>
      </w:r>
      <w:r>
        <w:rPr>
          <w:spacing w:val="3"/>
        </w:rPr>
        <w:t xml:space="preserve"> </w:t>
      </w:r>
      <w:r>
        <w:t>ao</w:t>
      </w:r>
      <w:r>
        <w:rPr>
          <w:spacing w:val="58"/>
        </w:rPr>
        <w:t xml:space="preserve"> </w:t>
      </w:r>
      <w:r>
        <w:t>artigo</w:t>
      </w:r>
      <w:r>
        <w:rPr>
          <w:spacing w:val="67"/>
        </w:rPr>
        <w:t xml:space="preserve"> </w:t>
      </w:r>
      <w:r>
        <w:t>37,</w:t>
      </w:r>
      <w:r>
        <w:rPr>
          <w:spacing w:val="46"/>
        </w:rPr>
        <w:t xml:space="preserve"> </w:t>
      </w:r>
      <w:r>
        <w:t>XXI,</w:t>
      </w:r>
      <w:r>
        <w:rPr>
          <w:spacing w:val="67"/>
        </w:rPr>
        <w:t xml:space="preserve"> </w:t>
      </w:r>
      <w:r>
        <w:t>da</w:t>
      </w:r>
      <w:r>
        <w:rPr>
          <w:spacing w:val="52"/>
        </w:rPr>
        <w:t xml:space="preserve"> </w:t>
      </w:r>
      <w:r>
        <w:t>CR,</w:t>
      </w:r>
      <w:r>
        <w:rPr>
          <w:w w:val="98"/>
        </w:rPr>
        <w:t xml:space="preserve"> </w:t>
      </w:r>
      <w:r>
        <w:t>conspira</w:t>
      </w:r>
      <w:r>
        <w:rPr>
          <w:spacing w:val="13"/>
        </w:rPr>
        <w:t xml:space="preserve"> </w:t>
      </w:r>
      <w:r>
        <w:t>contra</w:t>
      </w:r>
      <w:r>
        <w:rPr>
          <w:spacing w:val="7"/>
        </w:rPr>
        <w:t xml:space="preserve"> </w:t>
      </w:r>
      <w:r>
        <w:t>os</w:t>
      </w:r>
      <w:r>
        <w:rPr>
          <w:spacing w:val="55"/>
        </w:rPr>
        <w:t xml:space="preserve"> </w:t>
      </w:r>
      <w:r>
        <w:t>princípios</w:t>
      </w:r>
      <w:r>
        <w:rPr>
          <w:spacing w:val="25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impessoalidade,</w:t>
      </w:r>
      <w:r>
        <w:rPr>
          <w:spacing w:val="21"/>
        </w:rPr>
        <w:t xml:space="preserve"> </w:t>
      </w:r>
      <w:r>
        <w:t>da  moralidade,</w:t>
      </w:r>
      <w:r>
        <w:rPr>
          <w:spacing w:val="18"/>
        </w:rPr>
        <w:t xml:space="preserve"> </w:t>
      </w:r>
      <w:r>
        <w:t>da</w:t>
      </w:r>
      <w:r>
        <w:rPr>
          <w:w w:val="97"/>
        </w:rPr>
        <w:t xml:space="preserve"> </w:t>
      </w:r>
      <w:r>
        <w:t>probidade</w:t>
      </w:r>
      <w:r>
        <w:rPr>
          <w:spacing w:val="53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eficiência</w:t>
      </w:r>
      <w:r>
        <w:rPr>
          <w:spacing w:val="37"/>
        </w:rPr>
        <w:t xml:space="preserve"> </w:t>
      </w:r>
      <w:r>
        <w:t>administrativa.</w:t>
      </w:r>
    </w:p>
    <w:p w:rsidR="00000000" w:rsidRDefault="008F1011">
      <w:pPr>
        <w:pStyle w:val="Ttulo1"/>
        <w:numPr>
          <w:ilvl w:val="0"/>
          <w:numId w:val="19"/>
        </w:numPr>
        <w:tabs>
          <w:tab w:val="left" w:pos="2314"/>
        </w:tabs>
        <w:kinsoku w:val="0"/>
        <w:overflowPunct w:val="0"/>
        <w:spacing w:before="0" w:line="380" w:lineRule="auto"/>
        <w:ind w:left="309" w:right="112" w:firstLine="29"/>
        <w:jc w:val="both"/>
        <w:sectPr w:rsidR="00000000">
          <w:pgSz w:w="11910" w:h="16850"/>
          <w:pgMar w:top="1500" w:right="1340" w:bottom="280" w:left="1680" w:header="1211" w:footer="0" w:gutter="0"/>
          <w:cols w:space="720" w:equalWidth="0">
            <w:col w:w="8890"/>
          </w:cols>
          <w:noEndnote/>
        </w:sectPr>
      </w:pPr>
    </w:p>
    <w:p w:rsidR="00000000" w:rsidRDefault="008F1011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numPr>
          <w:ilvl w:val="0"/>
          <w:numId w:val="19"/>
        </w:numPr>
        <w:tabs>
          <w:tab w:val="left" w:pos="2324"/>
        </w:tabs>
        <w:kinsoku w:val="0"/>
        <w:overflowPunct w:val="0"/>
        <w:spacing w:before="65" w:line="389" w:lineRule="auto"/>
        <w:ind w:left="350" w:right="119" w:firstLine="0"/>
        <w:rPr>
          <w:sz w:val="27"/>
          <w:szCs w:val="27"/>
        </w:rPr>
      </w:pPr>
      <w:r>
        <w:rPr>
          <w:noProof/>
        </w:rPr>
        <w:pict>
          <v:shape id="_x0000_s1079" style="position:absolute;left:0;text-align:left;margin-left:101.15pt;margin-top:-11.5pt;width:409.7pt;height:1pt;z-index:-35;mso-position-horizontal-relative:page;mso-position-vertical-relative:text" coordsize="8194,20" o:allowincell="f" path="m,hhl8193,e" filled="f" strokeweight=".36pt">
            <v:path arrowok="t"/>
            <w10:wrap anchorx="page"/>
          </v:shape>
        </w:pict>
      </w:r>
      <w:r>
        <w:rPr>
          <w:sz w:val="27"/>
          <w:szCs w:val="27"/>
        </w:rPr>
        <w:t>Também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estão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desconformidade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37,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XXI, da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CR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dispositivos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abaixo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transcritos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destacados:</w:t>
      </w:r>
    </w:p>
    <w:p w:rsidR="00000000" w:rsidRDefault="008F1011">
      <w:pPr>
        <w:kinsoku w:val="0"/>
        <w:overflowPunct w:val="0"/>
        <w:spacing w:before="177"/>
        <w:ind w:left="2092"/>
        <w:jc w:val="both"/>
        <w:rPr>
          <w:sz w:val="25"/>
          <w:szCs w:val="25"/>
        </w:rPr>
      </w:pPr>
      <w:r>
        <w:rPr>
          <w:i/>
          <w:iCs/>
          <w:w w:val="105"/>
          <w:sz w:val="25"/>
          <w:szCs w:val="25"/>
        </w:rPr>
        <w:t>"Art.</w:t>
      </w:r>
      <w:r>
        <w:rPr>
          <w:i/>
          <w:iCs/>
          <w:spacing w:val="-29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2º</w:t>
      </w:r>
      <w:r>
        <w:rPr>
          <w:i/>
          <w:iCs/>
          <w:spacing w:val="3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(</w:t>
      </w:r>
      <w:r>
        <w:rPr>
          <w:i/>
          <w:iCs/>
          <w:spacing w:val="-22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.</w:t>
      </w:r>
      <w:r>
        <w:rPr>
          <w:i/>
          <w:iCs/>
          <w:spacing w:val="-38"/>
          <w:w w:val="105"/>
          <w:sz w:val="25"/>
          <w:szCs w:val="25"/>
        </w:rPr>
        <w:t>.</w:t>
      </w:r>
      <w:r>
        <w:rPr>
          <w:i/>
          <w:iCs/>
          <w:w w:val="105"/>
          <w:sz w:val="25"/>
          <w:szCs w:val="25"/>
        </w:rPr>
        <w:t>)</w:t>
      </w:r>
    </w:p>
    <w:p w:rsidR="00000000" w:rsidRDefault="008F1011">
      <w:pPr>
        <w:kinsoku w:val="0"/>
        <w:overflowPunct w:val="0"/>
        <w:spacing w:before="123" w:line="256" w:lineRule="auto"/>
        <w:ind w:left="2035" w:right="1261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Parágrafo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único.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-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projeto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básico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referido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inciso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IV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caput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deste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artigo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deverá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conter,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mínimo, sem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frustrar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caráter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competitivo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procedimento licitatório,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seguintes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elementos:</w:t>
      </w:r>
    </w:p>
    <w:p w:rsidR="00000000" w:rsidRDefault="008F1011">
      <w:pPr>
        <w:kinsoku w:val="0"/>
        <w:overflowPunct w:val="0"/>
        <w:spacing w:before="97"/>
        <w:ind w:left="2063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i/>
          <w:iCs/>
          <w:w w:val="105"/>
          <w:sz w:val="25"/>
          <w:szCs w:val="25"/>
        </w:rPr>
        <w:t>(</w:t>
      </w:r>
      <w:r>
        <w:rPr>
          <w:rFonts w:ascii="Arial" w:hAnsi="Arial" w:cs="Arial"/>
          <w:i/>
          <w:iCs/>
          <w:spacing w:val="-37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8"/>
          <w:szCs w:val="28"/>
        </w:rPr>
        <w:t>.</w:t>
      </w:r>
      <w:r>
        <w:rPr>
          <w:i/>
          <w:iCs/>
          <w:spacing w:val="-42"/>
          <w:w w:val="105"/>
          <w:sz w:val="28"/>
          <w:szCs w:val="28"/>
        </w:rPr>
        <w:t>.</w:t>
      </w:r>
      <w:r>
        <w:rPr>
          <w:rFonts w:ascii="Arial" w:hAnsi="Arial" w:cs="Arial"/>
          <w:i/>
          <w:iCs/>
          <w:w w:val="105"/>
          <w:sz w:val="25"/>
          <w:szCs w:val="25"/>
        </w:rPr>
        <w:t>)</w:t>
      </w:r>
    </w:p>
    <w:p w:rsidR="00000000" w:rsidRDefault="008F1011">
      <w:pPr>
        <w:kinsoku w:val="0"/>
        <w:overflowPunct w:val="0"/>
        <w:spacing w:before="123" w:line="257" w:lineRule="auto"/>
        <w:ind w:left="1999" w:right="1255" w:firstLine="79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V-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subsídios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montagem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plano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licitação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gestão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obra,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compreendendo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sua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programação, a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estratégia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suprimentos,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normas 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fiscalização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outros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datas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necessários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cada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caso, </w:t>
      </w:r>
      <w:r>
        <w:rPr>
          <w:i/>
          <w:iCs/>
          <w:sz w:val="25"/>
          <w:szCs w:val="25"/>
          <w:u w:val="single"/>
        </w:rPr>
        <w:t xml:space="preserve">exceto. </w:t>
      </w:r>
      <w:r>
        <w:rPr>
          <w:i/>
          <w:iCs/>
          <w:spacing w:val="12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em</w:t>
      </w:r>
      <w:r>
        <w:rPr>
          <w:i/>
          <w:iCs/>
          <w:spacing w:val="1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relação </w:t>
      </w:r>
      <w:r>
        <w:rPr>
          <w:i/>
          <w:iCs/>
          <w:spacing w:val="5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à</w:t>
      </w:r>
      <w:r>
        <w:rPr>
          <w:i/>
          <w:iCs/>
          <w:spacing w:val="18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respectiva </w:t>
      </w:r>
      <w:r>
        <w:rPr>
          <w:i/>
          <w:iCs/>
          <w:spacing w:val="55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licitação. </w:t>
      </w:r>
      <w:r>
        <w:rPr>
          <w:i/>
          <w:iCs/>
          <w:spacing w:val="13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na </w:t>
      </w:r>
      <w:r>
        <w:rPr>
          <w:i/>
          <w:iCs/>
          <w:spacing w:val="29"/>
          <w:sz w:val="25"/>
          <w:szCs w:val="25"/>
          <w:u w:val="single"/>
        </w:rPr>
        <w:t xml:space="preserve"> </w:t>
      </w:r>
      <w:r>
        <w:rPr>
          <w:i/>
          <w:iCs/>
          <w:spacing w:val="-1"/>
          <w:sz w:val="25"/>
          <w:szCs w:val="25"/>
          <w:u w:val="single"/>
        </w:rPr>
        <w:t>hi</w:t>
      </w:r>
      <w:r>
        <w:rPr>
          <w:i/>
          <w:iCs/>
          <w:spacing w:val="-2"/>
          <w:sz w:val="25"/>
          <w:szCs w:val="25"/>
          <w:u w:val="single"/>
        </w:rPr>
        <w:t>pótese</w:t>
      </w:r>
      <w:r>
        <w:rPr>
          <w:i/>
          <w:iCs/>
          <w:spacing w:val="-11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contratação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integrada.</w:t>
      </w:r>
    </w:p>
    <w:p w:rsidR="00000000" w:rsidRDefault="008F1011">
      <w:pPr>
        <w:kinsoku w:val="0"/>
        <w:overflowPunct w:val="0"/>
        <w:spacing w:before="117" w:line="264" w:lineRule="auto"/>
        <w:ind w:left="2049" w:right="1261" w:hanging="22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Art.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8°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execução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indireta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serviços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engenharia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são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admitidos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seguintes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regimes:</w:t>
      </w:r>
    </w:p>
    <w:p w:rsidR="00000000" w:rsidRDefault="008F1011">
      <w:pPr>
        <w:kinsoku w:val="0"/>
        <w:overflowPunct w:val="0"/>
        <w:spacing w:before="110"/>
        <w:ind w:left="2063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w w:val="120"/>
        </w:rPr>
        <w:t>(</w:t>
      </w:r>
      <w:r>
        <w:rPr>
          <w:rFonts w:ascii="Arial" w:hAnsi="Arial" w:cs="Arial"/>
          <w:i/>
          <w:iCs/>
          <w:spacing w:val="-44"/>
          <w:w w:val="120"/>
        </w:rPr>
        <w:t xml:space="preserve"> </w:t>
      </w:r>
      <w:r>
        <w:rPr>
          <w:i/>
          <w:iCs/>
          <w:w w:val="120"/>
          <w:sz w:val="21"/>
          <w:szCs w:val="21"/>
        </w:rPr>
        <w:t>.</w:t>
      </w:r>
      <w:r>
        <w:rPr>
          <w:i/>
          <w:iCs/>
          <w:spacing w:val="-38"/>
          <w:w w:val="120"/>
          <w:sz w:val="21"/>
          <w:szCs w:val="21"/>
        </w:rPr>
        <w:t>.</w:t>
      </w:r>
      <w:r>
        <w:rPr>
          <w:rFonts w:ascii="Arial" w:hAnsi="Arial" w:cs="Arial"/>
          <w:i/>
          <w:iCs/>
          <w:w w:val="120"/>
        </w:rPr>
        <w:t>)</w:t>
      </w:r>
    </w:p>
    <w:p w:rsidR="00000000" w:rsidRDefault="008F1011">
      <w:pPr>
        <w:kinsoku w:val="0"/>
        <w:overflowPunct w:val="0"/>
        <w:spacing w:before="133"/>
        <w:ind w:left="2071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V</w:t>
      </w:r>
      <w:r>
        <w:rPr>
          <w:i/>
          <w:iCs/>
          <w:spacing w:val="-18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spacing w:val="-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contratação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integrada.</w:t>
      </w:r>
    </w:p>
    <w:p w:rsidR="00000000" w:rsidRDefault="008F1011">
      <w:pPr>
        <w:kinsoku w:val="0"/>
        <w:overflowPunct w:val="0"/>
        <w:spacing w:before="130" w:line="260" w:lineRule="auto"/>
        <w:ind w:left="2042" w:right="1229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]º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Nas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contratações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serviços de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engenharia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serão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adotados,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preferencialmente,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regimes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discriminados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nos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incisos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II,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IV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</w:t>
      </w:r>
      <w:r>
        <w:rPr>
          <w:i/>
          <w:iCs/>
          <w:spacing w:val="-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caput deste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artigo.</w:t>
      </w:r>
    </w:p>
    <w:p w:rsidR="00000000" w:rsidRDefault="008F1011">
      <w:pPr>
        <w:kinsoku w:val="0"/>
        <w:overflowPunct w:val="0"/>
        <w:spacing w:before="99" w:line="259" w:lineRule="auto"/>
        <w:ind w:left="2035" w:right="1254" w:firstLine="7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2º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caso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inviabilidade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aplicação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disposto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§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]º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deste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artigo,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adotado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outro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regime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previsto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caput,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hipótese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em 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serão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inseridos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nos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autos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-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procedimento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motivos que</w:t>
      </w:r>
      <w:r>
        <w:rPr>
          <w:i/>
          <w:iCs/>
          <w:spacing w:val="-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justificaram 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exceção.</w:t>
      </w:r>
    </w:p>
    <w:p w:rsidR="00000000" w:rsidRDefault="008F1011">
      <w:pPr>
        <w:kinsoku w:val="0"/>
        <w:overflowPunct w:val="0"/>
        <w:spacing w:before="107" w:line="256" w:lineRule="auto"/>
        <w:ind w:left="2028" w:right="1243" w:firstLine="7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3°</w:t>
      </w:r>
      <w:r>
        <w:rPr>
          <w:i/>
          <w:iCs/>
          <w:spacing w:val="-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</w:t>
      </w:r>
      <w:r>
        <w:rPr>
          <w:i/>
          <w:iCs/>
          <w:spacing w:val="-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global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 serviços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engenharia deverá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obtido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partir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custos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unitários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insumos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serviços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menores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iguais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</w:rPr>
        <w:t>à</w:t>
      </w:r>
      <w:r>
        <w:rPr>
          <w:i/>
          <w:iCs/>
          <w:spacing w:val="31"/>
        </w:rPr>
        <w:t xml:space="preserve"> </w:t>
      </w:r>
      <w:r>
        <w:rPr>
          <w:i/>
          <w:iCs/>
          <w:sz w:val="25"/>
          <w:szCs w:val="25"/>
        </w:rPr>
        <w:t>mediana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seus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correspondentes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Sistema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Nacional 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Pesquisa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Custos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índices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Construção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Civil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w w:val="1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SINAPI,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caso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construção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civil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geral,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tabela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Sistema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Custos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Rodoviárias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sz w:val="25"/>
          <w:szCs w:val="25"/>
        </w:rPr>
        <w:t>-</w:t>
      </w:r>
      <w:r>
        <w:rPr>
          <w:w w:val="1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SICRO,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caso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serviços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rodoviários.</w:t>
      </w:r>
    </w:p>
    <w:p w:rsidR="00000000" w:rsidRDefault="008F1011">
      <w:pPr>
        <w:kinsoku w:val="0"/>
        <w:overflowPunct w:val="0"/>
        <w:spacing w:before="110" w:line="252" w:lineRule="auto"/>
        <w:ind w:left="2020" w:right="1261" w:firstLine="7"/>
        <w:jc w:val="both"/>
        <w:rPr>
          <w:sz w:val="25"/>
          <w:szCs w:val="25"/>
        </w:rPr>
      </w:pPr>
      <w:r>
        <w:rPr>
          <w:noProof/>
        </w:rPr>
        <w:pict>
          <v:group id="_x0000_s1080" style="position:absolute;left:0;text-align:left;margin-left:459.35pt;margin-top:41.8pt;width:33.15pt;height:45.2pt;z-index:-36;mso-position-horizontal-relative:page" coordorigin="9187,836" coordsize="663,904" o:allowincell="f">
            <v:rect id="_x0000_s1081" style="position:absolute;left:9187;top:1481;width:660;height:26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60" w:lineRule="atLeast"/>
                    </w:pPr>
                    <w:r>
                      <w:pict>
                        <v:shape id="_x0000_i1033" type="#_x0000_t75" style="width:33.35pt;height:12.65pt">
                          <v:imagedata r:id="rId20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82" style="position:absolute;left:9784;top:847;width:20;height:634" coordsize="20,634" o:allowincell="f" path="m,633hhl,e" filled="f" strokeweight="1.08pt">
              <v:path arrowok="t"/>
            </v:shape>
            <w10:wrap anchorx="page"/>
          </v:group>
        </w:pict>
      </w:r>
      <w:r>
        <w:rPr>
          <w:i/>
          <w:iCs/>
          <w:sz w:val="25"/>
          <w:szCs w:val="25"/>
        </w:rPr>
        <w:t>§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4º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caso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inviabilidade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definição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consoante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disposto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§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3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estimativa de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custo global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apurada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meio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utilização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dados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contidos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tabela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referência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formalmente</w:t>
      </w:r>
    </w:p>
    <w:p w:rsidR="00000000" w:rsidRDefault="008F1011">
      <w:pPr>
        <w:kinsoku w:val="0"/>
        <w:overflowPunct w:val="0"/>
        <w:spacing w:before="110" w:line="252" w:lineRule="auto"/>
        <w:ind w:left="2020" w:right="1261" w:firstLine="7"/>
        <w:jc w:val="both"/>
        <w:rPr>
          <w:sz w:val="25"/>
          <w:szCs w:val="25"/>
        </w:rPr>
        <w:sectPr w:rsidR="00000000">
          <w:pgSz w:w="11910" w:h="16850"/>
          <w:pgMar w:top="1440" w:right="1320" w:bottom="280" w:left="1680" w:header="1211" w:footer="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5" w:line="180" w:lineRule="exact"/>
        <w:rPr>
          <w:sz w:val="18"/>
          <w:szCs w:val="18"/>
        </w:rPr>
      </w:pPr>
      <w:r>
        <w:rPr>
          <w:noProof/>
        </w:rPr>
        <w:lastRenderedPageBreak/>
        <w:pict>
          <v:shape id="_x0000_s1083" style="position:absolute;margin-left:142.55pt;margin-top:80.15pt;width:381.4pt;height:1pt;z-index:-34;mso-position-horizontal-relative:page;mso-position-vertical-relative:page" coordsize="7628,20" o:allowincell="f" path="m,hhl7627,e" filled="f" strokeweight=".25336mm">
            <v:path arrowok="t"/>
            <w10:wrap anchorx="page" anchory="page"/>
          </v:shape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7" w:line="254" w:lineRule="auto"/>
        <w:ind w:left="2062" w:right="905" w:firstLine="7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aprovada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órgãos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entidades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Administração Pública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federal,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  publicações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técnicas especializadas, 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sistema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especifico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instituído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-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setor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-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pesquisa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mercado.</w:t>
      </w:r>
    </w:p>
    <w:p w:rsidR="00000000" w:rsidRDefault="008F1011">
      <w:pPr>
        <w:tabs>
          <w:tab w:val="left" w:pos="3093"/>
          <w:tab w:val="left" w:pos="3962"/>
          <w:tab w:val="left" w:pos="5010"/>
          <w:tab w:val="left" w:pos="5966"/>
          <w:tab w:val="left" w:pos="7251"/>
        </w:tabs>
        <w:kinsoku w:val="0"/>
        <w:overflowPunct w:val="0"/>
        <w:spacing w:before="120" w:line="255" w:lineRule="auto"/>
        <w:ind w:left="2054" w:right="896" w:firstLine="35"/>
        <w:jc w:val="both"/>
        <w:rPr>
          <w:sz w:val="25"/>
          <w:szCs w:val="25"/>
        </w:rPr>
      </w:pPr>
      <w:r>
        <w:rPr>
          <w:i/>
          <w:iCs/>
          <w:sz w:val="23"/>
          <w:szCs w:val="23"/>
          <w:u w:val="thick"/>
        </w:rPr>
        <w:t xml:space="preserve">§  </w:t>
      </w:r>
      <w:r>
        <w:rPr>
          <w:i/>
          <w:iCs/>
          <w:spacing w:val="5"/>
          <w:sz w:val="23"/>
          <w:szCs w:val="23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5° </w:t>
      </w:r>
      <w:r>
        <w:rPr>
          <w:i/>
          <w:iCs/>
          <w:spacing w:val="1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Nas </w:t>
      </w:r>
      <w:r>
        <w:rPr>
          <w:i/>
          <w:iCs/>
          <w:spacing w:val="6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licitações  </w:t>
      </w:r>
      <w:r>
        <w:rPr>
          <w:i/>
          <w:iCs/>
          <w:spacing w:val="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para  </w:t>
      </w:r>
      <w:r>
        <w:rPr>
          <w:i/>
          <w:iCs/>
          <w:spacing w:val="2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4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contratação </w:t>
      </w:r>
      <w:r>
        <w:rPr>
          <w:i/>
          <w:iCs/>
          <w:spacing w:val="6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de  </w:t>
      </w:r>
      <w:r>
        <w:rPr>
          <w:i/>
          <w:iCs/>
          <w:spacing w:val="-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obras</w:t>
      </w:r>
      <w:r>
        <w:rPr>
          <w:i/>
          <w:iCs/>
          <w:spacing w:val="4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</w:t>
      </w:r>
      <w:r>
        <w:rPr>
          <w:i/>
          <w:iCs/>
          <w:spacing w:val="-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serviços,</w:t>
      </w:r>
      <w:r>
        <w:rPr>
          <w:i/>
          <w:iCs/>
          <w:spacing w:val="3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com</w:t>
      </w:r>
      <w:r>
        <w:rPr>
          <w:i/>
          <w:iCs/>
          <w:spacing w:val="2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exceção</w:t>
      </w:r>
      <w:r>
        <w:rPr>
          <w:i/>
          <w:iCs/>
          <w:spacing w:val="3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daquelas</w:t>
      </w:r>
      <w:r>
        <w:rPr>
          <w:i/>
          <w:iCs/>
          <w:spacing w:val="3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onde</w:t>
      </w:r>
      <w:r>
        <w:rPr>
          <w:i/>
          <w:iCs/>
          <w:spacing w:val="3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fàr  </w:t>
      </w:r>
      <w:r>
        <w:rPr>
          <w:i/>
          <w:iCs/>
          <w:spacing w:val="19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adotado</w:t>
      </w:r>
      <w:r>
        <w:rPr>
          <w:i/>
          <w:iCs/>
          <w:spacing w:val="3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o </w:t>
      </w:r>
      <w:r>
        <w:rPr>
          <w:i/>
          <w:iCs/>
          <w:sz w:val="25"/>
          <w:szCs w:val="25"/>
          <w:u w:val="single"/>
        </w:rPr>
        <w:t>regime</w:t>
      </w:r>
      <w:r>
        <w:rPr>
          <w:i/>
          <w:iCs/>
          <w:spacing w:val="55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previsto</w:t>
      </w:r>
      <w:r>
        <w:rPr>
          <w:i/>
          <w:iCs/>
          <w:spacing w:val="21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no</w:t>
      </w:r>
      <w:r>
        <w:rPr>
          <w:i/>
          <w:iCs/>
          <w:spacing w:val="49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inciso</w:t>
      </w:r>
      <w:r>
        <w:rPr>
          <w:i/>
          <w:iCs/>
          <w:spacing w:val="61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V</w:t>
      </w:r>
      <w:r>
        <w:rPr>
          <w:i/>
          <w:iCs/>
          <w:spacing w:val="16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do </w:t>
      </w:r>
      <w:r>
        <w:rPr>
          <w:i/>
          <w:iCs/>
          <w:spacing w:val="42"/>
          <w:sz w:val="25"/>
          <w:szCs w:val="25"/>
          <w:u w:val="single"/>
        </w:rPr>
        <w:t xml:space="preserve"> </w:t>
      </w:r>
      <w:r>
        <w:rPr>
          <w:i/>
          <w:iCs/>
          <w:spacing w:val="-1"/>
          <w:sz w:val="25"/>
          <w:szCs w:val="25"/>
          <w:u w:val="single"/>
        </w:rPr>
        <w:t>ca</w:t>
      </w:r>
      <w:r>
        <w:rPr>
          <w:i/>
          <w:iCs/>
          <w:spacing w:val="-2"/>
          <w:sz w:val="25"/>
          <w:szCs w:val="25"/>
          <w:u w:val="single"/>
        </w:rPr>
        <w:t>put</w:t>
      </w:r>
      <w:r>
        <w:rPr>
          <w:i/>
          <w:iCs/>
          <w:sz w:val="25"/>
          <w:szCs w:val="25"/>
          <w:u w:val="single"/>
        </w:rPr>
        <w:t xml:space="preserve">  </w:t>
      </w:r>
      <w:r>
        <w:rPr>
          <w:i/>
          <w:iCs/>
          <w:spacing w:val="4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deste </w:t>
      </w:r>
      <w:r>
        <w:rPr>
          <w:i/>
          <w:iCs/>
          <w:spacing w:val="56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artigo,</w:t>
      </w:r>
      <w:r>
        <w:rPr>
          <w:i/>
          <w:iCs/>
          <w:spacing w:val="-2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deverá</w:t>
      </w:r>
      <w:r>
        <w:rPr>
          <w:i/>
          <w:iCs/>
          <w:sz w:val="25"/>
          <w:szCs w:val="25"/>
          <w:u w:val="single"/>
        </w:rPr>
        <w:tab/>
        <w:t>haver</w:t>
      </w:r>
      <w:r>
        <w:rPr>
          <w:i/>
          <w:iCs/>
          <w:sz w:val="25"/>
          <w:szCs w:val="25"/>
          <w:u w:val="single"/>
        </w:rPr>
        <w:tab/>
        <w:t xml:space="preserve">pro     jeto </w:t>
      </w:r>
      <w:r>
        <w:rPr>
          <w:i/>
          <w:iCs/>
          <w:sz w:val="25"/>
          <w:szCs w:val="25"/>
          <w:u w:val="single"/>
        </w:rPr>
        <w:tab/>
        <w:t>básico</w:t>
      </w:r>
      <w:r>
        <w:rPr>
          <w:i/>
          <w:iCs/>
          <w:sz w:val="25"/>
          <w:szCs w:val="25"/>
          <w:u w:val="single"/>
        </w:rPr>
        <w:tab/>
        <w:t>aprovado</w:t>
      </w:r>
      <w:r>
        <w:rPr>
          <w:i/>
          <w:iCs/>
          <w:sz w:val="25"/>
          <w:szCs w:val="25"/>
          <w:u w:val="single"/>
        </w:rPr>
        <w:tab/>
        <w:t>pela</w:t>
      </w:r>
      <w:r>
        <w:rPr>
          <w:i/>
          <w:iCs/>
          <w:spacing w:val="-9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autoridade  </w:t>
      </w:r>
      <w:r>
        <w:rPr>
          <w:i/>
          <w:iCs/>
          <w:spacing w:val="28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competente,  </w:t>
      </w:r>
      <w:r>
        <w:rPr>
          <w:i/>
          <w:iCs/>
          <w:spacing w:val="6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disponível</w:t>
      </w:r>
      <w:r>
        <w:rPr>
          <w:i/>
          <w:iCs/>
          <w:sz w:val="25"/>
          <w:szCs w:val="25"/>
          <w:u w:val="single"/>
        </w:rPr>
        <w:tab/>
        <w:t>para</w:t>
      </w:r>
      <w:r>
        <w:rPr>
          <w:i/>
          <w:iCs/>
          <w:spacing w:val="12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exame</w:t>
      </w:r>
      <w:r>
        <w:rPr>
          <w:i/>
          <w:iCs/>
          <w:spacing w:val="49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dos</w:t>
      </w:r>
      <w:r>
        <w:rPr>
          <w:i/>
          <w:iCs/>
          <w:spacing w:val="25"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interessados.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3" w:line="300" w:lineRule="exact"/>
        <w:rPr>
          <w:sz w:val="30"/>
          <w:szCs w:val="30"/>
        </w:rPr>
      </w:pPr>
    </w:p>
    <w:p w:rsidR="00000000" w:rsidRDefault="008F1011">
      <w:pPr>
        <w:tabs>
          <w:tab w:val="left" w:pos="2643"/>
          <w:tab w:val="left" w:pos="3599"/>
        </w:tabs>
        <w:kinsoku w:val="0"/>
        <w:overflowPunct w:val="0"/>
        <w:spacing w:line="256" w:lineRule="auto"/>
        <w:ind w:left="2062" w:right="896" w:hanging="15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Art.</w:t>
      </w:r>
      <w:r>
        <w:rPr>
          <w:i/>
          <w:iCs/>
          <w:sz w:val="25"/>
          <w:szCs w:val="25"/>
        </w:rPr>
        <w:tab/>
        <w:t>9</w:t>
      </w:r>
      <w:r>
        <w:rPr>
          <w:i/>
          <w:iCs/>
          <w:sz w:val="25"/>
          <w:szCs w:val="25"/>
        </w:rPr>
        <w:t>º.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Nas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obras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serviços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engenharia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âmbito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RDC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utilizada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contratação</w:t>
      </w:r>
      <w:r>
        <w:rPr>
          <w:i/>
          <w:iCs/>
          <w:sz w:val="25"/>
          <w:szCs w:val="25"/>
        </w:rPr>
        <w:tab/>
        <w:t>integrada,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desde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técnica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economicamente</w:t>
      </w:r>
      <w:r>
        <w:rPr>
          <w:i/>
          <w:iCs/>
          <w:spacing w:val="-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justificado.</w:t>
      </w:r>
    </w:p>
    <w:p w:rsidR="00000000" w:rsidRDefault="008F1011">
      <w:pPr>
        <w:tabs>
          <w:tab w:val="left" w:pos="2484"/>
          <w:tab w:val="left" w:pos="3337"/>
          <w:tab w:val="left" w:pos="4831"/>
          <w:tab w:val="left" w:pos="6073"/>
          <w:tab w:val="left" w:pos="7567"/>
        </w:tabs>
        <w:kinsoku w:val="0"/>
        <w:overflowPunct w:val="0"/>
        <w:spacing w:before="111"/>
        <w:ind w:left="2083"/>
        <w:jc w:val="both"/>
        <w:rPr>
          <w:sz w:val="25"/>
          <w:szCs w:val="25"/>
        </w:rPr>
      </w:pPr>
      <w:r>
        <w:rPr>
          <w:i/>
          <w:iCs/>
          <w:sz w:val="20"/>
          <w:szCs w:val="20"/>
          <w:u w:val="single"/>
        </w:rPr>
        <w:t>§</w:t>
      </w:r>
      <w:r>
        <w:rPr>
          <w:i/>
          <w:iCs/>
          <w:sz w:val="20"/>
          <w:szCs w:val="20"/>
          <w:u w:val="single"/>
        </w:rPr>
        <w:tab/>
      </w:r>
      <w:r>
        <w:rPr>
          <w:i/>
          <w:iCs/>
          <w:sz w:val="25"/>
          <w:szCs w:val="25"/>
          <w:u w:val="single"/>
        </w:rPr>
        <w:t xml:space="preserve">1°  </w:t>
      </w:r>
      <w:r>
        <w:rPr>
          <w:i/>
          <w:iCs/>
          <w:spacing w:val="58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A</w:t>
      </w:r>
      <w:r>
        <w:rPr>
          <w:i/>
          <w:iCs/>
          <w:sz w:val="25"/>
          <w:szCs w:val="25"/>
          <w:u w:val="single"/>
        </w:rPr>
        <w:tab/>
        <w:t>contratação</w:t>
      </w:r>
      <w:r>
        <w:rPr>
          <w:i/>
          <w:iCs/>
          <w:sz w:val="25"/>
          <w:szCs w:val="25"/>
          <w:u w:val="single"/>
        </w:rPr>
        <w:tab/>
        <w:t>inte</w:t>
      </w:r>
      <w:r>
        <w:rPr>
          <w:i/>
          <w:iCs/>
          <w:spacing w:val="-5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grada</w:t>
      </w:r>
      <w:r>
        <w:rPr>
          <w:i/>
          <w:iCs/>
          <w:sz w:val="25"/>
          <w:szCs w:val="25"/>
          <w:u w:val="single"/>
        </w:rPr>
        <w:tab/>
        <w:t>compreende</w:t>
      </w:r>
      <w:r>
        <w:rPr>
          <w:i/>
          <w:iCs/>
          <w:sz w:val="25"/>
          <w:szCs w:val="25"/>
          <w:u w:val="single"/>
        </w:rPr>
        <w:tab/>
        <w:t>a</w:t>
      </w:r>
    </w:p>
    <w:p w:rsidR="00000000" w:rsidRDefault="008F1011">
      <w:pPr>
        <w:tabs>
          <w:tab w:val="left" w:pos="3085"/>
          <w:tab w:val="left" w:pos="3344"/>
          <w:tab w:val="left" w:pos="3796"/>
          <w:tab w:val="left" w:pos="4220"/>
          <w:tab w:val="left" w:pos="4551"/>
          <w:tab w:val="left" w:pos="4838"/>
          <w:tab w:val="left" w:pos="5068"/>
          <w:tab w:val="left" w:pos="5290"/>
          <w:tab w:val="left" w:pos="5606"/>
          <w:tab w:val="left" w:pos="6088"/>
          <w:tab w:val="left" w:pos="6382"/>
          <w:tab w:val="left" w:pos="6641"/>
          <w:tab w:val="left" w:pos="6907"/>
          <w:tab w:val="left" w:pos="7452"/>
        </w:tabs>
        <w:kinsoku w:val="0"/>
        <w:overflowPunct w:val="0"/>
        <w:spacing w:before="21" w:line="255" w:lineRule="auto"/>
        <w:ind w:left="2054" w:right="902"/>
        <w:jc w:val="both"/>
        <w:rPr>
          <w:sz w:val="25"/>
          <w:szCs w:val="25"/>
        </w:rPr>
      </w:pPr>
      <w:r>
        <w:rPr>
          <w:i/>
          <w:iCs/>
          <w:sz w:val="25"/>
          <w:szCs w:val="25"/>
          <w:u w:val="single"/>
        </w:rPr>
        <w:t xml:space="preserve">elaboração </w:t>
      </w:r>
      <w:r>
        <w:rPr>
          <w:i/>
          <w:iCs/>
          <w:spacing w:val="4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e</w:t>
      </w:r>
      <w:r>
        <w:rPr>
          <w:i/>
          <w:iCs/>
          <w:spacing w:val="2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o</w:t>
      </w:r>
      <w:r>
        <w:rPr>
          <w:i/>
          <w:iCs/>
          <w:spacing w:val="3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 xml:space="preserve">desenvolvimento </w:t>
      </w:r>
      <w:r>
        <w:rPr>
          <w:i/>
          <w:iCs/>
          <w:spacing w:val="11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dos</w:t>
      </w:r>
      <w:r>
        <w:rPr>
          <w:i/>
          <w:iCs/>
          <w:spacing w:val="4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pro</w:t>
      </w:r>
      <w:r>
        <w:rPr>
          <w:i/>
          <w:iCs/>
          <w:spacing w:val="-19"/>
          <w:sz w:val="25"/>
          <w:szCs w:val="25"/>
          <w:u w:val="single"/>
        </w:rPr>
        <w:t xml:space="preserve"> </w:t>
      </w:r>
      <w:r>
        <w:rPr>
          <w:i/>
          <w:iCs/>
          <w:w w:val="90"/>
          <w:sz w:val="25"/>
          <w:szCs w:val="25"/>
          <w:u w:val="single"/>
        </w:rPr>
        <w:t>j</w:t>
      </w:r>
      <w:r>
        <w:rPr>
          <w:i/>
          <w:iCs/>
          <w:spacing w:val="-30"/>
          <w:w w:val="9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etos</w:t>
      </w:r>
      <w:r>
        <w:rPr>
          <w:i/>
          <w:iCs/>
          <w:spacing w:val="6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básico</w:t>
      </w:r>
      <w:r>
        <w:rPr>
          <w:i/>
          <w:iCs/>
          <w:spacing w:val="17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e</w:t>
      </w:r>
      <w:r>
        <w:rPr>
          <w:i/>
          <w:iCs/>
          <w:spacing w:val="-6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thick"/>
        </w:rPr>
        <w:t>executivo,</w:t>
      </w:r>
      <w:r>
        <w:rPr>
          <w:i/>
          <w:iCs/>
          <w:sz w:val="25"/>
          <w:szCs w:val="25"/>
          <w:u w:val="thick"/>
        </w:rPr>
        <w:tab/>
        <w:t xml:space="preserve">a   </w:t>
      </w:r>
      <w:r>
        <w:rPr>
          <w:i/>
          <w:iCs/>
          <w:spacing w:val="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execução</w:t>
      </w:r>
      <w:r>
        <w:rPr>
          <w:i/>
          <w:iCs/>
          <w:sz w:val="25"/>
          <w:szCs w:val="25"/>
          <w:u w:val="thick"/>
        </w:rPr>
        <w:tab/>
        <w:t>de</w:t>
      </w:r>
      <w:r>
        <w:rPr>
          <w:i/>
          <w:iCs/>
          <w:sz w:val="25"/>
          <w:szCs w:val="25"/>
          <w:u w:val="thick"/>
        </w:rPr>
        <w:tab/>
        <w:t>obras</w:t>
      </w:r>
      <w:r>
        <w:rPr>
          <w:i/>
          <w:iCs/>
          <w:sz w:val="25"/>
          <w:szCs w:val="25"/>
          <w:u w:val="thick"/>
        </w:rPr>
        <w:tab/>
        <w:t xml:space="preserve">e     </w:t>
      </w:r>
      <w:r>
        <w:rPr>
          <w:i/>
          <w:iCs/>
          <w:spacing w:val="1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serviços </w:t>
      </w:r>
      <w:r>
        <w:rPr>
          <w:i/>
          <w:iCs/>
          <w:sz w:val="25"/>
          <w:szCs w:val="25"/>
          <w:u w:val="thick"/>
        </w:rPr>
        <w:tab/>
        <w:t>de</w:t>
      </w:r>
      <w:r>
        <w:rPr>
          <w:i/>
          <w:iCs/>
          <w:spacing w:val="-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engenharia, </w:t>
      </w:r>
      <w:r>
        <w:rPr>
          <w:i/>
          <w:iCs/>
          <w:spacing w:val="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4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montagem.  </w:t>
      </w:r>
      <w:r>
        <w:rPr>
          <w:i/>
          <w:iCs/>
          <w:spacing w:val="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5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realização </w:t>
      </w:r>
      <w:r>
        <w:rPr>
          <w:i/>
          <w:iCs/>
          <w:spacing w:val="6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de  </w:t>
      </w:r>
      <w:r>
        <w:rPr>
          <w:i/>
          <w:iCs/>
          <w:spacing w:val="-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testes, </w:t>
      </w:r>
      <w:r>
        <w:rPr>
          <w:i/>
          <w:iCs/>
          <w:spacing w:val="29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a</w:t>
      </w:r>
      <w:r>
        <w:rPr>
          <w:i/>
          <w:iCs/>
          <w:spacing w:val="-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single"/>
        </w:rPr>
        <w:t>pré-o</w:t>
      </w:r>
      <w:r>
        <w:rPr>
          <w:i/>
          <w:iCs/>
          <w:spacing w:val="-28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peração</w:t>
      </w:r>
      <w:r>
        <w:rPr>
          <w:i/>
          <w:iCs/>
          <w:sz w:val="25"/>
          <w:szCs w:val="25"/>
          <w:u w:val="single"/>
        </w:rPr>
        <w:tab/>
        <w:t>e</w:t>
      </w:r>
      <w:r>
        <w:rPr>
          <w:i/>
          <w:iCs/>
          <w:sz w:val="25"/>
          <w:szCs w:val="25"/>
          <w:u w:val="single"/>
        </w:rPr>
        <w:tab/>
        <w:t>todas</w:t>
      </w:r>
      <w:r>
        <w:rPr>
          <w:i/>
          <w:iCs/>
          <w:sz w:val="25"/>
          <w:szCs w:val="25"/>
          <w:u w:val="single"/>
        </w:rPr>
        <w:tab/>
      </w:r>
      <w:r>
        <w:rPr>
          <w:i/>
          <w:iCs/>
          <w:sz w:val="25"/>
          <w:szCs w:val="25"/>
          <w:u w:val="single"/>
        </w:rPr>
        <w:tab/>
        <w:t>as</w:t>
      </w:r>
      <w:r>
        <w:rPr>
          <w:i/>
          <w:iCs/>
          <w:sz w:val="25"/>
          <w:szCs w:val="25"/>
          <w:u w:val="single"/>
        </w:rPr>
        <w:tab/>
        <w:t xml:space="preserve">demais </w:t>
      </w:r>
      <w:r>
        <w:rPr>
          <w:i/>
          <w:iCs/>
          <w:sz w:val="25"/>
          <w:szCs w:val="25"/>
          <w:u w:val="single"/>
        </w:rPr>
        <w:tab/>
      </w:r>
      <w:r>
        <w:rPr>
          <w:i/>
          <w:iCs/>
          <w:sz w:val="25"/>
          <w:szCs w:val="25"/>
          <w:u w:val="single"/>
        </w:rPr>
        <w:tab/>
      </w:r>
      <w:r>
        <w:rPr>
          <w:i/>
          <w:iCs/>
          <w:spacing w:val="-1"/>
          <w:sz w:val="25"/>
          <w:szCs w:val="25"/>
          <w:u w:val="single"/>
        </w:rPr>
        <w:t>o</w:t>
      </w:r>
      <w:r>
        <w:rPr>
          <w:i/>
          <w:iCs/>
          <w:spacing w:val="-2"/>
          <w:sz w:val="25"/>
          <w:szCs w:val="25"/>
          <w:u w:val="single"/>
        </w:rPr>
        <w:t>perações</w:t>
      </w:r>
      <w:r>
        <w:rPr>
          <w:i/>
          <w:iCs/>
          <w:spacing w:val="-24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necessárias  </w:t>
      </w:r>
      <w:r>
        <w:rPr>
          <w:i/>
          <w:iCs/>
          <w:spacing w:val="2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   su</w:t>
      </w:r>
      <w:r>
        <w:rPr>
          <w:i/>
          <w:iCs/>
          <w:spacing w:val="-4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ficientes  </w:t>
      </w:r>
      <w:r>
        <w:rPr>
          <w:i/>
          <w:iCs/>
          <w:spacing w:val="5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para  </w:t>
      </w:r>
      <w:r>
        <w:rPr>
          <w:i/>
          <w:iCs/>
          <w:spacing w:val="40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 </w:t>
      </w:r>
      <w:r>
        <w:rPr>
          <w:i/>
          <w:iCs/>
          <w:spacing w:val="4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entrega </w:t>
      </w:r>
      <w:r>
        <w:rPr>
          <w:i/>
          <w:iCs/>
          <w:spacing w:val="6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final  </w:t>
      </w:r>
      <w:r>
        <w:rPr>
          <w:i/>
          <w:iCs/>
          <w:spacing w:val="29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do</w:t>
      </w:r>
      <w:r>
        <w:rPr>
          <w:i/>
          <w:iCs/>
          <w:spacing w:val="-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objeto,</w:t>
      </w:r>
      <w:r>
        <w:rPr>
          <w:i/>
          <w:iCs/>
          <w:sz w:val="25"/>
          <w:szCs w:val="25"/>
          <w:u w:val="thick"/>
        </w:rPr>
        <w:tab/>
        <w:t>respeitadas</w:t>
      </w:r>
      <w:r>
        <w:rPr>
          <w:i/>
          <w:iCs/>
          <w:sz w:val="25"/>
          <w:szCs w:val="25"/>
          <w:u w:val="thick"/>
        </w:rPr>
        <w:tab/>
        <w:t>as</w:t>
      </w:r>
      <w:r>
        <w:rPr>
          <w:i/>
          <w:iCs/>
          <w:sz w:val="25"/>
          <w:szCs w:val="25"/>
          <w:u w:val="thick"/>
        </w:rPr>
        <w:tab/>
      </w:r>
      <w:r>
        <w:rPr>
          <w:i/>
          <w:iCs/>
          <w:sz w:val="25"/>
          <w:szCs w:val="25"/>
          <w:u w:val="thick"/>
        </w:rPr>
        <w:tab/>
      </w:r>
      <w:r>
        <w:rPr>
          <w:i/>
          <w:iCs/>
          <w:sz w:val="25"/>
          <w:szCs w:val="25"/>
          <w:u w:val="thick"/>
        </w:rPr>
        <w:t xml:space="preserve">condições </w:t>
      </w:r>
      <w:r>
        <w:rPr>
          <w:i/>
          <w:iCs/>
          <w:sz w:val="25"/>
          <w:szCs w:val="25"/>
          <w:u w:val="thick"/>
        </w:rPr>
        <w:tab/>
        <w:t xml:space="preserve"> de</w:t>
      </w:r>
      <w:r>
        <w:rPr>
          <w:i/>
          <w:iCs/>
          <w:sz w:val="25"/>
          <w:szCs w:val="25"/>
          <w:u w:val="thick"/>
        </w:rPr>
        <w:tab/>
      </w:r>
      <w:r>
        <w:rPr>
          <w:i/>
          <w:iCs/>
          <w:sz w:val="25"/>
          <w:szCs w:val="25"/>
          <w:u w:val="thick"/>
        </w:rPr>
        <w:tab/>
        <w:t>solidez.</w:t>
      </w:r>
      <w:r>
        <w:rPr>
          <w:i/>
          <w:iCs/>
          <w:spacing w:val="-1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se</w:t>
      </w:r>
      <w:r>
        <w:rPr>
          <w:i/>
          <w:iCs/>
          <w:spacing w:val="-3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guranca.</w:t>
      </w:r>
      <w:r>
        <w:rPr>
          <w:i/>
          <w:iCs/>
          <w:spacing w:val="5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durabilidade,  </w:t>
      </w:r>
      <w:r>
        <w:rPr>
          <w:i/>
          <w:iCs/>
          <w:spacing w:val="-29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qualidade,</w:t>
      </w:r>
      <w:r>
        <w:rPr>
          <w:i/>
          <w:iCs/>
          <w:spacing w:val="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prazo</w:t>
      </w:r>
      <w:r>
        <w:rPr>
          <w:i/>
          <w:iCs/>
          <w:spacing w:val="1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</w:t>
      </w:r>
      <w:r>
        <w:rPr>
          <w:i/>
          <w:iCs/>
          <w:spacing w:val="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entrega</w:t>
      </w:r>
      <w:r>
        <w:rPr>
          <w:i/>
          <w:iCs/>
          <w:spacing w:val="-1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</w:t>
      </w:r>
      <w:r>
        <w:rPr>
          <w:i/>
          <w:iCs/>
          <w:spacing w:val="-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preço</w:t>
      </w:r>
      <w:r>
        <w:rPr>
          <w:i/>
          <w:iCs/>
          <w:spacing w:val="8"/>
          <w:sz w:val="25"/>
          <w:szCs w:val="25"/>
          <w:u w:val="thick"/>
        </w:rPr>
        <w:t xml:space="preserve"> </w:t>
      </w:r>
      <w:r>
        <w:rPr>
          <w:i/>
          <w:iCs/>
          <w:spacing w:val="-2"/>
          <w:sz w:val="25"/>
          <w:szCs w:val="25"/>
          <w:u w:val="thick"/>
        </w:rPr>
        <w:t>especi</w:t>
      </w:r>
      <w:r>
        <w:rPr>
          <w:i/>
          <w:iCs/>
          <w:spacing w:val="-2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ficados</w:t>
      </w:r>
      <w:r>
        <w:rPr>
          <w:i/>
          <w:iCs/>
          <w:spacing w:val="1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no</w:t>
      </w:r>
      <w:r>
        <w:rPr>
          <w:i/>
          <w:iCs/>
          <w:spacing w:val="4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instrumento </w:t>
      </w:r>
      <w:r>
        <w:rPr>
          <w:i/>
          <w:iCs/>
          <w:spacing w:val="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convocatório.</w:t>
      </w:r>
    </w:p>
    <w:p w:rsidR="00000000" w:rsidRDefault="008F1011">
      <w:pPr>
        <w:kinsoku w:val="0"/>
        <w:overflowPunct w:val="0"/>
        <w:spacing w:before="126"/>
        <w:ind w:left="2076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  <w:sz w:val="19"/>
          <w:szCs w:val="19"/>
          <w:u w:val="thick"/>
        </w:rPr>
        <w:t>§</w:t>
      </w:r>
      <w:r>
        <w:rPr>
          <w:rFonts w:ascii="Arial" w:hAnsi="Arial" w:cs="Arial"/>
          <w:i/>
          <w:iCs/>
          <w:spacing w:val="4"/>
          <w:sz w:val="19"/>
          <w:szCs w:val="19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2º</w:t>
      </w:r>
      <w:r>
        <w:rPr>
          <w:i/>
          <w:iCs/>
          <w:spacing w:val="-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No</w:t>
      </w:r>
      <w:r>
        <w:rPr>
          <w:i/>
          <w:iCs/>
          <w:spacing w:val="1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caso</w:t>
      </w:r>
      <w:r>
        <w:rPr>
          <w:i/>
          <w:iCs/>
          <w:spacing w:val="-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</w:t>
      </w:r>
      <w:r>
        <w:rPr>
          <w:i/>
          <w:iCs/>
          <w:spacing w:val="1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contratação </w:t>
      </w:r>
      <w:r>
        <w:rPr>
          <w:i/>
          <w:iCs/>
          <w:spacing w:val="1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integrada:</w:t>
      </w:r>
    </w:p>
    <w:p w:rsidR="00000000" w:rsidRDefault="008F1011">
      <w:pPr>
        <w:tabs>
          <w:tab w:val="left" w:pos="3107"/>
          <w:tab w:val="left" w:pos="3516"/>
          <w:tab w:val="left" w:pos="4055"/>
          <w:tab w:val="left" w:pos="4543"/>
          <w:tab w:val="left" w:pos="5499"/>
          <w:tab w:val="left" w:pos="5858"/>
          <w:tab w:val="left" w:pos="6124"/>
          <w:tab w:val="left" w:pos="7043"/>
          <w:tab w:val="left" w:pos="7467"/>
        </w:tabs>
        <w:kinsoku w:val="0"/>
        <w:overflowPunct w:val="0"/>
        <w:spacing w:before="134" w:line="255" w:lineRule="auto"/>
        <w:ind w:left="2047" w:right="903" w:hanging="8"/>
        <w:jc w:val="both"/>
        <w:rPr>
          <w:sz w:val="25"/>
          <w:szCs w:val="25"/>
        </w:rPr>
      </w:pPr>
      <w:r>
        <w:rPr>
          <w:i/>
          <w:iCs/>
          <w:w w:val="105"/>
          <w:sz w:val="26"/>
          <w:szCs w:val="26"/>
          <w:u w:val="thick"/>
        </w:rPr>
        <w:t xml:space="preserve">1  </w:t>
      </w:r>
      <w:r>
        <w:rPr>
          <w:i/>
          <w:iCs/>
          <w:spacing w:val="9"/>
          <w:w w:val="105"/>
          <w:sz w:val="26"/>
          <w:szCs w:val="26"/>
          <w:u w:val="thick"/>
        </w:rPr>
        <w:t xml:space="preserve"> </w:t>
      </w:r>
      <w:r>
        <w:rPr>
          <w:w w:val="175"/>
          <w:sz w:val="26"/>
          <w:szCs w:val="26"/>
          <w:u w:val="thick"/>
        </w:rPr>
        <w:t xml:space="preserve">- </w:t>
      </w:r>
      <w:r>
        <w:rPr>
          <w:spacing w:val="22"/>
          <w:w w:val="175"/>
          <w:sz w:val="26"/>
          <w:szCs w:val="26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o</w:t>
      </w:r>
      <w:r>
        <w:rPr>
          <w:i/>
          <w:iCs/>
          <w:w w:val="105"/>
          <w:sz w:val="25"/>
          <w:szCs w:val="25"/>
          <w:u w:val="thick"/>
        </w:rPr>
        <w:tab/>
        <w:t>instrumento</w:t>
      </w:r>
      <w:r>
        <w:rPr>
          <w:i/>
          <w:iCs/>
          <w:w w:val="105"/>
          <w:sz w:val="25"/>
          <w:szCs w:val="25"/>
          <w:u w:val="thick"/>
        </w:rPr>
        <w:tab/>
        <w:t>convocatório</w:t>
      </w:r>
      <w:r>
        <w:rPr>
          <w:i/>
          <w:iCs/>
          <w:w w:val="105"/>
          <w:sz w:val="25"/>
          <w:szCs w:val="25"/>
          <w:u w:val="thick"/>
        </w:rPr>
        <w:tab/>
        <w:t>deverá</w:t>
      </w:r>
      <w:r>
        <w:rPr>
          <w:i/>
          <w:iCs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ab/>
      </w:r>
      <w:r>
        <w:rPr>
          <w:i/>
          <w:iCs/>
          <w:w w:val="105"/>
          <w:sz w:val="25"/>
          <w:szCs w:val="25"/>
          <w:u w:val="thick"/>
        </w:rPr>
        <w:t>conter</w:t>
      </w:r>
      <w:r>
        <w:rPr>
          <w:i/>
          <w:iCs/>
          <w:spacing w:val="-43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80"/>
          <w:sz w:val="25"/>
          <w:szCs w:val="25"/>
          <w:u w:val="thick"/>
        </w:rPr>
        <w:t>antepro</w:t>
      </w:r>
      <w:r>
        <w:rPr>
          <w:i/>
          <w:iCs/>
          <w:spacing w:val="-28"/>
          <w:w w:val="80"/>
          <w:sz w:val="25"/>
          <w:szCs w:val="25"/>
          <w:u w:val="thick"/>
        </w:rPr>
        <w:t xml:space="preserve"> </w:t>
      </w:r>
      <w:r>
        <w:rPr>
          <w:i/>
          <w:iCs/>
          <w:w w:val="80"/>
          <w:sz w:val="25"/>
          <w:szCs w:val="25"/>
          <w:u w:val="thick"/>
        </w:rPr>
        <w:t>jeto</w:t>
      </w:r>
      <w:r>
        <w:rPr>
          <w:i/>
          <w:iCs/>
          <w:w w:val="80"/>
          <w:sz w:val="25"/>
          <w:szCs w:val="25"/>
          <w:u w:val="thick"/>
        </w:rPr>
        <w:tab/>
        <w:t>de</w:t>
      </w:r>
      <w:r>
        <w:rPr>
          <w:i/>
          <w:iCs/>
          <w:w w:val="80"/>
          <w:sz w:val="25"/>
          <w:szCs w:val="25"/>
          <w:u w:val="thick"/>
        </w:rPr>
        <w:tab/>
      </w:r>
      <w:r>
        <w:rPr>
          <w:i/>
          <w:iCs/>
          <w:w w:val="105"/>
          <w:sz w:val="25"/>
          <w:szCs w:val="25"/>
          <w:u w:val="thick"/>
        </w:rPr>
        <w:t>engenharia</w:t>
      </w:r>
      <w:r>
        <w:rPr>
          <w:i/>
          <w:iCs/>
          <w:w w:val="105"/>
          <w:sz w:val="25"/>
          <w:szCs w:val="25"/>
          <w:u w:val="thick"/>
        </w:rPr>
        <w:tab/>
        <w:t>que</w:t>
      </w:r>
      <w:r>
        <w:rPr>
          <w:i/>
          <w:iCs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ab/>
      </w:r>
      <w:r>
        <w:rPr>
          <w:i/>
          <w:iCs/>
          <w:w w:val="2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contemple</w:t>
      </w:r>
      <w:r>
        <w:rPr>
          <w:i/>
          <w:iCs/>
          <w:w w:val="105"/>
          <w:sz w:val="25"/>
          <w:szCs w:val="25"/>
          <w:u w:val="thick"/>
        </w:rPr>
        <w:tab/>
        <w:t>os</w:t>
      </w:r>
      <w:r>
        <w:rPr>
          <w:i/>
          <w:iCs/>
          <w:spacing w:val="-14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documentos</w:t>
      </w:r>
      <w:r>
        <w:rPr>
          <w:i/>
          <w:iCs/>
          <w:w w:val="105"/>
          <w:sz w:val="25"/>
          <w:szCs w:val="25"/>
          <w:u w:val="thick"/>
        </w:rPr>
        <w:tab/>
        <w:t>técnicos</w:t>
      </w:r>
      <w:r>
        <w:rPr>
          <w:i/>
          <w:iCs/>
          <w:sz w:val="25"/>
          <w:szCs w:val="25"/>
          <w:u w:val="thick"/>
        </w:rPr>
        <w:t xml:space="preserve">   </w:t>
      </w:r>
      <w:r>
        <w:rPr>
          <w:i/>
          <w:iCs/>
          <w:spacing w:val="36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destinados</w:t>
      </w:r>
      <w:r>
        <w:rPr>
          <w:i/>
          <w:iCs/>
          <w:w w:val="105"/>
          <w:sz w:val="25"/>
          <w:szCs w:val="25"/>
          <w:u w:val="thick"/>
        </w:rPr>
        <w:tab/>
        <w:t xml:space="preserve">a </w:t>
      </w:r>
      <w:r>
        <w:rPr>
          <w:i/>
          <w:iCs/>
          <w:spacing w:val="37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possibilitar</w:t>
      </w:r>
      <w:r>
        <w:rPr>
          <w:i/>
          <w:iCs/>
          <w:w w:val="105"/>
          <w:sz w:val="25"/>
          <w:szCs w:val="25"/>
          <w:u w:val="thick"/>
        </w:rPr>
        <w:tab/>
        <w:t xml:space="preserve">a  </w:t>
      </w:r>
      <w:r>
        <w:rPr>
          <w:i/>
          <w:iCs/>
          <w:spacing w:val="37"/>
          <w:w w:val="10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single"/>
        </w:rPr>
        <w:t>caracterização</w:t>
      </w:r>
      <w:r>
        <w:rPr>
          <w:i/>
          <w:iCs/>
          <w:spacing w:val="20"/>
          <w:sz w:val="25"/>
          <w:szCs w:val="25"/>
          <w:u w:val="single"/>
        </w:rPr>
        <w:t xml:space="preserve"> </w:t>
      </w:r>
      <w:r>
        <w:rPr>
          <w:i/>
          <w:iCs/>
          <w:sz w:val="25"/>
          <w:szCs w:val="25"/>
          <w:u w:val="single"/>
        </w:rPr>
        <w:t>da</w:t>
      </w:r>
      <w:r>
        <w:rPr>
          <w:i/>
          <w:iCs/>
          <w:spacing w:val="1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obra</w:t>
      </w:r>
      <w:r>
        <w:rPr>
          <w:i/>
          <w:iCs/>
          <w:spacing w:val="-27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ou</w:t>
      </w:r>
      <w:r>
        <w:rPr>
          <w:i/>
          <w:iCs/>
          <w:spacing w:val="-35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serviço,</w:t>
      </w:r>
      <w:r>
        <w:rPr>
          <w:i/>
          <w:iCs/>
          <w:spacing w:val="13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incluindo:</w:t>
      </w:r>
    </w:p>
    <w:p w:rsidR="00000000" w:rsidRDefault="008F1011">
      <w:pPr>
        <w:numPr>
          <w:ilvl w:val="0"/>
          <w:numId w:val="16"/>
        </w:numPr>
        <w:tabs>
          <w:tab w:val="left" w:pos="2235"/>
        </w:tabs>
        <w:kinsoku w:val="0"/>
        <w:overflowPunct w:val="0"/>
        <w:spacing w:before="112" w:line="258" w:lineRule="auto"/>
        <w:ind w:right="904" w:firstLine="0"/>
        <w:jc w:val="both"/>
        <w:rPr>
          <w:sz w:val="25"/>
          <w:szCs w:val="25"/>
        </w:rPr>
      </w:pP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1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demonstração </w:t>
      </w:r>
      <w:r>
        <w:rPr>
          <w:i/>
          <w:iCs/>
          <w:spacing w:val="3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e </w:t>
      </w:r>
      <w:r>
        <w:rPr>
          <w:i/>
          <w:iCs/>
          <w:spacing w:val="1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1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justi</w:t>
      </w:r>
      <w:r>
        <w:rPr>
          <w:i/>
          <w:iCs/>
          <w:spacing w:val="-1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ficativa  </w:t>
      </w:r>
      <w:r>
        <w:rPr>
          <w:i/>
          <w:iCs/>
          <w:spacing w:val="1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do </w:t>
      </w:r>
      <w:r>
        <w:rPr>
          <w:i/>
          <w:iCs/>
          <w:spacing w:val="20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programa  </w:t>
      </w:r>
      <w:r>
        <w:rPr>
          <w:i/>
          <w:iCs/>
          <w:spacing w:val="1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</w:t>
      </w:r>
      <w:r>
        <w:rPr>
          <w:i/>
          <w:iCs/>
          <w:spacing w:val="-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necessidades. </w:t>
      </w:r>
      <w:r>
        <w:rPr>
          <w:i/>
          <w:iCs/>
          <w:spacing w:val="5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a </w:t>
      </w:r>
      <w:r>
        <w:rPr>
          <w:i/>
          <w:iCs/>
          <w:spacing w:val="3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visão </w:t>
      </w:r>
      <w:r>
        <w:rPr>
          <w:i/>
          <w:iCs/>
          <w:spacing w:val="3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global </w:t>
      </w:r>
      <w:r>
        <w:rPr>
          <w:i/>
          <w:iCs/>
          <w:spacing w:val="5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dos </w:t>
      </w:r>
      <w:r>
        <w:rPr>
          <w:i/>
          <w:iCs/>
          <w:spacing w:val="40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investimentos  </w:t>
      </w:r>
      <w:r>
        <w:rPr>
          <w:i/>
          <w:iCs/>
          <w:spacing w:val="-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e </w:t>
      </w:r>
      <w:r>
        <w:rPr>
          <w:i/>
          <w:iCs/>
          <w:spacing w:val="1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as</w:t>
      </w:r>
      <w:r>
        <w:rPr>
          <w:i/>
          <w:iCs/>
          <w:spacing w:val="-7"/>
          <w:sz w:val="25"/>
          <w:szCs w:val="25"/>
          <w:u w:val="thick"/>
        </w:rPr>
        <w:t xml:space="preserve"> </w:t>
      </w:r>
      <w:r>
        <w:rPr>
          <w:i/>
          <w:iCs/>
          <w:spacing w:val="1"/>
          <w:sz w:val="25"/>
          <w:szCs w:val="25"/>
          <w:u w:val="thick"/>
        </w:rPr>
        <w:t>definições</w:t>
      </w:r>
      <w:r>
        <w:rPr>
          <w:i/>
          <w:iCs/>
          <w:sz w:val="25"/>
          <w:szCs w:val="25"/>
          <w:u w:val="thick"/>
        </w:rPr>
        <w:t xml:space="preserve"> </w:t>
      </w:r>
      <w:r>
        <w:rPr>
          <w:i/>
          <w:iCs/>
          <w:spacing w:val="2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quanto ao</w:t>
      </w:r>
      <w:r>
        <w:rPr>
          <w:i/>
          <w:iCs/>
          <w:spacing w:val="-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ní</w:t>
      </w:r>
      <w:r>
        <w:rPr>
          <w:i/>
          <w:iCs/>
          <w:sz w:val="25"/>
          <w:szCs w:val="25"/>
          <w:u w:val="thick"/>
        </w:rPr>
        <w:t>vel</w:t>
      </w:r>
      <w:r>
        <w:rPr>
          <w:i/>
          <w:iCs/>
          <w:spacing w:val="3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</w:t>
      </w:r>
      <w:r>
        <w:rPr>
          <w:i/>
          <w:iCs/>
          <w:spacing w:val="-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servico</w:t>
      </w:r>
      <w:r>
        <w:rPr>
          <w:i/>
          <w:iCs/>
          <w:spacing w:val="7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dese</w:t>
      </w:r>
      <w:r>
        <w:rPr>
          <w:i/>
          <w:iCs/>
          <w:spacing w:val="-49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jado;</w:t>
      </w:r>
    </w:p>
    <w:p w:rsidR="00000000" w:rsidRDefault="008F1011">
      <w:pPr>
        <w:numPr>
          <w:ilvl w:val="0"/>
          <w:numId w:val="16"/>
        </w:numPr>
        <w:tabs>
          <w:tab w:val="left" w:pos="2235"/>
        </w:tabs>
        <w:kinsoku w:val="0"/>
        <w:overflowPunct w:val="0"/>
        <w:spacing w:before="115" w:line="258" w:lineRule="auto"/>
        <w:ind w:right="909" w:firstLine="7"/>
        <w:jc w:val="both"/>
        <w:rPr>
          <w:sz w:val="25"/>
          <w:szCs w:val="25"/>
        </w:rPr>
      </w:pPr>
      <w:r>
        <w:rPr>
          <w:i/>
          <w:iCs/>
          <w:sz w:val="25"/>
          <w:szCs w:val="25"/>
          <w:u w:val="thick"/>
        </w:rPr>
        <w:t xml:space="preserve">as </w:t>
      </w:r>
      <w:r>
        <w:rPr>
          <w:i/>
          <w:iCs/>
          <w:spacing w:val="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condições </w:t>
      </w:r>
      <w:r>
        <w:rPr>
          <w:i/>
          <w:iCs/>
          <w:spacing w:val="1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de</w:t>
      </w:r>
      <w:r>
        <w:rPr>
          <w:i/>
          <w:iCs/>
          <w:spacing w:val="2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solidez. </w:t>
      </w:r>
      <w:r>
        <w:rPr>
          <w:i/>
          <w:iCs/>
          <w:spacing w:val="1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se</w:t>
      </w:r>
      <w:r>
        <w:rPr>
          <w:i/>
          <w:iCs/>
          <w:spacing w:val="-3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gurança, </w:t>
      </w:r>
      <w:r>
        <w:rPr>
          <w:i/>
          <w:iCs/>
          <w:spacing w:val="3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durabilidade  </w:t>
      </w:r>
      <w:r>
        <w:rPr>
          <w:i/>
          <w:iCs/>
          <w:spacing w:val="-2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</w:t>
      </w:r>
      <w:r>
        <w:rPr>
          <w:i/>
          <w:iCs/>
          <w:spacing w:val="2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prazo </w:t>
      </w:r>
      <w:r>
        <w:rPr>
          <w:i/>
          <w:iCs/>
          <w:spacing w:val="3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de </w:t>
      </w:r>
      <w:r>
        <w:rPr>
          <w:i/>
          <w:iCs/>
          <w:spacing w:val="10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entrega. </w:t>
      </w:r>
      <w:r>
        <w:rPr>
          <w:i/>
          <w:iCs/>
          <w:spacing w:val="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observado </w:t>
      </w:r>
      <w:r>
        <w:rPr>
          <w:i/>
          <w:iCs/>
          <w:spacing w:val="8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o</w:t>
      </w:r>
      <w:r>
        <w:rPr>
          <w:i/>
          <w:iCs/>
          <w:spacing w:val="1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disposto </w:t>
      </w:r>
      <w:r>
        <w:rPr>
          <w:i/>
          <w:iCs/>
          <w:spacing w:val="31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no</w:t>
      </w:r>
      <w:r>
        <w:rPr>
          <w:i/>
          <w:iCs/>
          <w:spacing w:val="15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 xml:space="preserve">caput </w:t>
      </w:r>
      <w:r>
        <w:rPr>
          <w:i/>
          <w:iCs/>
          <w:spacing w:val="54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e</w:t>
      </w:r>
      <w:r>
        <w:rPr>
          <w:i/>
          <w:iCs/>
          <w:spacing w:val="16"/>
          <w:sz w:val="25"/>
          <w:szCs w:val="25"/>
          <w:u w:val="thick"/>
        </w:rPr>
        <w:t xml:space="preserve"> </w:t>
      </w:r>
      <w:r>
        <w:rPr>
          <w:i/>
          <w:iCs/>
          <w:sz w:val="25"/>
          <w:szCs w:val="25"/>
          <w:u w:val="thick"/>
        </w:rPr>
        <w:t>no</w:t>
      </w:r>
    </w:p>
    <w:p w:rsidR="00000000" w:rsidRDefault="008F1011">
      <w:pPr>
        <w:kinsoku w:val="0"/>
        <w:overflowPunct w:val="0"/>
        <w:spacing w:line="281" w:lineRule="exact"/>
        <w:ind w:left="2069"/>
        <w:jc w:val="both"/>
        <w:rPr>
          <w:sz w:val="25"/>
          <w:szCs w:val="25"/>
        </w:rPr>
      </w:pPr>
      <w:r>
        <w:rPr>
          <w:i/>
          <w:iCs/>
          <w:sz w:val="20"/>
          <w:szCs w:val="20"/>
        </w:rPr>
        <w:t>§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z w:val="25"/>
          <w:szCs w:val="25"/>
        </w:rPr>
        <w:t>1°</w:t>
      </w:r>
      <w:r>
        <w:rPr>
          <w:i/>
          <w:iCs/>
          <w:spacing w:val="-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art.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6º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desta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Lei;</w:t>
      </w:r>
    </w:p>
    <w:p w:rsidR="00000000" w:rsidRDefault="008F1011">
      <w:pPr>
        <w:kinsoku w:val="0"/>
        <w:overflowPunct w:val="0"/>
        <w:spacing w:before="122"/>
        <w:ind w:left="2047"/>
        <w:jc w:val="both"/>
        <w:rPr>
          <w:sz w:val="25"/>
          <w:szCs w:val="25"/>
        </w:rPr>
      </w:pPr>
      <w:r>
        <w:rPr>
          <w:noProof/>
        </w:rPr>
        <w:pict>
          <v:shape id="_x0000_s1084" type="#_x0000_t202" style="position:absolute;left:0;text-align:left;margin-left:447.5pt;margin-top:14.45pt;width:39.2pt;height:1in;z-index:-32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kinsoku w:val="0"/>
                    <w:overflowPunct w:val="0"/>
                    <w:spacing w:line="1440" w:lineRule="exact"/>
                    <w:rPr>
                      <w:rFonts w:ascii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 w:hAnsi="Arial" w:cs="Arial"/>
                      <w:w w:val="65"/>
                      <w:sz w:val="144"/>
                      <w:szCs w:val="144"/>
                    </w:rPr>
                    <w:t>tJ</w:t>
                  </w:r>
                </w:p>
              </w:txbxContent>
            </v:textbox>
            <w10:wrap anchorx="page"/>
          </v:shape>
        </w:pict>
      </w:r>
      <w:r>
        <w:rPr>
          <w:i/>
          <w:iCs/>
          <w:spacing w:val="1"/>
          <w:w w:val="90"/>
          <w:sz w:val="25"/>
          <w:szCs w:val="25"/>
          <w:u w:val="thick"/>
        </w:rPr>
        <w:t>e</w:t>
      </w:r>
      <w:r>
        <w:rPr>
          <w:i/>
          <w:iCs/>
          <w:spacing w:val="3"/>
          <w:w w:val="90"/>
          <w:sz w:val="25"/>
          <w:szCs w:val="25"/>
          <w:u w:val="thick"/>
        </w:rPr>
        <w:t>)</w:t>
      </w:r>
      <w:r>
        <w:rPr>
          <w:i/>
          <w:iCs/>
          <w:w w:val="90"/>
          <w:sz w:val="25"/>
          <w:szCs w:val="25"/>
          <w:u w:val="thick"/>
        </w:rPr>
        <w:t xml:space="preserve">  </w:t>
      </w:r>
      <w:r>
        <w:rPr>
          <w:i/>
          <w:iCs/>
          <w:spacing w:val="32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a</w:t>
      </w:r>
      <w:r>
        <w:rPr>
          <w:i/>
          <w:iCs/>
          <w:spacing w:val="38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estética</w:t>
      </w:r>
      <w:r>
        <w:rPr>
          <w:i/>
          <w:iCs/>
          <w:spacing w:val="55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do</w:t>
      </w:r>
      <w:r>
        <w:rPr>
          <w:i/>
          <w:iCs/>
          <w:spacing w:val="42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pro j</w:t>
      </w:r>
      <w:r>
        <w:rPr>
          <w:i/>
          <w:iCs/>
          <w:spacing w:val="-15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eto</w:t>
      </w:r>
      <w:r>
        <w:rPr>
          <w:i/>
          <w:iCs/>
          <w:spacing w:val="39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 xml:space="preserve">arquitetônico;  </w:t>
      </w:r>
      <w:r>
        <w:rPr>
          <w:i/>
          <w:iCs/>
          <w:spacing w:val="33"/>
          <w:w w:val="90"/>
          <w:sz w:val="25"/>
          <w:szCs w:val="25"/>
          <w:u w:val="thick"/>
        </w:rPr>
        <w:t xml:space="preserve"> </w:t>
      </w:r>
      <w:r>
        <w:rPr>
          <w:i/>
          <w:iCs/>
          <w:w w:val="90"/>
          <w:sz w:val="25"/>
          <w:szCs w:val="25"/>
          <w:u w:val="thick"/>
        </w:rPr>
        <w:t>e</w:t>
      </w:r>
    </w:p>
    <w:p w:rsidR="00000000" w:rsidRDefault="008F1011">
      <w:pPr>
        <w:kinsoku w:val="0"/>
        <w:overflowPunct w:val="0"/>
        <w:spacing w:before="129" w:line="264" w:lineRule="auto"/>
        <w:ind w:left="2040" w:right="934"/>
        <w:jc w:val="both"/>
        <w:rPr>
          <w:sz w:val="25"/>
          <w:szCs w:val="25"/>
        </w:rPr>
      </w:pPr>
      <w:r>
        <w:rPr>
          <w:noProof/>
        </w:rPr>
        <w:pict>
          <v:shape id="_x0000_s1085" style="position:absolute;left:0;text-align:left;margin-left:186pt;margin-top:20.05pt;width:278.35pt;height:1pt;z-index:-33;mso-position-horizontal-relative:page;mso-position-vertical-relative:text" coordsize="5567,20" o:allowincell="f" path="m,hhl5566,e" filled="f" strokeweight=".38006mm">
            <v:path arrowok="t"/>
            <w10:wrap anchorx="page"/>
          </v:shape>
        </w:pict>
      </w:r>
      <w:r>
        <w:rPr>
          <w:i/>
          <w:iCs/>
          <w:spacing w:val="7"/>
          <w:w w:val="95"/>
          <w:sz w:val="25"/>
          <w:szCs w:val="25"/>
        </w:rPr>
        <w:t>d</w:t>
      </w:r>
      <w:r>
        <w:rPr>
          <w:i/>
          <w:iCs/>
          <w:spacing w:val="14"/>
          <w:w w:val="95"/>
          <w:sz w:val="25"/>
          <w:szCs w:val="25"/>
        </w:rPr>
        <w:t>)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spacing w:val="13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os</w:t>
      </w:r>
      <w:r>
        <w:rPr>
          <w:i/>
          <w:iCs/>
          <w:spacing w:val="38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parâmetros </w:t>
      </w:r>
      <w:r>
        <w:rPr>
          <w:i/>
          <w:iCs/>
          <w:spacing w:val="46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de</w:t>
      </w:r>
      <w:r>
        <w:rPr>
          <w:i/>
          <w:iCs/>
          <w:spacing w:val="44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adequaçã</w:t>
      </w:r>
      <w:r>
        <w:rPr>
          <w:i/>
          <w:iCs/>
          <w:w w:val="95"/>
          <w:sz w:val="25"/>
          <w:szCs w:val="25"/>
        </w:rPr>
        <w:t>o  ao</w:t>
      </w:r>
      <w:r>
        <w:rPr>
          <w:i/>
          <w:iCs/>
          <w:spacing w:val="52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interesse </w:t>
      </w:r>
      <w:r>
        <w:rPr>
          <w:i/>
          <w:iCs/>
          <w:spacing w:val="1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público,</w:t>
      </w:r>
      <w:r>
        <w:rPr>
          <w:i/>
          <w:iCs/>
          <w:spacing w:val="21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à </w:t>
      </w:r>
      <w:r>
        <w:rPr>
          <w:i/>
          <w:iCs/>
          <w:spacing w:val="9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economia </w:t>
      </w:r>
      <w:r>
        <w:rPr>
          <w:i/>
          <w:iCs/>
          <w:spacing w:val="23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na </w:t>
      </w:r>
      <w:r>
        <w:rPr>
          <w:i/>
          <w:iCs/>
          <w:spacing w:val="16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utilização. </w:t>
      </w:r>
      <w:r>
        <w:rPr>
          <w:i/>
          <w:iCs/>
          <w:spacing w:val="22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à </w:t>
      </w:r>
      <w:r>
        <w:rPr>
          <w:i/>
          <w:iCs/>
          <w:spacing w:val="12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fácilidade  </w:t>
      </w:r>
      <w:r>
        <w:rPr>
          <w:i/>
          <w:iCs/>
          <w:spacing w:val="21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 xml:space="preserve">na </w:t>
      </w:r>
      <w:r>
        <w:rPr>
          <w:i/>
          <w:iCs/>
          <w:spacing w:val="16"/>
          <w:w w:val="95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execução.</w:t>
      </w:r>
    </w:p>
    <w:p w:rsidR="00000000" w:rsidRDefault="008F1011">
      <w:pPr>
        <w:kinsoku w:val="0"/>
        <w:overflowPunct w:val="0"/>
        <w:spacing w:line="382" w:lineRule="exact"/>
        <w:ind w:left="2026"/>
        <w:jc w:val="both"/>
        <w:rPr>
          <w:sz w:val="28"/>
          <w:szCs w:val="28"/>
        </w:rPr>
      </w:pPr>
      <w:r>
        <w:rPr>
          <w:i/>
          <w:iCs/>
          <w:w w:val="105"/>
          <w:sz w:val="45"/>
          <w:szCs w:val="45"/>
        </w:rPr>
        <w:lastRenderedPageBreak/>
        <w:t>ª"'</w:t>
      </w:r>
      <w:r>
        <w:rPr>
          <w:i/>
          <w:iCs/>
          <w:spacing w:val="-80"/>
          <w:w w:val="105"/>
          <w:sz w:val="45"/>
          <w:szCs w:val="45"/>
        </w:rPr>
        <w:t xml:space="preserve"> </w:t>
      </w:r>
      <w:r>
        <w:rPr>
          <w:i/>
          <w:iCs/>
          <w:spacing w:val="-25"/>
          <w:w w:val="105"/>
          <w:sz w:val="28"/>
          <w:szCs w:val="28"/>
        </w:rPr>
        <w:t>;</w:t>
      </w:r>
      <w:r>
        <w:rPr>
          <w:i/>
          <w:iCs/>
          <w:spacing w:val="2"/>
          <w:w w:val="105"/>
          <w:sz w:val="28"/>
          <w:szCs w:val="28"/>
        </w:rPr>
        <w:t>m</w:t>
      </w:r>
      <w:r>
        <w:rPr>
          <w:i/>
          <w:iCs/>
          <w:w w:val="105"/>
          <w:sz w:val="28"/>
          <w:szCs w:val="28"/>
        </w:rPr>
        <w:t>pacto</w:t>
      </w:r>
      <w:r>
        <w:rPr>
          <w:i/>
          <w:iCs/>
          <w:spacing w:val="-55"/>
          <w:w w:val="105"/>
          <w:sz w:val="28"/>
          <w:szCs w:val="28"/>
        </w:rPr>
        <w:t xml:space="preserve"> </w:t>
      </w:r>
      <w:r>
        <w:rPr>
          <w:i/>
          <w:iCs/>
          <w:spacing w:val="3"/>
          <w:w w:val="105"/>
          <w:sz w:val="28"/>
          <w:szCs w:val="28"/>
        </w:rPr>
        <w:t>'</w:t>
      </w:r>
      <w:r>
        <w:rPr>
          <w:i/>
          <w:iCs/>
          <w:w w:val="105"/>
          <w:sz w:val="28"/>
          <w:szCs w:val="28"/>
        </w:rPr>
        <w:t>am</w:t>
      </w:r>
      <w:r>
        <w:rPr>
          <w:i/>
          <w:iCs/>
          <w:spacing w:val="6"/>
          <w:w w:val="105"/>
          <w:sz w:val="28"/>
          <w:szCs w:val="28"/>
        </w:rPr>
        <w:t>h</w:t>
      </w:r>
      <w:r>
        <w:rPr>
          <w:i/>
          <w:iCs/>
          <w:w w:val="105"/>
          <w:sz w:val="28"/>
          <w:szCs w:val="28"/>
        </w:rPr>
        <w:t>fo</w:t>
      </w:r>
      <w:r>
        <w:rPr>
          <w:i/>
          <w:iCs/>
          <w:spacing w:val="-57"/>
          <w:w w:val="105"/>
          <w:sz w:val="28"/>
          <w:szCs w:val="28"/>
        </w:rPr>
        <w:t xml:space="preserve"> </w:t>
      </w:r>
      <w:r>
        <w:rPr>
          <w:i/>
          <w:iCs/>
          <w:w w:val="105"/>
          <w:sz w:val="28"/>
          <w:szCs w:val="28"/>
        </w:rPr>
        <w:t>nta;,</w:t>
      </w:r>
      <w:r>
        <w:rPr>
          <w:i/>
          <w:iCs/>
          <w:spacing w:val="-47"/>
          <w:w w:val="105"/>
          <w:sz w:val="28"/>
          <w:szCs w:val="28"/>
        </w:rPr>
        <w:t xml:space="preserve"> </w:t>
      </w:r>
      <w:r>
        <w:rPr>
          <w:i/>
          <w:iCs/>
          <w:spacing w:val="3"/>
          <w:w w:val="130"/>
          <w:sz w:val="28"/>
          <w:szCs w:val="28"/>
        </w:rPr>
        <w:t>'</w:t>
      </w:r>
      <w:r>
        <w:rPr>
          <w:rFonts w:ascii="Arial" w:hAnsi="Arial" w:cs="Arial"/>
          <w:i/>
          <w:iCs/>
          <w:w w:val="130"/>
          <w:sz w:val="25"/>
          <w:szCs w:val="25"/>
        </w:rPr>
        <w:t>à</w:t>
      </w:r>
      <w:r>
        <w:rPr>
          <w:rFonts w:ascii="Arial" w:hAnsi="Arial" w:cs="Arial"/>
          <w:i/>
          <w:iCs/>
          <w:spacing w:val="-58"/>
          <w:w w:val="130"/>
          <w:sz w:val="25"/>
          <w:szCs w:val="25"/>
        </w:rPr>
        <w:t xml:space="preserve"> </w:t>
      </w:r>
      <w:r>
        <w:rPr>
          <w:i/>
          <w:iCs/>
          <w:w w:val="105"/>
          <w:sz w:val="28"/>
          <w:szCs w:val="28"/>
        </w:rPr>
        <w:t>ª</w:t>
      </w:r>
      <w:r>
        <w:rPr>
          <w:i/>
          <w:iCs/>
          <w:spacing w:val="-14"/>
          <w:w w:val="105"/>
          <w:sz w:val="28"/>
          <w:szCs w:val="28"/>
        </w:rPr>
        <w:t>"</w:t>
      </w:r>
      <w:r>
        <w:rPr>
          <w:i/>
          <w:iCs/>
          <w:spacing w:val="-26"/>
          <w:w w:val="105"/>
          <w:sz w:val="28"/>
          <w:szCs w:val="28"/>
        </w:rPr>
        <w:t>"</w:t>
      </w:r>
      <w:r>
        <w:rPr>
          <w:i/>
          <w:iCs/>
          <w:spacing w:val="-25"/>
          <w:w w:val="105"/>
          <w:sz w:val="28"/>
          <w:szCs w:val="28"/>
        </w:rPr>
        <w:t>;</w:t>
      </w:r>
      <w:r>
        <w:rPr>
          <w:i/>
          <w:iCs/>
          <w:w w:val="105"/>
          <w:sz w:val="28"/>
          <w:szCs w:val="28"/>
        </w:rPr>
        <w:t>b;t</w:t>
      </w:r>
      <w:r>
        <w:rPr>
          <w:i/>
          <w:iCs/>
          <w:spacing w:val="-22"/>
          <w:w w:val="105"/>
          <w:sz w:val="28"/>
          <w:szCs w:val="28"/>
        </w:rPr>
        <w:t>k</w:t>
      </w:r>
      <w:r>
        <w:rPr>
          <w:i/>
          <w:iCs/>
          <w:w w:val="105"/>
          <w:sz w:val="28"/>
          <w:szCs w:val="28"/>
        </w:rPr>
        <w:t>lade</w:t>
      </w:r>
    </w:p>
    <w:p w:rsidR="00000000" w:rsidRDefault="008F1011">
      <w:pPr>
        <w:kinsoku w:val="0"/>
        <w:overflowPunct w:val="0"/>
        <w:spacing w:line="382" w:lineRule="exact"/>
        <w:ind w:left="2026"/>
        <w:jc w:val="both"/>
        <w:rPr>
          <w:sz w:val="28"/>
          <w:szCs w:val="28"/>
        </w:rPr>
        <w:sectPr w:rsidR="00000000">
          <w:pgSz w:w="11910" w:h="16850"/>
          <w:pgMar w:top="1440" w:right="1680" w:bottom="280" w:left="1680" w:header="1211" w:footer="0" w:gutter="0"/>
          <w:cols w:space="720" w:equalWidth="0">
            <w:col w:w="8550"/>
          </w:cols>
          <w:noEndnote/>
        </w:sectPr>
      </w:pPr>
    </w:p>
    <w:p w:rsidR="00000000" w:rsidRDefault="008F1011">
      <w:pPr>
        <w:kinsoku w:val="0"/>
        <w:overflowPunct w:val="0"/>
        <w:spacing w:before="6" w:line="130" w:lineRule="exact"/>
        <w:rPr>
          <w:sz w:val="13"/>
          <w:szCs w:val="13"/>
        </w:rPr>
      </w:pPr>
      <w:r>
        <w:rPr>
          <w:noProof/>
        </w:rPr>
        <w:lastRenderedPageBreak/>
        <w:pict>
          <v:shape id="_x0000_s1086" style="position:absolute;margin-left:101.5pt;margin-top:77.75pt;width:422.3pt;height:1pt;z-index:-30;mso-position-horizontal-relative:page;mso-position-vertical-relative:page" coordsize="8446,20" o:allowincell="f" path="m,hhl8445,e" filled="f" strokeweight=".36pt">
            <v:path arrowok="t"/>
            <w10:wrap anchorx="page" anchory="page"/>
          </v:shape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Corpodetexto"/>
        <w:numPr>
          <w:ilvl w:val="0"/>
          <w:numId w:val="15"/>
        </w:numPr>
        <w:tabs>
          <w:tab w:val="left" w:pos="2309"/>
          <w:tab w:val="left" w:pos="3085"/>
          <w:tab w:val="left" w:pos="3927"/>
          <w:tab w:val="left" w:pos="4590"/>
          <w:tab w:val="left" w:pos="6346"/>
          <w:tab w:val="left" w:pos="7405"/>
        </w:tabs>
        <w:kinsoku w:val="0"/>
        <w:overflowPunct w:val="0"/>
        <w:spacing w:line="246" w:lineRule="auto"/>
        <w:ind w:right="891" w:firstLine="0"/>
        <w:jc w:val="both"/>
        <w:rPr>
          <w:i w:val="0"/>
          <w:iCs w:val="0"/>
        </w:rPr>
      </w:pP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56"/>
          <w:w w:val="175"/>
        </w:rPr>
        <w:t xml:space="preserve"> </w:t>
      </w:r>
      <w:r>
        <w:rPr>
          <w:w w:val="95"/>
        </w:rPr>
        <w:t>o</w:t>
      </w:r>
      <w:r>
        <w:rPr>
          <w:spacing w:val="34"/>
          <w:w w:val="95"/>
        </w:rPr>
        <w:t xml:space="preserve"> </w:t>
      </w:r>
      <w:r>
        <w:rPr>
          <w:w w:val="95"/>
        </w:rPr>
        <w:t>valor</w:t>
      </w:r>
      <w:r>
        <w:rPr>
          <w:spacing w:val="61"/>
          <w:w w:val="95"/>
        </w:rPr>
        <w:t xml:space="preserve"> </w:t>
      </w:r>
      <w:r>
        <w:rPr>
          <w:w w:val="95"/>
        </w:rPr>
        <w:t>estimado</w:t>
      </w:r>
      <w:r>
        <w:rPr>
          <w:spacing w:val="56"/>
          <w:w w:val="95"/>
        </w:rPr>
        <w:t xml:space="preserve"> </w:t>
      </w:r>
      <w:r>
        <w:rPr>
          <w:w w:val="95"/>
        </w:rPr>
        <w:t>da</w:t>
      </w:r>
      <w:r>
        <w:rPr>
          <w:spacing w:val="55"/>
          <w:w w:val="95"/>
        </w:rPr>
        <w:t xml:space="preserve"> </w:t>
      </w:r>
      <w:r>
        <w:rPr>
          <w:w w:val="95"/>
        </w:rPr>
        <w:t>contratação</w:t>
      </w:r>
      <w:r>
        <w:rPr>
          <w:spacing w:val="57"/>
          <w:w w:val="95"/>
        </w:rPr>
        <w:t xml:space="preserve"> </w:t>
      </w:r>
      <w:r>
        <w:rPr>
          <w:w w:val="95"/>
        </w:rPr>
        <w:t>será</w:t>
      </w:r>
      <w:r>
        <w:rPr>
          <w:spacing w:val="58"/>
          <w:w w:val="95"/>
        </w:rPr>
        <w:t xml:space="preserve"> </w:t>
      </w:r>
      <w:r>
        <w:rPr>
          <w:w w:val="95"/>
        </w:rPr>
        <w:t>calculado</w:t>
      </w:r>
      <w:r>
        <w:rPr>
          <w:w w:val="96"/>
        </w:rPr>
        <w:t xml:space="preserve"> </w:t>
      </w:r>
      <w:r>
        <w:rPr>
          <w:w w:val="95"/>
          <w:u w:val="thick"/>
        </w:rPr>
        <w:t xml:space="preserve">com </w:t>
      </w:r>
      <w:r>
        <w:rPr>
          <w:spacing w:val="36"/>
          <w:w w:val="95"/>
          <w:u w:val="thick"/>
        </w:rPr>
        <w:t xml:space="preserve"> </w:t>
      </w:r>
      <w:r>
        <w:rPr>
          <w:w w:val="95"/>
          <w:u w:val="thick"/>
        </w:rPr>
        <w:t xml:space="preserve">base </w:t>
      </w:r>
      <w:r>
        <w:rPr>
          <w:spacing w:val="37"/>
          <w:w w:val="95"/>
          <w:u w:val="thick"/>
        </w:rPr>
        <w:t xml:space="preserve"> </w:t>
      </w:r>
      <w:r>
        <w:rPr>
          <w:w w:val="95"/>
          <w:u w:val="thick"/>
        </w:rPr>
        <w:t xml:space="preserve">nos </w:t>
      </w:r>
      <w:r>
        <w:rPr>
          <w:spacing w:val="29"/>
          <w:w w:val="95"/>
          <w:u w:val="thick"/>
        </w:rPr>
        <w:t xml:space="preserve"> </w:t>
      </w:r>
      <w:r>
        <w:rPr>
          <w:w w:val="95"/>
          <w:u w:val="thick"/>
        </w:rPr>
        <w:t xml:space="preserve">valores </w:t>
      </w:r>
      <w:r>
        <w:rPr>
          <w:spacing w:val="41"/>
          <w:w w:val="95"/>
          <w:u w:val="thick"/>
        </w:rPr>
        <w:t xml:space="preserve"> </w:t>
      </w:r>
      <w:r>
        <w:rPr>
          <w:w w:val="95"/>
          <w:u w:val="thick"/>
        </w:rPr>
        <w:t xml:space="preserve">praticados </w:t>
      </w:r>
      <w:r>
        <w:rPr>
          <w:spacing w:val="18"/>
          <w:w w:val="95"/>
          <w:u w:val="thick"/>
        </w:rPr>
        <w:t xml:space="preserve"> </w:t>
      </w:r>
      <w:r>
        <w:rPr>
          <w:w w:val="95"/>
          <w:u w:val="thick"/>
        </w:rPr>
        <w:t xml:space="preserve">pelo  </w:t>
      </w:r>
      <w:r>
        <w:rPr>
          <w:spacing w:val="13"/>
          <w:w w:val="95"/>
          <w:u w:val="thick"/>
        </w:rPr>
        <w:t xml:space="preserve"> </w:t>
      </w:r>
      <w:r>
        <w:rPr>
          <w:w w:val="95"/>
          <w:u w:val="thick"/>
        </w:rPr>
        <w:t>mercado,</w:t>
      </w:r>
      <w:r>
        <w:rPr>
          <w:u w:val="thick"/>
        </w:rPr>
        <w:t xml:space="preserve">  </w:t>
      </w:r>
      <w:r>
        <w:rPr>
          <w:spacing w:val="-25"/>
          <w:u w:val="thick"/>
        </w:rPr>
        <w:t xml:space="preserve"> </w:t>
      </w:r>
      <w:r>
        <w:rPr>
          <w:w w:val="95"/>
          <w:u w:val="thick"/>
        </w:rPr>
        <w:t>nos</w:t>
      </w:r>
      <w:r>
        <w:rPr>
          <w:spacing w:val="23"/>
          <w:w w:val="95"/>
          <w:u w:val="thick"/>
        </w:rPr>
        <w:t xml:space="preserve"> </w:t>
      </w:r>
      <w:r>
        <w:rPr>
          <w:w w:val="95"/>
          <w:u w:val="thick"/>
        </w:rPr>
        <w:t>valores</w:t>
      </w:r>
      <w:r>
        <w:rPr>
          <w:w w:val="95"/>
          <w:u w:val="thick"/>
        </w:rPr>
        <w:tab/>
        <w:t>pagos</w:t>
      </w:r>
      <w:r>
        <w:rPr>
          <w:w w:val="95"/>
          <w:u w:val="thick"/>
        </w:rPr>
        <w:tab/>
        <w:t>pela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w w:val="95"/>
          <w:u w:val="thick"/>
        </w:rPr>
        <w:t>Administracão</w:t>
      </w:r>
      <w:r>
        <w:rPr>
          <w:w w:val="95"/>
          <w:u w:val="thick"/>
        </w:rPr>
        <w:tab/>
        <w:t>Pública</w:t>
      </w:r>
      <w:r>
        <w:rPr>
          <w:w w:val="95"/>
          <w:u w:val="thick"/>
        </w:rPr>
        <w:tab/>
        <w:t>em</w:t>
      </w:r>
      <w:r>
        <w:rPr>
          <w:spacing w:val="42"/>
          <w:w w:val="95"/>
          <w:u w:val="thick"/>
        </w:rPr>
        <w:t xml:space="preserve"> </w:t>
      </w:r>
      <w:r>
        <w:rPr>
          <w:w w:val="95"/>
        </w:rPr>
        <w:t>serviços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e</w:t>
      </w:r>
      <w:r>
        <w:rPr>
          <w:spacing w:val="57"/>
          <w:w w:val="95"/>
        </w:rPr>
        <w:t xml:space="preserve"> </w:t>
      </w:r>
      <w:r>
        <w:rPr>
          <w:w w:val="95"/>
        </w:rPr>
        <w:t>obras</w:t>
      </w:r>
      <w:r>
        <w:rPr>
          <w:spacing w:val="52"/>
          <w:w w:val="95"/>
        </w:rPr>
        <w:t xml:space="preserve"> </w:t>
      </w:r>
      <w:r>
        <w:rPr>
          <w:w w:val="95"/>
        </w:rPr>
        <w:t xml:space="preserve">similares </w:t>
      </w:r>
      <w:r>
        <w:rPr>
          <w:spacing w:val="18"/>
          <w:w w:val="95"/>
        </w:rPr>
        <w:t xml:space="preserve"> </w:t>
      </w:r>
      <w:r>
        <w:rPr>
          <w:w w:val="95"/>
        </w:rPr>
        <w:t>ou</w:t>
      </w:r>
      <w:r>
        <w:rPr>
          <w:spacing w:val="51"/>
          <w:w w:val="95"/>
        </w:rPr>
        <w:t xml:space="preserve"> </w:t>
      </w:r>
      <w:r>
        <w:rPr>
          <w:w w:val="95"/>
        </w:rPr>
        <w:t>na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avaliação 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57"/>
          <w:w w:val="95"/>
        </w:rPr>
        <w:t xml:space="preserve"> </w:t>
      </w:r>
      <w:r>
        <w:rPr>
          <w:w w:val="95"/>
        </w:rPr>
        <w:t>custo</w:t>
      </w:r>
      <w:r>
        <w:rPr>
          <w:spacing w:val="11"/>
          <w:w w:val="95"/>
        </w:rPr>
        <w:t xml:space="preserve"> </w:t>
      </w:r>
      <w:r>
        <w:rPr>
          <w:w w:val="95"/>
          <w:u w:val="thick"/>
        </w:rPr>
        <w:t>global</w:t>
      </w:r>
      <w:r>
        <w:rPr>
          <w:u w:val="thick"/>
        </w:rPr>
        <w:t xml:space="preserve"> </w:t>
      </w:r>
      <w:r>
        <w:rPr>
          <w:spacing w:val="23"/>
          <w:u w:val="thick"/>
        </w:rPr>
        <w:t xml:space="preserve"> </w:t>
      </w:r>
      <w:r>
        <w:rPr>
          <w:w w:val="95"/>
          <w:u w:val="thick"/>
        </w:rPr>
        <w:t>da</w:t>
      </w:r>
      <w:r>
        <w:rPr>
          <w:spacing w:val="14"/>
          <w:w w:val="95"/>
          <w:u w:val="thick"/>
        </w:rPr>
        <w:t xml:space="preserve"> </w:t>
      </w:r>
      <w:r>
        <w:rPr>
          <w:w w:val="95"/>
          <w:u w:val="thick"/>
        </w:rPr>
        <w:t>obra,</w:t>
      </w:r>
      <w:r>
        <w:rPr>
          <w:spacing w:val="15"/>
          <w:w w:val="95"/>
          <w:u w:val="thick"/>
        </w:rPr>
        <w:t xml:space="preserve"> </w:t>
      </w:r>
      <w:r>
        <w:rPr>
          <w:w w:val="95"/>
          <w:u w:val="thick"/>
        </w:rPr>
        <w:t>aferida</w:t>
      </w:r>
      <w:r>
        <w:rPr>
          <w:spacing w:val="7"/>
          <w:w w:val="95"/>
          <w:u w:val="thick"/>
        </w:rPr>
        <w:t xml:space="preserve"> </w:t>
      </w:r>
      <w:r>
        <w:rPr>
          <w:w w:val="95"/>
          <w:u w:val="thick"/>
        </w:rPr>
        <w:t>mediante</w:t>
      </w:r>
      <w:r>
        <w:rPr>
          <w:spacing w:val="39"/>
          <w:w w:val="95"/>
          <w:u w:val="thick"/>
        </w:rPr>
        <w:t xml:space="preserve"> </w:t>
      </w:r>
      <w:r>
        <w:rPr>
          <w:w w:val="95"/>
          <w:u w:val="thick"/>
        </w:rPr>
        <w:t>orçamento</w:t>
      </w:r>
      <w:r>
        <w:rPr>
          <w:spacing w:val="20"/>
          <w:w w:val="95"/>
          <w:u w:val="thick"/>
        </w:rPr>
        <w:t xml:space="preserve"> </w:t>
      </w:r>
      <w:r>
        <w:rPr>
          <w:w w:val="95"/>
          <w:u w:val="thick"/>
        </w:rPr>
        <w:t>sintético ou</w:t>
      </w:r>
      <w:r>
        <w:rPr>
          <w:spacing w:val="21"/>
          <w:u w:val="thick"/>
        </w:rPr>
        <w:t xml:space="preserve"> </w:t>
      </w:r>
      <w:r>
        <w:rPr>
          <w:w w:val="95"/>
          <w:u w:val="thick"/>
        </w:rPr>
        <w:t xml:space="preserve">metodologia </w:t>
      </w:r>
      <w:r>
        <w:rPr>
          <w:spacing w:val="16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ex</w:t>
      </w:r>
      <w:r>
        <w:rPr>
          <w:spacing w:val="-2"/>
          <w:w w:val="95"/>
          <w:u w:val="thick"/>
        </w:rPr>
        <w:t>pedita</w:t>
      </w:r>
      <w:r>
        <w:rPr>
          <w:w w:val="95"/>
          <w:u w:val="thick"/>
        </w:rPr>
        <w:t xml:space="preserve"> </w:t>
      </w:r>
      <w:r>
        <w:rPr>
          <w:spacing w:val="33"/>
          <w:w w:val="95"/>
          <w:u w:val="thick"/>
        </w:rPr>
        <w:t xml:space="preserve"> </w:t>
      </w:r>
      <w:r>
        <w:rPr>
          <w:w w:val="95"/>
          <w:u w:val="thick"/>
        </w:rPr>
        <w:t>ou</w:t>
      </w:r>
      <w:r>
        <w:rPr>
          <w:spacing w:val="-1"/>
          <w:w w:val="95"/>
          <w:u w:val="thick"/>
        </w:rPr>
        <w:t xml:space="preserve"> </w:t>
      </w:r>
      <w:r>
        <w:rPr>
          <w:w w:val="95"/>
          <w:u w:val="thick"/>
        </w:rPr>
        <w:t xml:space="preserve">paramétrica: </w:t>
      </w:r>
      <w:r>
        <w:rPr>
          <w:spacing w:val="52"/>
          <w:w w:val="95"/>
          <w:u w:val="thick"/>
        </w:rPr>
        <w:t xml:space="preserve"> </w:t>
      </w:r>
      <w:r>
        <w:rPr>
          <w:w w:val="95"/>
          <w:u w:val="thick"/>
        </w:rPr>
        <w:t>e</w:t>
      </w:r>
    </w:p>
    <w:p w:rsidR="00000000" w:rsidRDefault="008F1011">
      <w:pPr>
        <w:pStyle w:val="Corpodetexto"/>
        <w:numPr>
          <w:ilvl w:val="0"/>
          <w:numId w:val="15"/>
        </w:numPr>
        <w:tabs>
          <w:tab w:val="left" w:pos="2292"/>
        </w:tabs>
        <w:kinsoku w:val="0"/>
        <w:overflowPunct w:val="0"/>
        <w:spacing w:before="118" w:line="248" w:lineRule="auto"/>
        <w:ind w:left="2049" w:right="896" w:hanging="7"/>
        <w:jc w:val="both"/>
        <w:rPr>
          <w:i w:val="0"/>
          <w:iCs w:val="0"/>
        </w:rPr>
      </w:pPr>
      <w:r>
        <w:rPr>
          <w:i w:val="0"/>
          <w:iCs w:val="0"/>
          <w:w w:val="95"/>
          <w:u w:val="thick"/>
        </w:rPr>
        <w:t>-</w:t>
      </w:r>
      <w:r>
        <w:rPr>
          <w:i w:val="0"/>
          <w:iCs w:val="0"/>
          <w:spacing w:val="13"/>
          <w:w w:val="95"/>
          <w:u w:val="thick"/>
        </w:rPr>
        <w:t xml:space="preserve"> </w:t>
      </w:r>
      <w:r>
        <w:rPr>
          <w:w w:val="95"/>
          <w:u w:val="thick"/>
        </w:rPr>
        <w:t xml:space="preserve">será </w:t>
      </w:r>
      <w:r>
        <w:rPr>
          <w:spacing w:val="41"/>
          <w:w w:val="95"/>
          <w:u w:val="thick"/>
        </w:rPr>
        <w:t xml:space="preserve"> </w:t>
      </w:r>
      <w:r>
        <w:rPr>
          <w:w w:val="95"/>
          <w:u w:val="thick"/>
        </w:rPr>
        <w:t xml:space="preserve">adotado </w:t>
      </w:r>
      <w:r>
        <w:rPr>
          <w:spacing w:val="42"/>
          <w:w w:val="95"/>
          <w:u w:val="thick"/>
        </w:rPr>
        <w:t xml:space="preserve"> </w:t>
      </w:r>
      <w:r>
        <w:rPr>
          <w:w w:val="95"/>
          <w:u w:val="thick"/>
        </w:rPr>
        <w:t xml:space="preserve">o </w:t>
      </w:r>
      <w:r>
        <w:rPr>
          <w:spacing w:val="25"/>
          <w:w w:val="95"/>
          <w:u w:val="thick"/>
        </w:rPr>
        <w:t xml:space="preserve"> </w:t>
      </w:r>
      <w:r>
        <w:rPr>
          <w:w w:val="95"/>
          <w:u w:val="thick"/>
        </w:rPr>
        <w:t xml:space="preserve">critério </w:t>
      </w:r>
      <w:r>
        <w:rPr>
          <w:spacing w:val="41"/>
          <w:w w:val="95"/>
          <w:u w:val="thick"/>
        </w:rPr>
        <w:t xml:space="preserve"> </w:t>
      </w:r>
      <w:r>
        <w:rPr>
          <w:w w:val="95"/>
          <w:u w:val="thick"/>
        </w:rPr>
        <w:t xml:space="preserve">de </w:t>
      </w:r>
      <w:r>
        <w:rPr>
          <w:spacing w:val="36"/>
          <w:w w:val="95"/>
          <w:u w:val="thick"/>
        </w:rPr>
        <w:t xml:space="preserve"> </w:t>
      </w:r>
      <w:r>
        <w:rPr>
          <w:w w:val="95"/>
          <w:u w:val="thick"/>
        </w:rPr>
        <w:t xml:space="preserve">iulgamento </w:t>
      </w:r>
      <w:r>
        <w:rPr>
          <w:spacing w:val="51"/>
          <w:w w:val="95"/>
          <w:u w:val="thick"/>
        </w:rPr>
        <w:t xml:space="preserve"> </w:t>
      </w:r>
      <w:r>
        <w:rPr>
          <w:w w:val="95"/>
          <w:u w:val="thick"/>
        </w:rPr>
        <w:t>técnica</w:t>
      </w:r>
      <w:r>
        <w:rPr>
          <w:u w:val="thick"/>
        </w:rPr>
        <w:t xml:space="preserve"> </w:t>
      </w:r>
      <w:r>
        <w:rPr>
          <w:spacing w:val="20"/>
          <w:u w:val="thick"/>
        </w:rPr>
        <w:t xml:space="preserve"> </w:t>
      </w:r>
      <w:r>
        <w:rPr>
          <w:w w:val="95"/>
          <w:u w:val="thick"/>
        </w:rPr>
        <w:t>e</w:t>
      </w:r>
      <w:r>
        <w:rPr>
          <w:spacing w:val="-29"/>
          <w:w w:val="95"/>
          <w:u w:val="thick"/>
        </w:rPr>
        <w:t xml:space="preserve"> </w:t>
      </w:r>
      <w:r>
        <w:rPr>
          <w:w w:val="95"/>
        </w:rPr>
        <w:t>preço;</w:t>
      </w:r>
    </w:p>
    <w:p w:rsidR="00000000" w:rsidRDefault="008F1011">
      <w:pPr>
        <w:pStyle w:val="Corpodetexto"/>
        <w:tabs>
          <w:tab w:val="left" w:pos="2473"/>
          <w:tab w:val="left" w:pos="4093"/>
          <w:tab w:val="left" w:pos="4568"/>
          <w:tab w:val="left" w:pos="5655"/>
          <w:tab w:val="left" w:pos="6318"/>
          <w:tab w:val="left" w:pos="7225"/>
        </w:tabs>
        <w:kinsoku w:val="0"/>
        <w:overflowPunct w:val="0"/>
        <w:spacing w:before="115" w:line="245" w:lineRule="auto"/>
        <w:ind w:right="903" w:firstLine="21"/>
        <w:jc w:val="both"/>
        <w:rPr>
          <w:i w:val="0"/>
          <w:iCs w:val="0"/>
        </w:rPr>
      </w:pPr>
      <w:r>
        <w:rPr>
          <w:rFonts w:ascii="Arial" w:hAnsi="Arial" w:cs="Arial"/>
          <w:w w:val="90"/>
          <w:sz w:val="25"/>
          <w:szCs w:val="25"/>
          <w:u w:val="thick"/>
        </w:rPr>
        <w:t>§</w:t>
      </w:r>
      <w:r>
        <w:rPr>
          <w:rFonts w:ascii="Arial" w:hAnsi="Arial" w:cs="Arial"/>
          <w:spacing w:val="39"/>
          <w:w w:val="90"/>
          <w:sz w:val="25"/>
          <w:szCs w:val="25"/>
          <w:u w:val="thick"/>
        </w:rPr>
        <w:t xml:space="preserve"> </w:t>
      </w:r>
      <w:r>
        <w:rPr>
          <w:w w:val="90"/>
          <w:u w:val="thick"/>
        </w:rPr>
        <w:t>3°</w:t>
      </w:r>
      <w:r>
        <w:rPr>
          <w:spacing w:val="31"/>
          <w:w w:val="90"/>
          <w:u w:val="thick"/>
        </w:rPr>
        <w:t xml:space="preserve"> </w:t>
      </w:r>
      <w:r>
        <w:rPr>
          <w:w w:val="90"/>
          <w:u w:val="thick"/>
        </w:rPr>
        <w:t>Caso</w:t>
      </w:r>
      <w:r>
        <w:rPr>
          <w:spacing w:val="32"/>
          <w:w w:val="90"/>
          <w:u w:val="thick"/>
        </w:rPr>
        <w:t xml:space="preserve"> </w:t>
      </w:r>
      <w:r>
        <w:rPr>
          <w:w w:val="90"/>
          <w:u w:val="thick"/>
        </w:rPr>
        <w:t>se</w:t>
      </w:r>
      <w:r>
        <w:rPr>
          <w:spacing w:val="-31"/>
          <w:w w:val="90"/>
          <w:u w:val="thick"/>
        </w:rPr>
        <w:t xml:space="preserve"> </w:t>
      </w:r>
      <w:r>
        <w:rPr>
          <w:w w:val="75"/>
          <w:u w:val="thick"/>
        </w:rPr>
        <w:t>j</w:t>
      </w:r>
      <w:r>
        <w:rPr>
          <w:spacing w:val="-12"/>
          <w:w w:val="75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34"/>
          <w:w w:val="90"/>
          <w:u w:val="thick"/>
        </w:rPr>
        <w:t xml:space="preserve"> </w:t>
      </w:r>
      <w:r>
        <w:rPr>
          <w:w w:val="90"/>
          <w:u w:val="thick"/>
        </w:rPr>
        <w:t xml:space="preserve">permita  </w:t>
      </w:r>
      <w:r>
        <w:rPr>
          <w:spacing w:val="23"/>
          <w:w w:val="90"/>
          <w:u w:val="thick"/>
        </w:rPr>
        <w:t xml:space="preserve"> </w:t>
      </w:r>
      <w:r>
        <w:rPr>
          <w:w w:val="90"/>
          <w:u w:val="thick"/>
        </w:rPr>
        <w:t xml:space="preserve">no </w:t>
      </w:r>
      <w:r>
        <w:rPr>
          <w:spacing w:val="37"/>
          <w:w w:val="90"/>
          <w:u w:val="thick"/>
        </w:rPr>
        <w:t xml:space="preserve"> </w:t>
      </w:r>
      <w:r>
        <w:rPr>
          <w:w w:val="90"/>
          <w:u w:val="thick"/>
        </w:rPr>
        <w:t>ante</w:t>
      </w:r>
      <w:r>
        <w:rPr>
          <w:spacing w:val="-35"/>
          <w:w w:val="90"/>
          <w:u w:val="thick"/>
        </w:rPr>
        <w:t xml:space="preserve"> </w:t>
      </w:r>
      <w:r>
        <w:rPr>
          <w:w w:val="90"/>
          <w:u w:val="thick"/>
        </w:rPr>
        <w:t>pro</w:t>
      </w:r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 xml:space="preserve">jeto  </w:t>
      </w:r>
      <w:r>
        <w:rPr>
          <w:spacing w:val="19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u w:val="thick"/>
        </w:rPr>
        <w:t xml:space="preserve"> </w:t>
      </w:r>
      <w:r>
        <w:rPr>
          <w:spacing w:val="17"/>
          <w:u w:val="thick"/>
        </w:rPr>
        <w:t xml:space="preserve"> </w:t>
      </w:r>
      <w:r>
        <w:rPr>
          <w:w w:val="90"/>
          <w:u w:val="thick"/>
        </w:rPr>
        <w:t xml:space="preserve">engenharia </w:t>
      </w:r>
      <w:r>
        <w:rPr>
          <w:spacing w:val="26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w w:val="90"/>
          <w:u w:val="thick"/>
        </w:rPr>
        <w:tab/>
        <w:t>apresentação</w:t>
      </w:r>
      <w:r>
        <w:rPr>
          <w:w w:val="90"/>
          <w:u w:val="thick"/>
        </w:rPr>
        <w:tab/>
        <w:t>de</w:t>
      </w:r>
      <w:r>
        <w:rPr>
          <w:w w:val="90"/>
          <w:u w:val="thick"/>
        </w:rPr>
        <w:tab/>
        <w:t>pro</w:t>
      </w:r>
      <w:r>
        <w:rPr>
          <w:spacing w:val="-6"/>
          <w:w w:val="90"/>
          <w:u w:val="thick"/>
        </w:rPr>
        <w:t xml:space="preserve"> </w:t>
      </w:r>
      <w:r>
        <w:rPr>
          <w:w w:val="75"/>
          <w:u w:val="thick"/>
        </w:rPr>
        <w:t>j</w:t>
      </w:r>
      <w:r>
        <w:rPr>
          <w:spacing w:val="-13"/>
          <w:w w:val="75"/>
          <w:u w:val="thick"/>
        </w:rPr>
        <w:t xml:space="preserve"> </w:t>
      </w:r>
      <w:r>
        <w:rPr>
          <w:w w:val="90"/>
          <w:u w:val="thick"/>
        </w:rPr>
        <w:t>etos</w:t>
      </w:r>
      <w:r>
        <w:rPr>
          <w:w w:val="90"/>
          <w:u w:val="thick"/>
        </w:rPr>
        <w:tab/>
        <w:t>com</w:t>
      </w:r>
      <w:r>
        <w:rPr>
          <w:u w:val="thick"/>
        </w:rPr>
        <w:t xml:space="preserve"> </w:t>
      </w:r>
      <w:r>
        <w:rPr>
          <w:u w:val="thick"/>
        </w:rPr>
        <w:tab/>
        <w:t xml:space="preserve"> </w:t>
      </w:r>
      <w:r>
        <w:rPr>
          <w:w w:val="90"/>
          <w:u w:val="thick"/>
        </w:rPr>
        <w:t xml:space="preserve">metodologias </w:t>
      </w:r>
      <w:r>
        <w:rPr>
          <w:spacing w:val="44"/>
          <w:w w:val="90"/>
          <w:u w:val="thick"/>
        </w:rPr>
        <w:t xml:space="preserve"> </w:t>
      </w:r>
      <w:r>
        <w:rPr>
          <w:w w:val="90"/>
        </w:rPr>
        <w:t xml:space="preserve">diferenciadas         </w:t>
      </w:r>
      <w:r>
        <w:rPr>
          <w:spacing w:val="14"/>
          <w:w w:val="90"/>
        </w:rPr>
        <w:t xml:space="preserve"> </w:t>
      </w:r>
      <w:r>
        <w:rPr>
          <w:w w:val="90"/>
        </w:rPr>
        <w:t xml:space="preserve">de        </w:t>
      </w:r>
      <w:r>
        <w:rPr>
          <w:spacing w:val="19"/>
          <w:w w:val="90"/>
        </w:rPr>
        <w:t xml:space="preserve"> </w:t>
      </w:r>
      <w:r>
        <w:rPr>
          <w:w w:val="90"/>
        </w:rPr>
        <w:t>execução,</w:t>
      </w:r>
      <w:r>
        <w:t xml:space="preserve">     </w:t>
      </w:r>
      <w:r>
        <w:rPr>
          <w:spacing w:val="53"/>
        </w:rPr>
        <w:t xml:space="preserve"> </w:t>
      </w:r>
      <w:r>
        <w:rPr>
          <w:w w:val="90"/>
        </w:rPr>
        <w:t xml:space="preserve">o        </w:t>
      </w:r>
      <w:r>
        <w:rPr>
          <w:spacing w:val="46"/>
          <w:w w:val="90"/>
        </w:rPr>
        <w:t xml:space="preserve"> </w:t>
      </w:r>
      <w:r>
        <w:rPr>
          <w:w w:val="90"/>
        </w:rPr>
        <w:t xml:space="preserve">instrumento  </w:t>
      </w:r>
      <w:r>
        <w:rPr>
          <w:spacing w:val="9"/>
          <w:w w:val="90"/>
        </w:rPr>
        <w:t xml:space="preserve"> </w:t>
      </w:r>
      <w:r>
        <w:rPr>
          <w:w w:val="90"/>
          <w:u w:val="thick"/>
        </w:rPr>
        <w:t xml:space="preserve">convocatório     </w:t>
      </w:r>
      <w:r>
        <w:rPr>
          <w:spacing w:val="43"/>
          <w:w w:val="90"/>
          <w:u w:val="thick"/>
        </w:rPr>
        <w:t xml:space="preserve"> </w:t>
      </w:r>
      <w:r>
        <w:rPr>
          <w:w w:val="90"/>
          <w:u w:val="thick"/>
        </w:rPr>
        <w:t>estabelecerá</w:t>
      </w:r>
      <w:r>
        <w:rPr>
          <w:u w:val="thick"/>
        </w:rPr>
        <w:t xml:space="preserve">   </w:t>
      </w:r>
      <w:r>
        <w:rPr>
          <w:spacing w:val="-22"/>
          <w:u w:val="thick"/>
        </w:rPr>
        <w:t xml:space="preserve"> </w:t>
      </w:r>
      <w:r>
        <w:rPr>
          <w:w w:val="90"/>
          <w:u w:val="thick"/>
        </w:rPr>
        <w:t>crité</w:t>
      </w:r>
      <w:r>
        <w:rPr>
          <w:w w:val="90"/>
          <w:u w:val="thick"/>
        </w:rPr>
        <w:t xml:space="preserve">rios    </w:t>
      </w:r>
      <w:r>
        <w:rPr>
          <w:spacing w:val="13"/>
          <w:w w:val="90"/>
          <w:u w:val="thick"/>
        </w:rPr>
        <w:t xml:space="preserve"> </w:t>
      </w:r>
      <w:r>
        <w:rPr>
          <w:w w:val="90"/>
          <w:u w:val="thick"/>
        </w:rPr>
        <w:t>objetivos</w:t>
      </w:r>
      <w:r>
        <w:rPr>
          <w:w w:val="90"/>
          <w:u w:val="thick"/>
        </w:rPr>
        <w:tab/>
        <w:t>para</w:t>
      </w:r>
      <w:r>
        <w:rPr>
          <w:spacing w:val="12"/>
          <w:w w:val="90"/>
          <w:u w:val="thick"/>
        </w:rPr>
        <w:t xml:space="preserve"> </w:t>
      </w:r>
      <w:r>
        <w:rPr>
          <w:w w:val="90"/>
          <w:u w:val="thick"/>
        </w:rPr>
        <w:t>avaliação</w:t>
      </w:r>
      <w:r>
        <w:rPr>
          <w:spacing w:val="43"/>
          <w:w w:val="90"/>
          <w:u w:val="thick"/>
        </w:rPr>
        <w:t xml:space="preserve"> </w:t>
      </w:r>
      <w:r>
        <w:rPr>
          <w:w w:val="90"/>
          <w:u w:val="thick"/>
        </w:rPr>
        <w:t>e</w:t>
      </w:r>
      <w:r>
        <w:rPr>
          <w:spacing w:val="26"/>
          <w:w w:val="90"/>
          <w:u w:val="thick"/>
        </w:rPr>
        <w:t xml:space="preserve"> </w:t>
      </w:r>
      <w:r>
        <w:rPr>
          <w:w w:val="90"/>
          <w:u w:val="thick"/>
        </w:rPr>
        <w:t xml:space="preserve">julgamento </w:t>
      </w:r>
      <w:r>
        <w:rPr>
          <w:spacing w:val="42"/>
          <w:w w:val="90"/>
          <w:u w:val="thick"/>
        </w:rPr>
        <w:t xml:space="preserve"> </w:t>
      </w:r>
      <w:r>
        <w:rPr>
          <w:w w:val="90"/>
          <w:u w:val="thick"/>
        </w:rPr>
        <w:t>das</w:t>
      </w:r>
      <w:r>
        <w:rPr>
          <w:spacing w:val="27"/>
          <w:u w:val="thick"/>
        </w:rPr>
        <w:t xml:space="preserve"> </w:t>
      </w:r>
      <w:r>
        <w:rPr>
          <w:w w:val="90"/>
          <w:u w:val="thick"/>
        </w:rPr>
        <w:t>pro</w:t>
      </w:r>
      <w:r>
        <w:rPr>
          <w:spacing w:val="-10"/>
          <w:w w:val="90"/>
          <w:u w:val="thick"/>
        </w:rPr>
        <w:t xml:space="preserve"> </w:t>
      </w:r>
      <w:r>
        <w:rPr>
          <w:w w:val="90"/>
          <w:u w:val="thick"/>
        </w:rPr>
        <w:t>postas.</w:t>
      </w:r>
    </w:p>
    <w:p w:rsidR="00000000" w:rsidRDefault="008F1011">
      <w:pPr>
        <w:pStyle w:val="Corpodetexto"/>
        <w:tabs>
          <w:tab w:val="left" w:pos="3373"/>
          <w:tab w:val="left" w:pos="3942"/>
          <w:tab w:val="left" w:pos="6562"/>
        </w:tabs>
        <w:kinsoku w:val="0"/>
        <w:overflowPunct w:val="0"/>
        <w:spacing w:before="119" w:line="252" w:lineRule="auto"/>
        <w:ind w:left="2056" w:right="895" w:firstLine="14"/>
        <w:jc w:val="both"/>
        <w:rPr>
          <w:i w:val="0"/>
          <w:iCs w:val="0"/>
        </w:rPr>
      </w:pPr>
      <w:r>
        <w:rPr>
          <w:rFonts w:ascii="Arial" w:hAnsi="Arial" w:cs="Arial"/>
          <w:w w:val="95"/>
          <w:sz w:val="25"/>
          <w:szCs w:val="25"/>
          <w:u w:val="thick"/>
        </w:rPr>
        <w:t>§</w:t>
      </w:r>
      <w:r>
        <w:rPr>
          <w:rFonts w:ascii="Arial" w:hAnsi="Arial" w:cs="Arial"/>
          <w:spacing w:val="13"/>
          <w:w w:val="95"/>
          <w:sz w:val="25"/>
          <w:szCs w:val="25"/>
          <w:u w:val="thick"/>
        </w:rPr>
        <w:t xml:space="preserve"> </w:t>
      </w:r>
      <w:r>
        <w:rPr>
          <w:w w:val="95"/>
          <w:u w:val="thick"/>
        </w:rPr>
        <w:t>4º</w:t>
      </w:r>
      <w:r>
        <w:rPr>
          <w:spacing w:val="10"/>
          <w:w w:val="95"/>
          <w:u w:val="thick"/>
        </w:rPr>
        <w:t xml:space="preserve"> </w:t>
      </w:r>
      <w:r>
        <w:rPr>
          <w:w w:val="95"/>
          <w:u w:val="thick"/>
        </w:rPr>
        <w:t>Nas</w:t>
      </w:r>
      <w:r>
        <w:rPr>
          <w:spacing w:val="18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hi</w:t>
      </w:r>
      <w:r>
        <w:rPr>
          <w:spacing w:val="-2"/>
          <w:w w:val="95"/>
          <w:u w:val="thick"/>
        </w:rPr>
        <w:t>póteses</w:t>
      </w:r>
      <w:r>
        <w:rPr>
          <w:spacing w:val="58"/>
          <w:w w:val="95"/>
          <w:u w:val="thick"/>
        </w:rPr>
        <w:t xml:space="preserve"> </w:t>
      </w:r>
      <w:r>
        <w:rPr>
          <w:w w:val="95"/>
          <w:u w:val="thick"/>
        </w:rPr>
        <w:t xml:space="preserve">em </w:t>
      </w:r>
      <w:r>
        <w:rPr>
          <w:spacing w:val="9"/>
          <w:w w:val="95"/>
          <w:u w:val="thick"/>
        </w:rPr>
        <w:t xml:space="preserve"> </w:t>
      </w:r>
      <w:r>
        <w:rPr>
          <w:w w:val="95"/>
          <w:u w:val="thick"/>
        </w:rPr>
        <w:t xml:space="preserve">que </w:t>
      </w:r>
      <w:r>
        <w:rPr>
          <w:spacing w:val="14"/>
          <w:w w:val="95"/>
          <w:u w:val="thick"/>
        </w:rPr>
        <w:t xml:space="preserve"> </w:t>
      </w:r>
      <w:r>
        <w:rPr>
          <w:w w:val="95"/>
          <w:u w:val="thick"/>
        </w:rPr>
        <w:t xml:space="preserve">fàr </w:t>
      </w:r>
      <w:r>
        <w:rPr>
          <w:spacing w:val="52"/>
          <w:w w:val="95"/>
          <w:u w:val="thick"/>
        </w:rPr>
        <w:t xml:space="preserve"> </w:t>
      </w:r>
      <w:r>
        <w:rPr>
          <w:w w:val="95"/>
          <w:u w:val="thick"/>
        </w:rPr>
        <w:t xml:space="preserve">adotada </w:t>
      </w:r>
      <w:r>
        <w:rPr>
          <w:spacing w:val="23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u w:val="thick"/>
        </w:rPr>
        <w:t xml:space="preserve"> </w:t>
      </w:r>
      <w:r>
        <w:rPr>
          <w:spacing w:val="33"/>
          <w:u w:val="thick"/>
        </w:rPr>
        <w:t xml:space="preserve"> </w:t>
      </w:r>
      <w:r>
        <w:rPr>
          <w:w w:val="95"/>
          <w:u w:val="thick"/>
        </w:rPr>
        <w:t>contratação</w:t>
      </w:r>
      <w:r>
        <w:rPr>
          <w:spacing w:val="13"/>
          <w:w w:val="95"/>
          <w:u w:val="thick"/>
        </w:rPr>
        <w:t xml:space="preserve"> </w:t>
      </w:r>
      <w:r>
        <w:rPr>
          <w:w w:val="95"/>
          <w:u w:val="thick"/>
        </w:rPr>
        <w:t>integrada,</w:t>
      </w:r>
      <w:r>
        <w:rPr>
          <w:w w:val="95"/>
          <w:u w:val="thick"/>
        </w:rPr>
        <w:tab/>
        <w:t>fica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w w:val="95"/>
          <w:u w:val="thick"/>
        </w:rPr>
        <w:t xml:space="preserve">vedada   </w:t>
      </w:r>
      <w:r>
        <w:rPr>
          <w:spacing w:val="25"/>
          <w:w w:val="95"/>
          <w:u w:val="thick"/>
        </w:rPr>
        <w:t xml:space="preserve"> </w:t>
      </w:r>
      <w:r>
        <w:rPr>
          <w:w w:val="95"/>
          <w:u w:val="thick"/>
        </w:rPr>
        <w:t xml:space="preserve">a   </w:t>
      </w:r>
      <w:r>
        <w:rPr>
          <w:spacing w:val="21"/>
          <w:w w:val="95"/>
          <w:u w:val="thick"/>
        </w:rPr>
        <w:t xml:space="preserve"> </w:t>
      </w:r>
      <w:r>
        <w:rPr>
          <w:w w:val="95"/>
          <w:u w:val="thick"/>
        </w:rPr>
        <w:t>celebração</w:t>
      </w:r>
      <w:r>
        <w:rPr>
          <w:w w:val="95"/>
          <w:u w:val="thick"/>
        </w:rPr>
        <w:tab/>
        <w:t>de</w:t>
      </w:r>
      <w:r>
        <w:rPr>
          <w:u w:val="thick"/>
        </w:rPr>
        <w:t xml:space="preserve">   </w:t>
      </w:r>
      <w:r>
        <w:rPr>
          <w:spacing w:val="2"/>
          <w:u w:val="thick"/>
        </w:rPr>
        <w:t xml:space="preserve"> </w:t>
      </w:r>
      <w:r>
        <w:rPr>
          <w:w w:val="95"/>
          <w:u w:val="thick"/>
        </w:rPr>
        <w:t>termos</w:t>
      </w:r>
      <w:r>
        <w:rPr>
          <w:spacing w:val="1"/>
          <w:w w:val="95"/>
          <w:u w:val="thick"/>
        </w:rPr>
        <w:t xml:space="preserve"> </w:t>
      </w:r>
      <w:r>
        <w:rPr>
          <w:w w:val="95"/>
          <w:u w:val="thick"/>
        </w:rPr>
        <w:t>aditivos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aos</w:t>
      </w:r>
      <w:r>
        <w:rPr>
          <w:spacing w:val="17"/>
          <w:w w:val="95"/>
          <w:u w:val="thick"/>
        </w:rPr>
        <w:t xml:space="preserve"> </w:t>
      </w:r>
      <w:r>
        <w:rPr>
          <w:w w:val="95"/>
          <w:u w:val="thick"/>
        </w:rPr>
        <w:t>contratos</w:t>
      </w:r>
      <w:r>
        <w:rPr>
          <w:spacing w:val="26"/>
          <w:w w:val="95"/>
          <w:u w:val="thick"/>
        </w:rPr>
        <w:t xml:space="preserve"> </w:t>
      </w:r>
      <w:r>
        <w:rPr>
          <w:w w:val="95"/>
          <w:u w:val="thick"/>
        </w:rPr>
        <w:t>firmados,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exceto</w:t>
      </w:r>
      <w:r>
        <w:rPr>
          <w:spacing w:val="26"/>
          <w:w w:val="95"/>
          <w:u w:val="thick"/>
        </w:rPr>
        <w:t xml:space="preserve"> </w:t>
      </w:r>
      <w:r>
        <w:rPr>
          <w:w w:val="95"/>
          <w:u w:val="thick"/>
        </w:rPr>
        <w:t>nos</w:t>
      </w:r>
      <w:r>
        <w:rPr>
          <w:spacing w:val="16"/>
          <w:u w:val="thick"/>
        </w:rPr>
        <w:t xml:space="preserve"> </w:t>
      </w:r>
      <w:r>
        <w:rPr>
          <w:w w:val="95"/>
          <w:u w:val="thick"/>
        </w:rPr>
        <w:t>seguintes</w:t>
      </w:r>
      <w:r>
        <w:rPr>
          <w:spacing w:val="10"/>
          <w:w w:val="95"/>
          <w:u w:val="thick"/>
        </w:rPr>
        <w:t xml:space="preserve"> </w:t>
      </w:r>
      <w:r>
        <w:rPr>
          <w:w w:val="95"/>
        </w:rPr>
        <w:t>casos:</w:t>
      </w:r>
    </w:p>
    <w:p w:rsidR="00000000" w:rsidRDefault="008F1011">
      <w:pPr>
        <w:pStyle w:val="Corpodetexto"/>
        <w:numPr>
          <w:ilvl w:val="0"/>
          <w:numId w:val="14"/>
        </w:numPr>
        <w:tabs>
          <w:tab w:val="left" w:pos="2123"/>
          <w:tab w:val="left" w:pos="3302"/>
        </w:tabs>
        <w:kinsoku w:val="0"/>
        <w:overflowPunct w:val="0"/>
        <w:spacing w:before="96" w:line="248" w:lineRule="auto"/>
        <w:ind w:right="910" w:hanging="7"/>
        <w:jc w:val="both"/>
        <w:rPr>
          <w:i w:val="0"/>
          <w:iCs w:val="0"/>
        </w:rPr>
      </w:pPr>
      <w:r>
        <w:rPr>
          <w:i w:val="0"/>
          <w:iCs w:val="0"/>
          <w:w w:val="95"/>
          <w:u w:val="thick"/>
        </w:rPr>
        <w:t xml:space="preserve">-     </w:t>
      </w:r>
      <w:r>
        <w:rPr>
          <w:i w:val="0"/>
          <w:iCs w:val="0"/>
          <w:spacing w:val="6"/>
          <w:w w:val="95"/>
          <w:u w:val="thick"/>
        </w:rPr>
        <w:t xml:space="preserve"> </w:t>
      </w:r>
      <w:r>
        <w:rPr>
          <w:w w:val="95"/>
          <w:u w:val="thick"/>
        </w:rPr>
        <w:t xml:space="preserve">para       recomposição     </w:t>
      </w:r>
      <w:r>
        <w:rPr>
          <w:spacing w:val="59"/>
          <w:w w:val="95"/>
          <w:u w:val="thick"/>
        </w:rPr>
        <w:t xml:space="preserve"> </w:t>
      </w:r>
      <w:r>
        <w:rPr>
          <w:w w:val="95"/>
          <w:u w:val="thick"/>
        </w:rPr>
        <w:t xml:space="preserve">do     </w:t>
      </w:r>
      <w:r>
        <w:rPr>
          <w:spacing w:val="24"/>
          <w:w w:val="95"/>
          <w:u w:val="thick"/>
        </w:rPr>
        <w:t xml:space="preserve"> </w:t>
      </w:r>
      <w:r>
        <w:rPr>
          <w:w w:val="95"/>
          <w:u w:val="thick"/>
        </w:rPr>
        <w:t>equilíbrio</w:t>
      </w:r>
      <w:r>
        <w:rPr>
          <w:u w:val="thick"/>
        </w:rPr>
        <w:t xml:space="preserve">   </w:t>
      </w:r>
      <w:r>
        <w:rPr>
          <w:spacing w:val="6"/>
          <w:u w:val="thick"/>
        </w:rPr>
        <w:t xml:space="preserve"> </w:t>
      </w:r>
      <w:r>
        <w:rPr>
          <w:w w:val="60"/>
          <w:u w:val="thick"/>
        </w:rPr>
        <w:t>econômico­</w:t>
      </w:r>
      <w:r>
        <w:rPr>
          <w:spacing w:val="-3"/>
          <w:w w:val="60"/>
          <w:u w:val="thick"/>
        </w:rPr>
        <w:t xml:space="preserve"> </w:t>
      </w:r>
      <w:r>
        <w:rPr>
          <w:w w:val="60"/>
        </w:rPr>
        <w:t>financeiro</w:t>
      </w:r>
      <w:r>
        <w:rPr>
          <w:w w:val="60"/>
        </w:rPr>
        <w:tab/>
        <w:t xml:space="preserve">decorrente                                   </w:t>
      </w:r>
      <w:r>
        <w:rPr>
          <w:spacing w:val="18"/>
          <w:w w:val="60"/>
        </w:rPr>
        <w:t xml:space="preserve"> </w:t>
      </w:r>
      <w:r>
        <w:rPr>
          <w:w w:val="95"/>
        </w:rPr>
        <w:t xml:space="preserve">de  </w:t>
      </w:r>
      <w:r>
        <w:rPr>
          <w:spacing w:val="23"/>
          <w:w w:val="95"/>
        </w:rPr>
        <w:t xml:space="preserve"> </w:t>
      </w:r>
      <w:r>
        <w:rPr>
          <w:w w:val="95"/>
        </w:rPr>
        <w:t xml:space="preserve">caso  </w:t>
      </w:r>
      <w:r>
        <w:rPr>
          <w:spacing w:val="19"/>
          <w:w w:val="95"/>
        </w:rPr>
        <w:t xml:space="preserve"> </w:t>
      </w:r>
      <w:r>
        <w:rPr>
          <w:w w:val="95"/>
        </w:rPr>
        <w:t>fàrtuito</w:t>
      </w:r>
      <w:r>
        <w:t xml:space="preserve">   </w:t>
      </w:r>
      <w:r>
        <w:rPr>
          <w:spacing w:val="-5"/>
        </w:rPr>
        <w:t xml:space="preserve"> </w:t>
      </w:r>
      <w:r>
        <w:rPr>
          <w:w w:val="95"/>
        </w:rPr>
        <w:t xml:space="preserve">ou </w:t>
      </w:r>
      <w:r>
        <w:rPr>
          <w:spacing w:val="48"/>
          <w:w w:val="95"/>
        </w:rPr>
        <w:t xml:space="preserve"> </w:t>
      </w:r>
      <w:r>
        <w:rPr>
          <w:w w:val="95"/>
        </w:rPr>
        <w:t>fàrca</w:t>
      </w:r>
      <w:r>
        <w:rPr>
          <w:spacing w:val="-10"/>
          <w:w w:val="95"/>
        </w:rPr>
        <w:t xml:space="preserve"> </w:t>
      </w:r>
      <w:r>
        <w:rPr>
          <w:w w:val="95"/>
        </w:rPr>
        <w:t>maior: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</w:p>
    <w:p w:rsidR="00000000" w:rsidRDefault="008F1011">
      <w:pPr>
        <w:pStyle w:val="Corpodetexto"/>
        <w:numPr>
          <w:ilvl w:val="0"/>
          <w:numId w:val="14"/>
        </w:numPr>
        <w:tabs>
          <w:tab w:val="left" w:pos="2207"/>
        </w:tabs>
        <w:kinsoku w:val="0"/>
        <w:overflowPunct w:val="0"/>
        <w:spacing w:before="108" w:line="247" w:lineRule="auto"/>
        <w:ind w:right="875" w:hanging="7"/>
        <w:jc w:val="both"/>
        <w:rPr>
          <w:i w:val="0"/>
          <w:iCs w:val="0"/>
        </w:rPr>
      </w:pPr>
      <w:r>
        <w:rPr>
          <w:i w:val="0"/>
          <w:iCs w:val="0"/>
          <w:w w:val="190"/>
          <w:u w:val="thick"/>
        </w:rPr>
        <w:t>-</w:t>
      </w:r>
      <w:r>
        <w:rPr>
          <w:i w:val="0"/>
          <w:iCs w:val="0"/>
          <w:spacing w:val="-88"/>
          <w:w w:val="190"/>
          <w:u w:val="thick"/>
        </w:rPr>
        <w:t xml:space="preserve"> </w:t>
      </w:r>
      <w:r>
        <w:rPr>
          <w:u w:val="thick"/>
        </w:rPr>
        <w:t>por</w:t>
      </w:r>
      <w:r>
        <w:rPr>
          <w:spacing w:val="29"/>
          <w:u w:val="thick"/>
        </w:rPr>
        <w:t xml:space="preserve"> </w:t>
      </w:r>
      <w:r>
        <w:rPr>
          <w:u w:val="thick"/>
        </w:rPr>
        <w:t xml:space="preserve">necessidade </w:t>
      </w:r>
      <w:r>
        <w:rPr>
          <w:spacing w:val="16"/>
          <w:u w:val="thick"/>
        </w:rPr>
        <w:t xml:space="preserve"> </w:t>
      </w:r>
      <w:r>
        <w:rPr>
          <w:u w:val="thick"/>
        </w:rPr>
        <w:t xml:space="preserve">de </w:t>
      </w:r>
      <w:r>
        <w:rPr>
          <w:spacing w:val="1"/>
          <w:u w:val="thick"/>
        </w:rPr>
        <w:t xml:space="preserve"> </w:t>
      </w:r>
      <w:r>
        <w:rPr>
          <w:u w:val="thick"/>
        </w:rPr>
        <w:t xml:space="preserve">alteração </w:t>
      </w:r>
      <w:r>
        <w:rPr>
          <w:spacing w:val="6"/>
          <w:u w:val="thick"/>
        </w:rPr>
        <w:t xml:space="preserve"> </w:t>
      </w:r>
      <w:r>
        <w:rPr>
          <w:u w:val="thick"/>
        </w:rPr>
        <w:t>do</w:t>
      </w:r>
      <w:r>
        <w:rPr>
          <w:spacing w:val="54"/>
          <w:u w:val="thick"/>
        </w:rPr>
        <w:t xml:space="preserve"> </w:t>
      </w:r>
      <w:r>
        <w:rPr>
          <w:u w:val="thick"/>
        </w:rPr>
        <w:t>pro</w:t>
      </w:r>
      <w:r>
        <w:rPr>
          <w:spacing w:val="-32"/>
          <w:u w:val="thick"/>
        </w:rPr>
        <w:t xml:space="preserve"> </w:t>
      </w:r>
      <w:r>
        <w:rPr>
          <w:u w:val="thick"/>
        </w:rPr>
        <w:t xml:space="preserve">jeto </w:t>
      </w:r>
      <w:r>
        <w:rPr>
          <w:spacing w:val="37"/>
          <w:u w:val="thick"/>
        </w:rPr>
        <w:t xml:space="preserve"> </w:t>
      </w:r>
      <w:r>
        <w:rPr>
          <w:u w:val="thick"/>
        </w:rPr>
        <w:t xml:space="preserve">ou </w:t>
      </w:r>
      <w:r>
        <w:rPr>
          <w:spacing w:val="12"/>
          <w:u w:val="thick"/>
        </w:rPr>
        <w:t xml:space="preserve"> </w:t>
      </w:r>
      <w:r>
        <w:rPr>
          <w:u w:val="thick"/>
        </w:rPr>
        <w:t>das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especi</w:t>
      </w:r>
      <w:r>
        <w:rPr>
          <w:spacing w:val="-36"/>
          <w:u w:val="thick"/>
        </w:rPr>
        <w:t xml:space="preserve"> </w:t>
      </w:r>
      <w:r>
        <w:rPr>
          <w:u w:val="thick"/>
        </w:rPr>
        <w:t xml:space="preserve">ficações  </w:t>
      </w:r>
      <w:r>
        <w:rPr>
          <w:spacing w:val="9"/>
          <w:u w:val="thick"/>
        </w:rPr>
        <w:t xml:space="preserve"> </w:t>
      </w:r>
      <w:r>
        <w:rPr>
          <w:u w:val="thick"/>
        </w:rPr>
        <w:t xml:space="preserve">para  </w:t>
      </w:r>
      <w:r>
        <w:rPr>
          <w:spacing w:val="1"/>
          <w:u w:val="thick"/>
        </w:rPr>
        <w:t xml:space="preserve"> </w:t>
      </w:r>
      <w:r>
        <w:rPr>
          <w:u w:val="thick"/>
        </w:rPr>
        <w:t xml:space="preserve">melhor </w:t>
      </w:r>
      <w:r>
        <w:rPr>
          <w:spacing w:val="40"/>
          <w:u w:val="thick"/>
        </w:rPr>
        <w:t xml:space="preserve"> </w:t>
      </w:r>
      <w:r>
        <w:rPr>
          <w:u w:val="thick"/>
        </w:rPr>
        <w:t>adequa</w:t>
      </w:r>
      <w:r>
        <w:rPr>
          <w:u w:val="thick"/>
        </w:rPr>
        <w:t xml:space="preserve">ção  </w:t>
      </w:r>
      <w:r>
        <w:rPr>
          <w:spacing w:val="33"/>
          <w:u w:val="thick"/>
        </w:rPr>
        <w:t xml:space="preserve"> </w:t>
      </w:r>
      <w:r>
        <w:rPr>
          <w:u w:val="thick"/>
        </w:rPr>
        <w:t>técnica</w:t>
      </w:r>
      <w:r>
        <w:rPr>
          <w:spacing w:val="20"/>
          <w:u w:val="thick"/>
        </w:rPr>
        <w:t xml:space="preserve"> </w:t>
      </w:r>
      <w:r>
        <w:rPr>
          <w:u w:val="thick"/>
        </w:rPr>
        <w:t>aos</w:t>
      </w:r>
      <w:r>
        <w:rPr>
          <w:spacing w:val="-16"/>
          <w:u w:val="thick"/>
        </w:rPr>
        <w:t xml:space="preserve"> </w:t>
      </w:r>
      <w:r>
        <w:rPr>
          <w:u w:val="thick"/>
        </w:rPr>
        <w:t>objetivos</w:t>
      </w:r>
      <w:r>
        <w:rPr>
          <w:spacing w:val="23"/>
          <w:u w:val="thick"/>
        </w:rPr>
        <w:t xml:space="preserve"> </w:t>
      </w:r>
      <w:r>
        <w:rPr>
          <w:u w:val="thick"/>
        </w:rPr>
        <w:t>da</w:t>
      </w:r>
      <w:r>
        <w:rPr>
          <w:spacing w:val="46"/>
          <w:u w:val="thick"/>
        </w:rPr>
        <w:t xml:space="preserve"> </w:t>
      </w:r>
      <w:r>
        <w:rPr>
          <w:u w:val="thick"/>
        </w:rPr>
        <w:t>contratação,</w:t>
      </w:r>
      <w:r>
        <w:rPr>
          <w:spacing w:val="64"/>
          <w:u w:val="thick"/>
        </w:rPr>
        <w:t xml:space="preserve"> </w:t>
      </w:r>
      <w:r>
        <w:rPr>
          <w:u w:val="thick"/>
        </w:rPr>
        <w:t>a</w:t>
      </w:r>
      <w:r>
        <w:rPr>
          <w:spacing w:val="48"/>
          <w:u w:val="thick"/>
        </w:rPr>
        <w:t xml:space="preserve"> </w:t>
      </w:r>
      <w:r>
        <w:rPr>
          <w:u w:val="thick"/>
        </w:rPr>
        <w:t>pedido</w:t>
      </w:r>
      <w:r>
        <w:rPr>
          <w:spacing w:val="14"/>
          <w:u w:val="thick"/>
        </w:rPr>
        <w:t xml:space="preserve"> </w:t>
      </w:r>
      <w:r>
        <w:rPr>
          <w:u w:val="thick"/>
        </w:rPr>
        <w:t xml:space="preserve">da </w:t>
      </w:r>
      <w:r>
        <w:rPr>
          <w:spacing w:val="36"/>
          <w:u w:val="thick"/>
        </w:rPr>
        <w:t xml:space="preserve"> </w:t>
      </w:r>
      <w:r>
        <w:rPr>
          <w:u w:val="thick"/>
        </w:rPr>
        <w:t>administracão</w:t>
      </w:r>
      <w:r>
        <w:rPr>
          <w:spacing w:val="-9"/>
          <w:u w:val="thick"/>
        </w:rPr>
        <w:t xml:space="preserve"> </w:t>
      </w:r>
      <w:r>
        <w:rPr>
          <w:u w:val="thick"/>
        </w:rPr>
        <w:t xml:space="preserve">pública.  </w:t>
      </w:r>
      <w:r>
        <w:rPr>
          <w:spacing w:val="45"/>
          <w:u w:val="thick"/>
        </w:rPr>
        <w:t xml:space="preserve"> </w:t>
      </w:r>
      <w:r>
        <w:rPr>
          <w:u w:val="thick"/>
        </w:rPr>
        <w:t xml:space="preserve">desde  </w:t>
      </w:r>
      <w:r>
        <w:rPr>
          <w:spacing w:val="20"/>
          <w:u w:val="thick"/>
        </w:rPr>
        <w:t xml:space="preserve"> </w:t>
      </w:r>
      <w:r>
        <w:rPr>
          <w:u w:val="thick"/>
        </w:rPr>
        <w:t xml:space="preserve">que  </w:t>
      </w:r>
      <w:r>
        <w:rPr>
          <w:spacing w:val="20"/>
          <w:u w:val="thick"/>
        </w:rPr>
        <w:t xml:space="preserve"> </w:t>
      </w:r>
      <w:r>
        <w:rPr>
          <w:u w:val="thick"/>
        </w:rPr>
        <w:t xml:space="preserve">não  </w:t>
      </w:r>
      <w:r>
        <w:rPr>
          <w:spacing w:val="27"/>
          <w:u w:val="thick"/>
        </w:rPr>
        <w:t xml:space="preserve"> </w:t>
      </w:r>
      <w:r>
        <w:rPr>
          <w:u w:val="thick"/>
        </w:rPr>
        <w:t xml:space="preserve">decorrentes  </w:t>
      </w:r>
      <w:r>
        <w:rPr>
          <w:spacing w:val="40"/>
          <w:u w:val="thick"/>
        </w:rPr>
        <w:t xml:space="preserve"> </w:t>
      </w:r>
      <w:r>
        <w:rPr>
          <w:u w:val="thick"/>
        </w:rPr>
        <w:t xml:space="preserve">de  </w:t>
      </w:r>
      <w:r>
        <w:rPr>
          <w:spacing w:val="37"/>
          <w:u w:val="thick"/>
        </w:rPr>
        <w:t xml:space="preserve"> </w:t>
      </w:r>
      <w:r>
        <w:rPr>
          <w:u w:val="thick"/>
        </w:rPr>
        <w:t xml:space="preserve">erros  </w:t>
      </w:r>
      <w:r>
        <w:rPr>
          <w:spacing w:val="29"/>
          <w:u w:val="thick"/>
        </w:rPr>
        <w:t xml:space="preserve"> </w:t>
      </w:r>
      <w:r>
        <w:rPr>
          <w:u w:val="thick"/>
        </w:rPr>
        <w:t>ou</w:t>
      </w:r>
      <w:r>
        <w:rPr>
          <w:spacing w:val="18"/>
          <w:u w:val="thick"/>
        </w:rPr>
        <w:t xml:space="preserve"> </w:t>
      </w:r>
      <w:r>
        <w:rPr>
          <w:u w:val="thick"/>
        </w:rPr>
        <w:t xml:space="preserve">omissões  </w:t>
      </w:r>
      <w:r>
        <w:rPr>
          <w:spacing w:val="24"/>
          <w:u w:val="thick"/>
        </w:rPr>
        <w:t xml:space="preserve"> </w:t>
      </w:r>
      <w:r>
        <w:rPr>
          <w:u w:val="thick"/>
        </w:rPr>
        <w:t xml:space="preserve">por  </w:t>
      </w:r>
      <w:r>
        <w:rPr>
          <w:spacing w:val="45"/>
          <w:u w:val="thick"/>
        </w:rPr>
        <w:t xml:space="preserve"> </w:t>
      </w:r>
      <w:r>
        <w:rPr>
          <w:u w:val="thick"/>
        </w:rPr>
        <w:t xml:space="preserve">parte   </w:t>
      </w:r>
      <w:r>
        <w:rPr>
          <w:spacing w:val="-12"/>
          <w:u w:val="thick"/>
        </w:rPr>
        <w:t xml:space="preserve"> </w:t>
      </w:r>
      <w:r>
        <w:rPr>
          <w:u w:val="thick"/>
        </w:rPr>
        <w:t xml:space="preserve">do  </w:t>
      </w:r>
      <w:r>
        <w:rPr>
          <w:spacing w:val="7"/>
          <w:u w:val="thick"/>
        </w:rPr>
        <w:t xml:space="preserve"> </w:t>
      </w:r>
      <w:r>
        <w:rPr>
          <w:u w:val="thick"/>
        </w:rPr>
        <w:t xml:space="preserve">contratado.  </w:t>
      </w:r>
      <w:r>
        <w:rPr>
          <w:spacing w:val="19"/>
          <w:u w:val="thick"/>
        </w:rPr>
        <w:t xml:space="preserve"> </w:t>
      </w:r>
      <w:r>
        <w:rPr>
          <w:u w:val="thick"/>
        </w:rPr>
        <w:t xml:space="preserve">observados  </w:t>
      </w:r>
      <w:r>
        <w:rPr>
          <w:spacing w:val="16"/>
          <w:u w:val="thick"/>
        </w:rPr>
        <w:t xml:space="preserve"> </w:t>
      </w:r>
      <w:r>
        <w:rPr>
          <w:u w:val="thick"/>
        </w:rPr>
        <w:t>os</w:t>
      </w:r>
      <w:r>
        <w:rPr>
          <w:spacing w:val="10"/>
          <w:u w:val="thick"/>
        </w:rPr>
        <w:t xml:space="preserve"> </w:t>
      </w:r>
      <w:r>
        <w:rPr>
          <w:u w:val="thick"/>
        </w:rPr>
        <w:t xml:space="preserve">limites </w:t>
      </w:r>
      <w:r>
        <w:rPr>
          <w:spacing w:val="18"/>
          <w:u w:val="thick"/>
        </w:rPr>
        <w:t xml:space="preserve"> </w:t>
      </w:r>
      <w:r>
        <w:rPr>
          <w:u w:val="thick"/>
        </w:rPr>
        <w:t xml:space="preserve">previstos  </w:t>
      </w:r>
      <w:r>
        <w:rPr>
          <w:spacing w:val="-5"/>
          <w:u w:val="thick"/>
        </w:rPr>
        <w:t xml:space="preserve"> </w:t>
      </w:r>
      <w:r>
        <w:rPr>
          <w:u w:val="thick"/>
        </w:rPr>
        <w:t xml:space="preserve">no </w:t>
      </w:r>
      <w:r>
        <w:rPr>
          <w:spacing w:val="22"/>
          <w:u w:val="thick"/>
        </w:rPr>
        <w:t xml:space="preserve"> </w:t>
      </w:r>
      <w:r>
        <w:rPr>
          <w:sz w:val="25"/>
          <w:szCs w:val="25"/>
          <w:u w:val="thick"/>
        </w:rPr>
        <w:t xml:space="preserve">§ </w:t>
      </w:r>
      <w:r>
        <w:rPr>
          <w:spacing w:val="25"/>
          <w:sz w:val="25"/>
          <w:szCs w:val="25"/>
          <w:u w:val="thick"/>
        </w:rPr>
        <w:t xml:space="preserve"> </w:t>
      </w:r>
      <w:r>
        <w:rPr>
          <w:u w:val="thick"/>
        </w:rPr>
        <w:t xml:space="preserve">lº  do </w:t>
      </w:r>
      <w:r>
        <w:rPr>
          <w:spacing w:val="2"/>
          <w:u w:val="thick"/>
        </w:rPr>
        <w:t xml:space="preserve"> </w:t>
      </w:r>
      <w:r>
        <w:rPr>
          <w:u w:val="thick"/>
        </w:rPr>
        <w:t xml:space="preserve">art. </w:t>
      </w:r>
      <w:r>
        <w:rPr>
          <w:spacing w:val="17"/>
          <w:u w:val="thick"/>
        </w:rPr>
        <w:t xml:space="preserve"> </w:t>
      </w:r>
      <w:r>
        <w:rPr>
          <w:u w:val="thick"/>
        </w:rPr>
        <w:t>65</w:t>
      </w:r>
      <w:r>
        <w:rPr>
          <w:spacing w:val="14"/>
          <w:u w:val="thick"/>
        </w:rPr>
        <w:t xml:space="preserve"> </w:t>
      </w:r>
      <w:r>
        <w:rPr>
          <w:u w:val="thick"/>
        </w:rPr>
        <w:t>da</w:t>
      </w:r>
      <w:r>
        <w:rPr>
          <w:spacing w:val="9"/>
          <w:u w:val="thick"/>
        </w:rPr>
        <w:t xml:space="preserve"> </w:t>
      </w:r>
      <w:r>
        <w:rPr>
          <w:u w:val="thick"/>
        </w:rPr>
        <w:t xml:space="preserve">Lei </w:t>
      </w:r>
      <w:r>
        <w:rPr>
          <w:spacing w:val="10"/>
          <w:u w:val="thick"/>
        </w:rPr>
        <w:t xml:space="preserve"> </w:t>
      </w:r>
      <w:r>
        <w:rPr>
          <w:u w:val="thick"/>
        </w:rPr>
        <w:t xml:space="preserve">no. </w:t>
      </w:r>
      <w:r>
        <w:rPr>
          <w:spacing w:val="9"/>
          <w:u w:val="thick"/>
        </w:rPr>
        <w:t xml:space="preserve"> </w:t>
      </w:r>
      <w:r>
        <w:rPr>
          <w:u w:val="thick"/>
        </w:rPr>
        <w:t>8.666.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7"/>
          <w:u w:val="thick"/>
        </w:rPr>
        <w:t xml:space="preserve"> </w:t>
      </w:r>
      <w:r>
        <w:rPr>
          <w:u w:val="thick"/>
        </w:rPr>
        <w:t>21</w:t>
      </w:r>
      <w:r>
        <w:rPr>
          <w:spacing w:val="4"/>
          <w:u w:val="thick"/>
        </w:rPr>
        <w:t xml:space="preserve"> </w:t>
      </w:r>
      <w:r>
        <w:rPr>
          <w:u w:val="thick"/>
        </w:rPr>
        <w:t>de</w:t>
      </w:r>
      <w:r>
        <w:rPr>
          <w:spacing w:val="11"/>
          <w:u w:val="thick"/>
        </w:rPr>
        <w:t xml:space="preserve"> </w:t>
      </w:r>
      <w:r>
        <w:rPr>
          <w:u w:val="thick"/>
        </w:rPr>
        <w:t>junho</w:t>
      </w:r>
      <w:r>
        <w:rPr>
          <w:spacing w:val="35"/>
          <w:u w:val="thick"/>
        </w:rPr>
        <w:t xml:space="preserve"> </w:t>
      </w:r>
      <w:r>
        <w:rPr>
          <w:u w:val="thick"/>
        </w:rPr>
        <w:t>de</w:t>
      </w:r>
      <w:r>
        <w:rPr>
          <w:spacing w:val="-16"/>
          <w:u w:val="thick"/>
        </w:rPr>
        <w:t xml:space="preserve"> </w:t>
      </w:r>
      <w:r>
        <w:rPr>
          <w:u w:val="thick"/>
        </w:rPr>
        <w:t>1993.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" w:line="280" w:lineRule="exact"/>
        <w:rPr>
          <w:sz w:val="28"/>
          <w:szCs w:val="28"/>
        </w:rPr>
      </w:pPr>
    </w:p>
    <w:p w:rsidR="00000000" w:rsidRDefault="008F1011">
      <w:pPr>
        <w:pStyle w:val="Corpodetexto"/>
        <w:kinsoku w:val="0"/>
        <w:overflowPunct w:val="0"/>
        <w:spacing w:before="0" w:line="248" w:lineRule="auto"/>
        <w:ind w:right="892" w:hanging="15"/>
        <w:jc w:val="both"/>
        <w:rPr>
          <w:i w:val="0"/>
          <w:iCs w:val="0"/>
        </w:rPr>
      </w:pPr>
      <w:r>
        <w:rPr>
          <w:w w:val="95"/>
        </w:rPr>
        <w:t>Art.</w:t>
      </w:r>
      <w:r>
        <w:rPr>
          <w:spacing w:val="14"/>
          <w:w w:val="95"/>
        </w:rPr>
        <w:t xml:space="preserve"> </w:t>
      </w:r>
      <w:r>
        <w:rPr>
          <w:w w:val="95"/>
        </w:rPr>
        <w:t>36.</w:t>
      </w:r>
      <w:r>
        <w:rPr>
          <w:spacing w:val="48"/>
          <w:w w:val="95"/>
        </w:rPr>
        <w:t xml:space="preserve"> </w:t>
      </w:r>
      <w:r>
        <w:rPr>
          <w:w w:val="95"/>
          <w:sz w:val="25"/>
          <w:szCs w:val="25"/>
        </w:rPr>
        <w:t>É</w:t>
      </w:r>
      <w:r>
        <w:rPr>
          <w:spacing w:val="8"/>
          <w:w w:val="95"/>
          <w:sz w:val="25"/>
          <w:szCs w:val="25"/>
        </w:rPr>
        <w:t xml:space="preserve"> </w:t>
      </w:r>
      <w:r>
        <w:rPr>
          <w:w w:val="95"/>
        </w:rPr>
        <w:t>vedada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participação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direta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ou </w:t>
      </w:r>
      <w:r>
        <w:rPr>
          <w:spacing w:val="3"/>
          <w:w w:val="95"/>
        </w:rPr>
        <w:t xml:space="preserve"> </w:t>
      </w:r>
      <w:r>
        <w:rPr>
          <w:w w:val="95"/>
        </w:rPr>
        <w:t>indireta nas</w:t>
      </w:r>
      <w:r>
        <w:rPr>
          <w:spacing w:val="9"/>
          <w:w w:val="95"/>
        </w:rPr>
        <w:t xml:space="preserve"> </w:t>
      </w:r>
      <w:r>
        <w:rPr>
          <w:w w:val="95"/>
        </w:rPr>
        <w:t>licitações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que</w:t>
      </w:r>
      <w:r>
        <w:rPr>
          <w:spacing w:val="23"/>
          <w:w w:val="95"/>
        </w:rPr>
        <w:t xml:space="preserve"> </w:t>
      </w:r>
      <w:r>
        <w:rPr>
          <w:w w:val="95"/>
        </w:rPr>
        <w:t>trata</w:t>
      </w:r>
      <w:r>
        <w:rPr>
          <w:spacing w:val="21"/>
          <w:w w:val="95"/>
        </w:rPr>
        <w:t xml:space="preserve"> </w:t>
      </w: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Lei:</w:t>
      </w:r>
    </w:p>
    <w:p w:rsidR="00000000" w:rsidRDefault="008F1011">
      <w:pPr>
        <w:pStyle w:val="Corpodetexto"/>
        <w:numPr>
          <w:ilvl w:val="0"/>
          <w:numId w:val="13"/>
        </w:numPr>
        <w:tabs>
          <w:tab w:val="left" w:pos="2194"/>
        </w:tabs>
        <w:kinsoku w:val="0"/>
        <w:overflowPunct w:val="0"/>
        <w:spacing w:before="101" w:line="242" w:lineRule="auto"/>
        <w:ind w:right="933" w:hanging="21"/>
        <w:jc w:val="both"/>
        <w:rPr>
          <w:i w:val="0"/>
          <w:iCs w:val="0"/>
        </w:rPr>
      </w:pP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106"/>
          <w:w w:val="175"/>
        </w:rPr>
        <w:t xml:space="preserve"> </w:t>
      </w:r>
      <w:r>
        <w:rPr>
          <w:w w:val="105"/>
        </w:rPr>
        <w:t>da</w:t>
      </w:r>
      <w:r>
        <w:rPr>
          <w:spacing w:val="-53"/>
          <w:w w:val="105"/>
        </w:rPr>
        <w:t xml:space="preserve"> </w:t>
      </w:r>
      <w:r>
        <w:rPr>
          <w:w w:val="105"/>
        </w:rPr>
        <w:t>pessoa</w:t>
      </w:r>
      <w:r>
        <w:rPr>
          <w:spacing w:val="-43"/>
          <w:w w:val="105"/>
        </w:rPr>
        <w:t xml:space="preserve"> </w:t>
      </w:r>
      <w:r>
        <w:rPr>
          <w:w w:val="105"/>
        </w:rPr>
        <w:t>fisica</w:t>
      </w:r>
      <w:r>
        <w:rPr>
          <w:spacing w:val="-20"/>
          <w:w w:val="105"/>
        </w:rPr>
        <w:t xml:space="preserve"> </w:t>
      </w:r>
      <w:r>
        <w:rPr>
          <w:spacing w:val="2"/>
          <w:w w:val="105"/>
        </w:rPr>
        <w:t>oujurídica</w:t>
      </w:r>
      <w:r>
        <w:rPr>
          <w:spacing w:val="-22"/>
          <w:w w:val="105"/>
        </w:rPr>
        <w:t xml:space="preserve"> </w:t>
      </w:r>
      <w:r>
        <w:rPr>
          <w:w w:val="105"/>
        </w:rPr>
        <w:t>que</w:t>
      </w:r>
      <w:r>
        <w:rPr>
          <w:spacing w:val="-37"/>
          <w:w w:val="105"/>
        </w:rPr>
        <w:t xml:space="preserve"> </w:t>
      </w:r>
      <w:r>
        <w:rPr>
          <w:w w:val="105"/>
        </w:rPr>
        <w:t>elaborar</w:t>
      </w:r>
      <w:r>
        <w:rPr>
          <w:spacing w:val="-39"/>
          <w:w w:val="105"/>
        </w:rPr>
        <w:t xml:space="preserve"> </w:t>
      </w:r>
      <w:r>
        <w:rPr>
          <w:w w:val="105"/>
        </w:rPr>
        <w:t>o</w:t>
      </w:r>
      <w:r>
        <w:rPr>
          <w:spacing w:val="-56"/>
          <w:w w:val="105"/>
        </w:rPr>
        <w:t xml:space="preserve"> </w:t>
      </w:r>
      <w:r>
        <w:rPr>
          <w:w w:val="105"/>
        </w:rPr>
        <w:t>projeto</w:t>
      </w:r>
      <w:r>
        <w:rPr>
          <w:spacing w:val="21"/>
          <w:w w:val="95"/>
        </w:rPr>
        <w:t xml:space="preserve"> </w:t>
      </w:r>
      <w:r>
        <w:t>básico</w:t>
      </w:r>
      <w:r>
        <w:rPr>
          <w:spacing w:val="-35"/>
        </w:rPr>
        <w:t xml:space="preserve"> </w:t>
      </w:r>
      <w:r>
        <w:t>ou</w:t>
      </w:r>
      <w:r>
        <w:rPr>
          <w:spacing w:val="-38"/>
        </w:rPr>
        <w:t xml:space="preserve"> </w:t>
      </w:r>
      <w:r>
        <w:t>executivo</w:t>
      </w:r>
      <w:r>
        <w:rPr>
          <w:spacing w:val="-31"/>
        </w:rPr>
        <w:t xml:space="preserve"> </w:t>
      </w:r>
      <w:r>
        <w:t>correspondente;</w:t>
      </w:r>
    </w:p>
    <w:p w:rsidR="00000000" w:rsidRDefault="008F1011">
      <w:pPr>
        <w:pStyle w:val="Corpodetexto"/>
        <w:numPr>
          <w:ilvl w:val="0"/>
          <w:numId w:val="13"/>
        </w:numPr>
        <w:tabs>
          <w:tab w:val="left" w:pos="2324"/>
        </w:tabs>
        <w:kinsoku w:val="0"/>
        <w:overflowPunct w:val="0"/>
        <w:spacing w:before="122" w:line="251" w:lineRule="auto"/>
        <w:ind w:left="2049" w:right="883" w:hanging="7"/>
        <w:jc w:val="both"/>
        <w:rPr>
          <w:i w:val="0"/>
          <w:iCs w:val="0"/>
        </w:rPr>
      </w:pPr>
      <w:r>
        <w:rPr>
          <w:i w:val="0"/>
          <w:iCs w:val="0"/>
          <w:w w:val="175"/>
        </w:rPr>
        <w:t>-</w:t>
      </w:r>
      <w:r>
        <w:rPr>
          <w:i w:val="0"/>
          <w:iCs w:val="0"/>
          <w:spacing w:val="-61"/>
          <w:w w:val="175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pessoa</w:t>
      </w:r>
      <w:r>
        <w:rPr>
          <w:spacing w:val="20"/>
        </w:rPr>
        <w:t xml:space="preserve"> </w:t>
      </w:r>
      <w:r>
        <w:t>jurídica</w:t>
      </w:r>
      <w:r>
        <w:rPr>
          <w:spacing w:val="15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participar</w:t>
      </w:r>
      <w:r>
        <w:rPr>
          <w:spacing w:val="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consórcio</w:t>
      </w:r>
      <w:r>
        <w:rPr>
          <w:w w:val="96"/>
        </w:rPr>
        <w:t xml:space="preserve"> </w:t>
      </w:r>
      <w:r>
        <w:t>responsável</w:t>
      </w:r>
      <w:r>
        <w:rPr>
          <w:spacing w:val="41"/>
        </w:rPr>
        <w:t xml:space="preserve"> </w:t>
      </w:r>
      <w:r>
        <w:t>pela</w:t>
      </w:r>
      <w:r>
        <w:rPr>
          <w:spacing w:val="23"/>
        </w:rPr>
        <w:t xml:space="preserve"> </w:t>
      </w:r>
      <w:r>
        <w:t>elaboração</w:t>
      </w:r>
      <w:r>
        <w:rPr>
          <w:spacing w:val="3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projeto</w:t>
      </w:r>
      <w:r>
        <w:rPr>
          <w:spacing w:val="28"/>
        </w:rPr>
        <w:t xml:space="preserve"> </w:t>
      </w:r>
      <w:r>
        <w:t>básico</w:t>
      </w:r>
      <w:r>
        <w:rPr>
          <w:spacing w:val="50"/>
        </w:rPr>
        <w:t xml:space="preserve"> </w:t>
      </w:r>
      <w:r>
        <w:t>ou</w:t>
      </w:r>
      <w:r>
        <w:rPr>
          <w:w w:val="97"/>
        </w:rPr>
        <w:t xml:space="preserve"> </w:t>
      </w:r>
      <w:r>
        <w:rPr>
          <w:w w:val="95"/>
        </w:rPr>
        <w:t>executivo</w:t>
      </w:r>
      <w:r>
        <w:rPr>
          <w:spacing w:val="50"/>
          <w:w w:val="95"/>
        </w:rPr>
        <w:t xml:space="preserve"> </w:t>
      </w:r>
      <w:r>
        <w:rPr>
          <w:w w:val="95"/>
        </w:rPr>
        <w:t>correspondente;</w:t>
      </w:r>
    </w:p>
    <w:p w:rsidR="00000000" w:rsidRDefault="008F1011">
      <w:pPr>
        <w:pStyle w:val="Corpodetexto"/>
        <w:numPr>
          <w:ilvl w:val="0"/>
          <w:numId w:val="13"/>
        </w:numPr>
        <w:tabs>
          <w:tab w:val="left" w:pos="2410"/>
        </w:tabs>
        <w:kinsoku w:val="0"/>
        <w:overflowPunct w:val="0"/>
        <w:spacing w:before="105" w:line="247" w:lineRule="auto"/>
        <w:ind w:left="2035" w:right="880" w:firstLine="0"/>
        <w:jc w:val="both"/>
        <w:rPr>
          <w:i w:val="0"/>
          <w:iCs w:val="0"/>
        </w:rPr>
      </w:pPr>
      <w:r>
        <w:rPr>
          <w:noProof/>
        </w:rPr>
        <w:pict>
          <v:group id="_x0000_s1087" style="position:absolute;left:0;text-align:left;margin-left:449.25pt;margin-top:54.8pt;width:37.45pt;height:57.6pt;z-index:-31;mso-position-horizontal-relative:page" coordorigin="8985,1096" coordsize="749,1152" o:allowincell="f">
            <v:rect id="_x0000_s1088" style="position:absolute;left:8986;top:1097;width:740;height:74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740" w:lineRule="atLeast"/>
                    </w:pPr>
                    <w:r>
                      <w:rPr>
                        <w:i/>
                        <w:iCs/>
                      </w:rPr>
                      <w:pict>
                        <v:shape id="_x0000_i1034" type="#_x0000_t75" style="width:37.35pt;height:37.35pt">
                          <v:imagedata r:id="rId21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89" style="position:absolute;left:9064;top:1499;width:20;height:735" coordsize="20,735" o:allowincell="f" path="m,734hhl,e" filled="f" strokeweight="1.44pt">
              <v:path arrowok="t"/>
            </v:shape>
            <w10:wrap anchorx="page"/>
          </v:group>
        </w:pict>
      </w:r>
      <w:r>
        <w:rPr>
          <w:i w:val="0"/>
          <w:iCs w:val="0"/>
          <w:w w:val="165"/>
        </w:rPr>
        <w:t>-</w:t>
      </w:r>
      <w:r>
        <w:rPr>
          <w:i w:val="0"/>
          <w:iCs w:val="0"/>
          <w:spacing w:val="-49"/>
          <w:w w:val="16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pessoa</w:t>
      </w:r>
      <w:r>
        <w:rPr>
          <w:spacing w:val="26"/>
        </w:rPr>
        <w:t xml:space="preserve"> </w:t>
      </w:r>
      <w:r>
        <w:t>jurídica</w:t>
      </w:r>
      <w:r>
        <w:rPr>
          <w:spacing w:val="14"/>
        </w:rPr>
        <w:t xml:space="preserve"> </w:t>
      </w:r>
      <w:r>
        <w:t>da</w:t>
      </w:r>
      <w:r>
        <w:rPr>
          <w:spacing w:val="34"/>
        </w:rPr>
        <w:t xml:space="preserve"> </w:t>
      </w:r>
      <w:r>
        <w:t>qual</w:t>
      </w:r>
      <w:r>
        <w:rPr>
          <w:spacing w:val="38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autor</w:t>
      </w:r>
      <w:r>
        <w:rPr>
          <w:spacing w:val="4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w w:val="95"/>
        </w:rPr>
        <w:t xml:space="preserve"> </w:t>
      </w:r>
      <w:r>
        <w:t>básico</w:t>
      </w:r>
      <w:r>
        <w:rPr>
          <w:spacing w:val="54"/>
        </w:rPr>
        <w:t xml:space="preserve"> </w:t>
      </w:r>
      <w:r>
        <w:t>ou</w:t>
      </w:r>
      <w:r>
        <w:rPr>
          <w:spacing w:val="45"/>
        </w:rPr>
        <w:t xml:space="preserve"> </w:t>
      </w:r>
      <w:r>
        <w:t>executivo</w:t>
      </w:r>
      <w:r>
        <w:rPr>
          <w:spacing w:val="44"/>
        </w:rPr>
        <w:t xml:space="preserve"> </w:t>
      </w:r>
      <w:r>
        <w:t>seja</w:t>
      </w:r>
      <w:r>
        <w:rPr>
          <w:spacing w:val="52"/>
        </w:rPr>
        <w:t xml:space="preserve"> </w:t>
      </w:r>
      <w:r>
        <w:t>administrador,</w:t>
      </w:r>
      <w:r>
        <w:rPr>
          <w:spacing w:val="2"/>
        </w:rPr>
        <w:t xml:space="preserve"> </w:t>
      </w:r>
      <w:r>
        <w:t>sócio</w:t>
      </w:r>
      <w:r>
        <w:rPr>
          <w:spacing w:val="53"/>
        </w:rPr>
        <w:t xml:space="preserve"> </w:t>
      </w:r>
      <w:r>
        <w:t>com</w:t>
      </w:r>
      <w:r>
        <w:rPr>
          <w:w w:val="96"/>
        </w:rPr>
        <w:t xml:space="preserve"> </w:t>
      </w:r>
      <w:r>
        <w:t>mais</w:t>
      </w:r>
      <w:r>
        <w:rPr>
          <w:spacing w:val="56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5%</w:t>
      </w:r>
      <w:r>
        <w:rPr>
          <w:spacing w:val="3"/>
        </w:rPr>
        <w:t xml:space="preserve"> </w:t>
      </w:r>
      <w:r>
        <w:t>(cinco</w:t>
      </w:r>
      <w:r>
        <w:rPr>
          <w:spacing w:val="31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cento)</w:t>
      </w:r>
      <w:r>
        <w:rPr>
          <w:spacing w:val="5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votante,</w:t>
      </w:r>
      <w:r>
        <w:rPr>
          <w:w w:val="96"/>
        </w:rPr>
        <w:t xml:space="preserve"> </w:t>
      </w:r>
      <w:r>
        <w:t>controlador,</w:t>
      </w:r>
      <w:r>
        <w:rPr>
          <w:spacing w:val="26"/>
        </w:rPr>
        <w:t xml:space="preserve"> </w:t>
      </w:r>
      <w:r>
        <w:t>gerente,</w:t>
      </w:r>
      <w:r>
        <w:rPr>
          <w:spacing w:val="47"/>
        </w:rPr>
        <w:t xml:space="preserve"> </w:t>
      </w:r>
      <w:r>
        <w:t>responsável</w:t>
      </w:r>
      <w:r>
        <w:rPr>
          <w:spacing w:val="46"/>
        </w:rPr>
        <w:t xml:space="preserve"> </w:t>
      </w:r>
      <w:r>
        <w:t>técnico</w:t>
      </w:r>
      <w:r>
        <w:rPr>
          <w:spacing w:val="25"/>
        </w:rPr>
        <w:t xml:space="preserve"> </w:t>
      </w:r>
      <w:r>
        <w:t>ou</w:t>
      </w:r>
      <w:r>
        <w:rPr>
          <w:w w:val="97"/>
        </w:rPr>
        <w:t xml:space="preserve"> </w:t>
      </w:r>
      <w:r>
        <w:t>subcontratado;</w:t>
      </w:r>
      <w:r>
        <w:rPr>
          <w:spacing w:val="-21"/>
        </w:rPr>
        <w:t xml:space="preserve"> </w:t>
      </w:r>
      <w:r>
        <w:t>ou</w:t>
      </w:r>
    </w:p>
    <w:p w:rsidR="00000000" w:rsidRDefault="008F1011">
      <w:pPr>
        <w:pStyle w:val="Corpodetexto"/>
        <w:numPr>
          <w:ilvl w:val="0"/>
          <w:numId w:val="13"/>
        </w:numPr>
        <w:tabs>
          <w:tab w:val="left" w:pos="2410"/>
        </w:tabs>
        <w:kinsoku w:val="0"/>
        <w:overflowPunct w:val="0"/>
        <w:spacing w:before="105" w:line="247" w:lineRule="auto"/>
        <w:ind w:left="2035" w:right="880" w:firstLine="0"/>
        <w:jc w:val="both"/>
        <w:rPr>
          <w:i w:val="0"/>
          <w:iCs w:val="0"/>
        </w:rPr>
        <w:sectPr w:rsidR="00000000">
          <w:pgSz w:w="11910" w:h="16850"/>
          <w:pgMar w:top="1440" w:right="1680" w:bottom="280" w:left="1680" w:header="1211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4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69"/>
        <w:ind w:left="2063" w:right="119"/>
        <w:rPr>
          <w:rFonts w:ascii="Arial" w:hAnsi="Arial" w:cs="Arial"/>
        </w:rPr>
      </w:pPr>
      <w:r>
        <w:rPr>
          <w:rFonts w:ascii="Arial" w:hAnsi="Arial" w:cs="Arial"/>
          <w:i/>
          <w:iCs/>
          <w:w w:val="125"/>
        </w:rPr>
        <w:t>(</w:t>
      </w:r>
      <w:r>
        <w:rPr>
          <w:rFonts w:ascii="Arial" w:hAnsi="Arial" w:cs="Arial"/>
          <w:i/>
          <w:iCs/>
          <w:spacing w:val="-24"/>
          <w:w w:val="125"/>
        </w:rPr>
        <w:t>.</w:t>
      </w:r>
      <w:r>
        <w:rPr>
          <w:rFonts w:ascii="Arial" w:hAnsi="Arial" w:cs="Arial"/>
          <w:i/>
          <w:iCs/>
          <w:w w:val="125"/>
        </w:rPr>
        <w:t>.)</w:t>
      </w:r>
    </w:p>
    <w:p w:rsidR="00000000" w:rsidRDefault="008F1011">
      <w:pPr>
        <w:kinsoku w:val="0"/>
        <w:overflowPunct w:val="0"/>
        <w:spacing w:before="133" w:line="264" w:lineRule="auto"/>
        <w:ind w:left="2049" w:right="1076" w:firstLine="21"/>
        <w:rPr>
          <w:sz w:val="25"/>
          <w:szCs w:val="25"/>
        </w:rPr>
      </w:pPr>
      <w:r>
        <w:rPr>
          <w:rFonts w:ascii="Arial" w:hAnsi="Arial" w:cs="Arial"/>
          <w:i/>
          <w:iCs/>
          <w:w w:val="105"/>
          <w:sz w:val="21"/>
          <w:szCs w:val="21"/>
          <w:u w:val="thick"/>
        </w:rPr>
        <w:t>§</w:t>
      </w:r>
      <w:r>
        <w:rPr>
          <w:rFonts w:ascii="Arial" w:hAnsi="Arial" w:cs="Arial"/>
          <w:i/>
          <w:iCs/>
          <w:spacing w:val="42"/>
          <w:w w:val="105"/>
          <w:sz w:val="21"/>
          <w:szCs w:val="21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1</w:t>
      </w:r>
      <w:r>
        <w:rPr>
          <w:i/>
          <w:iCs/>
          <w:spacing w:val="-52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º</w:t>
      </w:r>
      <w:r>
        <w:rPr>
          <w:i/>
          <w:iCs/>
          <w:spacing w:val="-36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Não</w:t>
      </w:r>
      <w:r>
        <w:rPr>
          <w:i/>
          <w:iCs/>
          <w:spacing w:val="41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se</w:t>
      </w:r>
      <w:r>
        <w:rPr>
          <w:i/>
          <w:iCs/>
          <w:spacing w:val="41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 xml:space="preserve">aplica </w:t>
      </w:r>
      <w:r>
        <w:rPr>
          <w:i/>
          <w:iCs/>
          <w:spacing w:val="5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o</w:t>
      </w:r>
      <w:r>
        <w:rPr>
          <w:i/>
          <w:iCs/>
          <w:spacing w:val="-10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disposto</w:t>
      </w:r>
      <w:r>
        <w:rPr>
          <w:i/>
          <w:iCs/>
          <w:spacing w:val="60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nos</w:t>
      </w:r>
      <w:r>
        <w:rPr>
          <w:i/>
          <w:iCs/>
          <w:spacing w:val="40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incisos</w:t>
      </w:r>
      <w:r>
        <w:rPr>
          <w:i/>
          <w:iCs/>
          <w:spacing w:val="-12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I.</w:t>
      </w:r>
      <w:r>
        <w:rPr>
          <w:i/>
          <w:iCs/>
          <w:spacing w:val="-2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II</w:t>
      </w:r>
      <w:r>
        <w:rPr>
          <w:i/>
          <w:iCs/>
          <w:spacing w:val="44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e</w:t>
      </w:r>
      <w:r>
        <w:rPr>
          <w:i/>
          <w:iCs/>
          <w:spacing w:val="-11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III</w:t>
      </w:r>
      <w:r>
        <w:rPr>
          <w:i/>
          <w:iCs/>
          <w:sz w:val="25"/>
          <w:szCs w:val="25"/>
          <w:u w:val="thick"/>
        </w:rPr>
        <w:t xml:space="preserve"> </w:t>
      </w:r>
      <w:r>
        <w:rPr>
          <w:i/>
          <w:iCs/>
          <w:spacing w:val="36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thick"/>
        </w:rPr>
        <w:t>do</w:t>
      </w:r>
      <w:r>
        <w:rPr>
          <w:i/>
          <w:iCs/>
          <w:spacing w:val="-25"/>
          <w:w w:val="105"/>
          <w:sz w:val="25"/>
          <w:szCs w:val="25"/>
          <w:u w:val="thick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caput</w:t>
      </w:r>
      <w:r>
        <w:rPr>
          <w:i/>
          <w:iCs/>
          <w:spacing w:val="31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no</w:t>
      </w:r>
      <w:r>
        <w:rPr>
          <w:i/>
          <w:iCs/>
          <w:spacing w:val="-17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caso</w:t>
      </w:r>
      <w:r>
        <w:rPr>
          <w:i/>
          <w:iCs/>
          <w:spacing w:val="-20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das</w:t>
      </w:r>
      <w:r>
        <w:rPr>
          <w:i/>
          <w:iCs/>
          <w:spacing w:val="-23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contratações</w:t>
      </w:r>
      <w:r>
        <w:rPr>
          <w:i/>
          <w:iCs/>
          <w:spacing w:val="29"/>
          <w:w w:val="105"/>
          <w:sz w:val="25"/>
          <w:szCs w:val="25"/>
          <w:u w:val="single"/>
        </w:rPr>
        <w:t xml:space="preserve"> </w:t>
      </w:r>
      <w:r>
        <w:rPr>
          <w:i/>
          <w:iCs/>
          <w:w w:val="105"/>
          <w:sz w:val="25"/>
          <w:szCs w:val="25"/>
          <w:u w:val="single"/>
        </w:rPr>
        <w:t>integradas.</w:t>
      </w:r>
      <w:r>
        <w:rPr>
          <w:i/>
          <w:iCs/>
          <w:spacing w:val="-25"/>
          <w:w w:val="105"/>
          <w:sz w:val="25"/>
          <w:szCs w:val="25"/>
          <w:u w:val="single"/>
        </w:rPr>
        <w:t xml:space="preserve"> </w:t>
      </w:r>
      <w:r>
        <w:rPr>
          <w:w w:val="105"/>
          <w:sz w:val="25"/>
          <w:szCs w:val="25"/>
        </w:rPr>
        <w:t>"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11" w:line="300" w:lineRule="exact"/>
        <w:rPr>
          <w:sz w:val="30"/>
          <w:szCs w:val="30"/>
        </w:rPr>
      </w:pPr>
    </w:p>
    <w:p w:rsidR="00000000" w:rsidRDefault="008F1011">
      <w:pPr>
        <w:pStyle w:val="Ttulo1"/>
        <w:numPr>
          <w:ilvl w:val="0"/>
          <w:numId w:val="19"/>
        </w:numPr>
        <w:tabs>
          <w:tab w:val="left" w:pos="2331"/>
        </w:tabs>
        <w:kinsoku w:val="0"/>
        <w:overflowPunct w:val="0"/>
        <w:spacing w:before="0" w:line="381" w:lineRule="auto"/>
        <w:ind w:left="350" w:right="112" w:firstLine="0"/>
        <w:jc w:val="both"/>
      </w:pPr>
      <w:r>
        <w:t>Os</w:t>
      </w:r>
      <w:r>
        <w:rPr>
          <w:spacing w:val="17"/>
        </w:rPr>
        <w:t xml:space="preserve"> </w:t>
      </w:r>
      <w:r>
        <w:t>dispositivos</w:t>
      </w:r>
      <w:r>
        <w:rPr>
          <w:spacing w:val="27"/>
        </w:rPr>
        <w:t xml:space="preserve"> </w:t>
      </w:r>
      <w:r>
        <w:t>conferem</w:t>
      </w:r>
      <w:r>
        <w:rPr>
          <w:spacing w:val="29"/>
        </w:rPr>
        <w:t xml:space="preserve"> </w:t>
      </w:r>
      <w:r>
        <w:rPr>
          <w:sz w:val="25"/>
          <w:szCs w:val="25"/>
        </w:rPr>
        <w:t>à</w:t>
      </w:r>
      <w:r>
        <w:rPr>
          <w:spacing w:val="17"/>
          <w:sz w:val="25"/>
          <w:szCs w:val="25"/>
        </w:rPr>
        <w:t xml:space="preserve"> </w:t>
      </w:r>
      <w:r>
        <w:t>Administração</w:t>
      </w:r>
      <w:r>
        <w:rPr>
          <w:spacing w:val="4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dever</w:t>
      </w:r>
      <w:r>
        <w:rPr>
          <w:spacing w:val="22"/>
        </w:rPr>
        <w:t xml:space="preserve"> </w:t>
      </w:r>
      <w:r>
        <w:t>de</w:t>
      </w:r>
      <w:r>
        <w:rPr>
          <w:w w:val="97"/>
        </w:rPr>
        <w:t xml:space="preserve"> </w:t>
      </w:r>
      <w:r>
        <w:t>adoção</w:t>
      </w:r>
      <w:r>
        <w:rPr>
          <w:spacing w:val="49"/>
        </w:rPr>
        <w:t xml:space="preserve"> </w:t>
      </w:r>
      <w:r>
        <w:t>preferencial</w:t>
      </w:r>
      <w:r>
        <w:rPr>
          <w:spacing w:val="1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regime</w:t>
      </w:r>
      <w:r>
        <w:rPr>
          <w:spacing w:val="59"/>
        </w:rPr>
        <w:t xml:space="preserve"> </w:t>
      </w:r>
      <w:r>
        <w:t>denominado</w:t>
      </w:r>
      <w:r>
        <w:rPr>
          <w:spacing w:val="66"/>
        </w:rPr>
        <w:t xml:space="preserve"> </w:t>
      </w:r>
      <w:r>
        <w:t>contratação</w:t>
      </w:r>
      <w:r>
        <w:rPr>
          <w:spacing w:val="59"/>
        </w:rPr>
        <w:t xml:space="preserve"> </w:t>
      </w:r>
      <w:r>
        <w:t>integrada</w:t>
      </w:r>
      <w:r>
        <w:rPr>
          <w:spacing w:val="4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caso de</w:t>
      </w:r>
      <w:r>
        <w:rPr>
          <w:spacing w:val="13"/>
        </w:rPr>
        <w:t xml:space="preserve"> </w:t>
      </w:r>
      <w:r>
        <w:t>obras</w:t>
      </w:r>
      <w:r>
        <w:rPr>
          <w:spacing w:val="24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serviços</w:t>
      </w:r>
      <w:r>
        <w:rPr>
          <w:spacing w:val="3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engenharia.</w:t>
      </w:r>
      <w:r>
        <w:rPr>
          <w:spacing w:val="33"/>
        </w:rPr>
        <w:t xml:space="preserve"> </w:t>
      </w:r>
      <w:r>
        <w:t>Tal</w:t>
      </w:r>
      <w:r>
        <w:rPr>
          <w:spacing w:val="13"/>
        </w:rPr>
        <w:t xml:space="preserve"> </w:t>
      </w:r>
      <w:r>
        <w:t>regime,</w:t>
      </w:r>
      <w:r>
        <w:rPr>
          <w:spacing w:val="39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termos</w:t>
      </w:r>
      <w:r>
        <w:rPr>
          <w:spacing w:val="34"/>
        </w:rPr>
        <w:t xml:space="preserve"> </w:t>
      </w:r>
      <w:r>
        <w:t xml:space="preserve">da </w:t>
      </w:r>
      <w:r>
        <w:rPr>
          <w:spacing w:val="22"/>
        </w:rPr>
        <w:t xml:space="preserve"> </w:t>
      </w:r>
      <w:r>
        <w:t xml:space="preserve">Lei </w:t>
      </w:r>
      <w:r>
        <w:rPr>
          <w:spacing w:val="12"/>
        </w:rPr>
        <w:t xml:space="preserve"> </w:t>
      </w:r>
      <w:r>
        <w:t>nº</w:t>
      </w:r>
      <w:r>
        <w:rPr>
          <w:w w:val="102"/>
        </w:rPr>
        <w:t xml:space="preserve"> </w:t>
      </w:r>
      <w:r>
        <w:rPr>
          <w:spacing w:val="-36"/>
        </w:rPr>
        <w:t>1</w:t>
      </w:r>
      <w:r>
        <w:t xml:space="preserve">2.462, </w:t>
      </w:r>
      <w:r>
        <w:rPr>
          <w:spacing w:val="52"/>
        </w:rPr>
        <w:t xml:space="preserve"> </w:t>
      </w:r>
      <w:r>
        <w:t>implica</w:t>
      </w:r>
      <w:r>
        <w:rPr>
          <w:spacing w:val="29"/>
        </w:rPr>
        <w:t xml:space="preserve"> </w:t>
      </w:r>
      <w:r>
        <w:t>uma</w:t>
      </w:r>
      <w:r>
        <w:rPr>
          <w:spacing w:val="34"/>
        </w:rPr>
        <w:t xml:space="preserve"> </w:t>
      </w:r>
      <w:r>
        <w:t>única</w:t>
      </w:r>
      <w:r>
        <w:rPr>
          <w:spacing w:val="35"/>
        </w:rPr>
        <w:t xml:space="preserve"> </w:t>
      </w:r>
      <w:r>
        <w:t>licitação</w:t>
      </w:r>
      <w:r>
        <w:rPr>
          <w:spacing w:val="30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projeto</w:t>
      </w:r>
      <w:r>
        <w:rPr>
          <w:spacing w:val="38"/>
        </w:rPr>
        <w:t xml:space="preserve"> </w:t>
      </w:r>
      <w:r>
        <w:t>básico,</w:t>
      </w:r>
      <w:r>
        <w:rPr>
          <w:spacing w:val="31"/>
        </w:rPr>
        <w:t xml:space="preserve"> </w:t>
      </w:r>
      <w:r>
        <w:t>projeto</w:t>
      </w:r>
      <w:r>
        <w:rPr>
          <w:spacing w:val="45"/>
        </w:rPr>
        <w:t xml:space="preserve"> </w:t>
      </w:r>
      <w:r>
        <w:t>executivo</w:t>
      </w:r>
      <w:r>
        <w:rPr>
          <w:w w:val="101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execução</w:t>
      </w:r>
      <w:r>
        <w:rPr>
          <w:spacing w:val="3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obras</w:t>
      </w:r>
      <w:r>
        <w:rPr>
          <w:spacing w:val="26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serviços.</w:t>
      </w:r>
    </w:p>
    <w:p w:rsidR="00000000" w:rsidRDefault="008F1011">
      <w:pPr>
        <w:numPr>
          <w:ilvl w:val="0"/>
          <w:numId w:val="19"/>
        </w:numPr>
        <w:tabs>
          <w:tab w:val="left" w:pos="2324"/>
        </w:tabs>
        <w:kinsoku w:val="0"/>
        <w:overflowPunct w:val="0"/>
        <w:spacing w:before="176" w:line="378" w:lineRule="auto"/>
        <w:ind w:left="343" w:right="107" w:firstLine="0"/>
        <w:jc w:val="both"/>
        <w:rPr>
          <w:sz w:val="27"/>
          <w:szCs w:val="27"/>
        </w:rPr>
      </w:pPr>
      <w:r>
        <w:rPr>
          <w:sz w:val="27"/>
          <w:szCs w:val="27"/>
        </w:rPr>
        <w:t>Há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duas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implicações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nesse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regime,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ambas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desconformidade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parâmetro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constitucional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invocado.</w:t>
      </w:r>
    </w:p>
    <w:p w:rsidR="00000000" w:rsidRDefault="008F1011">
      <w:pPr>
        <w:kinsoku w:val="0"/>
        <w:overflowPunct w:val="0"/>
        <w:spacing w:before="16" w:line="120" w:lineRule="exact"/>
        <w:rPr>
          <w:sz w:val="12"/>
          <w:szCs w:val="12"/>
        </w:rPr>
      </w:pPr>
    </w:p>
    <w:p w:rsidR="00000000" w:rsidRDefault="008F1011">
      <w:pPr>
        <w:kinsoku w:val="0"/>
        <w:overflowPunct w:val="0"/>
        <w:spacing w:before="16" w:line="120" w:lineRule="exact"/>
        <w:rPr>
          <w:sz w:val="12"/>
          <w:szCs w:val="12"/>
        </w:rPr>
        <w:sectPr w:rsidR="00000000">
          <w:headerReference w:type="default" r:id="rId22"/>
          <w:pgSz w:w="11910" w:h="16850"/>
          <w:pgMar w:top="1540" w:right="1320" w:bottom="280" w:left="1680" w:header="1206" w:footer="0" w:gutter="0"/>
          <w:pgNumType w:start="2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65"/>
        <w:ind w:left="343"/>
        <w:rPr>
          <w:sz w:val="27"/>
          <w:szCs w:val="27"/>
        </w:rPr>
      </w:pPr>
      <w:r>
        <w:rPr>
          <w:w w:val="105"/>
          <w:sz w:val="27"/>
          <w:szCs w:val="27"/>
        </w:rPr>
        <w:lastRenderedPageBreak/>
        <w:t>32.</w:t>
      </w:r>
    </w:p>
    <w:p w:rsidR="00000000" w:rsidRDefault="008F1011">
      <w:pPr>
        <w:kinsoku w:val="0"/>
        <w:overflowPunct w:val="0"/>
        <w:spacing w:before="65"/>
        <w:ind w:left="343"/>
        <w:rPr>
          <w:sz w:val="27"/>
          <w:szCs w:val="27"/>
        </w:rPr>
      </w:pPr>
      <w:r>
        <w:br w:type="column"/>
      </w:r>
      <w:r>
        <w:rPr>
          <w:sz w:val="27"/>
          <w:szCs w:val="27"/>
        </w:rPr>
        <w:lastRenderedPageBreak/>
        <w:t>A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primeira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delas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obras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serviços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serão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contratados</w:t>
      </w:r>
    </w:p>
    <w:p w:rsidR="00000000" w:rsidRDefault="008F1011">
      <w:pPr>
        <w:kinsoku w:val="0"/>
        <w:overflowPunct w:val="0"/>
        <w:spacing w:before="65"/>
        <w:ind w:left="343"/>
        <w:rPr>
          <w:sz w:val="27"/>
          <w:szCs w:val="27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num="2" w:space="720" w:equalWidth="0">
            <w:col w:w="701" w:space="1271"/>
            <w:col w:w="6938"/>
          </w:cols>
          <w:noEndnote/>
        </w:sectPr>
      </w:pPr>
    </w:p>
    <w:p w:rsidR="00000000" w:rsidRDefault="008F1011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8F1011">
      <w:pPr>
        <w:kinsoku w:val="0"/>
        <w:overflowPunct w:val="0"/>
        <w:spacing w:before="65"/>
        <w:ind w:left="343" w:right="130"/>
        <w:rPr>
          <w:sz w:val="27"/>
          <w:szCs w:val="27"/>
        </w:rPr>
      </w:pPr>
      <w:r>
        <w:rPr>
          <w:sz w:val="27"/>
          <w:szCs w:val="27"/>
        </w:rPr>
        <w:t>sem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previamente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tenha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definido,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forma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clara,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>seu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objeto.</w:t>
      </w:r>
    </w:p>
    <w:p w:rsidR="00000000" w:rsidRDefault="008F1011">
      <w:pPr>
        <w:kinsoku w:val="0"/>
        <w:overflowPunct w:val="0"/>
        <w:spacing w:before="20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20" w:line="260" w:lineRule="exact"/>
        <w:rPr>
          <w:sz w:val="26"/>
          <w:szCs w:val="26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65"/>
        <w:ind w:left="335"/>
        <w:rPr>
          <w:sz w:val="27"/>
          <w:szCs w:val="27"/>
        </w:rPr>
      </w:pPr>
      <w:r>
        <w:rPr>
          <w:w w:val="105"/>
          <w:sz w:val="27"/>
          <w:szCs w:val="27"/>
        </w:rPr>
        <w:lastRenderedPageBreak/>
        <w:t>33.</w:t>
      </w:r>
    </w:p>
    <w:p w:rsidR="00000000" w:rsidRDefault="008F1011">
      <w:pPr>
        <w:kinsoku w:val="0"/>
        <w:overflowPunct w:val="0"/>
        <w:spacing w:before="65"/>
        <w:ind w:left="336"/>
        <w:rPr>
          <w:sz w:val="27"/>
          <w:szCs w:val="27"/>
        </w:rPr>
      </w:pPr>
      <w:r>
        <w:br w:type="column"/>
      </w:r>
      <w:r>
        <w:rPr>
          <w:sz w:val="27"/>
          <w:szCs w:val="27"/>
        </w:rPr>
        <w:lastRenderedPageBreak/>
        <w:t>A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definição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prévia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objeto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>um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imperativo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decorrente</w:t>
      </w:r>
    </w:p>
    <w:p w:rsidR="00000000" w:rsidRDefault="008F1011">
      <w:pPr>
        <w:kinsoku w:val="0"/>
        <w:overflowPunct w:val="0"/>
        <w:spacing w:before="65"/>
        <w:ind w:left="336"/>
        <w:rPr>
          <w:sz w:val="27"/>
          <w:szCs w:val="27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num="2" w:space="720" w:equalWidth="0">
            <w:col w:w="701" w:space="1279"/>
            <w:col w:w="6930"/>
          </w:cols>
          <w:noEndnote/>
        </w:sectPr>
      </w:pPr>
    </w:p>
    <w:p w:rsidR="00000000" w:rsidRDefault="008F1011">
      <w:pPr>
        <w:kinsoku w:val="0"/>
        <w:overflowPunct w:val="0"/>
        <w:spacing w:before="14" w:line="100" w:lineRule="exact"/>
        <w:rPr>
          <w:sz w:val="10"/>
          <w:szCs w:val="10"/>
        </w:rPr>
      </w:pPr>
    </w:p>
    <w:p w:rsidR="00000000" w:rsidRDefault="008F1011">
      <w:pPr>
        <w:kinsoku w:val="0"/>
        <w:overflowPunct w:val="0"/>
        <w:spacing w:before="65" w:line="389" w:lineRule="auto"/>
        <w:ind w:left="335" w:right="119"/>
        <w:rPr>
          <w:sz w:val="27"/>
          <w:szCs w:val="27"/>
        </w:rPr>
      </w:pPr>
      <w:r>
        <w:rPr>
          <w:sz w:val="27"/>
          <w:szCs w:val="27"/>
        </w:rPr>
        <w:t>do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 xml:space="preserve">princípio 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 xml:space="preserve">da 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 xml:space="preserve">isonomia 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 xml:space="preserve">dos 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 xml:space="preserve">concorrentes, 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 xml:space="preserve">pois 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 xml:space="preserve">partir 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 xml:space="preserve">dele 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 xml:space="preserve">que 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diversas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propostas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podem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objetivamente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comparadas.</w:t>
      </w:r>
    </w:p>
    <w:p w:rsidR="00000000" w:rsidRDefault="008F1011">
      <w:pPr>
        <w:kinsoku w:val="0"/>
        <w:overflowPunct w:val="0"/>
        <w:spacing w:before="8" w:line="100" w:lineRule="exact"/>
        <w:rPr>
          <w:sz w:val="10"/>
          <w:szCs w:val="10"/>
        </w:rPr>
      </w:pPr>
    </w:p>
    <w:p w:rsidR="00000000" w:rsidRDefault="008F1011">
      <w:pPr>
        <w:kinsoku w:val="0"/>
        <w:overflowPunct w:val="0"/>
        <w:spacing w:before="8" w:line="100" w:lineRule="exact"/>
        <w:rPr>
          <w:sz w:val="10"/>
          <w:szCs w:val="10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65"/>
        <w:ind w:left="335"/>
        <w:rPr>
          <w:sz w:val="27"/>
          <w:szCs w:val="27"/>
        </w:rPr>
      </w:pPr>
      <w:r>
        <w:rPr>
          <w:w w:val="105"/>
          <w:sz w:val="27"/>
          <w:szCs w:val="27"/>
        </w:rPr>
        <w:lastRenderedPageBreak/>
        <w:t>34.</w:t>
      </w:r>
    </w:p>
    <w:p w:rsidR="00000000" w:rsidRDefault="008F1011">
      <w:pPr>
        <w:kinsoku w:val="0"/>
        <w:overflowPunct w:val="0"/>
        <w:spacing w:before="65"/>
        <w:ind w:left="335"/>
        <w:rPr>
          <w:sz w:val="27"/>
          <w:szCs w:val="27"/>
        </w:rPr>
      </w:pPr>
      <w:r>
        <w:br w:type="column"/>
      </w:r>
      <w:r>
        <w:rPr>
          <w:sz w:val="27"/>
          <w:szCs w:val="27"/>
        </w:rPr>
        <w:lastRenderedPageBreak/>
        <w:t>Não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outra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razão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Lei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8.666,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seu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17"/>
          <w:sz w:val="27"/>
          <w:szCs w:val="27"/>
        </w:rPr>
        <w:t xml:space="preserve"> </w:t>
      </w:r>
      <w:r>
        <w:rPr>
          <w:spacing w:val="-6"/>
          <w:sz w:val="27"/>
          <w:szCs w:val="27"/>
        </w:rPr>
        <w:t>6°</w:t>
      </w:r>
      <w:r>
        <w:rPr>
          <w:spacing w:val="-5"/>
          <w:sz w:val="27"/>
          <w:szCs w:val="27"/>
        </w:rPr>
        <w:t>,</w:t>
      </w:r>
    </w:p>
    <w:p w:rsidR="00000000" w:rsidRDefault="008F1011">
      <w:pPr>
        <w:kinsoku w:val="0"/>
        <w:overflowPunct w:val="0"/>
        <w:spacing w:before="65"/>
        <w:ind w:left="335"/>
        <w:rPr>
          <w:sz w:val="27"/>
          <w:szCs w:val="27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num="2" w:space="720" w:equalWidth="0">
            <w:col w:w="694" w:space="1293"/>
            <w:col w:w="6923"/>
          </w:cols>
          <w:noEndnote/>
        </w:sectPr>
      </w:pPr>
    </w:p>
    <w:p w:rsidR="00000000" w:rsidRDefault="008F1011">
      <w:pPr>
        <w:kinsoku w:val="0"/>
        <w:overflowPunct w:val="0"/>
        <w:spacing w:before="7" w:line="100" w:lineRule="exact"/>
        <w:rPr>
          <w:sz w:val="10"/>
          <w:szCs w:val="10"/>
        </w:rPr>
      </w:pPr>
      <w:r>
        <w:rPr>
          <w:noProof/>
        </w:rPr>
        <w:lastRenderedPageBreak/>
        <w:pict>
          <v:rect id="_x0000_s1092" style="position:absolute;margin-left:506.9pt;margin-top:758.9pt;width:36pt;height:42pt;z-index:-29;mso-position-horizontal-relative:page;mso-position-vertical-relative:page" o:allowincell="f" filled="f" stroked="f">
            <v:textbox inset="0,0,0,0">
              <w:txbxContent>
                <w:p w:rsidR="00000000" w:rsidRDefault="008F1011">
                  <w:pPr>
                    <w:widowControl/>
                    <w:autoSpaceDE/>
                    <w:autoSpaceDN/>
                    <w:adjustRightInd/>
                    <w:spacing w:line="840" w:lineRule="atLeast"/>
                  </w:pPr>
                  <w:r>
                    <w:pict>
                      <v:shape id="_x0000_i1035" type="#_x0000_t75" style="width:36pt;height:42pt">
                        <v:imagedata r:id="rId23" o:title=""/>
                      </v:shape>
                    </w:pict>
                  </w:r>
                </w:p>
                <w:p w:rsidR="00000000" w:rsidRDefault="008F1011"/>
              </w:txbxContent>
            </v:textbox>
            <w10:wrap anchorx="page" anchory="page"/>
          </v:rect>
        </w:pict>
      </w:r>
    </w:p>
    <w:p w:rsidR="00000000" w:rsidRDefault="008F1011">
      <w:pPr>
        <w:kinsoku w:val="0"/>
        <w:overflowPunct w:val="0"/>
        <w:spacing w:before="65" w:line="377" w:lineRule="auto"/>
        <w:ind w:left="328" w:right="115"/>
        <w:jc w:val="both"/>
        <w:rPr>
          <w:rFonts w:ascii="Arial" w:hAnsi="Arial" w:cs="Arial"/>
          <w:sz w:val="15"/>
          <w:szCs w:val="15"/>
        </w:rPr>
      </w:pPr>
      <w:r>
        <w:rPr>
          <w:sz w:val="27"/>
          <w:szCs w:val="27"/>
        </w:rPr>
        <w:t>IX,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definiu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exaustivamente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vem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objeto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licitação,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no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caso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obras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serviços,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designando-o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4"/>
          <w:sz w:val="27"/>
          <w:szCs w:val="27"/>
        </w:rPr>
        <w:t xml:space="preserve"> </w:t>
      </w:r>
      <w:r>
        <w:rPr>
          <w:i/>
          <w:iCs/>
          <w:sz w:val="25"/>
          <w:szCs w:val="25"/>
        </w:rPr>
        <w:t xml:space="preserve">projeto 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pacing w:val="1"/>
          <w:sz w:val="25"/>
          <w:szCs w:val="25"/>
        </w:rPr>
        <w:t>básico.</w:t>
      </w:r>
      <w:r>
        <w:rPr>
          <w:rFonts w:ascii="Arial" w:hAnsi="Arial" w:cs="Arial"/>
          <w:spacing w:val="1"/>
          <w:position w:val="12"/>
          <w:sz w:val="15"/>
          <w:szCs w:val="15"/>
        </w:rPr>
        <w:t>11</w:t>
      </w:r>
    </w:p>
    <w:p w:rsidR="00000000" w:rsidRDefault="008F1011">
      <w:pPr>
        <w:kinsoku w:val="0"/>
        <w:overflowPunct w:val="0"/>
        <w:spacing w:before="18" w:line="380" w:lineRule="exact"/>
        <w:rPr>
          <w:sz w:val="38"/>
          <w:szCs w:val="38"/>
        </w:rPr>
      </w:pPr>
    </w:p>
    <w:p w:rsidR="00000000" w:rsidRDefault="008F1011">
      <w:pPr>
        <w:kinsoku w:val="0"/>
        <w:overflowPunct w:val="0"/>
        <w:spacing w:line="257" w:lineRule="auto"/>
        <w:ind w:left="321" w:right="114" w:firstLine="14"/>
        <w:jc w:val="both"/>
        <w:rPr>
          <w:sz w:val="19"/>
          <w:szCs w:val="19"/>
        </w:rPr>
      </w:pPr>
      <w:r>
        <w:rPr>
          <w:noProof/>
        </w:rPr>
        <w:pict>
          <v:shape id="_x0000_s1093" style="position:absolute;left:0;text-align:left;margin-left:100.05pt;margin-top:-3.7pt;width:106.6pt;height:1pt;z-index:-28;mso-position-horizontal-relative:page;mso-position-vertical-relative:text" coordsize="2132,20" o:allowincell="f" path="m,hhl2131,e" filled="f" strokeweight=".72pt">
            <v:path arrowok="t"/>
            <w10:wrap anchorx="page"/>
          </v:shape>
        </w:pict>
      </w:r>
      <w:r>
        <w:rPr>
          <w:position w:val="7"/>
          <w:sz w:val="11"/>
          <w:szCs w:val="11"/>
        </w:rPr>
        <w:t>11</w:t>
      </w:r>
      <w:r>
        <w:rPr>
          <w:spacing w:val="6"/>
          <w:position w:val="7"/>
          <w:sz w:val="11"/>
          <w:szCs w:val="11"/>
        </w:rPr>
        <w:t xml:space="preserve"> </w:t>
      </w:r>
      <w:r>
        <w:rPr>
          <w:sz w:val="19"/>
          <w:szCs w:val="19"/>
        </w:rPr>
        <w:t>Art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6"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os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fins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desta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Lei,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considera-se:</w:t>
      </w:r>
      <w:r>
        <w:rPr>
          <w:spacing w:val="3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[...]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IX</w:t>
      </w:r>
      <w:r>
        <w:rPr>
          <w:spacing w:val="20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Projeto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Básico</w:t>
      </w:r>
      <w:r>
        <w:rPr>
          <w:spacing w:val="38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conjunto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 xml:space="preserve">de 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elementos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necessários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suficientes,</w:t>
      </w:r>
      <w:r>
        <w:rPr>
          <w:spacing w:val="20"/>
          <w:sz w:val="19"/>
          <w:szCs w:val="19"/>
        </w:rPr>
        <w:t xml:space="preserve"> </w:t>
      </w:r>
      <w:r>
        <w:rPr>
          <w:sz w:val="19"/>
          <w:szCs w:val="19"/>
        </w:rPr>
        <w:t>com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nível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0"/>
          <w:sz w:val="19"/>
          <w:szCs w:val="19"/>
        </w:rPr>
        <w:t xml:space="preserve"> </w:t>
      </w:r>
      <w:r>
        <w:rPr>
          <w:sz w:val="19"/>
          <w:szCs w:val="19"/>
        </w:rPr>
        <w:t>precisão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adequado,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caracterizar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obra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ou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serviço,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ou</w:t>
      </w:r>
      <w:r>
        <w:rPr>
          <w:w w:val="96"/>
          <w:sz w:val="19"/>
          <w:szCs w:val="19"/>
        </w:rPr>
        <w:t xml:space="preserve"> </w:t>
      </w:r>
      <w:r>
        <w:rPr>
          <w:sz w:val="19"/>
          <w:szCs w:val="19"/>
        </w:rPr>
        <w:t>complexo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obras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ou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serviços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objeto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licitação,</w:t>
      </w:r>
      <w:r>
        <w:rPr>
          <w:spacing w:val="28"/>
          <w:sz w:val="19"/>
          <w:szCs w:val="19"/>
        </w:rPr>
        <w:t xml:space="preserve"> </w:t>
      </w:r>
      <w:r>
        <w:rPr>
          <w:sz w:val="19"/>
          <w:szCs w:val="19"/>
        </w:rPr>
        <w:t>elaborado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com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base</w:t>
      </w:r>
      <w:r>
        <w:rPr>
          <w:spacing w:val="20"/>
          <w:sz w:val="19"/>
          <w:szCs w:val="19"/>
        </w:rPr>
        <w:t xml:space="preserve"> </w:t>
      </w:r>
      <w:r>
        <w:rPr>
          <w:sz w:val="19"/>
          <w:szCs w:val="19"/>
        </w:rPr>
        <w:t xml:space="preserve">nas 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 xml:space="preserve">indicações 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 xml:space="preserve">dos 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estudos</w:t>
      </w:r>
      <w:r>
        <w:rPr>
          <w:w w:val="101"/>
          <w:sz w:val="19"/>
          <w:szCs w:val="19"/>
        </w:rPr>
        <w:t xml:space="preserve"> </w:t>
      </w:r>
      <w:r>
        <w:rPr>
          <w:sz w:val="19"/>
          <w:szCs w:val="19"/>
        </w:rPr>
        <w:t>té</w:t>
      </w:r>
      <w:r>
        <w:rPr>
          <w:sz w:val="19"/>
          <w:szCs w:val="19"/>
        </w:rPr>
        <w:t>cnicos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preliminares,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que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assegurem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viabilidade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técnica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adequado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tratamento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do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impacto</w:t>
      </w:r>
      <w:r>
        <w:rPr>
          <w:spacing w:val="33"/>
          <w:sz w:val="19"/>
          <w:szCs w:val="19"/>
        </w:rPr>
        <w:t xml:space="preserve"> </w:t>
      </w:r>
      <w:r>
        <w:rPr>
          <w:sz w:val="19"/>
          <w:szCs w:val="19"/>
        </w:rPr>
        <w:t>ambiental do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empreendimento,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que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possibilite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avaliação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do</w:t>
      </w:r>
      <w:r>
        <w:rPr>
          <w:spacing w:val="28"/>
          <w:sz w:val="19"/>
          <w:szCs w:val="19"/>
        </w:rPr>
        <w:t xml:space="preserve"> </w:t>
      </w:r>
      <w:r>
        <w:rPr>
          <w:sz w:val="19"/>
          <w:szCs w:val="19"/>
        </w:rPr>
        <w:t>custo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obra</w:t>
      </w:r>
      <w:r>
        <w:rPr>
          <w:spacing w:val="30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definição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dos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métodos</w:t>
      </w:r>
      <w:r>
        <w:rPr>
          <w:spacing w:val="44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do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prazo</w:t>
      </w:r>
      <w:r>
        <w:rPr>
          <w:w w:val="101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execução,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devendo</w:t>
      </w:r>
      <w:r>
        <w:rPr>
          <w:spacing w:val="33"/>
          <w:sz w:val="19"/>
          <w:szCs w:val="19"/>
        </w:rPr>
        <w:t xml:space="preserve"> </w:t>
      </w:r>
      <w:r>
        <w:rPr>
          <w:sz w:val="19"/>
          <w:szCs w:val="19"/>
        </w:rPr>
        <w:t>conter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os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seguintes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elementos:</w:t>
      </w:r>
    </w:p>
    <w:p w:rsidR="00000000" w:rsidRDefault="008F1011">
      <w:pPr>
        <w:numPr>
          <w:ilvl w:val="0"/>
          <w:numId w:val="12"/>
        </w:numPr>
        <w:tabs>
          <w:tab w:val="left" w:pos="545"/>
        </w:tabs>
        <w:kinsoku w:val="0"/>
        <w:overflowPunct w:val="0"/>
        <w:spacing w:line="276" w:lineRule="auto"/>
        <w:ind w:right="117" w:firstLine="0"/>
        <w:jc w:val="both"/>
        <w:rPr>
          <w:sz w:val="19"/>
          <w:szCs w:val="19"/>
        </w:rPr>
      </w:pPr>
      <w:r>
        <w:rPr>
          <w:sz w:val="19"/>
          <w:szCs w:val="19"/>
        </w:rPr>
        <w:t>desenvolvimento da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solução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escolhida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forma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fornecer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visão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global</w:t>
      </w:r>
      <w:r>
        <w:rPr>
          <w:spacing w:val="38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obra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identificar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todos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os</w:t>
      </w:r>
      <w:r>
        <w:rPr>
          <w:w w:val="104"/>
          <w:sz w:val="19"/>
          <w:szCs w:val="19"/>
        </w:rPr>
        <w:t xml:space="preserve"> </w:t>
      </w:r>
      <w:r>
        <w:rPr>
          <w:sz w:val="19"/>
          <w:szCs w:val="19"/>
        </w:rPr>
        <w:t>seus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elementos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constitutivos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com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clareza;</w:t>
      </w:r>
    </w:p>
    <w:p w:rsidR="00000000" w:rsidRDefault="008F1011">
      <w:pPr>
        <w:numPr>
          <w:ilvl w:val="0"/>
          <w:numId w:val="12"/>
        </w:numPr>
        <w:tabs>
          <w:tab w:val="left" w:pos="545"/>
        </w:tabs>
        <w:kinsoku w:val="0"/>
        <w:overflowPunct w:val="0"/>
        <w:spacing w:line="198" w:lineRule="exact"/>
        <w:ind w:left="544" w:hanging="223"/>
        <w:jc w:val="both"/>
        <w:rPr>
          <w:sz w:val="19"/>
          <w:szCs w:val="19"/>
        </w:rPr>
      </w:pPr>
      <w:r>
        <w:rPr>
          <w:sz w:val="19"/>
          <w:szCs w:val="19"/>
        </w:rPr>
        <w:t>soluções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técnicas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globais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localizadas,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suficientemente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detalhadas.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forma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minimizar</w:t>
      </w:r>
      <w:r>
        <w:rPr>
          <w:spacing w:val="38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necessidade</w:t>
      </w:r>
    </w:p>
    <w:p w:rsidR="00000000" w:rsidRDefault="008F1011">
      <w:pPr>
        <w:kinsoku w:val="0"/>
        <w:overflowPunct w:val="0"/>
        <w:spacing w:before="19" w:line="276" w:lineRule="auto"/>
        <w:ind w:left="314" w:right="111" w:firstLine="7"/>
        <w:jc w:val="both"/>
        <w:rPr>
          <w:sz w:val="19"/>
          <w:szCs w:val="19"/>
        </w:rPr>
      </w:pPr>
      <w:r>
        <w:rPr>
          <w:sz w:val="19"/>
          <w:szCs w:val="19"/>
        </w:rPr>
        <w:t>de</w:t>
      </w:r>
      <w:r>
        <w:rPr>
          <w:spacing w:val="28"/>
          <w:sz w:val="19"/>
          <w:szCs w:val="19"/>
        </w:rPr>
        <w:t xml:space="preserve"> </w:t>
      </w:r>
      <w:r>
        <w:rPr>
          <w:sz w:val="19"/>
          <w:szCs w:val="19"/>
        </w:rPr>
        <w:t>reformulação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ou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variantes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28"/>
          <w:sz w:val="19"/>
          <w:szCs w:val="19"/>
        </w:rPr>
        <w:t xml:space="preserve"> </w:t>
      </w:r>
      <w:r>
        <w:rPr>
          <w:sz w:val="19"/>
          <w:szCs w:val="19"/>
        </w:rPr>
        <w:t>urante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as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fases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elaboração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do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projeto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executivo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realização  das</w:t>
      </w:r>
      <w:r>
        <w:rPr>
          <w:w w:val="102"/>
          <w:sz w:val="19"/>
          <w:szCs w:val="19"/>
        </w:rPr>
        <w:t xml:space="preserve"> </w:t>
      </w:r>
      <w:r>
        <w:rPr>
          <w:sz w:val="19"/>
          <w:szCs w:val="19"/>
        </w:rPr>
        <w:t>obras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montagem;</w:t>
      </w:r>
    </w:p>
    <w:p w:rsidR="00000000" w:rsidRDefault="008F1011">
      <w:pPr>
        <w:numPr>
          <w:ilvl w:val="0"/>
          <w:numId w:val="12"/>
        </w:numPr>
        <w:tabs>
          <w:tab w:val="left" w:pos="538"/>
        </w:tabs>
        <w:kinsoku w:val="0"/>
        <w:overflowPunct w:val="0"/>
        <w:spacing w:line="191" w:lineRule="exact"/>
        <w:ind w:left="537" w:hanging="223"/>
        <w:jc w:val="both"/>
        <w:rPr>
          <w:sz w:val="19"/>
          <w:szCs w:val="19"/>
        </w:rPr>
      </w:pPr>
      <w:r>
        <w:rPr>
          <w:sz w:val="19"/>
          <w:szCs w:val="19"/>
        </w:rPr>
        <w:t>identificação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dos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tipos</w:t>
      </w:r>
      <w:r>
        <w:rPr>
          <w:spacing w:val="30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serviços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executar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materiais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equipamentos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incorporar  à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obra,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bem</w:t>
      </w:r>
    </w:p>
    <w:p w:rsidR="00000000" w:rsidRDefault="008F1011">
      <w:pPr>
        <w:kinsoku w:val="0"/>
        <w:overflowPunct w:val="0"/>
        <w:spacing w:before="12" w:line="268" w:lineRule="auto"/>
        <w:ind w:left="314" w:right="131"/>
        <w:jc w:val="both"/>
        <w:rPr>
          <w:sz w:val="19"/>
          <w:szCs w:val="19"/>
        </w:rPr>
      </w:pPr>
      <w:r>
        <w:rPr>
          <w:sz w:val="19"/>
          <w:szCs w:val="19"/>
        </w:rPr>
        <w:t>como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suas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especificações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que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assegurem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os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melhores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resultados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empreendimento,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sem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frustrar</w:t>
      </w:r>
      <w:r>
        <w:rPr>
          <w:spacing w:val="41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w w:val="94"/>
          <w:sz w:val="19"/>
          <w:szCs w:val="19"/>
        </w:rPr>
        <w:t xml:space="preserve"> </w:t>
      </w:r>
      <w:r>
        <w:rPr>
          <w:sz w:val="19"/>
          <w:szCs w:val="19"/>
        </w:rPr>
        <w:t>caráter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competitivo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sua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execução;</w:t>
      </w:r>
    </w:p>
    <w:p w:rsidR="00000000" w:rsidRDefault="008F1011">
      <w:pPr>
        <w:numPr>
          <w:ilvl w:val="0"/>
          <w:numId w:val="12"/>
        </w:numPr>
        <w:tabs>
          <w:tab w:val="left" w:pos="545"/>
        </w:tabs>
        <w:kinsoku w:val="0"/>
        <w:overflowPunct w:val="0"/>
        <w:spacing w:line="198" w:lineRule="exact"/>
        <w:ind w:left="544" w:hanging="230"/>
        <w:jc w:val="both"/>
        <w:rPr>
          <w:sz w:val="19"/>
          <w:szCs w:val="19"/>
        </w:rPr>
      </w:pPr>
      <w:r>
        <w:rPr>
          <w:sz w:val="19"/>
          <w:szCs w:val="19"/>
        </w:rPr>
        <w:t>informações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que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possibilitem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estudo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dedução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métodos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 xml:space="preserve">construtivos, 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instalações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provisórias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e</w:t>
      </w:r>
    </w:p>
    <w:p w:rsidR="00000000" w:rsidRDefault="008F1011">
      <w:pPr>
        <w:kinsoku w:val="0"/>
        <w:overflowPunct w:val="0"/>
        <w:spacing w:before="12"/>
        <w:ind w:left="307"/>
        <w:jc w:val="both"/>
        <w:rPr>
          <w:sz w:val="19"/>
          <w:szCs w:val="19"/>
        </w:rPr>
      </w:pPr>
      <w:r>
        <w:rPr>
          <w:sz w:val="19"/>
          <w:szCs w:val="19"/>
        </w:rPr>
        <w:t>condições</w:t>
      </w:r>
      <w:r>
        <w:rPr>
          <w:spacing w:val="28"/>
          <w:sz w:val="19"/>
          <w:szCs w:val="19"/>
        </w:rPr>
        <w:t xml:space="preserve"> </w:t>
      </w:r>
      <w:r>
        <w:rPr>
          <w:sz w:val="19"/>
          <w:szCs w:val="19"/>
        </w:rPr>
        <w:t>organizacionais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obra,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sem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frustrar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caráter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competitivo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sua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execução;</w:t>
      </w:r>
    </w:p>
    <w:p w:rsidR="00000000" w:rsidRDefault="008F1011">
      <w:pPr>
        <w:kinsoku w:val="0"/>
        <w:overflowPunct w:val="0"/>
        <w:spacing w:before="12"/>
        <w:ind w:left="307"/>
        <w:jc w:val="both"/>
        <w:rPr>
          <w:sz w:val="19"/>
          <w:szCs w:val="19"/>
        </w:rPr>
        <w:sectPr w:rsidR="00000000">
          <w:type w:val="continuous"/>
          <w:pgSz w:w="11910" w:h="16850"/>
          <w:pgMar w:top="1280" w:right="1320" w:bottom="280" w:left="1680" w:header="720" w:footer="72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Ttulo1"/>
        <w:numPr>
          <w:ilvl w:val="0"/>
          <w:numId w:val="11"/>
        </w:numPr>
        <w:tabs>
          <w:tab w:val="left" w:pos="2350"/>
        </w:tabs>
        <w:kinsoku w:val="0"/>
        <w:overflowPunct w:val="0"/>
        <w:spacing w:line="374" w:lineRule="auto"/>
        <w:ind w:right="139" w:firstLine="0"/>
        <w:jc w:val="both"/>
      </w:pPr>
      <w:r>
        <w:rPr>
          <w:rFonts w:ascii="Arial" w:hAnsi="Arial" w:cs="Arial"/>
        </w:rPr>
        <w:t>É</w:t>
      </w:r>
      <w:r>
        <w:rPr>
          <w:rFonts w:ascii="Arial" w:hAnsi="Arial" w:cs="Arial"/>
          <w:spacing w:val="-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descrição</w:t>
      </w:r>
      <w:r>
        <w:rPr>
          <w:spacing w:val="44"/>
        </w:rPr>
        <w:t xml:space="preserve"> </w:t>
      </w:r>
      <w:r>
        <w:t>analítica</w:t>
      </w:r>
      <w:r>
        <w:rPr>
          <w:spacing w:val="4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adequada</w:t>
      </w:r>
      <w:r>
        <w:rPr>
          <w:spacing w:val="43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objeto</w:t>
      </w:r>
      <w:r>
        <w:rPr>
          <w:spacing w:val="32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permite o</w:t>
      </w:r>
      <w:r>
        <w:rPr>
          <w:spacing w:val="11"/>
        </w:rPr>
        <w:t xml:space="preserve"> </w:t>
      </w:r>
      <w:r>
        <w:t>conhecimento</w:t>
      </w:r>
      <w:r>
        <w:rPr>
          <w:spacing w:val="46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obra</w:t>
      </w:r>
      <w:r>
        <w:rPr>
          <w:spacing w:val="24"/>
        </w:rPr>
        <w:t xml:space="preserve"> </w:t>
      </w:r>
      <w:r>
        <w:t>e/ou</w:t>
      </w:r>
      <w:r>
        <w:rPr>
          <w:spacing w:val="30"/>
        </w:rPr>
        <w:t xml:space="preserve"> </w:t>
      </w:r>
      <w:r>
        <w:t>serviço</w:t>
      </w:r>
      <w:r>
        <w:rPr>
          <w:spacing w:val="3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licitado,</w:t>
      </w:r>
      <w:r>
        <w:rPr>
          <w:spacing w:val="35"/>
        </w:rPr>
        <w:t xml:space="preserve"> </w:t>
      </w:r>
      <w:r>
        <w:t>e,</w:t>
      </w:r>
      <w:r>
        <w:rPr>
          <w:spacing w:val="9"/>
        </w:rPr>
        <w:t xml:space="preserve"> </w:t>
      </w:r>
      <w:r>
        <w:t>consequentemente,</w:t>
      </w:r>
      <w:r>
        <w:rPr>
          <w:spacing w:val="49"/>
        </w:rPr>
        <w:t xml:space="preserve"> </w:t>
      </w:r>
      <w:r>
        <w:t>o</w:t>
      </w:r>
      <w:r>
        <w:rPr>
          <w:w w:val="103"/>
        </w:rPr>
        <w:t xml:space="preserve"> </w:t>
      </w:r>
      <w:r>
        <w:t>oferecimento</w:t>
      </w:r>
      <w:r>
        <w:rPr>
          <w:spacing w:val="48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proposta</w:t>
      </w:r>
      <w:r>
        <w:rPr>
          <w:spacing w:val="29"/>
        </w:rPr>
        <w:t xml:space="preserve"> </w:t>
      </w:r>
      <w:r>
        <w:t>pertinente.</w:t>
      </w:r>
    </w:p>
    <w:p w:rsidR="00000000" w:rsidRDefault="008F1011">
      <w:pPr>
        <w:numPr>
          <w:ilvl w:val="0"/>
          <w:numId w:val="11"/>
        </w:numPr>
        <w:tabs>
          <w:tab w:val="left" w:pos="2350"/>
        </w:tabs>
        <w:kinsoku w:val="0"/>
        <w:overflowPunct w:val="0"/>
        <w:spacing w:before="197" w:line="386" w:lineRule="auto"/>
        <w:ind w:left="331" w:right="143" w:firstLine="36"/>
        <w:jc w:val="both"/>
        <w:rPr>
          <w:sz w:val="26"/>
          <w:szCs w:val="26"/>
        </w:rPr>
      </w:pPr>
      <w:r>
        <w:rPr>
          <w:sz w:val="27"/>
          <w:szCs w:val="27"/>
        </w:rPr>
        <w:t>É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tamanha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importância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preexistência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projeto básico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7°,</w:t>
      </w:r>
      <w:r>
        <w:rPr>
          <w:spacing w:val="48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21"/>
          <w:sz w:val="26"/>
          <w:szCs w:val="26"/>
        </w:rPr>
        <w:t xml:space="preserve"> </w:t>
      </w:r>
      <w:r>
        <w:rPr>
          <w:sz w:val="27"/>
          <w:szCs w:val="27"/>
        </w:rPr>
        <w:t>2º,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Lei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8.666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somente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admite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abertura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de licitação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obras e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 xml:space="preserve">serviços 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 xml:space="preserve">quando </w:t>
      </w:r>
      <w:r>
        <w:rPr>
          <w:spacing w:val="19"/>
          <w:sz w:val="27"/>
          <w:szCs w:val="27"/>
        </w:rPr>
        <w:t xml:space="preserve"> </w:t>
      </w:r>
      <w:r>
        <w:rPr>
          <w:i/>
          <w:iCs/>
          <w:sz w:val="26"/>
          <w:szCs w:val="26"/>
        </w:rPr>
        <w:t>"houver</w:t>
      </w:r>
      <w:r>
        <w:rPr>
          <w:i/>
          <w:iCs/>
          <w:spacing w:val="11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projeto </w:t>
      </w:r>
      <w:r>
        <w:rPr>
          <w:i/>
          <w:iCs/>
          <w:spacing w:val="4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básico </w:t>
      </w:r>
      <w:r>
        <w:rPr>
          <w:i/>
          <w:iCs/>
          <w:spacing w:val="5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aprovado</w:t>
      </w:r>
      <w:r>
        <w:rPr>
          <w:i/>
          <w:iCs/>
          <w:w w:val="106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pela</w:t>
      </w:r>
      <w:r>
        <w:rPr>
          <w:i/>
          <w:iCs/>
          <w:spacing w:val="54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autoridade</w:t>
      </w:r>
      <w:r>
        <w:rPr>
          <w:i/>
          <w:iCs/>
          <w:spacing w:val="12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competente</w:t>
      </w:r>
      <w:r>
        <w:rPr>
          <w:i/>
          <w:iCs/>
          <w:spacing w:val="4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e</w:t>
      </w:r>
      <w:r>
        <w:rPr>
          <w:i/>
          <w:iCs/>
          <w:spacing w:val="4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disponível</w:t>
      </w:r>
      <w:r>
        <w:rPr>
          <w:i/>
          <w:iCs/>
          <w:spacing w:val="28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para</w:t>
      </w:r>
      <w:r>
        <w:rPr>
          <w:i/>
          <w:iCs/>
          <w:spacing w:val="51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exame</w:t>
      </w:r>
      <w:r>
        <w:rPr>
          <w:i/>
          <w:iCs/>
          <w:spacing w:val="2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dos</w:t>
      </w:r>
      <w:r>
        <w:rPr>
          <w:i/>
          <w:iCs/>
          <w:spacing w:val="4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interessados</w:t>
      </w:r>
      <w:r>
        <w:rPr>
          <w:i/>
          <w:iCs/>
          <w:spacing w:val="25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em</w:t>
      </w:r>
      <w:r>
        <w:rPr>
          <w:i/>
          <w:iCs/>
          <w:w w:val="101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participar  </w:t>
      </w:r>
      <w:r>
        <w:rPr>
          <w:i/>
          <w:iCs/>
          <w:spacing w:val="10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do</w:t>
      </w:r>
      <w:r>
        <w:rPr>
          <w:i/>
          <w:iCs/>
          <w:spacing w:val="-9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processo </w:t>
      </w:r>
      <w:r>
        <w:rPr>
          <w:i/>
          <w:iCs/>
          <w:spacing w:val="6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licitatório</w:t>
      </w:r>
      <w:r>
        <w:rPr>
          <w:i/>
          <w:iCs/>
          <w:spacing w:val="28"/>
          <w:sz w:val="26"/>
          <w:szCs w:val="26"/>
        </w:rPr>
        <w:t xml:space="preserve"> </w:t>
      </w:r>
      <w:r>
        <w:rPr>
          <w:spacing w:val="-8"/>
          <w:sz w:val="26"/>
          <w:szCs w:val="26"/>
        </w:rPr>
        <w:t>"</w:t>
      </w:r>
      <w:r>
        <w:rPr>
          <w:spacing w:val="-14"/>
          <w:sz w:val="26"/>
          <w:szCs w:val="26"/>
        </w:rPr>
        <w:t>.</w:t>
      </w:r>
    </w:p>
    <w:p w:rsidR="00000000" w:rsidRDefault="008F1011">
      <w:pPr>
        <w:numPr>
          <w:ilvl w:val="0"/>
          <w:numId w:val="11"/>
        </w:numPr>
        <w:tabs>
          <w:tab w:val="left" w:pos="2350"/>
        </w:tabs>
        <w:kinsoku w:val="0"/>
        <w:overflowPunct w:val="0"/>
        <w:spacing w:before="192" w:line="382" w:lineRule="auto"/>
        <w:ind w:left="352" w:right="142" w:firstLine="22"/>
        <w:jc w:val="both"/>
        <w:rPr>
          <w:sz w:val="27"/>
          <w:szCs w:val="27"/>
        </w:rPr>
      </w:pPr>
      <w:r>
        <w:rPr>
          <w:sz w:val="27"/>
          <w:szCs w:val="27"/>
        </w:rPr>
        <w:t>Além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disso,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Administração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possa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fixar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w w:val="98"/>
          <w:sz w:val="27"/>
          <w:szCs w:val="27"/>
        </w:rPr>
        <w:t xml:space="preserve"> </w:t>
      </w:r>
      <w:r>
        <w:rPr>
          <w:i/>
          <w:iCs/>
          <w:sz w:val="26"/>
          <w:szCs w:val="26"/>
        </w:rPr>
        <w:t xml:space="preserve">"exigências </w:t>
      </w:r>
      <w:r>
        <w:rPr>
          <w:i/>
          <w:iCs/>
          <w:spacing w:val="41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de </w:t>
      </w:r>
      <w:r>
        <w:rPr>
          <w:i/>
          <w:iCs/>
          <w:spacing w:val="9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qualificação </w:t>
      </w:r>
      <w:r>
        <w:rPr>
          <w:i/>
          <w:iCs/>
          <w:spacing w:val="24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técnica </w:t>
      </w:r>
      <w:r>
        <w:rPr>
          <w:i/>
          <w:iCs/>
          <w:spacing w:val="16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e </w:t>
      </w:r>
      <w:r>
        <w:rPr>
          <w:i/>
          <w:iCs/>
          <w:spacing w:val="1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econômica  </w:t>
      </w:r>
      <w:r>
        <w:rPr>
          <w:i/>
          <w:iCs/>
          <w:spacing w:val="3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indispensáveis  </w:t>
      </w:r>
      <w:r>
        <w:rPr>
          <w:i/>
          <w:iCs/>
          <w:spacing w:val="26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à</w:t>
      </w:r>
      <w:r>
        <w:rPr>
          <w:i/>
          <w:iCs/>
          <w:w w:val="10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garantia</w:t>
      </w:r>
      <w:r>
        <w:rPr>
          <w:i/>
          <w:iCs/>
          <w:spacing w:val="3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do</w:t>
      </w:r>
      <w:r>
        <w:rPr>
          <w:i/>
          <w:iCs/>
          <w:spacing w:val="57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cumprimento</w:t>
      </w:r>
      <w:r>
        <w:rPr>
          <w:i/>
          <w:iCs/>
          <w:spacing w:val="18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das</w:t>
      </w:r>
      <w:r>
        <w:rPr>
          <w:i/>
          <w:iCs/>
          <w:spacing w:val="6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obrigações</w:t>
      </w:r>
      <w:r>
        <w:rPr>
          <w:i/>
          <w:iCs/>
          <w:spacing w:val="19"/>
          <w:sz w:val="26"/>
          <w:szCs w:val="26"/>
        </w:rPr>
        <w:t xml:space="preserve"> </w:t>
      </w:r>
      <w:r>
        <w:rPr>
          <w:i/>
          <w:iCs/>
          <w:spacing w:val="-4"/>
          <w:sz w:val="26"/>
          <w:szCs w:val="26"/>
        </w:rPr>
        <w:t>",</w:t>
      </w:r>
      <w:r>
        <w:rPr>
          <w:i/>
          <w:iCs/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 xml:space="preserve">é </w:t>
      </w:r>
      <w:r>
        <w:rPr>
          <w:spacing w:val="60"/>
          <w:sz w:val="26"/>
          <w:szCs w:val="26"/>
        </w:rPr>
        <w:t xml:space="preserve"> </w:t>
      </w:r>
      <w:r>
        <w:rPr>
          <w:sz w:val="27"/>
          <w:szCs w:val="27"/>
        </w:rPr>
        <w:t xml:space="preserve">fundamental 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um</w:t>
      </w:r>
      <w:r>
        <w:rPr>
          <w:spacing w:val="20"/>
          <w:w w:val="95"/>
          <w:sz w:val="27"/>
          <w:szCs w:val="27"/>
        </w:rPr>
        <w:t xml:space="preserve"> </w:t>
      </w:r>
      <w:r>
        <w:rPr>
          <w:sz w:val="27"/>
          <w:szCs w:val="27"/>
        </w:rPr>
        <w:t>delineamento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prévio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preciso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objeto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>licitado.</w:t>
      </w:r>
      <w:r>
        <w:rPr>
          <w:spacing w:val="14"/>
          <w:sz w:val="27"/>
          <w:szCs w:val="27"/>
        </w:rPr>
        <w:t xml:space="preserve"> </w:t>
      </w:r>
      <w:r>
        <w:rPr>
          <w:sz w:val="27"/>
          <w:szCs w:val="27"/>
        </w:rPr>
        <w:t xml:space="preserve">Do 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 xml:space="preserve">contrário, 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exigências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podem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ficar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subavaliadas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serem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impertinentes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exageradas,</w:t>
      </w:r>
      <w:r>
        <w:rPr>
          <w:w w:val="101"/>
          <w:sz w:val="27"/>
          <w:szCs w:val="27"/>
        </w:rPr>
        <w:t xml:space="preserve"> </w:t>
      </w:r>
      <w:r>
        <w:rPr>
          <w:sz w:val="27"/>
          <w:szCs w:val="27"/>
        </w:rPr>
        <w:t>tudo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contrariedade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aos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postulados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regem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licitação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pública, comprometendo,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final,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sua</w:t>
      </w:r>
      <w:r>
        <w:rPr>
          <w:spacing w:val="49"/>
          <w:sz w:val="27"/>
          <w:szCs w:val="27"/>
        </w:rPr>
        <w:t xml:space="preserve"> </w:t>
      </w:r>
      <w:r>
        <w:rPr>
          <w:sz w:val="27"/>
          <w:szCs w:val="27"/>
        </w:rPr>
        <w:t>razão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ser,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56"/>
          <w:sz w:val="27"/>
          <w:szCs w:val="27"/>
        </w:rPr>
        <w:t xml:space="preserve"> </w:t>
      </w:r>
      <w:r>
        <w:rPr>
          <w:sz w:val="26"/>
          <w:szCs w:val="26"/>
        </w:rPr>
        <w:t>é</w:t>
      </w:r>
      <w:r>
        <w:rPr>
          <w:spacing w:val="49"/>
          <w:sz w:val="26"/>
          <w:szCs w:val="26"/>
        </w:rPr>
        <w:t xml:space="preserve"> </w:t>
      </w:r>
      <w:r>
        <w:rPr>
          <w:sz w:val="27"/>
          <w:szCs w:val="27"/>
        </w:rPr>
        <w:t>a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eleiç</w:t>
      </w:r>
      <w:r>
        <w:rPr>
          <w:sz w:val="27"/>
          <w:szCs w:val="27"/>
        </w:rPr>
        <w:t>ão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54"/>
          <w:sz w:val="27"/>
          <w:szCs w:val="27"/>
        </w:rPr>
        <w:t xml:space="preserve"> </w:t>
      </w:r>
      <w:r>
        <w:rPr>
          <w:sz w:val="27"/>
          <w:szCs w:val="27"/>
        </w:rPr>
        <w:t>melhor proposta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administração.</w:t>
      </w:r>
    </w:p>
    <w:p w:rsidR="00000000" w:rsidRDefault="008F1011">
      <w:pPr>
        <w:pStyle w:val="Ttulo1"/>
        <w:numPr>
          <w:ilvl w:val="0"/>
          <w:numId w:val="11"/>
        </w:numPr>
        <w:tabs>
          <w:tab w:val="left" w:pos="2357"/>
        </w:tabs>
        <w:kinsoku w:val="0"/>
        <w:overflowPunct w:val="0"/>
        <w:spacing w:before="161" w:line="375" w:lineRule="auto"/>
        <w:ind w:left="359" w:right="112" w:firstLine="8"/>
        <w:jc w:val="both"/>
      </w:pPr>
      <w:r>
        <w:rPr>
          <w:position w:val="1"/>
        </w:rPr>
        <w:t>Reforce-se</w:t>
      </w:r>
      <w:r>
        <w:rPr>
          <w:spacing w:val="25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definição</w:t>
      </w:r>
      <w:r>
        <w:rPr>
          <w:spacing w:val="42"/>
          <w:position w:val="1"/>
        </w:rPr>
        <w:t xml:space="preserve"> </w:t>
      </w:r>
      <w:r>
        <w:rPr>
          <w:position w:val="1"/>
        </w:rPr>
        <w:t>das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características</w:t>
      </w:r>
      <w:r>
        <w:rPr>
          <w:spacing w:val="45"/>
          <w:position w:val="1"/>
        </w:rPr>
        <w:t xml:space="preserve"> </w:t>
      </w:r>
      <w:r>
        <w:rPr>
          <w:position w:val="1"/>
        </w:rPr>
        <w:t>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6"/>
          <w:position w:val="1"/>
        </w:rPr>
        <w:t xml:space="preserve"> </w:t>
      </w:r>
      <w:r>
        <w:rPr>
          <w:position w:val="1"/>
        </w:rPr>
        <w:t>valor</w:t>
      </w:r>
      <w:r>
        <w:rPr>
          <w:spacing w:val="-37"/>
          <w:position w:val="1"/>
        </w:rPr>
        <w:t xml:space="preserve"> </w:t>
      </w:r>
      <w:r>
        <w:rPr>
          <w:position w:val="12"/>
          <w:sz w:val="17"/>
          <w:szCs w:val="17"/>
        </w:rPr>
        <w:t>12</w:t>
      </w:r>
      <w:r>
        <w:rPr>
          <w:w w:val="98"/>
          <w:position w:val="12"/>
          <w:sz w:val="17"/>
          <w:szCs w:val="17"/>
        </w:rPr>
        <w:t xml:space="preserve"> </w:t>
      </w:r>
      <w:r>
        <w:t>das</w:t>
      </w:r>
      <w:r>
        <w:rPr>
          <w:spacing w:val="25"/>
        </w:rPr>
        <w:t xml:space="preserve"> </w:t>
      </w:r>
      <w:r>
        <w:t>obras</w:t>
      </w:r>
      <w:r>
        <w:rPr>
          <w:spacing w:val="23"/>
        </w:rPr>
        <w:t xml:space="preserve"> </w:t>
      </w:r>
      <w:r>
        <w:t>contratadas</w:t>
      </w:r>
      <w:r>
        <w:rPr>
          <w:spacing w:val="43"/>
        </w:rPr>
        <w:t xml:space="preserve"> </w:t>
      </w:r>
      <w:r>
        <w:t>sob</w:t>
      </w:r>
      <w:r>
        <w:rPr>
          <w:spacing w:val="20"/>
        </w:rPr>
        <w:t xml:space="preserve"> </w:t>
      </w:r>
      <w:r>
        <w:t>tal</w:t>
      </w:r>
      <w:r>
        <w:rPr>
          <w:spacing w:val="20"/>
        </w:rPr>
        <w:t xml:space="preserve"> </w:t>
      </w:r>
      <w:r>
        <w:t>regime</w:t>
      </w:r>
      <w:r>
        <w:rPr>
          <w:spacing w:val="43"/>
        </w:rPr>
        <w:t xml:space="preserve"> </w:t>
      </w:r>
      <w:r>
        <w:t>somente</w:t>
      </w:r>
      <w:r>
        <w:rPr>
          <w:spacing w:val="26"/>
        </w:rPr>
        <w:t xml:space="preserve"> </w:t>
      </w:r>
      <w:r>
        <w:t>serão</w:t>
      </w:r>
      <w:r>
        <w:rPr>
          <w:spacing w:val="23"/>
        </w:rPr>
        <w:t xml:space="preserve"> </w:t>
      </w:r>
      <w:r>
        <w:t>aferíveis</w:t>
      </w:r>
      <w:r>
        <w:rPr>
          <w:spacing w:val="41"/>
        </w:rPr>
        <w:t xml:space="preserve"> </w:t>
      </w:r>
      <w:r>
        <w:t>após</w:t>
      </w:r>
      <w:r>
        <w:rPr>
          <w:spacing w:val="25"/>
        </w:rPr>
        <w:t xml:space="preserve"> </w:t>
      </w:r>
      <w:r>
        <w:t>assinado</w:t>
      </w:r>
      <w:r>
        <w:rPr>
          <w:w w:val="10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contrato</w:t>
      </w:r>
      <w:r>
        <w:rPr>
          <w:spacing w:val="26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realizado</w:t>
      </w:r>
      <w:r>
        <w:rPr>
          <w:spacing w:val="3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29"/>
        </w:rPr>
        <w:t xml:space="preserve"> </w:t>
      </w:r>
      <w:r>
        <w:t>básico</w:t>
      </w:r>
      <w:r>
        <w:rPr>
          <w:spacing w:val="25"/>
        </w:rPr>
        <w:t xml:space="preserve"> </w:t>
      </w:r>
      <w:r>
        <w:t>pela</w:t>
      </w:r>
      <w:r>
        <w:rPr>
          <w:spacing w:val="19"/>
        </w:rPr>
        <w:t xml:space="preserve"> </w:t>
      </w:r>
      <w:r>
        <w:t>pessoa</w:t>
      </w:r>
      <w:r>
        <w:rPr>
          <w:spacing w:val="30"/>
        </w:rPr>
        <w:t xml:space="preserve"> </w:t>
      </w:r>
      <w:r>
        <w:t>contratada.</w:t>
      </w:r>
    </w:p>
    <w:p w:rsidR="00000000" w:rsidRDefault="008F1011">
      <w:pPr>
        <w:numPr>
          <w:ilvl w:val="0"/>
          <w:numId w:val="11"/>
        </w:numPr>
        <w:tabs>
          <w:tab w:val="left" w:pos="2343"/>
        </w:tabs>
        <w:kinsoku w:val="0"/>
        <w:overflowPunct w:val="0"/>
        <w:spacing w:before="171" w:line="381" w:lineRule="auto"/>
        <w:ind w:left="352" w:right="151" w:firstLine="7"/>
        <w:jc w:val="both"/>
        <w:rPr>
          <w:sz w:val="26"/>
          <w:szCs w:val="26"/>
        </w:rPr>
      </w:pPr>
      <w:r>
        <w:rPr>
          <w:rFonts w:ascii="Arial" w:hAnsi="Arial" w:cs="Arial"/>
          <w:w w:val="105"/>
          <w:position w:val="1"/>
          <w:sz w:val="27"/>
          <w:szCs w:val="27"/>
        </w:rPr>
        <w:t>É</w:t>
      </w:r>
      <w:r>
        <w:rPr>
          <w:rFonts w:ascii="Arial" w:hAnsi="Arial" w:cs="Arial"/>
          <w:spacing w:val="-19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por</w:t>
      </w:r>
      <w:r>
        <w:rPr>
          <w:spacing w:val="33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essa</w:t>
      </w:r>
      <w:r>
        <w:rPr>
          <w:spacing w:val="19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razão</w:t>
      </w:r>
      <w:r>
        <w:rPr>
          <w:spacing w:val="38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que,</w:t>
      </w:r>
      <w:r>
        <w:rPr>
          <w:spacing w:val="20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mesmo</w:t>
      </w:r>
      <w:r>
        <w:rPr>
          <w:spacing w:val="40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admitindo</w:t>
      </w:r>
      <w:r>
        <w:rPr>
          <w:spacing w:val="37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a</w:t>
      </w:r>
      <w:r>
        <w:rPr>
          <w:spacing w:val="19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execução</w:t>
      </w:r>
      <w:r>
        <w:rPr>
          <w:spacing w:val="34"/>
          <w:w w:val="105"/>
          <w:position w:val="1"/>
          <w:sz w:val="27"/>
          <w:szCs w:val="27"/>
        </w:rPr>
        <w:t xml:space="preserve"> </w:t>
      </w:r>
      <w:r>
        <w:rPr>
          <w:w w:val="105"/>
          <w:position w:val="1"/>
          <w:sz w:val="27"/>
          <w:szCs w:val="27"/>
        </w:rPr>
        <w:t>de</w:t>
      </w:r>
      <w:r>
        <w:rPr>
          <w:w w:val="97"/>
          <w:position w:val="1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obras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-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serviços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em</w:t>
      </w:r>
      <w:r>
        <w:rPr>
          <w:spacing w:val="-1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regime</w:t>
      </w:r>
      <w:r>
        <w:rPr>
          <w:spacing w:val="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-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empreitada</w:t>
      </w:r>
      <w:r>
        <w:rPr>
          <w:spacing w:val="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integral,</w:t>
      </w:r>
      <w:r>
        <w:rPr>
          <w:spacing w:val="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Lei</w:t>
      </w:r>
      <w:r>
        <w:rPr>
          <w:spacing w:val="-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nº 8.666</w:t>
      </w:r>
      <w:r>
        <w:rPr>
          <w:spacing w:val="-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define</w:t>
      </w:r>
      <w:r>
        <w:rPr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nos</w:t>
      </w:r>
      <w:r>
        <w:rPr>
          <w:spacing w:val="5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seguintes</w:t>
      </w:r>
      <w:r>
        <w:rPr>
          <w:spacing w:val="6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termos:</w:t>
      </w:r>
      <w:r>
        <w:rPr>
          <w:spacing w:val="62"/>
          <w:w w:val="105"/>
          <w:sz w:val="27"/>
          <w:szCs w:val="27"/>
        </w:rPr>
        <w:t xml:space="preserve"> </w:t>
      </w:r>
      <w:r>
        <w:rPr>
          <w:i/>
          <w:iCs/>
          <w:w w:val="105"/>
          <w:sz w:val="26"/>
          <w:szCs w:val="26"/>
        </w:rPr>
        <w:t>"quando</w:t>
      </w:r>
      <w:r>
        <w:rPr>
          <w:i/>
          <w:iCs/>
          <w:spacing w:val="20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se</w:t>
      </w:r>
      <w:r>
        <w:rPr>
          <w:i/>
          <w:iCs/>
          <w:spacing w:val="65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contrata</w:t>
      </w:r>
      <w:r>
        <w:rPr>
          <w:i/>
          <w:iCs/>
          <w:spacing w:val="1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um</w:t>
      </w:r>
      <w:r>
        <w:rPr>
          <w:i/>
          <w:iCs/>
          <w:spacing w:val="48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empreendimento</w:t>
      </w:r>
      <w:r>
        <w:rPr>
          <w:i/>
          <w:iCs/>
          <w:spacing w:val="11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em</w:t>
      </w:r>
      <w:r>
        <w:rPr>
          <w:i/>
          <w:iCs/>
          <w:spacing w:val="42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sua integralidade, </w:t>
      </w:r>
      <w:r>
        <w:rPr>
          <w:i/>
          <w:iCs/>
          <w:spacing w:val="43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compreendendo   todas </w:t>
      </w:r>
      <w:r>
        <w:rPr>
          <w:i/>
          <w:iCs/>
          <w:spacing w:val="39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as </w:t>
      </w:r>
      <w:r>
        <w:rPr>
          <w:i/>
          <w:iCs/>
          <w:spacing w:val="36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etapas </w:t>
      </w:r>
      <w:r>
        <w:rPr>
          <w:i/>
          <w:iCs/>
          <w:spacing w:val="44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das </w:t>
      </w:r>
      <w:r>
        <w:rPr>
          <w:i/>
          <w:iCs/>
          <w:spacing w:val="38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obras, </w:t>
      </w:r>
      <w:r>
        <w:rPr>
          <w:i/>
          <w:iCs/>
          <w:spacing w:val="31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 xml:space="preserve">serviços </w:t>
      </w:r>
      <w:r>
        <w:rPr>
          <w:i/>
          <w:iCs/>
          <w:spacing w:val="54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e</w:t>
      </w:r>
    </w:p>
    <w:p w:rsidR="00000000" w:rsidRDefault="008F1011">
      <w:pPr>
        <w:kinsoku w:val="0"/>
        <w:overflowPunct w:val="0"/>
        <w:spacing w:before="5" w:line="380" w:lineRule="exact"/>
        <w:rPr>
          <w:sz w:val="38"/>
          <w:szCs w:val="38"/>
        </w:rPr>
      </w:pPr>
    </w:p>
    <w:p w:rsidR="00000000" w:rsidRDefault="008F1011">
      <w:pPr>
        <w:kinsoku w:val="0"/>
        <w:overflowPunct w:val="0"/>
        <w:ind w:left="352"/>
        <w:jc w:val="both"/>
        <w:rPr>
          <w:sz w:val="20"/>
          <w:szCs w:val="20"/>
        </w:rPr>
      </w:pPr>
      <w:r>
        <w:rPr>
          <w:noProof/>
        </w:rPr>
        <w:pict>
          <v:shape id="_x0000_s1094" style="position:absolute;left:0;text-align:left;margin-left:101.25pt;margin-top:-3.2pt;width:107.05pt;height:1pt;z-index:-26;mso-position-horizontal-relative:page;mso-position-vertical-relative:text" coordsize="2141,20" o:allowincell="f" path="m,hhl2140,e" filled="f" strokeweight=".25336mm">
            <v:path arrowok="t"/>
            <w10:wrap anchorx="page"/>
          </v:shape>
        </w:pict>
      </w:r>
      <w:r>
        <w:rPr>
          <w:w w:val="95"/>
          <w:sz w:val="20"/>
          <w:szCs w:val="20"/>
        </w:rPr>
        <w:t>e)</w:t>
      </w:r>
      <w:r>
        <w:rPr>
          <w:spacing w:val="6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subsídios</w:t>
      </w:r>
      <w:r>
        <w:rPr>
          <w:spacing w:val="1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para</w:t>
      </w:r>
      <w:r>
        <w:rPr>
          <w:spacing w:val="3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montagem</w:t>
      </w:r>
      <w:r>
        <w:rPr>
          <w:spacing w:val="4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do</w:t>
      </w:r>
      <w:r>
        <w:rPr>
          <w:spacing w:val="5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plano</w:t>
      </w:r>
      <w:r>
        <w:rPr>
          <w:spacing w:val="33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de</w:t>
      </w:r>
      <w:r>
        <w:rPr>
          <w:spacing w:val="12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licitação</w:t>
      </w:r>
      <w:r>
        <w:rPr>
          <w:spacing w:val="2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e</w:t>
      </w:r>
      <w:r>
        <w:rPr>
          <w:spacing w:val="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gestão</w:t>
      </w:r>
      <w:r>
        <w:rPr>
          <w:spacing w:val="25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da</w:t>
      </w:r>
      <w:r>
        <w:rPr>
          <w:spacing w:val="1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obra,</w:t>
      </w:r>
      <w:r>
        <w:rPr>
          <w:spacing w:val="20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compreendendo</w:t>
      </w:r>
      <w:r>
        <w:rPr>
          <w:spacing w:val="42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a</w:t>
      </w:r>
      <w:r>
        <w:rPr>
          <w:spacing w:val="24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sua</w:t>
      </w:r>
      <w:r>
        <w:rPr>
          <w:spacing w:val="1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programação, </w:t>
      </w:r>
      <w:r>
        <w:rPr>
          <w:spacing w:val="2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a</w:t>
      </w:r>
    </w:p>
    <w:p w:rsidR="00000000" w:rsidRDefault="008F1011">
      <w:pPr>
        <w:kinsoku w:val="0"/>
        <w:overflowPunct w:val="0"/>
        <w:spacing w:before="16"/>
        <w:ind w:left="352"/>
        <w:jc w:val="both"/>
        <w:rPr>
          <w:sz w:val="19"/>
          <w:szCs w:val="19"/>
        </w:rPr>
      </w:pPr>
      <w:r>
        <w:rPr>
          <w:b/>
          <w:bCs/>
          <w:w w:val="95"/>
          <w:sz w:val="19"/>
          <w:szCs w:val="19"/>
        </w:rPr>
        <w:t>estratégia</w:t>
      </w:r>
      <w:r>
        <w:rPr>
          <w:b/>
          <w:bCs/>
          <w:spacing w:val="1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de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suprimentos,</w:t>
      </w:r>
      <w:r>
        <w:rPr>
          <w:b/>
          <w:bCs/>
          <w:spacing w:val="44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as</w:t>
      </w:r>
      <w:r>
        <w:rPr>
          <w:b/>
          <w:bCs/>
          <w:spacing w:val="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normas</w:t>
      </w:r>
      <w:r>
        <w:rPr>
          <w:b/>
          <w:bCs/>
          <w:spacing w:val="1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de fiscalização</w:t>
      </w:r>
      <w:r>
        <w:rPr>
          <w:b/>
          <w:bCs/>
          <w:spacing w:val="32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</w:t>
      </w:r>
      <w:r>
        <w:rPr>
          <w:b/>
          <w:bCs/>
          <w:spacing w:val="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outros</w:t>
      </w:r>
      <w:r>
        <w:rPr>
          <w:b/>
          <w:bCs/>
          <w:spacing w:val="21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dados</w:t>
      </w:r>
      <w:r>
        <w:rPr>
          <w:b/>
          <w:bCs/>
          <w:spacing w:val="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necessários</w:t>
      </w:r>
      <w:r>
        <w:rPr>
          <w:b/>
          <w:bCs/>
          <w:spacing w:val="26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em</w:t>
      </w:r>
      <w:r>
        <w:rPr>
          <w:b/>
          <w:bCs/>
          <w:spacing w:val="-1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cada</w:t>
      </w:r>
      <w:r>
        <w:rPr>
          <w:b/>
          <w:bCs/>
          <w:spacing w:val="14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caso;</w:t>
      </w:r>
    </w:p>
    <w:p w:rsidR="00000000" w:rsidRDefault="008F1011">
      <w:pPr>
        <w:kinsoku w:val="0"/>
        <w:overflowPunct w:val="0"/>
        <w:spacing w:before="8"/>
        <w:ind w:left="345"/>
        <w:jc w:val="both"/>
        <w:rPr>
          <w:sz w:val="20"/>
          <w:szCs w:val="20"/>
        </w:rPr>
      </w:pPr>
      <w:r>
        <w:rPr>
          <w:rFonts w:ascii="Arial" w:hAnsi="Arial" w:cs="Arial"/>
          <w:w w:val="95"/>
          <w:sz w:val="20"/>
          <w:szCs w:val="20"/>
        </w:rPr>
        <w:t xml:space="preserve">!) </w:t>
      </w:r>
      <w:r>
        <w:rPr>
          <w:rFonts w:ascii="Arial" w:hAnsi="Arial" w:cs="Arial"/>
          <w:spacing w:val="1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orçamento  </w:t>
      </w:r>
      <w:r>
        <w:rPr>
          <w:spacing w:val="1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detalhado  </w:t>
      </w:r>
      <w:r>
        <w:rPr>
          <w:spacing w:val="1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do </w:t>
      </w:r>
      <w:r>
        <w:rPr>
          <w:spacing w:val="42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custo </w:t>
      </w:r>
      <w:r>
        <w:rPr>
          <w:spacing w:val="47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global  </w:t>
      </w:r>
      <w:r>
        <w:rPr>
          <w:spacing w:val="20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da  </w:t>
      </w:r>
      <w:r>
        <w:rPr>
          <w:spacing w:val="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obra,  </w:t>
      </w:r>
      <w:r>
        <w:rPr>
          <w:spacing w:val="2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fundamentado  </w:t>
      </w:r>
      <w:r>
        <w:rPr>
          <w:spacing w:val="16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em </w:t>
      </w:r>
      <w:r>
        <w:rPr>
          <w:spacing w:val="46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quantitativos  </w:t>
      </w:r>
      <w:r>
        <w:rPr>
          <w:spacing w:val="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de  </w:t>
      </w:r>
      <w:r>
        <w:rPr>
          <w:spacing w:val="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serviços  </w:t>
      </w:r>
      <w:r>
        <w:rPr>
          <w:spacing w:val="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e</w:t>
      </w:r>
    </w:p>
    <w:p w:rsidR="00000000" w:rsidRDefault="008F1011">
      <w:pPr>
        <w:kinsoku w:val="0"/>
        <w:overflowPunct w:val="0"/>
        <w:spacing w:before="14"/>
        <w:ind w:left="345"/>
        <w:jc w:val="both"/>
        <w:rPr>
          <w:sz w:val="20"/>
          <w:szCs w:val="20"/>
        </w:rPr>
      </w:pPr>
      <w:r>
        <w:rPr>
          <w:noProof/>
        </w:rPr>
        <w:pict>
          <v:group id="_x0000_s1095" style="position:absolute;left:0;text-align:left;margin-left:7in;margin-top:4.8pt;width:37.45pt;height:62.2pt;z-index:-27;mso-position-horizontal-relative:page" coordorigin="10080,96" coordsize="749,1244" o:allowincell="f">
            <v:rect id="_x0000_s1096" style="position:absolute;left:10080;top:746;width:740;height:28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80" w:lineRule="atLeast"/>
                    </w:pPr>
                    <w:r>
                      <w:pict>
                        <v:shape id="_x0000_i1036" type="#_x0000_t75" style="width:37.35pt;height:14.65pt">
                          <v:imagedata r:id="rId24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097" style="position:absolute;left:10752;top:107;width:20;height:648" coordsize="20,648" o:allowincell="f" path="m,647hhl,e" filled="f" strokeweight=".38006mm">
              <v:path arrowok="t"/>
            </v:shape>
            <v:shape id="_x0000_s1098" style="position:absolute;left:10095;top:732;width:20;height:597" coordsize="20,597" o:allowincell="f" path="m,596hhl,e" filled="f" strokeweight=".38006mm">
              <v:path arrowok="t"/>
            </v:shape>
            <w10:wrap anchorx="page"/>
          </v:group>
        </w:pict>
      </w:r>
      <w:r>
        <w:rPr>
          <w:b/>
          <w:bCs/>
          <w:w w:val="90"/>
          <w:sz w:val="20"/>
          <w:szCs w:val="20"/>
        </w:rPr>
        <w:t>fornecimentos</w:t>
      </w:r>
      <w:r>
        <w:rPr>
          <w:b/>
          <w:bCs/>
          <w:spacing w:val="16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propriamente</w:t>
      </w:r>
      <w:r>
        <w:rPr>
          <w:b/>
          <w:bCs/>
          <w:spacing w:val="26"/>
          <w:w w:val="90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avaliados.</w:t>
      </w:r>
    </w:p>
    <w:p w:rsidR="00000000" w:rsidRDefault="008F1011">
      <w:pPr>
        <w:kinsoku w:val="0"/>
        <w:overflowPunct w:val="0"/>
        <w:spacing w:before="9" w:line="260" w:lineRule="auto"/>
        <w:ind w:left="345" w:right="162"/>
        <w:jc w:val="both"/>
        <w:rPr>
          <w:sz w:val="19"/>
          <w:szCs w:val="19"/>
        </w:rPr>
      </w:pPr>
      <w:r>
        <w:rPr>
          <w:w w:val="95"/>
          <w:position w:val="7"/>
          <w:sz w:val="11"/>
          <w:szCs w:val="11"/>
        </w:rPr>
        <w:t>12</w:t>
      </w:r>
      <w:r>
        <w:rPr>
          <w:spacing w:val="19"/>
          <w:w w:val="95"/>
          <w:position w:val="7"/>
          <w:sz w:val="11"/>
          <w:szCs w:val="11"/>
        </w:rPr>
        <w:t xml:space="preserve"> </w:t>
      </w:r>
      <w:r>
        <w:rPr>
          <w:b/>
          <w:bCs/>
          <w:w w:val="95"/>
          <w:sz w:val="19"/>
          <w:szCs w:val="19"/>
        </w:rPr>
        <w:t>A</w:t>
      </w:r>
      <w:r>
        <w:rPr>
          <w:b/>
          <w:bCs/>
          <w:spacing w:val="3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licitação</w:t>
      </w:r>
      <w:r>
        <w:rPr>
          <w:b/>
          <w:bCs/>
          <w:spacing w:val="1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é</w:t>
      </w:r>
      <w:r>
        <w:rPr>
          <w:b/>
          <w:bCs/>
          <w:spacing w:val="3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realizada</w:t>
      </w:r>
      <w:r>
        <w:rPr>
          <w:b/>
          <w:bCs/>
          <w:spacing w:val="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com</w:t>
      </w:r>
      <w:r>
        <w:rPr>
          <w:b/>
          <w:bCs/>
          <w:spacing w:val="39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base</w:t>
      </w:r>
      <w:r>
        <w:rPr>
          <w:b/>
          <w:bCs/>
          <w:spacing w:val="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em</w:t>
      </w:r>
      <w:r>
        <w:rPr>
          <w:b/>
          <w:bCs/>
          <w:spacing w:val="30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valor</w:t>
      </w:r>
      <w:r>
        <w:rPr>
          <w:b/>
          <w:bCs/>
          <w:spacing w:val="1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estimado</w:t>
      </w:r>
      <w:r>
        <w:rPr>
          <w:b/>
          <w:bCs/>
          <w:spacing w:val="1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em</w:t>
      </w:r>
      <w:r>
        <w:rPr>
          <w:b/>
          <w:bCs/>
          <w:spacing w:val="3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orçamento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sintético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ou</w:t>
      </w:r>
      <w:r>
        <w:rPr>
          <w:b/>
          <w:bCs/>
          <w:spacing w:val="36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expedito, </w:t>
      </w:r>
      <w:r>
        <w:rPr>
          <w:b/>
          <w:bCs/>
          <w:spacing w:val="16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consoante artigo</w:t>
      </w:r>
      <w:r>
        <w:rPr>
          <w:b/>
          <w:bCs/>
          <w:spacing w:val="16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8"/>
          <w:szCs w:val="18"/>
        </w:rPr>
        <w:t>9°,</w:t>
      </w:r>
      <w:r>
        <w:rPr>
          <w:b/>
          <w:bCs/>
          <w:spacing w:val="20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§</w:t>
      </w:r>
      <w:r>
        <w:rPr>
          <w:b/>
          <w:bCs/>
          <w:spacing w:val="7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2°,</w:t>
      </w:r>
      <w:r>
        <w:rPr>
          <w:b/>
          <w:bCs/>
          <w:spacing w:val="16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9"/>
          <w:szCs w:val="19"/>
        </w:rPr>
        <w:t>inciso</w:t>
      </w:r>
      <w:r>
        <w:rPr>
          <w:b/>
          <w:bCs/>
          <w:spacing w:val="2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8"/>
          <w:szCs w:val="18"/>
        </w:rPr>
        <w:t>II,</w:t>
      </w:r>
      <w:r>
        <w:rPr>
          <w:b/>
          <w:bCs/>
          <w:spacing w:val="17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9"/>
          <w:szCs w:val="19"/>
        </w:rPr>
        <w:t>da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lei</w:t>
      </w:r>
      <w:r>
        <w:rPr>
          <w:b/>
          <w:bCs/>
          <w:spacing w:val="11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impugnada.</w:t>
      </w:r>
    </w:p>
    <w:p w:rsidR="00000000" w:rsidRDefault="008F1011">
      <w:pPr>
        <w:kinsoku w:val="0"/>
        <w:overflowPunct w:val="0"/>
        <w:spacing w:before="9" w:line="260" w:lineRule="auto"/>
        <w:ind w:left="345" w:right="162"/>
        <w:jc w:val="both"/>
        <w:rPr>
          <w:sz w:val="19"/>
          <w:szCs w:val="19"/>
        </w:rPr>
        <w:sectPr w:rsidR="00000000">
          <w:pgSz w:w="11910" w:h="16850"/>
          <w:pgMar w:top="1540" w:right="1280" w:bottom="280" w:left="1680" w:header="1206" w:footer="0" w:gutter="0"/>
          <w:cols w:space="720" w:equalWidth="0">
            <w:col w:w="8950"/>
          </w:cols>
          <w:noEndnote/>
        </w:sectPr>
      </w:pPr>
    </w:p>
    <w:p w:rsidR="00000000" w:rsidRDefault="008F1011">
      <w:pPr>
        <w:kinsoku w:val="0"/>
        <w:overflowPunct w:val="0"/>
        <w:spacing w:before="13" w:line="220" w:lineRule="exact"/>
        <w:rPr>
          <w:sz w:val="22"/>
          <w:szCs w:val="22"/>
        </w:rPr>
      </w:pPr>
    </w:p>
    <w:p w:rsidR="00000000" w:rsidRDefault="008F1011">
      <w:pPr>
        <w:kinsoku w:val="0"/>
        <w:overflowPunct w:val="0"/>
        <w:spacing w:before="65" w:line="383" w:lineRule="auto"/>
        <w:ind w:left="374" w:firstLine="14"/>
        <w:rPr>
          <w:w w:val="105"/>
          <w:sz w:val="27"/>
          <w:szCs w:val="27"/>
        </w:rPr>
      </w:pPr>
      <w:r>
        <w:rPr>
          <w:i/>
          <w:iCs/>
          <w:w w:val="105"/>
          <w:sz w:val="26"/>
          <w:szCs w:val="26"/>
        </w:rPr>
        <w:t>instalações</w:t>
      </w:r>
      <w:r>
        <w:rPr>
          <w:i/>
          <w:iCs/>
          <w:spacing w:val="24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necessárias</w:t>
      </w:r>
      <w:r>
        <w:rPr>
          <w:i/>
          <w:iCs/>
          <w:spacing w:val="34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(</w:t>
      </w:r>
      <w:r>
        <w:rPr>
          <w:i/>
          <w:iCs/>
          <w:spacing w:val="-23"/>
          <w:w w:val="105"/>
          <w:sz w:val="26"/>
          <w:szCs w:val="26"/>
        </w:rPr>
        <w:t>.</w:t>
      </w:r>
      <w:r>
        <w:rPr>
          <w:i/>
          <w:iCs/>
          <w:w w:val="105"/>
          <w:sz w:val="26"/>
          <w:szCs w:val="26"/>
        </w:rPr>
        <w:t>.)</w:t>
      </w:r>
      <w:r>
        <w:rPr>
          <w:i/>
          <w:iCs/>
          <w:spacing w:val="-2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''.</w:t>
      </w:r>
      <w:r>
        <w:rPr>
          <w:spacing w:val="24"/>
          <w:w w:val="105"/>
          <w:sz w:val="26"/>
          <w:szCs w:val="26"/>
        </w:rPr>
        <w:t xml:space="preserve"> </w:t>
      </w:r>
      <w:r>
        <w:rPr>
          <w:w w:val="105"/>
          <w:sz w:val="27"/>
          <w:szCs w:val="27"/>
        </w:rPr>
        <w:t>Ou</w:t>
      </w:r>
      <w:r>
        <w:rPr>
          <w:spacing w:val="1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seja,</w:t>
      </w:r>
      <w:r>
        <w:rPr>
          <w:spacing w:val="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ao</w:t>
      </w:r>
      <w:r>
        <w:rPr>
          <w:spacing w:val="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contrário</w:t>
      </w:r>
      <w:r>
        <w:rPr>
          <w:spacing w:val="1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Lei</w:t>
      </w:r>
      <w:r>
        <w:rPr>
          <w:spacing w:val="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nº</w:t>
      </w:r>
      <w:r>
        <w:rPr>
          <w:spacing w:val="11"/>
          <w:w w:val="105"/>
          <w:sz w:val="27"/>
          <w:szCs w:val="27"/>
        </w:rPr>
        <w:t xml:space="preserve"> </w:t>
      </w:r>
      <w:r>
        <w:rPr>
          <w:spacing w:val="-45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2.462,</w:t>
      </w:r>
      <w:r>
        <w:rPr>
          <w:spacing w:val="1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Lei</w:t>
      </w:r>
      <w:r>
        <w:rPr>
          <w:w w:val="98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nº</w:t>
      </w:r>
      <w:r>
        <w:rPr>
          <w:spacing w:val="-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8.666</w:t>
      </w:r>
      <w:r>
        <w:rPr>
          <w:spacing w:val="-2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não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admite</w:t>
      </w:r>
      <w:r>
        <w:rPr>
          <w:spacing w:val="-1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que</w:t>
      </w:r>
      <w:r>
        <w:rPr>
          <w:spacing w:val="-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-1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empreitada</w:t>
      </w:r>
      <w:r>
        <w:rPr>
          <w:spacing w:val="-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integral</w:t>
      </w:r>
      <w:r>
        <w:rPr>
          <w:spacing w:val="-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englobe</w:t>
      </w:r>
      <w:r>
        <w:rPr>
          <w:spacing w:val="-1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o</w:t>
      </w:r>
      <w:r>
        <w:rPr>
          <w:spacing w:val="-3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projeto</w:t>
      </w:r>
      <w:r>
        <w:rPr>
          <w:spacing w:val="-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básico.</w:t>
      </w:r>
    </w:p>
    <w:p w:rsidR="00000000" w:rsidRDefault="008F1011">
      <w:pPr>
        <w:pStyle w:val="Ttulo1"/>
        <w:numPr>
          <w:ilvl w:val="0"/>
          <w:numId w:val="11"/>
        </w:numPr>
        <w:tabs>
          <w:tab w:val="left" w:pos="2371"/>
        </w:tabs>
        <w:kinsoku w:val="0"/>
        <w:overflowPunct w:val="0"/>
        <w:spacing w:before="179" w:line="378" w:lineRule="auto"/>
        <w:ind w:right="148" w:firstLine="0"/>
      </w:pPr>
      <w:r>
        <w:t>O</w:t>
      </w:r>
      <w:r>
        <w:rPr>
          <w:spacing w:val="6"/>
        </w:rPr>
        <w:t xml:space="preserve"> </w:t>
      </w:r>
      <w:r>
        <w:t>Tribunal</w:t>
      </w:r>
      <w:r>
        <w:rPr>
          <w:spacing w:val="3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Contas</w:t>
      </w:r>
      <w:r>
        <w:rPr>
          <w:spacing w:val="27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União</w:t>
      </w:r>
      <w:r>
        <w:rPr>
          <w:spacing w:val="32"/>
        </w:rPr>
        <w:t xml:space="preserve"> </w:t>
      </w:r>
      <w:r>
        <w:t>observa</w:t>
      </w:r>
      <w:r>
        <w:rPr>
          <w:spacing w:val="28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quanto</w:t>
      </w:r>
      <w:r>
        <w:rPr>
          <w:spacing w:val="3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baixa</w:t>
      </w:r>
      <w:r>
        <w:rPr>
          <w:w w:val="99"/>
        </w:rPr>
        <w:t xml:space="preserve"> </w:t>
      </w:r>
      <w:r>
        <w:t>qualidade</w:t>
      </w:r>
      <w:r>
        <w:rPr>
          <w:spacing w:val="45"/>
        </w:rPr>
        <w:t xml:space="preserve"> </w:t>
      </w:r>
      <w:r>
        <w:t>do projeto</w:t>
      </w:r>
      <w:r>
        <w:rPr>
          <w:spacing w:val="26"/>
        </w:rPr>
        <w:t xml:space="preserve"> </w:t>
      </w:r>
      <w:r>
        <w:t>básico</w:t>
      </w:r>
      <w:r>
        <w:rPr>
          <w:spacing w:val="37"/>
        </w:rPr>
        <w:t xml:space="preserve"> </w:t>
      </w:r>
      <w:r>
        <w:t>compromete</w:t>
      </w:r>
      <w:r>
        <w:rPr>
          <w:spacing w:val="34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propósitos</w:t>
      </w:r>
      <w:r>
        <w:rPr>
          <w:spacing w:val="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21"/>
        </w:rPr>
        <w:t xml:space="preserve"> </w:t>
      </w:r>
      <w:r>
        <w:t>licitação:</w:t>
      </w:r>
    </w:p>
    <w:p w:rsidR="00000000" w:rsidRDefault="008F1011">
      <w:pPr>
        <w:pStyle w:val="Corpodetexto"/>
        <w:kinsoku w:val="0"/>
        <w:overflowPunct w:val="0"/>
        <w:spacing w:before="195"/>
        <w:ind w:left="2126"/>
        <w:jc w:val="both"/>
        <w:rPr>
          <w:i w:val="0"/>
          <w:iCs w:val="0"/>
        </w:rPr>
      </w:pPr>
      <w:r>
        <w:t>"TC</w:t>
      </w:r>
      <w:r>
        <w:rPr>
          <w:spacing w:val="-20"/>
        </w:rPr>
        <w:t xml:space="preserve"> </w:t>
      </w:r>
      <w:r>
        <w:t>007.16</w:t>
      </w:r>
      <w:r>
        <w:rPr>
          <w:spacing w:val="-15"/>
        </w:rPr>
        <w:t>2</w:t>
      </w:r>
      <w:r>
        <w:rPr>
          <w:spacing w:val="-50"/>
        </w:rPr>
        <w:t>1</w:t>
      </w:r>
      <w:r>
        <w:t>2006-0</w:t>
      </w:r>
      <w:r>
        <w:rPr>
          <w:spacing w:val="2"/>
        </w:rPr>
        <w:t xml:space="preserve"> </w:t>
      </w:r>
      <w:r>
        <w:rPr>
          <w:i w:val="0"/>
          <w:iCs w:val="0"/>
          <w:spacing w:val="5"/>
        </w:rPr>
        <w:t>-</w:t>
      </w:r>
      <w:r>
        <w:t>Acórdão</w:t>
      </w:r>
      <w:r>
        <w:rPr>
          <w:spacing w:val="25"/>
        </w:rPr>
        <w:t xml:space="preserve"> </w:t>
      </w:r>
      <w:r>
        <w:t>28</w:t>
      </w:r>
      <w:r>
        <w:rPr>
          <w:spacing w:val="17"/>
        </w:rPr>
        <w:t>7</w:t>
      </w:r>
      <w:r>
        <w:rPr>
          <w:spacing w:val="-19"/>
        </w:rPr>
        <w:t>3</w:t>
      </w:r>
      <w:r>
        <w:rPr>
          <w:spacing w:val="-49"/>
        </w:rPr>
        <w:t>1</w:t>
      </w:r>
      <w:r>
        <w:t>2008</w:t>
      </w:r>
    </w:p>
    <w:p w:rsidR="00000000" w:rsidRDefault="008F1011">
      <w:pPr>
        <w:pStyle w:val="Corpodetexto"/>
        <w:kinsoku w:val="0"/>
        <w:overflowPunct w:val="0"/>
        <w:spacing w:before="132"/>
        <w:ind w:left="2105"/>
        <w:jc w:val="both"/>
        <w:rPr>
          <w:i w:val="0"/>
          <w:iCs w:val="0"/>
        </w:rPr>
      </w:pPr>
      <w:r>
        <w:rPr>
          <w:w w:val="95"/>
        </w:rPr>
        <w:t>Voto</w:t>
      </w:r>
      <w:r>
        <w:rPr>
          <w:spacing w:val="-13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Ministro</w:t>
      </w:r>
      <w:r>
        <w:rPr>
          <w:spacing w:val="14"/>
          <w:w w:val="95"/>
        </w:rPr>
        <w:t xml:space="preserve"> </w:t>
      </w:r>
      <w:r>
        <w:rPr>
          <w:w w:val="95"/>
        </w:rPr>
        <w:t>Relator</w:t>
      </w:r>
    </w:p>
    <w:p w:rsidR="00000000" w:rsidRDefault="008F1011">
      <w:pPr>
        <w:kinsoku w:val="0"/>
        <w:overflowPunct w:val="0"/>
        <w:spacing w:before="106"/>
        <w:ind w:left="2090"/>
        <w:jc w:val="both"/>
      </w:pPr>
      <w:r>
        <w:rPr>
          <w:rFonts w:ascii="Arial" w:hAnsi="Arial" w:cs="Arial"/>
          <w:i/>
          <w:iCs/>
          <w:spacing w:val="6"/>
        </w:rPr>
        <w:t>(</w:t>
      </w:r>
      <w:r>
        <w:rPr>
          <w:i/>
          <w:iCs/>
          <w:sz w:val="28"/>
          <w:szCs w:val="28"/>
        </w:rPr>
        <w:t>.</w:t>
      </w:r>
      <w:r>
        <w:rPr>
          <w:i/>
          <w:iCs/>
          <w:spacing w:val="9"/>
          <w:sz w:val="28"/>
          <w:szCs w:val="28"/>
        </w:rPr>
        <w:t>.</w:t>
      </w:r>
      <w:r>
        <w:rPr>
          <w:i/>
          <w:iCs/>
        </w:rPr>
        <w:t>.)</w:t>
      </w:r>
    </w:p>
    <w:p w:rsidR="00000000" w:rsidRDefault="008F1011">
      <w:pPr>
        <w:pStyle w:val="Corpodetexto"/>
        <w:kinsoku w:val="0"/>
        <w:overflowPunct w:val="0"/>
        <w:spacing w:before="106" w:line="246" w:lineRule="auto"/>
        <w:ind w:left="2033" w:right="1266" w:firstLine="57"/>
        <w:jc w:val="both"/>
        <w:rPr>
          <w:i w:val="0"/>
          <w:iCs w:val="0"/>
        </w:rPr>
      </w:pPr>
      <w:r>
        <w:rPr>
          <w:w w:val="95"/>
        </w:rPr>
        <w:t>12.</w:t>
      </w:r>
      <w:r>
        <w:rPr>
          <w:spacing w:val="39"/>
          <w:w w:val="95"/>
        </w:rPr>
        <w:t xml:space="preserve"> </w:t>
      </w:r>
      <w:r>
        <w:rPr>
          <w:w w:val="95"/>
        </w:rPr>
        <w:t>Quanto</w:t>
      </w:r>
      <w:r>
        <w:rPr>
          <w:spacing w:val="33"/>
          <w:w w:val="95"/>
        </w:rPr>
        <w:t xml:space="preserve"> </w:t>
      </w:r>
      <w:r>
        <w:rPr>
          <w:w w:val="95"/>
          <w:sz w:val="24"/>
          <w:szCs w:val="24"/>
        </w:rPr>
        <w:t>à</w:t>
      </w:r>
      <w:r>
        <w:rPr>
          <w:spacing w:val="42"/>
          <w:w w:val="95"/>
          <w:sz w:val="24"/>
          <w:szCs w:val="24"/>
        </w:rPr>
        <w:t xml:space="preserve"> </w:t>
      </w:r>
      <w:r>
        <w:rPr>
          <w:w w:val="95"/>
        </w:rPr>
        <w:t>necessidade, ou</w:t>
      </w:r>
      <w:r>
        <w:rPr>
          <w:spacing w:val="29"/>
          <w:w w:val="95"/>
        </w:rPr>
        <w:t xml:space="preserve"> </w:t>
      </w:r>
      <w:r>
        <w:rPr>
          <w:w w:val="95"/>
        </w:rPr>
        <w:t>não,</w:t>
      </w:r>
      <w:r>
        <w:rPr>
          <w:spacing w:val="40"/>
          <w:w w:val="95"/>
        </w:rPr>
        <w:t xml:space="preserve"> </w:t>
      </w:r>
      <w:r>
        <w:rPr>
          <w:w w:val="95"/>
        </w:rPr>
        <w:t>de</w:t>
      </w:r>
      <w:r>
        <w:rPr>
          <w:spacing w:val="46"/>
          <w:w w:val="95"/>
        </w:rPr>
        <w:t xml:space="preserve"> </w:t>
      </w:r>
      <w:r>
        <w:rPr>
          <w:w w:val="95"/>
        </w:rPr>
        <w:t>elaboração</w:t>
      </w:r>
      <w:r>
        <w:rPr>
          <w:spacing w:val="51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orçamento</w:t>
      </w:r>
      <w:r>
        <w:rPr>
          <w:spacing w:val="36"/>
          <w:w w:val="95"/>
        </w:rPr>
        <w:t xml:space="preserve"> </w:t>
      </w:r>
      <w:r>
        <w:rPr>
          <w:w w:val="95"/>
        </w:rPr>
        <w:t>detalhado</w:t>
      </w:r>
      <w:r>
        <w:rPr>
          <w:spacing w:val="47"/>
          <w:w w:val="95"/>
        </w:rPr>
        <w:t xml:space="preserve"> </w:t>
      </w:r>
      <w:r>
        <w:rPr>
          <w:w w:val="95"/>
        </w:rPr>
        <w:t>quando</w:t>
      </w:r>
      <w:r>
        <w:rPr>
          <w:spacing w:val="35"/>
          <w:w w:val="95"/>
        </w:rPr>
        <w:t xml:space="preserve"> </w:t>
      </w:r>
      <w:r>
        <w:rPr>
          <w:w w:val="95"/>
        </w:rPr>
        <w:t>da</w:t>
      </w:r>
      <w:r>
        <w:rPr>
          <w:spacing w:val="37"/>
          <w:w w:val="95"/>
        </w:rPr>
        <w:t xml:space="preserve"> </w:t>
      </w:r>
      <w:r>
        <w:rPr>
          <w:w w:val="95"/>
        </w:rPr>
        <w:t>contratação</w:t>
      </w:r>
      <w:r>
        <w:rPr>
          <w:spacing w:val="49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obra</w:t>
      </w:r>
      <w:r>
        <w:rPr>
          <w:w w:val="96"/>
        </w:rPr>
        <w:t xml:space="preserve"> </w:t>
      </w:r>
      <w:r>
        <w:rPr>
          <w:w w:val="95"/>
        </w:rPr>
        <w:t>em</w:t>
      </w:r>
      <w:r>
        <w:rPr>
          <w:spacing w:val="35"/>
          <w:w w:val="95"/>
        </w:rPr>
        <w:t xml:space="preserve"> </w:t>
      </w:r>
      <w:r>
        <w:rPr>
          <w:w w:val="95"/>
        </w:rPr>
        <w:t>regime</w:t>
      </w:r>
      <w:r>
        <w:rPr>
          <w:spacing w:val="60"/>
          <w:w w:val="95"/>
        </w:rPr>
        <w:t xml:space="preserve"> </w:t>
      </w:r>
      <w:r>
        <w:rPr>
          <w:w w:val="95"/>
        </w:rPr>
        <w:t>de</w:t>
      </w:r>
      <w:r>
        <w:rPr>
          <w:spacing w:val="44"/>
          <w:w w:val="95"/>
        </w:rPr>
        <w:t xml:space="preserve"> </w:t>
      </w:r>
      <w:r>
        <w:rPr>
          <w:w w:val="95"/>
        </w:rPr>
        <w:t>empreitada</w:t>
      </w:r>
      <w:r>
        <w:rPr>
          <w:spacing w:val="43"/>
          <w:w w:val="95"/>
        </w:rPr>
        <w:t xml:space="preserve"> </w:t>
      </w:r>
      <w:r>
        <w:rPr>
          <w:w w:val="95"/>
        </w:rPr>
        <w:t>global,</w:t>
      </w:r>
      <w:r>
        <w:rPr>
          <w:spacing w:val="58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conclusão</w:t>
      </w:r>
      <w:r>
        <w:rPr>
          <w:spacing w:val="9"/>
          <w:w w:val="95"/>
        </w:rPr>
        <w:t xml:space="preserve"> </w:t>
      </w:r>
      <w:r>
        <w:rPr>
          <w:w w:val="95"/>
        </w:rPr>
        <w:t>foi</w:t>
      </w:r>
      <w:r>
        <w:rPr>
          <w:spacing w:val="22"/>
          <w:w w:val="95"/>
        </w:rPr>
        <w:t xml:space="preserve"> </w:t>
      </w:r>
      <w:r>
        <w:rPr>
          <w:w w:val="95"/>
        </w:rPr>
        <w:t>no sentido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que</w:t>
      </w:r>
      <w:r>
        <w:rPr>
          <w:spacing w:val="57"/>
          <w:w w:val="95"/>
        </w:rPr>
        <w:t xml:space="preserve"> </w:t>
      </w:r>
      <w:r>
        <w:rPr>
          <w:w w:val="95"/>
        </w:rPr>
        <w:t>a</w:t>
      </w:r>
      <w:r>
        <w:rPr>
          <w:spacing w:val="52"/>
          <w:w w:val="95"/>
        </w:rPr>
        <w:t xml:space="preserve"> </w:t>
      </w:r>
      <w:r>
        <w:rPr>
          <w:w w:val="95"/>
        </w:rPr>
        <w:t>lei</w:t>
      </w:r>
      <w:r>
        <w:rPr>
          <w:spacing w:val="45"/>
          <w:w w:val="95"/>
        </w:rPr>
        <w:t xml:space="preserve"> </w:t>
      </w:r>
      <w:r>
        <w:rPr>
          <w:w w:val="95"/>
        </w:rPr>
        <w:t>exige</w:t>
      </w:r>
      <w:r>
        <w:rPr>
          <w:spacing w:val="58"/>
          <w:w w:val="95"/>
        </w:rPr>
        <w:t xml:space="preserve"> </w:t>
      </w:r>
      <w:r>
        <w:rPr>
          <w:w w:val="95"/>
        </w:rPr>
        <w:t>a</w:t>
      </w:r>
      <w:r>
        <w:rPr>
          <w:spacing w:val="52"/>
          <w:w w:val="95"/>
        </w:rPr>
        <w:t xml:space="preserve"> </w:t>
      </w:r>
      <w:r>
        <w:rPr>
          <w:w w:val="95"/>
        </w:rPr>
        <w:t>elaboração</w:t>
      </w:r>
      <w:r>
        <w:rPr>
          <w:spacing w:val="61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tal orçamento</w:t>
      </w:r>
      <w:r>
        <w:rPr>
          <w:spacing w:val="25"/>
          <w:w w:val="95"/>
        </w:rPr>
        <w:t xml:space="preserve"> </w:t>
      </w:r>
      <w:r>
        <w:rPr>
          <w:w w:val="95"/>
        </w:rPr>
        <w:t>detalhado</w:t>
      </w:r>
      <w:r>
        <w:rPr>
          <w:spacing w:val="44"/>
          <w:w w:val="95"/>
        </w:rPr>
        <w:t xml:space="preserve"> </w:t>
      </w:r>
      <w:r>
        <w:rPr>
          <w:w w:val="95"/>
        </w:rPr>
        <w:t>para</w:t>
      </w:r>
      <w:r>
        <w:rPr>
          <w:spacing w:val="57"/>
          <w:w w:val="95"/>
        </w:rPr>
        <w:t xml:space="preserve"> </w:t>
      </w:r>
      <w:r>
        <w:rPr>
          <w:w w:val="95"/>
        </w:rPr>
        <w:t>todo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qualquer</w:t>
      </w:r>
      <w:r>
        <w:rPr>
          <w:spacing w:val="18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modalidade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contratação,</w:t>
      </w:r>
      <w:r>
        <w:rPr>
          <w:spacing w:val="42"/>
          <w:w w:val="95"/>
        </w:rPr>
        <w:t xml:space="preserve"> </w:t>
      </w:r>
      <w:r>
        <w:rPr>
          <w:w w:val="95"/>
        </w:rPr>
        <w:t>inclusive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empreitada</w:t>
      </w:r>
      <w:r>
        <w:rPr>
          <w:w w:val="96"/>
        </w:rPr>
        <w:t xml:space="preserve"> </w:t>
      </w:r>
      <w:r>
        <w:rPr>
          <w:w w:val="95"/>
        </w:rPr>
        <w:t>integral,</w:t>
      </w:r>
      <w:r>
        <w:rPr>
          <w:spacing w:val="60"/>
          <w:w w:val="95"/>
        </w:rPr>
        <w:t xml:space="preserve"> </w:t>
      </w:r>
      <w:r>
        <w:rPr>
          <w:w w:val="95"/>
        </w:rPr>
        <w:t>ou</w:t>
      </w:r>
      <w:r>
        <w:rPr>
          <w:spacing w:val="44"/>
          <w:w w:val="95"/>
        </w:rPr>
        <w:t xml:space="preserve"> </w:t>
      </w:r>
      <w:r>
        <w:rPr>
          <w:i w:val="0"/>
          <w:iCs w:val="0"/>
          <w:w w:val="95"/>
          <w:sz w:val="27"/>
          <w:szCs w:val="27"/>
        </w:rPr>
        <w:t>tum</w:t>
      </w:r>
      <w:r>
        <w:rPr>
          <w:i w:val="0"/>
          <w:iCs w:val="0"/>
          <w:spacing w:val="53"/>
          <w:w w:val="95"/>
          <w:sz w:val="27"/>
          <w:szCs w:val="27"/>
        </w:rPr>
        <w:t xml:space="preserve"> </w:t>
      </w:r>
      <w:r>
        <w:rPr>
          <w:i w:val="0"/>
          <w:iCs w:val="0"/>
          <w:w w:val="95"/>
          <w:sz w:val="27"/>
          <w:szCs w:val="27"/>
        </w:rPr>
        <w:t>key,</w:t>
      </w:r>
      <w:r>
        <w:rPr>
          <w:i w:val="0"/>
          <w:iCs w:val="0"/>
          <w:spacing w:val="7"/>
          <w:w w:val="95"/>
          <w:sz w:val="27"/>
          <w:szCs w:val="27"/>
        </w:rPr>
        <w:t xml:space="preserve"> 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de</w:t>
      </w:r>
      <w:r>
        <w:rPr>
          <w:spacing w:val="57"/>
          <w:w w:val="95"/>
        </w:rPr>
        <w:t xml:space="preserve"> </w:t>
      </w:r>
      <w:r>
        <w:rPr>
          <w:w w:val="95"/>
        </w:rPr>
        <w:t>que</w:t>
      </w:r>
      <w:r>
        <w:rPr>
          <w:spacing w:val="58"/>
          <w:w w:val="95"/>
        </w:rPr>
        <w:t xml:space="preserve"> </w:t>
      </w:r>
      <w:r>
        <w:rPr>
          <w:w w:val="95"/>
        </w:rPr>
        <w:t>as</w:t>
      </w:r>
      <w:r>
        <w:rPr>
          <w:spacing w:val="51"/>
          <w:w w:val="95"/>
        </w:rPr>
        <w:t xml:space="preserve"> </w:t>
      </w:r>
      <w:r>
        <w:rPr>
          <w:w w:val="95"/>
        </w:rPr>
        <w:t>razões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7"/>
          <w:w w:val="95"/>
        </w:rPr>
        <w:t xml:space="preserve"> </w:t>
      </w:r>
      <w:r>
        <w:rPr>
          <w:w w:val="95"/>
        </w:rPr>
        <w:t>ordem</w:t>
      </w:r>
      <w:r>
        <w:rPr>
          <w:w w:val="96"/>
        </w:rPr>
        <w:t xml:space="preserve"> </w:t>
      </w:r>
      <w:r>
        <w:rPr>
          <w:w w:val="95"/>
        </w:rPr>
        <w:t>material</w:t>
      </w:r>
      <w:r>
        <w:rPr>
          <w:spacing w:val="28"/>
          <w:w w:val="95"/>
        </w:rPr>
        <w:t xml:space="preserve"> </w:t>
      </w:r>
      <w:r>
        <w:rPr>
          <w:w w:val="95"/>
        </w:rPr>
        <w:t>que</w:t>
      </w:r>
      <w:r>
        <w:rPr>
          <w:spacing w:val="-25"/>
          <w:w w:val="95"/>
        </w:rPr>
        <w:t xml:space="preserve"> </w:t>
      </w:r>
      <w:r>
        <w:rPr>
          <w:w w:val="95"/>
        </w:rPr>
        <w:t>fundamentam</w:t>
      </w:r>
      <w:r>
        <w:rPr>
          <w:spacing w:val="32"/>
          <w:w w:val="95"/>
        </w:rPr>
        <w:t xml:space="preserve"> </w:t>
      </w:r>
      <w:r>
        <w:rPr>
          <w:w w:val="95"/>
        </w:rPr>
        <w:t>essa</w:t>
      </w:r>
      <w:r>
        <w:rPr>
          <w:spacing w:val="21"/>
          <w:w w:val="95"/>
        </w:rPr>
        <w:t xml:space="preserve"> </w:t>
      </w:r>
      <w:r>
        <w:rPr>
          <w:w w:val="95"/>
        </w:rPr>
        <w:t>exigência</w:t>
      </w:r>
      <w:r>
        <w:rPr>
          <w:spacing w:val="31"/>
          <w:w w:val="95"/>
        </w:rPr>
        <w:t xml:space="preserve"> </w:t>
      </w:r>
      <w:r>
        <w:rPr>
          <w:w w:val="95"/>
        </w:rPr>
        <w:t>legal</w:t>
      </w:r>
      <w:r>
        <w:rPr>
          <w:spacing w:val="11"/>
          <w:w w:val="95"/>
        </w:rPr>
        <w:t xml:space="preserve"> </w:t>
      </w:r>
      <w:r>
        <w:rPr>
          <w:w w:val="95"/>
        </w:rPr>
        <w:t>valem</w:t>
      </w:r>
      <w:r>
        <w:rPr>
          <w:w w:val="96"/>
        </w:rPr>
        <w:t xml:space="preserve"> </w:t>
      </w:r>
      <w:r>
        <w:rPr>
          <w:w w:val="95"/>
        </w:rPr>
        <w:t>para</w:t>
      </w:r>
      <w:r>
        <w:rPr>
          <w:spacing w:val="23"/>
          <w:w w:val="95"/>
        </w:rPr>
        <w:t xml:space="preserve"> </w:t>
      </w:r>
      <w:r>
        <w:rPr>
          <w:w w:val="95"/>
        </w:rPr>
        <w:t>todo</w:t>
      </w:r>
      <w:r>
        <w:rPr>
          <w:spacing w:val="37"/>
          <w:w w:val="95"/>
        </w:rPr>
        <w:t xml:space="preserve"> </w:t>
      </w:r>
      <w:r>
        <w:rPr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w w:val="95"/>
        </w:rPr>
        <w:t>qualquer</w:t>
      </w:r>
      <w:r>
        <w:rPr>
          <w:spacing w:val="6"/>
          <w:w w:val="95"/>
        </w:rPr>
        <w:t xml:space="preserve"> </w:t>
      </w:r>
      <w:r>
        <w:rPr>
          <w:w w:val="95"/>
        </w:rPr>
        <w:t>tipo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contratação,</w:t>
      </w:r>
      <w:r>
        <w:rPr>
          <w:spacing w:val="5"/>
          <w:w w:val="95"/>
        </w:rPr>
        <w:t xml:space="preserve"> </w:t>
      </w:r>
      <w:r>
        <w:rPr>
          <w:w w:val="95"/>
        </w:rPr>
        <w:t>quer</w:t>
      </w:r>
      <w:r>
        <w:rPr>
          <w:spacing w:val="51"/>
          <w:w w:val="95"/>
        </w:rPr>
        <w:t xml:space="preserve"> </w:t>
      </w:r>
      <w:r>
        <w:rPr>
          <w:w w:val="95"/>
        </w:rPr>
        <w:t>seja</w:t>
      </w:r>
      <w:r>
        <w:rPr>
          <w:w w:val="93"/>
        </w:rPr>
        <w:t xml:space="preserve"> </w:t>
      </w:r>
      <w:r>
        <w:rPr>
          <w:w w:val="95"/>
        </w:rPr>
        <w:t>pela</w:t>
      </w:r>
      <w:r>
        <w:rPr>
          <w:spacing w:val="19"/>
          <w:w w:val="95"/>
        </w:rPr>
        <w:t xml:space="preserve"> </w:t>
      </w:r>
      <w:r>
        <w:rPr>
          <w:w w:val="95"/>
        </w:rPr>
        <w:t>necessidade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9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Administração</w:t>
      </w:r>
      <w:r>
        <w:rPr>
          <w:spacing w:val="30"/>
          <w:w w:val="95"/>
        </w:rPr>
        <w:t xml:space="preserve"> </w:t>
      </w:r>
      <w:r>
        <w:rPr>
          <w:w w:val="95"/>
        </w:rPr>
        <w:t>conhecer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w w:val="92"/>
        </w:rPr>
        <w:t xml:space="preserve"> </w:t>
      </w:r>
      <w:r>
        <w:rPr>
          <w:w w:val="95"/>
        </w:rPr>
        <w:t>estimativa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custos</w:t>
      </w:r>
      <w:r>
        <w:rPr>
          <w:spacing w:val="15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obra</w:t>
      </w:r>
      <w:r>
        <w:rPr>
          <w:spacing w:val="16"/>
          <w:w w:val="95"/>
        </w:rPr>
        <w:t xml:space="preserve"> </w:t>
      </w:r>
      <w:r>
        <w:rPr>
          <w:w w:val="95"/>
        </w:rPr>
        <w:t>antes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licitá-la,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compatibilizar</w:t>
      </w:r>
      <w:r>
        <w:rPr>
          <w:spacing w:val="54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execuções</w:t>
      </w:r>
      <w:r>
        <w:rPr>
          <w:spacing w:val="47"/>
          <w:w w:val="95"/>
        </w:rPr>
        <w:t xml:space="preserve"> </w:t>
      </w:r>
      <w:r>
        <w:rPr>
          <w:w w:val="95"/>
        </w:rPr>
        <w:t>financeira</w:t>
      </w:r>
      <w:r>
        <w:rPr>
          <w:spacing w:val="39"/>
          <w:w w:val="95"/>
        </w:rPr>
        <w:t xml:space="preserve"> </w:t>
      </w:r>
      <w:r>
        <w:rPr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w w:val="95"/>
        </w:rPr>
        <w:t>fisica</w:t>
      </w:r>
      <w:r>
        <w:rPr>
          <w:spacing w:val="25"/>
          <w:w w:val="95"/>
        </w:rPr>
        <w:t xml:space="preserve"> </w:t>
      </w:r>
      <w:r>
        <w:rPr>
          <w:w w:val="95"/>
        </w:rPr>
        <w:t>do empreendimento,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avaliar</w:t>
      </w:r>
      <w:r>
        <w:rPr>
          <w:spacing w:val="48"/>
          <w:w w:val="95"/>
        </w:rPr>
        <w:t xml:space="preserve"> </w:t>
      </w:r>
      <w:r>
        <w:rPr>
          <w:w w:val="95"/>
        </w:rPr>
        <w:t>os</w:t>
      </w:r>
      <w:r>
        <w:rPr>
          <w:spacing w:val="26"/>
          <w:w w:val="95"/>
        </w:rPr>
        <w:t xml:space="preserve"> </w:t>
      </w:r>
      <w:r>
        <w:rPr>
          <w:w w:val="95"/>
        </w:rPr>
        <w:t>novos</w:t>
      </w:r>
      <w:r>
        <w:rPr>
          <w:spacing w:val="37"/>
          <w:w w:val="95"/>
        </w:rPr>
        <w:t xml:space="preserve"> </w:t>
      </w:r>
      <w:r>
        <w:rPr>
          <w:w w:val="95"/>
        </w:rPr>
        <w:t>custos</w:t>
      </w:r>
      <w:r>
        <w:rPr>
          <w:spacing w:val="31"/>
          <w:w w:val="95"/>
        </w:rPr>
        <w:t xml:space="preserve"> </w:t>
      </w:r>
      <w:r>
        <w:rPr>
          <w:w w:val="95"/>
        </w:rPr>
        <w:t>em</w:t>
      </w:r>
      <w:r>
        <w:rPr>
          <w:spacing w:val="31"/>
          <w:w w:val="95"/>
        </w:rPr>
        <w:t xml:space="preserve"> </w:t>
      </w:r>
      <w:r>
        <w:rPr>
          <w:w w:val="95"/>
        </w:rPr>
        <w:t>caso de</w:t>
      </w:r>
      <w:r>
        <w:rPr>
          <w:spacing w:val="13"/>
          <w:w w:val="95"/>
        </w:rPr>
        <w:t xml:space="preserve"> </w:t>
      </w:r>
      <w:r>
        <w:rPr>
          <w:w w:val="95"/>
        </w:rPr>
        <w:t>eventual</w:t>
      </w:r>
      <w:r>
        <w:rPr>
          <w:spacing w:val="19"/>
          <w:w w:val="95"/>
        </w:rPr>
        <w:t xml:space="preserve"> </w:t>
      </w:r>
      <w:r>
        <w:rPr>
          <w:w w:val="95"/>
        </w:rPr>
        <w:t>modificação</w:t>
      </w:r>
      <w:r>
        <w:rPr>
          <w:spacing w:val="34"/>
          <w:w w:val="95"/>
        </w:rPr>
        <w:t xml:space="preserve"> </w:t>
      </w:r>
      <w:r>
        <w:rPr>
          <w:w w:val="95"/>
        </w:rPr>
        <w:t>necessária</w:t>
      </w:r>
      <w:r>
        <w:rPr>
          <w:spacing w:val="24"/>
          <w:w w:val="95"/>
        </w:rPr>
        <w:t xml:space="preserve"> </w:t>
      </w:r>
      <w:r>
        <w:rPr>
          <w:w w:val="95"/>
        </w:rPr>
        <w:t>no</w:t>
      </w:r>
      <w:r>
        <w:rPr>
          <w:spacing w:val="29"/>
          <w:w w:val="95"/>
        </w:rPr>
        <w:t xml:space="preserve"> </w:t>
      </w:r>
      <w:r>
        <w:rPr>
          <w:w w:val="95"/>
        </w:rPr>
        <w:t>projeto,</w:t>
      </w:r>
      <w:r>
        <w:rPr>
          <w:spacing w:val="52"/>
          <w:w w:val="95"/>
        </w:rPr>
        <w:t xml:space="preserve"> </w:t>
      </w:r>
      <w:r>
        <w:rPr>
          <w:w w:val="95"/>
        </w:rPr>
        <w:t>ou,</w:t>
      </w:r>
      <w:r>
        <w:rPr>
          <w:w w:val="93"/>
        </w:rPr>
        <w:t xml:space="preserve"> </w:t>
      </w:r>
      <w:r>
        <w:rPr>
          <w:w w:val="95"/>
        </w:rPr>
        <w:t>ainda,</w:t>
      </w:r>
      <w:r>
        <w:rPr>
          <w:spacing w:val="50"/>
          <w:w w:val="95"/>
        </w:rPr>
        <w:t xml:space="preserve"> </w:t>
      </w:r>
      <w:r>
        <w:rPr>
          <w:w w:val="95"/>
        </w:rPr>
        <w:t>de</w:t>
      </w:r>
      <w:r>
        <w:rPr>
          <w:spacing w:val="45"/>
          <w:w w:val="95"/>
        </w:rPr>
        <w:t xml:space="preserve"> </w:t>
      </w:r>
      <w:r>
        <w:rPr>
          <w:w w:val="95"/>
        </w:rPr>
        <w:t>garantir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54"/>
          <w:w w:val="95"/>
        </w:rPr>
        <w:t xml:space="preserve"> </w:t>
      </w:r>
      <w:r>
        <w:rPr>
          <w:w w:val="95"/>
        </w:rPr>
        <w:t>o</w:t>
      </w:r>
      <w:r>
        <w:rPr>
          <w:spacing w:val="4"/>
          <w:w w:val="95"/>
        </w:rPr>
        <w:t xml:space="preserve"> </w:t>
      </w:r>
      <w:r>
        <w:rPr>
          <w:w w:val="95"/>
        </w:rPr>
        <w:t>preço</w:t>
      </w:r>
      <w:r>
        <w:rPr>
          <w:spacing w:val="49"/>
          <w:w w:val="95"/>
        </w:rPr>
        <w:t xml:space="preserve"> </w:t>
      </w:r>
      <w:r>
        <w:rPr>
          <w:w w:val="95"/>
        </w:rPr>
        <w:t>pago</w:t>
      </w:r>
      <w:r>
        <w:rPr>
          <w:spacing w:val="14"/>
          <w:w w:val="95"/>
        </w:rPr>
        <w:t xml:space="preserve"> </w:t>
      </w:r>
      <w:r>
        <w:rPr>
          <w:w w:val="95"/>
        </w:rPr>
        <w:t>seja</w:t>
      </w:r>
      <w:r>
        <w:rPr>
          <w:spacing w:val="4"/>
          <w:w w:val="95"/>
        </w:rPr>
        <w:t xml:space="preserve"> </w:t>
      </w:r>
      <w:r>
        <w:rPr>
          <w:w w:val="95"/>
        </w:rPr>
        <w:t>uma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justa remuneração pelo </w:t>
      </w:r>
      <w:r>
        <w:rPr>
          <w:spacing w:val="1"/>
          <w:w w:val="95"/>
        </w:rPr>
        <w:t xml:space="preserve"> </w:t>
      </w:r>
      <w:r>
        <w:rPr>
          <w:w w:val="95"/>
        </w:rPr>
        <w:t>bem</w:t>
      </w:r>
      <w:r>
        <w:rPr>
          <w:spacing w:val="10"/>
          <w:w w:val="95"/>
        </w:rPr>
        <w:t xml:space="preserve"> </w:t>
      </w:r>
      <w:r>
        <w:rPr>
          <w:w w:val="95"/>
        </w:rPr>
        <w:t>obtido.</w:t>
      </w:r>
    </w:p>
    <w:p w:rsidR="00000000" w:rsidRDefault="008F1011">
      <w:pPr>
        <w:kinsoku w:val="0"/>
        <w:overflowPunct w:val="0"/>
        <w:spacing w:before="99"/>
        <w:ind w:left="2083"/>
        <w:jc w:val="both"/>
      </w:pPr>
      <w:r>
        <w:rPr>
          <w:rFonts w:ascii="Arial" w:hAnsi="Arial" w:cs="Arial"/>
          <w:i/>
          <w:iCs/>
          <w:spacing w:val="-1"/>
          <w:w w:val="105"/>
        </w:rPr>
        <w:t>(</w:t>
      </w:r>
      <w:r>
        <w:rPr>
          <w:i/>
          <w:iCs/>
          <w:spacing w:val="-2"/>
          <w:w w:val="105"/>
          <w:sz w:val="28"/>
          <w:szCs w:val="28"/>
        </w:rPr>
        <w:t>..</w:t>
      </w:r>
      <w:r>
        <w:rPr>
          <w:i/>
          <w:iCs/>
          <w:spacing w:val="-1"/>
          <w:w w:val="105"/>
        </w:rPr>
        <w:t>.)</w:t>
      </w:r>
    </w:p>
    <w:p w:rsidR="00000000" w:rsidRDefault="008F1011">
      <w:pPr>
        <w:pStyle w:val="Corpodetexto"/>
        <w:numPr>
          <w:ilvl w:val="0"/>
          <w:numId w:val="10"/>
        </w:numPr>
        <w:tabs>
          <w:tab w:val="left" w:pos="2544"/>
        </w:tabs>
        <w:kinsoku w:val="0"/>
        <w:overflowPunct w:val="0"/>
        <w:spacing w:before="113" w:line="247" w:lineRule="auto"/>
        <w:ind w:right="1265" w:firstLine="29"/>
        <w:jc w:val="both"/>
        <w:rPr>
          <w:i w:val="0"/>
          <w:iCs w:val="0"/>
        </w:rPr>
      </w:pPr>
      <w:r>
        <w:rPr>
          <w:w w:val="95"/>
        </w:rPr>
        <w:t>Conforme</w:t>
      </w:r>
      <w:r>
        <w:rPr>
          <w:spacing w:val="49"/>
          <w:w w:val="95"/>
        </w:rPr>
        <w:t xml:space="preserve"> </w:t>
      </w:r>
      <w:r>
        <w:rPr>
          <w:w w:val="95"/>
        </w:rPr>
        <w:t>informações</w:t>
      </w:r>
      <w:r>
        <w:rPr>
          <w:spacing w:val="49"/>
          <w:w w:val="95"/>
        </w:rPr>
        <w:t xml:space="preserve"> </w:t>
      </w:r>
      <w:r>
        <w:rPr>
          <w:w w:val="95"/>
        </w:rPr>
        <w:t>apresentadas</w:t>
      </w:r>
      <w:r>
        <w:rPr>
          <w:spacing w:val="15"/>
          <w:w w:val="95"/>
        </w:rPr>
        <w:t xml:space="preserve"> </w:t>
      </w:r>
      <w:r>
        <w:rPr>
          <w:w w:val="95"/>
        </w:rPr>
        <w:t>pela</w:t>
      </w:r>
      <w:r>
        <w:rPr>
          <w:spacing w:val="28"/>
          <w:w w:val="95"/>
        </w:rPr>
        <w:t xml:space="preserve"> </w:t>
      </w:r>
      <w:r>
        <w:rPr>
          <w:w w:val="95"/>
        </w:rPr>
        <w:t>CTS (Companhia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48"/>
          <w:w w:val="95"/>
        </w:rPr>
        <w:t xml:space="preserve"> </w:t>
      </w:r>
      <w:r>
        <w:rPr>
          <w:w w:val="95"/>
        </w:rPr>
        <w:t>Transportes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Salvador),</w:t>
      </w:r>
      <w:r>
        <w:rPr>
          <w:spacing w:val="57"/>
          <w:w w:val="95"/>
        </w:rPr>
        <w:t xml:space="preserve"> </w:t>
      </w:r>
      <w:r>
        <w:rPr>
          <w:w w:val="95"/>
        </w:rPr>
        <w:t>os</w:t>
      </w:r>
      <w:r>
        <w:rPr>
          <w:spacing w:val="20"/>
          <w:w w:val="95"/>
        </w:rPr>
        <w:t xml:space="preserve"> </w:t>
      </w:r>
      <w:r>
        <w:rPr>
          <w:w w:val="95"/>
        </w:rPr>
        <w:t>dois</w:t>
      </w:r>
      <w:r>
        <w:rPr>
          <w:w w:val="94"/>
        </w:rPr>
        <w:t xml:space="preserve"> </w:t>
      </w:r>
      <w:r>
        <w:rPr>
          <w:w w:val="95"/>
        </w:rPr>
        <w:t>principais</w:t>
      </w:r>
      <w:r>
        <w:rPr>
          <w:spacing w:val="20"/>
          <w:w w:val="95"/>
        </w:rPr>
        <w:t xml:space="preserve"> </w:t>
      </w:r>
      <w:r>
        <w:rPr>
          <w:w w:val="95"/>
        </w:rPr>
        <w:t>contratos</w:t>
      </w:r>
      <w:r>
        <w:rPr>
          <w:spacing w:val="44"/>
          <w:w w:val="95"/>
        </w:rPr>
        <w:t xml:space="preserve"> </w:t>
      </w:r>
      <w:r>
        <w:rPr>
          <w:w w:val="95"/>
        </w:rPr>
        <w:t>da</w:t>
      </w:r>
      <w:r>
        <w:rPr>
          <w:spacing w:val="9"/>
          <w:w w:val="95"/>
        </w:rPr>
        <w:t xml:space="preserve"> </w:t>
      </w:r>
      <w:r>
        <w:rPr>
          <w:w w:val="95"/>
        </w:rPr>
        <w:t>presente</w:t>
      </w:r>
      <w:r>
        <w:rPr>
          <w:spacing w:val="34"/>
          <w:w w:val="95"/>
        </w:rPr>
        <w:t xml:space="preserve"> </w:t>
      </w:r>
      <w:r>
        <w:rPr>
          <w:w w:val="95"/>
        </w:rPr>
        <w:t xml:space="preserve">obra </w:t>
      </w:r>
      <w:r>
        <w:rPr>
          <w:spacing w:val="49"/>
          <w:w w:val="95"/>
        </w:rPr>
        <w:t xml:space="preserve"> </w:t>
      </w:r>
      <w:r>
        <w:rPr>
          <w:w w:val="95"/>
        </w:rPr>
        <w:t>foram celebrados</w:t>
      </w:r>
      <w:r>
        <w:rPr>
          <w:spacing w:val="27"/>
          <w:w w:val="95"/>
        </w:rPr>
        <w:t xml:space="preserve"> </w:t>
      </w:r>
      <w:r>
        <w:rPr>
          <w:w w:val="95"/>
        </w:rPr>
        <w:t>sob</w:t>
      </w:r>
      <w:r>
        <w:rPr>
          <w:spacing w:val="37"/>
          <w:w w:val="95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regime</w:t>
      </w:r>
      <w:r>
        <w:rPr>
          <w:spacing w:val="32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'empreitada</w:t>
      </w:r>
      <w:r>
        <w:rPr>
          <w:spacing w:val="26"/>
          <w:w w:val="95"/>
        </w:rPr>
        <w:t xml:space="preserve"> </w:t>
      </w:r>
      <w:r>
        <w:rPr>
          <w:w w:val="95"/>
        </w:rPr>
        <w:t>integral',</w:t>
      </w:r>
      <w:r>
        <w:rPr>
          <w:spacing w:val="-4"/>
          <w:w w:val="95"/>
        </w:rPr>
        <w:t xml:space="preserve"> </w:t>
      </w:r>
      <w:r>
        <w:rPr>
          <w:w w:val="95"/>
        </w:rPr>
        <w:t>por</w:t>
      </w:r>
      <w:r>
        <w:rPr>
          <w:w w:val="93"/>
        </w:rPr>
        <w:t xml:space="preserve"> </w:t>
      </w:r>
      <w:r>
        <w:rPr>
          <w:w w:val="95"/>
        </w:rPr>
        <w:t>meio</w:t>
      </w:r>
      <w:r>
        <w:rPr>
          <w:spacing w:val="35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qual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empresas</w:t>
      </w:r>
      <w:r>
        <w:rPr>
          <w:spacing w:val="46"/>
          <w:w w:val="95"/>
        </w:rPr>
        <w:t xml:space="preserve"> </w:t>
      </w:r>
      <w:r>
        <w:rPr>
          <w:w w:val="95"/>
        </w:rPr>
        <w:t>licitantes</w:t>
      </w:r>
      <w:r>
        <w:rPr>
          <w:spacing w:val="45"/>
          <w:w w:val="95"/>
        </w:rPr>
        <w:t xml:space="preserve"> </w:t>
      </w:r>
      <w:r>
        <w:rPr>
          <w:w w:val="95"/>
        </w:rPr>
        <w:t>oferecem</w:t>
      </w:r>
      <w:r>
        <w:rPr>
          <w:spacing w:val="44"/>
          <w:w w:val="95"/>
        </w:rPr>
        <w:t xml:space="preserve"> </w:t>
      </w:r>
      <w:r>
        <w:rPr>
          <w:w w:val="95"/>
        </w:rPr>
        <w:t>um</w:t>
      </w:r>
      <w:r>
        <w:rPr>
          <w:w w:val="94"/>
        </w:rPr>
        <w:t xml:space="preserve"> </w:t>
      </w:r>
      <w:r>
        <w:rPr>
          <w:w w:val="95"/>
        </w:rPr>
        <w:t>preço</w:t>
      </w:r>
      <w:r>
        <w:rPr>
          <w:spacing w:val="40"/>
          <w:w w:val="95"/>
        </w:rPr>
        <w:t xml:space="preserve"> </w:t>
      </w:r>
      <w:r>
        <w:rPr>
          <w:w w:val="95"/>
        </w:rPr>
        <w:t>'fechado'</w:t>
      </w:r>
      <w:r>
        <w:rPr>
          <w:spacing w:val="1"/>
          <w:w w:val="95"/>
        </w:rPr>
        <w:t xml:space="preserve"> </w:t>
      </w:r>
      <w:r>
        <w:rPr>
          <w:w w:val="95"/>
        </w:rPr>
        <w:t>pela</w:t>
      </w:r>
      <w:r>
        <w:rPr>
          <w:spacing w:val="33"/>
          <w:w w:val="95"/>
        </w:rPr>
        <w:t xml:space="preserve"> </w:t>
      </w:r>
      <w:r>
        <w:rPr>
          <w:w w:val="95"/>
        </w:rPr>
        <w:t>execução</w:t>
      </w:r>
      <w:r>
        <w:rPr>
          <w:spacing w:val="13"/>
          <w:w w:val="95"/>
        </w:rPr>
        <w:t xml:space="preserve"> </w:t>
      </w:r>
      <w:r>
        <w:rPr>
          <w:w w:val="95"/>
        </w:rPr>
        <w:t>integral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52"/>
          <w:w w:val="95"/>
        </w:rPr>
        <w:t xml:space="preserve"> </w:t>
      </w:r>
      <w:r>
        <w:rPr>
          <w:w w:val="95"/>
        </w:rPr>
        <w:t>objeto licitado,</w:t>
      </w:r>
      <w:r>
        <w:rPr>
          <w:spacing w:val="23"/>
          <w:w w:val="95"/>
        </w:rPr>
        <w:t xml:space="preserve"> </w:t>
      </w:r>
      <w:r>
        <w:rPr>
          <w:w w:val="95"/>
        </w:rPr>
        <w:t>entregando-o</w:t>
      </w:r>
      <w:r>
        <w:rPr>
          <w:spacing w:val="22"/>
          <w:w w:val="95"/>
        </w:rPr>
        <w:t xml:space="preserve"> </w:t>
      </w:r>
      <w:r>
        <w:rPr>
          <w:w w:val="95"/>
        </w:rPr>
        <w:t>em</w:t>
      </w:r>
      <w:r>
        <w:rPr>
          <w:spacing w:val="8"/>
          <w:w w:val="95"/>
        </w:rPr>
        <w:t xml:space="preserve"> </w:t>
      </w:r>
      <w:r>
        <w:rPr>
          <w:w w:val="95"/>
        </w:rPr>
        <w:t>condições</w:t>
      </w:r>
      <w:r>
        <w:rPr>
          <w:spacing w:val="20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44"/>
          <w:w w:val="95"/>
        </w:rPr>
        <w:t xml:space="preserve"> </w:t>
      </w:r>
      <w:r>
        <w:rPr>
          <w:w w:val="95"/>
        </w:rPr>
        <w:t>plena</w:t>
      </w:r>
      <w:r>
        <w:rPr>
          <w:w w:val="94"/>
        </w:rPr>
        <w:t xml:space="preserve"> </w:t>
      </w:r>
      <w:r>
        <w:rPr>
          <w:w w:val="95"/>
        </w:rPr>
        <w:t>utilização</w:t>
      </w:r>
      <w:r>
        <w:rPr>
          <w:spacing w:val="34"/>
          <w:w w:val="95"/>
        </w:rPr>
        <w:t xml:space="preserve"> </w:t>
      </w:r>
      <w:r>
        <w:rPr>
          <w:w w:val="95"/>
        </w:rPr>
        <w:t>ou</w:t>
      </w:r>
      <w:r>
        <w:rPr>
          <w:spacing w:val="3"/>
          <w:w w:val="95"/>
        </w:rPr>
        <w:t xml:space="preserve"> </w:t>
      </w:r>
      <w:r>
        <w:rPr>
          <w:w w:val="95"/>
        </w:rPr>
        <w:t>operação.</w:t>
      </w:r>
    </w:p>
    <w:p w:rsidR="00000000" w:rsidRDefault="008F1011">
      <w:pPr>
        <w:pStyle w:val="Corpodetexto"/>
        <w:numPr>
          <w:ilvl w:val="0"/>
          <w:numId w:val="10"/>
        </w:numPr>
        <w:tabs>
          <w:tab w:val="left" w:pos="2501"/>
        </w:tabs>
        <w:kinsoku w:val="0"/>
        <w:overflowPunct w:val="0"/>
        <w:spacing w:before="116" w:line="245" w:lineRule="auto"/>
        <w:ind w:left="2054" w:right="952" w:firstLine="8"/>
        <w:rPr>
          <w:i w:val="0"/>
          <w:iCs w:val="0"/>
        </w:rPr>
      </w:pPr>
      <w:r>
        <w:rPr>
          <w:w w:val="95"/>
        </w:rPr>
        <w:t>Uma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primeira </w:t>
      </w:r>
      <w:r>
        <w:rPr>
          <w:spacing w:val="30"/>
          <w:w w:val="95"/>
        </w:rPr>
        <w:t xml:space="preserve"> </w:t>
      </w:r>
      <w:r>
        <w:rPr>
          <w:w w:val="95"/>
        </w:rPr>
        <w:t>irregularidade</w:t>
      </w:r>
      <w:r>
        <w:rPr>
          <w:spacing w:val="39"/>
          <w:w w:val="95"/>
        </w:rPr>
        <w:t xml:space="preserve"> </w:t>
      </w:r>
      <w:r>
        <w:rPr>
          <w:w w:val="95"/>
        </w:rPr>
        <w:t>grave,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já </w:t>
      </w:r>
      <w:r>
        <w:rPr>
          <w:spacing w:val="21"/>
          <w:w w:val="95"/>
        </w:rPr>
        <w:t xml:space="preserve"> </w:t>
      </w:r>
      <w:r>
        <w:rPr>
          <w:w w:val="95"/>
        </w:rPr>
        <w:t>detectada</w:t>
      </w:r>
      <w:r>
        <w:rPr>
          <w:w w:val="94"/>
        </w:rPr>
        <w:t xml:space="preserve"> </w:t>
      </w:r>
      <w:r>
        <w:rPr>
          <w:w w:val="95"/>
        </w:rPr>
        <w:t>nos</w:t>
      </w:r>
      <w:r>
        <w:rPr>
          <w:spacing w:val="40"/>
          <w:w w:val="95"/>
        </w:rPr>
        <w:t xml:space="preserve"> </w:t>
      </w:r>
      <w:r>
        <w:rPr>
          <w:w w:val="95"/>
        </w:rPr>
        <w:t>autos</w:t>
      </w:r>
      <w:r>
        <w:rPr>
          <w:spacing w:val="55"/>
          <w:w w:val="95"/>
        </w:rPr>
        <w:t xml:space="preserve"> </w:t>
      </w:r>
      <w:r>
        <w:rPr>
          <w:w w:val="95"/>
        </w:rPr>
        <w:t>em</w:t>
      </w:r>
      <w:r>
        <w:rPr>
          <w:spacing w:val="48"/>
          <w:w w:val="95"/>
        </w:rPr>
        <w:t xml:space="preserve"> </w:t>
      </w:r>
      <w:r>
        <w:rPr>
          <w:w w:val="95"/>
        </w:rPr>
        <w:t>instruções</w:t>
      </w:r>
      <w:r>
        <w:rPr>
          <w:spacing w:val="53"/>
          <w:w w:val="95"/>
        </w:rPr>
        <w:t xml:space="preserve"> </w:t>
      </w:r>
      <w:r>
        <w:rPr>
          <w:w w:val="95"/>
        </w:rPr>
        <w:t>anteriores</w:t>
      </w:r>
      <w:r>
        <w:rPr>
          <w:spacing w:val="61"/>
          <w:w w:val="95"/>
        </w:rPr>
        <w:t xml:space="preserve"> </w:t>
      </w:r>
      <w:r>
        <w:rPr>
          <w:w w:val="95"/>
        </w:rPr>
        <w:t xml:space="preserve">refere-se </w:t>
      </w:r>
      <w:r>
        <w:rPr>
          <w:spacing w:val="2"/>
          <w:w w:val="95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à</w:t>
      </w:r>
      <w:r>
        <w:rPr>
          <w:rFonts w:ascii="Arial" w:hAnsi="Arial" w:cs="Arial"/>
          <w:spacing w:val="35"/>
          <w:w w:val="95"/>
          <w:sz w:val="24"/>
          <w:szCs w:val="24"/>
        </w:rPr>
        <w:t xml:space="preserve"> </w:t>
      </w:r>
      <w:r>
        <w:rPr>
          <w:w w:val="95"/>
        </w:rPr>
        <w:t>baixa</w:t>
      </w:r>
      <w:r>
        <w:rPr>
          <w:w w:val="93"/>
        </w:rPr>
        <w:t xml:space="preserve"> </w:t>
      </w:r>
      <w:r>
        <w:rPr>
          <w:w w:val="95"/>
        </w:rPr>
        <w:t xml:space="preserve">qualidade </w:t>
      </w:r>
      <w:r>
        <w:rPr>
          <w:spacing w:val="33"/>
          <w:w w:val="95"/>
        </w:rPr>
        <w:t xml:space="preserve"> </w:t>
      </w:r>
      <w:r>
        <w:rPr>
          <w:w w:val="95"/>
        </w:rPr>
        <w:t>do</w:t>
      </w:r>
      <w:r>
        <w:rPr>
          <w:spacing w:val="39"/>
          <w:w w:val="95"/>
        </w:rPr>
        <w:t xml:space="preserve"> </w:t>
      </w:r>
      <w:r>
        <w:rPr>
          <w:w w:val="95"/>
        </w:rPr>
        <w:t xml:space="preserve">projeto </w:t>
      </w:r>
      <w:r>
        <w:rPr>
          <w:spacing w:val="60"/>
          <w:w w:val="95"/>
        </w:rPr>
        <w:t xml:space="preserve"> </w:t>
      </w:r>
      <w:r>
        <w:rPr>
          <w:w w:val="95"/>
        </w:rPr>
        <w:t xml:space="preserve">básico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conforme </w:t>
      </w:r>
      <w:r>
        <w:rPr>
          <w:spacing w:val="38"/>
          <w:w w:val="95"/>
        </w:rPr>
        <w:t xml:space="preserve"> </w:t>
      </w:r>
      <w:r>
        <w:rPr>
          <w:w w:val="95"/>
        </w:rPr>
        <w:t xml:space="preserve">constava </w:t>
      </w:r>
      <w:r>
        <w:rPr>
          <w:spacing w:val="18"/>
          <w:w w:val="95"/>
        </w:rPr>
        <w:t xml:space="preserve"> </w:t>
      </w:r>
      <w:r>
        <w:rPr>
          <w:w w:val="95"/>
        </w:rPr>
        <w:t>da</w:t>
      </w:r>
      <w:r>
        <w:rPr>
          <w:w w:val="92"/>
        </w:rPr>
        <w:t xml:space="preserve"> </w:t>
      </w:r>
      <w:r>
        <w:rPr>
          <w:w w:val="95"/>
        </w:rPr>
        <w:t xml:space="preserve">licitação,  </w:t>
      </w:r>
      <w:r>
        <w:rPr>
          <w:spacing w:val="18"/>
          <w:w w:val="95"/>
        </w:rPr>
        <w:t xml:space="preserve"> </w:t>
      </w:r>
      <w:r>
        <w:rPr>
          <w:w w:val="95"/>
        </w:rPr>
        <w:t xml:space="preserve">não 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apenas  </w:t>
      </w:r>
      <w:r>
        <w:rPr>
          <w:spacing w:val="26"/>
          <w:w w:val="95"/>
        </w:rPr>
        <w:t xml:space="preserve"> </w:t>
      </w:r>
      <w:r>
        <w:rPr>
          <w:w w:val="95"/>
        </w:rPr>
        <w:t xml:space="preserve">em </w:t>
      </w:r>
      <w:r>
        <w:rPr>
          <w:spacing w:val="61"/>
          <w:w w:val="95"/>
        </w:rPr>
        <w:t xml:space="preserve"> </w:t>
      </w:r>
      <w:r>
        <w:rPr>
          <w:w w:val="95"/>
        </w:rPr>
        <w:t xml:space="preserve">seu  </w:t>
      </w:r>
      <w:r>
        <w:rPr>
          <w:spacing w:val="19"/>
          <w:w w:val="95"/>
        </w:rPr>
        <w:t xml:space="preserve"> </w:t>
      </w:r>
      <w:r>
        <w:rPr>
          <w:w w:val="95"/>
        </w:rPr>
        <w:t xml:space="preserve">detalhamento,  </w:t>
      </w:r>
      <w:r>
        <w:rPr>
          <w:spacing w:val="32"/>
          <w:w w:val="95"/>
        </w:rPr>
        <w:t xml:space="preserve"> </w:t>
      </w:r>
      <w:r>
        <w:rPr>
          <w:spacing w:val="2"/>
          <w:w w:val="135"/>
        </w:rPr>
        <w:t>m</w:t>
      </w:r>
      <w:r>
        <w:rPr>
          <w:w w:val="135"/>
        </w:rPr>
        <w:t>a</w:t>
      </w:r>
      <w:r>
        <w:rPr>
          <w:spacing w:val="-95"/>
          <w:w w:val="135"/>
        </w:rPr>
        <w:t>s</w:t>
      </w:r>
      <w:r>
        <w:rPr>
          <w:w w:val="135"/>
        </w:rPr>
        <w:t>J</w:t>
      </w:r>
      <w:r>
        <w:rPr>
          <w:w w:val="338"/>
        </w:rPr>
        <w:t xml:space="preserve"> </w:t>
      </w:r>
      <w:r>
        <w:rPr>
          <w:w w:val="95"/>
        </w:rPr>
        <w:t>também</w:t>
      </w:r>
      <w:r>
        <w:rPr>
          <w:spacing w:val="24"/>
          <w:w w:val="95"/>
        </w:rPr>
        <w:t xml:space="preserve"> </w:t>
      </w:r>
      <w:r>
        <w:rPr>
          <w:w w:val="95"/>
        </w:rPr>
        <w:t>em</w:t>
      </w:r>
      <w:r>
        <w:rPr>
          <w:spacing w:val="5"/>
          <w:w w:val="95"/>
        </w:rPr>
        <w:t xml:space="preserve"> </w:t>
      </w:r>
      <w:r>
        <w:rPr>
          <w:w w:val="95"/>
        </w:rPr>
        <w:t>suas</w:t>
      </w:r>
      <w:r>
        <w:rPr>
          <w:spacing w:val="17"/>
          <w:w w:val="95"/>
        </w:rPr>
        <w:t xml:space="preserve"> </w:t>
      </w:r>
      <w:r>
        <w:rPr>
          <w:w w:val="95"/>
        </w:rPr>
        <w:t>soluções.</w:t>
      </w:r>
    </w:p>
    <w:p w:rsidR="00000000" w:rsidRDefault="008F1011">
      <w:pPr>
        <w:kinsoku w:val="0"/>
        <w:overflowPunct w:val="0"/>
        <w:spacing w:before="100"/>
        <w:ind w:left="2062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  <w:spacing w:val="-1"/>
          <w:w w:val="105"/>
          <w:sz w:val="25"/>
          <w:szCs w:val="25"/>
        </w:rPr>
        <w:t>(</w:t>
      </w:r>
      <w:r>
        <w:rPr>
          <w:i/>
          <w:iCs/>
          <w:spacing w:val="-2"/>
          <w:w w:val="105"/>
          <w:sz w:val="28"/>
          <w:szCs w:val="28"/>
        </w:rPr>
        <w:t>..</w:t>
      </w:r>
      <w:r>
        <w:rPr>
          <w:i/>
          <w:iCs/>
          <w:spacing w:val="-1"/>
          <w:w w:val="105"/>
          <w:sz w:val="25"/>
          <w:szCs w:val="25"/>
        </w:rPr>
        <w:t>.)</w:t>
      </w:r>
    </w:p>
    <w:p w:rsidR="00000000" w:rsidRDefault="008F1011">
      <w:pPr>
        <w:kinsoku w:val="0"/>
        <w:overflowPunct w:val="0"/>
        <w:spacing w:before="100"/>
        <w:ind w:left="2062"/>
        <w:jc w:val="both"/>
        <w:rPr>
          <w:sz w:val="25"/>
          <w:szCs w:val="25"/>
        </w:rPr>
        <w:sectPr w:rsidR="00000000">
          <w:headerReference w:type="default" r:id="rId25"/>
          <w:pgSz w:w="11910" w:h="16850"/>
          <w:pgMar w:top="1540" w:right="1300" w:bottom="280" w:left="1680" w:header="1190" w:footer="0" w:gutter="0"/>
          <w:pgNumType w:start="22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18" w:line="280" w:lineRule="exact"/>
        <w:rPr>
          <w:sz w:val="28"/>
          <w:szCs w:val="28"/>
        </w:rPr>
      </w:pPr>
      <w:r>
        <w:rPr>
          <w:noProof/>
        </w:rPr>
        <w:lastRenderedPageBreak/>
        <w:pict>
          <v:shape id="_x0000_s1101" style="position:absolute;margin-left:546.75pt;margin-top:762.9pt;width:1pt;height:39.2pt;z-index:-25;mso-position-horizontal-relative:page;mso-position-vertical-relative:page" coordsize="20,784" o:allowincell="f" path="m,783hhl,e" filled="f" strokeweight=".38006mm">
            <v:path arrowok="t"/>
            <w10:wrap anchorx="page" anchory="page"/>
          </v:shape>
        </w:pict>
      </w:r>
    </w:p>
    <w:p w:rsidR="00000000" w:rsidRDefault="008F1011">
      <w:pPr>
        <w:pStyle w:val="Corpodetexto"/>
        <w:numPr>
          <w:ilvl w:val="0"/>
          <w:numId w:val="9"/>
        </w:numPr>
        <w:tabs>
          <w:tab w:val="left" w:pos="2458"/>
        </w:tabs>
        <w:kinsoku w:val="0"/>
        <w:overflowPunct w:val="0"/>
        <w:spacing w:line="249" w:lineRule="auto"/>
        <w:ind w:right="1257" w:firstLine="57"/>
        <w:jc w:val="both"/>
        <w:rPr>
          <w:i w:val="0"/>
          <w:iCs w:val="0"/>
        </w:rPr>
      </w:pPr>
      <w:r>
        <w:rPr>
          <w:w w:val="95"/>
        </w:rPr>
        <w:t>No</w:t>
      </w:r>
      <w:r>
        <w:rPr>
          <w:spacing w:val="52"/>
          <w:w w:val="95"/>
        </w:rPr>
        <w:t xml:space="preserve"> </w:t>
      </w:r>
      <w:r>
        <w:rPr>
          <w:w w:val="95"/>
        </w:rPr>
        <w:t>que</w:t>
      </w:r>
      <w:r>
        <w:rPr>
          <w:spacing w:val="47"/>
          <w:w w:val="95"/>
        </w:rPr>
        <w:t xml:space="preserve"> </w:t>
      </w:r>
      <w:r>
        <w:rPr>
          <w:w w:val="95"/>
        </w:rPr>
        <w:t>diz</w:t>
      </w:r>
      <w:r>
        <w:rPr>
          <w:spacing w:val="43"/>
          <w:w w:val="95"/>
        </w:rPr>
        <w:t xml:space="preserve"> </w:t>
      </w:r>
      <w:r>
        <w:rPr>
          <w:w w:val="95"/>
        </w:rPr>
        <w:t>respeito</w:t>
      </w:r>
      <w:r>
        <w:rPr>
          <w:spacing w:val="48"/>
          <w:w w:val="95"/>
        </w:rPr>
        <w:t xml:space="preserve"> </w:t>
      </w:r>
      <w:r>
        <w:rPr>
          <w:w w:val="95"/>
        </w:rPr>
        <w:t>à</w:t>
      </w:r>
      <w:r>
        <w:rPr>
          <w:spacing w:val="43"/>
          <w:w w:val="95"/>
        </w:rPr>
        <w:t xml:space="preserve"> </w:t>
      </w:r>
      <w:r>
        <w:rPr>
          <w:w w:val="95"/>
        </w:rPr>
        <w:t>licitação,</w:t>
      </w:r>
      <w:r>
        <w:rPr>
          <w:spacing w:val="47"/>
          <w:w w:val="95"/>
        </w:rPr>
        <w:t xml:space="preserve"> </w:t>
      </w:r>
      <w:r>
        <w:rPr>
          <w:w w:val="95"/>
        </w:rPr>
        <w:t>conclui-se</w:t>
      </w:r>
      <w:r>
        <w:rPr>
          <w:spacing w:val="54"/>
          <w:w w:val="95"/>
        </w:rPr>
        <w:t xml:space="preserve"> </w:t>
      </w:r>
      <w:r>
        <w:rPr>
          <w:w w:val="95"/>
        </w:rPr>
        <w:t>que</w:t>
      </w:r>
      <w:r>
        <w:rPr>
          <w:spacing w:val="47"/>
          <w:w w:val="95"/>
        </w:rPr>
        <w:t xml:space="preserve"> </w:t>
      </w:r>
      <w:r>
        <w:rPr>
          <w:w w:val="95"/>
        </w:rPr>
        <w:t>o</w:t>
      </w:r>
      <w:r>
        <w:t xml:space="preserve"> </w:t>
      </w:r>
      <w:r>
        <w:rPr>
          <w:w w:val="95"/>
        </w:rPr>
        <w:t>projeto</w:t>
      </w:r>
      <w:r>
        <w:rPr>
          <w:spacing w:val="6"/>
          <w:w w:val="95"/>
        </w:rPr>
        <w:t xml:space="preserve"> </w:t>
      </w:r>
      <w:r>
        <w:rPr>
          <w:w w:val="95"/>
        </w:rPr>
        <w:t>básico</w:t>
      </w:r>
      <w:r>
        <w:rPr>
          <w:spacing w:val="14"/>
          <w:w w:val="95"/>
        </w:rPr>
        <w:t xml:space="preserve"> </w:t>
      </w:r>
      <w:r>
        <w:rPr>
          <w:w w:val="95"/>
        </w:rPr>
        <w:t>não</w:t>
      </w:r>
      <w:r>
        <w:rPr>
          <w:spacing w:val="10"/>
          <w:w w:val="95"/>
        </w:rPr>
        <w:t xml:space="preserve"> </w:t>
      </w:r>
      <w:r>
        <w:rPr>
          <w:w w:val="95"/>
        </w:rPr>
        <w:t>se</w:t>
      </w:r>
      <w:r>
        <w:rPr>
          <w:spacing w:val="31"/>
          <w:w w:val="95"/>
        </w:rPr>
        <w:t xml:space="preserve"> </w:t>
      </w:r>
      <w:r>
        <w:rPr>
          <w:w w:val="95"/>
        </w:rPr>
        <w:t>encontrava</w:t>
      </w:r>
      <w:r>
        <w:rPr>
          <w:spacing w:val="28"/>
          <w:w w:val="95"/>
        </w:rPr>
        <w:t xml:space="preserve"> </w:t>
      </w:r>
      <w:r>
        <w:rPr>
          <w:w w:val="95"/>
        </w:rPr>
        <w:t>em</w:t>
      </w:r>
      <w:r>
        <w:rPr>
          <w:spacing w:val="12"/>
          <w:w w:val="95"/>
        </w:rPr>
        <w:t xml:space="preserve"> </w:t>
      </w:r>
      <w:r>
        <w:rPr>
          <w:w w:val="95"/>
        </w:rPr>
        <w:t>condições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ser</w:t>
      </w:r>
      <w:r>
        <w:rPr>
          <w:w w:val="92"/>
        </w:rPr>
        <w:t xml:space="preserve"> </w:t>
      </w:r>
      <w:r>
        <w:rPr>
          <w:w w:val="95"/>
        </w:rPr>
        <w:t>licitado,</w:t>
      </w:r>
      <w:r>
        <w:rPr>
          <w:spacing w:val="44"/>
          <w:w w:val="95"/>
        </w:rPr>
        <w:t xml:space="preserve"> </w:t>
      </w:r>
      <w:r>
        <w:rPr>
          <w:w w:val="95"/>
        </w:rPr>
        <w:t>vez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35"/>
          <w:w w:val="95"/>
        </w:rPr>
        <w:t xml:space="preserve"> </w:t>
      </w:r>
      <w:r>
        <w:rPr>
          <w:w w:val="95"/>
        </w:rPr>
        <w:t>não</w:t>
      </w:r>
      <w:r>
        <w:rPr>
          <w:spacing w:val="34"/>
          <w:w w:val="95"/>
        </w:rPr>
        <w:t xml:space="preserve"> </w:t>
      </w:r>
      <w:r>
        <w:rPr>
          <w:w w:val="95"/>
        </w:rPr>
        <w:t>espelhava</w:t>
      </w:r>
      <w:r>
        <w:rPr>
          <w:spacing w:val="52"/>
          <w:w w:val="95"/>
        </w:rPr>
        <w:t xml:space="preserve"> </w:t>
      </w:r>
      <w:r>
        <w:rPr>
          <w:w w:val="95"/>
        </w:rPr>
        <w:t>uma</w:t>
      </w:r>
      <w:r>
        <w:rPr>
          <w:spacing w:val="30"/>
          <w:w w:val="95"/>
        </w:rPr>
        <w:t xml:space="preserve"> </w:t>
      </w:r>
      <w:r>
        <w:rPr>
          <w:w w:val="95"/>
        </w:rPr>
        <w:t>solução</w:t>
      </w:r>
      <w:r>
        <w:rPr>
          <w:spacing w:val="43"/>
          <w:w w:val="95"/>
        </w:rPr>
        <w:t xml:space="preserve"> </w:t>
      </w:r>
      <w:r>
        <w:rPr>
          <w:w w:val="95"/>
        </w:rPr>
        <w:t>viável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w w:val="87"/>
        </w:rPr>
        <w:t xml:space="preserve"> </w:t>
      </w:r>
      <w:r>
        <w:rPr>
          <w:w w:val="95"/>
        </w:rPr>
        <w:t>suficientemente</w:t>
      </w:r>
      <w:r>
        <w:rPr>
          <w:spacing w:val="13"/>
          <w:w w:val="95"/>
        </w:rPr>
        <w:t xml:space="preserve"> </w:t>
      </w:r>
      <w:r>
        <w:rPr>
          <w:w w:val="95"/>
        </w:rPr>
        <w:t>detalhada.</w:t>
      </w:r>
      <w:r>
        <w:rPr>
          <w:spacing w:val="50"/>
          <w:w w:val="95"/>
        </w:rPr>
        <w:t xml:space="preserve"> </w:t>
      </w:r>
      <w:r>
        <w:rPr>
          <w:i w:val="0"/>
          <w:iCs w:val="0"/>
          <w:w w:val="95"/>
          <w:sz w:val="25"/>
          <w:szCs w:val="25"/>
        </w:rPr>
        <w:t>O</w:t>
      </w:r>
      <w:r>
        <w:rPr>
          <w:i w:val="0"/>
          <w:iCs w:val="0"/>
          <w:spacing w:val="7"/>
          <w:w w:val="95"/>
          <w:sz w:val="25"/>
          <w:szCs w:val="25"/>
        </w:rPr>
        <w:t xml:space="preserve"> </w:t>
      </w:r>
      <w:r>
        <w:rPr>
          <w:w w:val="95"/>
        </w:rPr>
        <w:t>volume</w:t>
      </w:r>
      <w:r>
        <w:rPr>
          <w:spacing w:val="43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modificações</w:t>
      </w:r>
      <w:r>
        <w:rPr>
          <w:w w:val="96"/>
        </w:rPr>
        <w:t xml:space="preserve"> </w:t>
      </w:r>
      <w:r>
        <w:rPr>
          <w:w w:val="95"/>
        </w:rPr>
        <w:t>que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se </w:t>
      </w:r>
      <w:r>
        <w:rPr>
          <w:spacing w:val="52"/>
          <w:w w:val="95"/>
        </w:rPr>
        <w:t xml:space="preserve"> </w:t>
      </w:r>
      <w:r>
        <w:rPr>
          <w:w w:val="95"/>
        </w:rPr>
        <w:t xml:space="preserve">fizeram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necessanas </w:t>
      </w:r>
      <w:r>
        <w:rPr>
          <w:spacing w:val="3"/>
          <w:w w:val="95"/>
        </w:rPr>
        <w:t xml:space="preserve"> </w:t>
      </w:r>
      <w:r>
        <w:rPr>
          <w:w w:val="95"/>
        </w:rPr>
        <w:t>posteriormente</w:t>
      </w:r>
      <w:r>
        <w:rPr>
          <w:w w:val="96"/>
        </w:rPr>
        <w:t xml:space="preserve"> </w:t>
      </w:r>
      <w:r>
        <w:rPr>
          <w:w w:val="95"/>
        </w:rPr>
        <w:t>demonstram</w:t>
      </w:r>
      <w:r>
        <w:rPr>
          <w:spacing w:val="29"/>
          <w:w w:val="95"/>
        </w:rPr>
        <w:t xml:space="preserve"> </w:t>
      </w:r>
      <w:r>
        <w:rPr>
          <w:w w:val="95"/>
        </w:rPr>
        <w:t>objetivamente</w:t>
      </w:r>
      <w:r>
        <w:rPr>
          <w:spacing w:val="50"/>
          <w:w w:val="95"/>
        </w:rPr>
        <w:t xml:space="preserve"> </w:t>
      </w:r>
      <w:r>
        <w:rPr>
          <w:w w:val="95"/>
        </w:rPr>
        <w:t>essa</w:t>
      </w:r>
      <w:r>
        <w:rPr>
          <w:spacing w:val="19"/>
          <w:w w:val="95"/>
        </w:rPr>
        <w:t xml:space="preserve"> </w:t>
      </w:r>
      <w:r>
        <w:rPr>
          <w:w w:val="95"/>
        </w:rPr>
        <w:t>conclusão.</w:t>
      </w:r>
    </w:p>
    <w:p w:rsidR="00000000" w:rsidRDefault="008F1011">
      <w:pPr>
        <w:pStyle w:val="Corpodetexto"/>
        <w:numPr>
          <w:ilvl w:val="0"/>
          <w:numId w:val="9"/>
        </w:numPr>
        <w:tabs>
          <w:tab w:val="left" w:pos="2436"/>
        </w:tabs>
        <w:kinsoku w:val="0"/>
        <w:overflowPunct w:val="0"/>
        <w:spacing w:before="99" w:line="246" w:lineRule="auto"/>
        <w:ind w:left="2047" w:right="1253" w:firstLine="22"/>
        <w:jc w:val="both"/>
        <w:rPr>
          <w:i w:val="0"/>
          <w:iCs w:val="0"/>
        </w:rPr>
      </w:pPr>
      <w:r>
        <w:rPr>
          <w:w w:val="95"/>
        </w:rPr>
        <w:t>Apesar  de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lei</w:t>
      </w:r>
      <w:r>
        <w:rPr>
          <w:spacing w:val="22"/>
          <w:w w:val="95"/>
        </w:rPr>
        <w:t xml:space="preserve"> </w:t>
      </w:r>
      <w:r>
        <w:rPr>
          <w:w w:val="95"/>
        </w:rPr>
        <w:t>brasileira</w:t>
      </w:r>
      <w:r>
        <w:rPr>
          <w:spacing w:val="32"/>
          <w:w w:val="95"/>
        </w:rPr>
        <w:t xml:space="preserve"> </w:t>
      </w:r>
      <w:r>
        <w:rPr>
          <w:w w:val="95"/>
        </w:rPr>
        <w:t>claramente</w:t>
      </w:r>
      <w:r>
        <w:rPr>
          <w:spacing w:val="42"/>
          <w:w w:val="95"/>
        </w:rPr>
        <w:t xml:space="preserve"> </w:t>
      </w:r>
      <w:r>
        <w:rPr>
          <w:w w:val="95"/>
        </w:rPr>
        <w:t>determinar,</w:t>
      </w:r>
      <w:r>
        <w:rPr>
          <w:w w:val="97"/>
        </w:rPr>
        <w:t xml:space="preserve"> </w:t>
      </w:r>
      <w:r>
        <w:rPr>
          <w:w w:val="95"/>
        </w:rPr>
        <w:t>e</w:t>
      </w:r>
      <w:r>
        <w:rPr>
          <w:spacing w:val="47"/>
          <w:w w:val="95"/>
        </w:rPr>
        <w:t xml:space="preserve"> </w:t>
      </w:r>
      <w:r>
        <w:rPr>
          <w:w w:val="95"/>
        </w:rPr>
        <w:t>as</w:t>
      </w:r>
      <w:r>
        <w:rPr>
          <w:spacing w:val="41"/>
          <w:w w:val="95"/>
        </w:rPr>
        <w:t xml:space="preserve"> </w:t>
      </w:r>
      <w:r>
        <w:rPr>
          <w:w w:val="95"/>
        </w:rPr>
        <w:t>normas</w:t>
      </w:r>
      <w:r>
        <w:rPr>
          <w:spacing w:val="54"/>
          <w:w w:val="95"/>
        </w:rPr>
        <w:t xml:space="preserve"> </w:t>
      </w:r>
      <w:r>
        <w:rPr>
          <w:w w:val="95"/>
        </w:rPr>
        <w:t>do</w:t>
      </w:r>
      <w:r>
        <w:rPr>
          <w:spacing w:val="53"/>
          <w:w w:val="95"/>
        </w:rPr>
        <w:t xml:space="preserve"> </w:t>
      </w:r>
      <w:r>
        <w:rPr>
          <w:w w:val="95"/>
        </w:rPr>
        <w:t>Órgão</w:t>
      </w:r>
      <w:r>
        <w:rPr>
          <w:spacing w:val="51"/>
          <w:w w:val="95"/>
        </w:rPr>
        <w:t xml:space="preserve"> </w:t>
      </w:r>
      <w:r>
        <w:rPr>
          <w:w w:val="95"/>
        </w:rPr>
        <w:t>internacional</w:t>
      </w:r>
      <w:r>
        <w:rPr>
          <w:spacing w:val="19"/>
          <w:w w:val="95"/>
        </w:rPr>
        <w:t xml:space="preserve"> </w:t>
      </w:r>
      <w:r>
        <w:rPr>
          <w:w w:val="95"/>
        </w:rPr>
        <w:t>financiador</w:t>
      </w:r>
      <w:r>
        <w:rPr>
          <w:spacing w:val="7"/>
          <w:w w:val="95"/>
        </w:rPr>
        <w:t xml:space="preserve"> </w:t>
      </w:r>
      <w:r>
        <w:rPr>
          <w:w w:val="95"/>
        </w:rPr>
        <w:t>em</w:t>
      </w:r>
      <w:r>
        <w:rPr>
          <w:w w:val="96"/>
        </w:rPr>
        <w:t xml:space="preserve"> </w:t>
      </w:r>
      <w:r>
        <w:rPr>
          <w:w w:val="95"/>
        </w:rPr>
        <w:t>nada</w:t>
      </w:r>
      <w:r>
        <w:rPr>
          <w:spacing w:val="54"/>
          <w:w w:val="95"/>
        </w:rPr>
        <w:t xml:space="preserve"> </w:t>
      </w:r>
      <w:r>
        <w:rPr>
          <w:w w:val="95"/>
        </w:rPr>
        <w:t>obstarem,  não</w:t>
      </w:r>
      <w:r>
        <w:rPr>
          <w:spacing w:val="58"/>
          <w:w w:val="95"/>
        </w:rPr>
        <w:t xml:space="preserve"> </w:t>
      </w:r>
      <w:r>
        <w:rPr>
          <w:w w:val="95"/>
        </w:rPr>
        <w:t>foi</w:t>
      </w:r>
      <w:r>
        <w:rPr>
          <w:spacing w:val="40"/>
          <w:w w:val="95"/>
        </w:rPr>
        <w:t xml:space="preserve"> </w:t>
      </w:r>
      <w:r>
        <w:rPr>
          <w:w w:val="95"/>
        </w:rPr>
        <w:t>elaborado</w:t>
      </w:r>
      <w:r>
        <w:rPr>
          <w:spacing w:val="5"/>
          <w:w w:val="95"/>
        </w:rPr>
        <w:t xml:space="preserve"> </w:t>
      </w:r>
      <w:r>
        <w:rPr>
          <w:w w:val="95"/>
        </w:rPr>
        <w:t>um</w:t>
      </w:r>
      <w:r>
        <w:rPr>
          <w:spacing w:val="45"/>
          <w:w w:val="95"/>
        </w:rPr>
        <w:t xml:space="preserve"> </w:t>
      </w:r>
      <w:r>
        <w:rPr>
          <w:w w:val="95"/>
        </w:rPr>
        <w:t>orçamento</w:t>
      </w:r>
      <w:r>
        <w:rPr>
          <w:w w:val="97"/>
        </w:rPr>
        <w:t xml:space="preserve"> </w:t>
      </w:r>
      <w:r>
        <w:rPr>
          <w:w w:val="95"/>
        </w:rPr>
        <w:t>detalhado da</w:t>
      </w:r>
      <w:r>
        <w:rPr>
          <w:spacing w:val="52"/>
          <w:w w:val="95"/>
        </w:rPr>
        <w:t xml:space="preserve"> </w:t>
      </w:r>
      <w:r>
        <w:rPr>
          <w:w w:val="95"/>
        </w:rPr>
        <w:t>obra</w:t>
      </w:r>
      <w:r>
        <w:rPr>
          <w:spacing w:val="25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parte</w:t>
      </w:r>
      <w:r>
        <w:rPr>
          <w:spacing w:val="27"/>
          <w:w w:val="95"/>
        </w:rPr>
        <w:t xml:space="preserve"> </w:t>
      </w:r>
      <w:r>
        <w:rPr>
          <w:w w:val="95"/>
        </w:rPr>
        <w:t>da</w:t>
      </w:r>
      <w:r>
        <w:rPr>
          <w:spacing w:val="52"/>
          <w:w w:val="95"/>
        </w:rPr>
        <w:t xml:space="preserve"> </w:t>
      </w:r>
      <w:r>
        <w:rPr>
          <w:w w:val="95"/>
        </w:rPr>
        <w:t>administração,</w:t>
      </w:r>
      <w:r>
        <w:rPr>
          <w:spacing w:val="18"/>
          <w:w w:val="95"/>
        </w:rPr>
        <w:t xml:space="preserve"> </w:t>
      </w:r>
      <w:r>
        <w:rPr>
          <w:w w:val="95"/>
        </w:rPr>
        <w:t>mas</w:t>
      </w:r>
      <w:r>
        <w:rPr>
          <w:w w:val="97"/>
        </w:rPr>
        <w:t xml:space="preserve"> </w:t>
      </w:r>
      <w:r>
        <w:rPr>
          <w:w w:val="95"/>
        </w:rPr>
        <w:t>apenas</w:t>
      </w:r>
      <w:r>
        <w:rPr>
          <w:spacing w:val="15"/>
          <w:w w:val="95"/>
        </w:rPr>
        <w:t xml:space="preserve"> </w:t>
      </w:r>
      <w:r>
        <w:rPr>
          <w:w w:val="95"/>
        </w:rPr>
        <w:t>um orçamento</w:t>
      </w:r>
      <w:r>
        <w:rPr>
          <w:spacing w:val="19"/>
          <w:w w:val="95"/>
        </w:rPr>
        <w:t xml:space="preserve"> </w:t>
      </w:r>
      <w:r>
        <w:rPr>
          <w:w w:val="95"/>
        </w:rPr>
        <w:t>estimativo,</w:t>
      </w:r>
      <w:r>
        <w:rPr>
          <w:spacing w:val="31"/>
          <w:w w:val="95"/>
        </w:rPr>
        <w:t xml:space="preserve"> </w:t>
      </w:r>
      <w:r>
        <w:rPr>
          <w:w w:val="95"/>
        </w:rPr>
        <w:t>baseado</w:t>
      </w:r>
      <w:r>
        <w:rPr>
          <w:spacing w:val="11"/>
          <w:w w:val="95"/>
        </w:rPr>
        <w:t xml:space="preserve"> </w:t>
      </w:r>
      <w:r>
        <w:rPr>
          <w:w w:val="95"/>
        </w:rPr>
        <w:t>em</w:t>
      </w:r>
      <w:r>
        <w:rPr>
          <w:w w:val="98"/>
        </w:rPr>
        <w:t xml:space="preserve"> </w:t>
      </w:r>
      <w:r>
        <w:rPr>
          <w:w w:val="95"/>
        </w:rPr>
        <w:t>comparações</w:t>
      </w:r>
      <w:r>
        <w:rPr>
          <w:spacing w:val="36"/>
          <w:w w:val="95"/>
        </w:rPr>
        <w:t xml:space="preserve"> </w:t>
      </w:r>
      <w:r>
        <w:rPr>
          <w:w w:val="95"/>
        </w:rPr>
        <w:t>com</w:t>
      </w:r>
      <w:r>
        <w:rPr>
          <w:spacing w:val="5"/>
          <w:w w:val="95"/>
        </w:rPr>
        <w:t xml:space="preserve"> </w:t>
      </w:r>
      <w:r>
        <w:rPr>
          <w:w w:val="95"/>
        </w:rPr>
        <w:t>outras</w:t>
      </w:r>
      <w:r>
        <w:rPr>
          <w:spacing w:val="18"/>
          <w:w w:val="95"/>
        </w:rPr>
        <w:t xml:space="preserve"> </w:t>
      </w:r>
      <w:r>
        <w:rPr>
          <w:w w:val="95"/>
        </w:rPr>
        <w:t>obras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do </w:t>
      </w:r>
      <w:r>
        <w:rPr>
          <w:spacing w:val="60"/>
          <w:w w:val="95"/>
        </w:rPr>
        <w:t xml:space="preserve"> </w:t>
      </w:r>
      <w:r>
        <w:rPr>
          <w:w w:val="95"/>
        </w:rPr>
        <w:t>gênero,</w:t>
      </w:r>
      <w:r>
        <w:rPr>
          <w:w w:val="96"/>
        </w:rPr>
        <w:t xml:space="preserve"> </w:t>
      </w:r>
      <w:r>
        <w:rPr>
          <w:w w:val="95"/>
        </w:rPr>
        <w:t>denominado</w:t>
      </w:r>
      <w:r>
        <w:rPr>
          <w:spacing w:val="5"/>
          <w:w w:val="95"/>
        </w:rPr>
        <w:t xml:space="preserve"> </w:t>
      </w:r>
      <w:r>
        <w:rPr>
          <w:w w:val="95"/>
        </w:rPr>
        <w:t>'orçamento</w:t>
      </w:r>
      <w:r>
        <w:rPr>
          <w:spacing w:val="8"/>
          <w:w w:val="95"/>
        </w:rPr>
        <w:t xml:space="preserve"> </w:t>
      </w:r>
      <w:r>
        <w:rPr>
          <w:i w:val="0"/>
          <w:iCs w:val="0"/>
          <w:w w:val="95"/>
        </w:rPr>
        <w:t>appraisal</w:t>
      </w:r>
      <w:r>
        <w:rPr>
          <w:i w:val="0"/>
          <w:iCs w:val="0"/>
          <w:spacing w:val="-11"/>
          <w:w w:val="95"/>
        </w:rPr>
        <w:t xml:space="preserve"> </w:t>
      </w:r>
      <w:r>
        <w:rPr>
          <w:i w:val="0"/>
          <w:iCs w:val="0"/>
          <w:spacing w:val="-13"/>
          <w:w w:val="95"/>
        </w:rPr>
        <w:t>'</w:t>
      </w:r>
      <w:r>
        <w:rPr>
          <w:i w:val="0"/>
          <w:iCs w:val="0"/>
          <w:spacing w:val="-23"/>
          <w:w w:val="95"/>
        </w:rPr>
        <w:t>.</w:t>
      </w:r>
      <w:r>
        <w:rPr>
          <w:i w:val="0"/>
          <w:iCs w:val="0"/>
          <w:spacing w:val="36"/>
          <w:w w:val="95"/>
        </w:rPr>
        <w:t xml:space="preserve"> </w:t>
      </w:r>
      <w:r>
        <w:rPr>
          <w:w w:val="95"/>
        </w:rPr>
        <w:t>Concluiu-se</w:t>
      </w:r>
      <w:r>
        <w:rPr>
          <w:spacing w:val="31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3"/>
        </w:rPr>
        <w:t xml:space="preserve"> </w:t>
      </w:r>
      <w:r>
        <w:rPr>
          <w:w w:val="95"/>
        </w:rPr>
        <w:t>esse</w:t>
      </w:r>
      <w:r>
        <w:rPr>
          <w:spacing w:val="39"/>
          <w:w w:val="95"/>
        </w:rPr>
        <w:t xml:space="preserve"> </w:t>
      </w:r>
      <w:r>
        <w:rPr>
          <w:w w:val="95"/>
        </w:rPr>
        <w:t>orçamento</w:t>
      </w:r>
      <w:r>
        <w:rPr>
          <w:spacing w:val="46"/>
          <w:w w:val="95"/>
        </w:rPr>
        <w:t xml:space="preserve"> </w:t>
      </w:r>
      <w:r>
        <w:rPr>
          <w:w w:val="95"/>
        </w:rPr>
        <w:t>não</w:t>
      </w:r>
      <w:r>
        <w:rPr>
          <w:spacing w:val="42"/>
          <w:w w:val="95"/>
        </w:rPr>
        <w:t xml:space="preserve"> </w:t>
      </w:r>
      <w:r>
        <w:rPr>
          <w:w w:val="95"/>
        </w:rPr>
        <w:t>é</w:t>
      </w:r>
      <w:r>
        <w:rPr>
          <w:spacing w:val="24"/>
          <w:w w:val="95"/>
        </w:rPr>
        <w:t xml:space="preserve"> </w:t>
      </w:r>
      <w:r>
        <w:rPr>
          <w:w w:val="95"/>
        </w:rPr>
        <w:t>suficiente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8"/>
          <w:w w:val="95"/>
        </w:rPr>
        <w:t xml:space="preserve"> </w:t>
      </w:r>
      <w:r>
        <w:rPr>
          <w:w w:val="95"/>
        </w:rPr>
        <w:t>demonstrar</w:t>
      </w:r>
      <w:r>
        <w:rPr>
          <w:spacing w:val="59"/>
          <w:w w:val="95"/>
        </w:rPr>
        <w:t xml:space="preserve"> </w:t>
      </w:r>
      <w:r>
        <w:rPr>
          <w:w w:val="95"/>
        </w:rPr>
        <w:t>os</w:t>
      </w:r>
      <w:r>
        <w:rPr>
          <w:w w:val="101"/>
        </w:rPr>
        <w:t xml:space="preserve"> </w:t>
      </w:r>
      <w:r>
        <w:rPr>
          <w:w w:val="95"/>
        </w:rPr>
        <w:t>custos</w:t>
      </w:r>
      <w:r>
        <w:rPr>
          <w:spacing w:val="47"/>
          <w:w w:val="95"/>
        </w:rPr>
        <w:t xml:space="preserve"> </w:t>
      </w:r>
      <w:r>
        <w:rPr>
          <w:w w:val="95"/>
        </w:rPr>
        <w:t>envolvidos</w:t>
      </w:r>
      <w:r>
        <w:rPr>
          <w:spacing w:val="45"/>
          <w:w w:val="95"/>
        </w:rPr>
        <w:t xml:space="preserve"> </w:t>
      </w:r>
      <w:r>
        <w:rPr>
          <w:w w:val="95"/>
        </w:rPr>
        <w:t>na</w:t>
      </w:r>
      <w:r>
        <w:rPr>
          <w:spacing w:val="37"/>
          <w:w w:val="95"/>
        </w:rPr>
        <w:t xml:space="preserve"> </w:t>
      </w:r>
      <w:r>
        <w:rPr>
          <w:w w:val="95"/>
        </w:rPr>
        <w:t>obra</w:t>
      </w:r>
      <w:r>
        <w:rPr>
          <w:spacing w:val="48"/>
          <w:w w:val="95"/>
        </w:rPr>
        <w:t xml:space="preserve"> </w:t>
      </w:r>
      <w:r>
        <w:rPr>
          <w:w w:val="95"/>
        </w:rPr>
        <w:t>especifica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não</w:t>
      </w:r>
      <w:r>
        <w:rPr>
          <w:spacing w:val="36"/>
          <w:w w:val="95"/>
        </w:rPr>
        <w:t xml:space="preserve"> </w:t>
      </w:r>
      <w:r>
        <w:rPr>
          <w:w w:val="95"/>
        </w:rPr>
        <w:t>atende</w:t>
      </w:r>
      <w:r>
        <w:rPr>
          <w:spacing w:val="42"/>
          <w:w w:val="95"/>
        </w:rPr>
        <w:t xml:space="preserve"> </w:t>
      </w:r>
      <w:r>
        <w:rPr>
          <w:w w:val="95"/>
        </w:rPr>
        <w:t>às</w:t>
      </w:r>
      <w:r>
        <w:rPr>
          <w:w w:val="97"/>
        </w:rPr>
        <w:t xml:space="preserve"> </w:t>
      </w:r>
      <w:r>
        <w:rPr>
          <w:w w:val="95"/>
        </w:rPr>
        <w:t>exigências</w:t>
      </w:r>
      <w:r>
        <w:rPr>
          <w:spacing w:val="25"/>
          <w:w w:val="95"/>
        </w:rPr>
        <w:t xml:space="preserve"> </w:t>
      </w:r>
      <w:r>
        <w:rPr>
          <w:w w:val="95"/>
        </w:rPr>
        <w:t>da</w:t>
      </w:r>
      <w:r>
        <w:rPr>
          <w:spacing w:val="28"/>
          <w:w w:val="95"/>
        </w:rPr>
        <w:t xml:space="preserve"> </w:t>
      </w:r>
      <w:r>
        <w:rPr>
          <w:w w:val="95"/>
        </w:rPr>
        <w:t>legislação</w:t>
      </w:r>
      <w:r>
        <w:rPr>
          <w:spacing w:val="36"/>
          <w:w w:val="95"/>
        </w:rPr>
        <w:t xml:space="preserve"> </w:t>
      </w:r>
      <w:r>
        <w:rPr>
          <w:w w:val="95"/>
        </w:rPr>
        <w:t>brasileira.</w:t>
      </w:r>
    </w:p>
    <w:p w:rsidR="00000000" w:rsidRDefault="008F1011">
      <w:pPr>
        <w:kinsoku w:val="0"/>
        <w:overflowPunct w:val="0"/>
        <w:spacing w:before="113"/>
        <w:ind w:left="2069"/>
        <w:jc w:val="both"/>
        <w:rPr>
          <w:rFonts w:ascii="Arial" w:hAnsi="Arial" w:cs="Arial"/>
          <w:sz w:val="25"/>
          <w:szCs w:val="25"/>
        </w:rPr>
      </w:pPr>
      <w:r>
        <w:rPr>
          <w:i/>
          <w:iCs/>
          <w:w w:val="95"/>
          <w:sz w:val="25"/>
          <w:szCs w:val="25"/>
        </w:rPr>
        <w:t>(</w:t>
      </w:r>
      <w:r>
        <w:rPr>
          <w:i/>
          <w:iCs/>
          <w:spacing w:val="2"/>
          <w:w w:val="95"/>
          <w:sz w:val="25"/>
          <w:szCs w:val="25"/>
        </w:rPr>
        <w:t>.</w:t>
      </w:r>
      <w:r>
        <w:rPr>
          <w:i/>
          <w:iCs/>
          <w:w w:val="95"/>
          <w:sz w:val="28"/>
          <w:szCs w:val="28"/>
        </w:rPr>
        <w:t>.</w:t>
      </w:r>
      <w:r>
        <w:rPr>
          <w:i/>
          <w:iCs/>
          <w:spacing w:val="-39"/>
          <w:w w:val="95"/>
          <w:sz w:val="28"/>
          <w:szCs w:val="28"/>
        </w:rPr>
        <w:t>.</w:t>
      </w:r>
      <w:r>
        <w:rPr>
          <w:rFonts w:ascii="Arial" w:hAnsi="Arial" w:cs="Arial"/>
          <w:i/>
          <w:iCs/>
          <w:w w:val="95"/>
          <w:sz w:val="25"/>
          <w:szCs w:val="25"/>
        </w:rPr>
        <w:t>)</w:t>
      </w:r>
    </w:p>
    <w:p w:rsidR="00000000" w:rsidRDefault="008F1011">
      <w:pPr>
        <w:pStyle w:val="Corpodetexto"/>
        <w:kinsoku w:val="0"/>
        <w:overflowPunct w:val="0"/>
        <w:spacing w:before="121" w:line="247" w:lineRule="auto"/>
        <w:ind w:left="2047" w:right="1255" w:firstLine="7"/>
        <w:jc w:val="both"/>
        <w:rPr>
          <w:i w:val="0"/>
          <w:iCs w:val="0"/>
        </w:rPr>
      </w:pPr>
      <w:r>
        <w:rPr>
          <w:w w:val="95"/>
        </w:rPr>
        <w:t>82.</w:t>
      </w:r>
      <w:r>
        <w:rPr>
          <w:spacing w:val="5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má</w:t>
      </w:r>
      <w:r>
        <w:rPr>
          <w:spacing w:val="8"/>
          <w:w w:val="95"/>
        </w:rPr>
        <w:t xml:space="preserve"> </w:t>
      </w:r>
      <w:r>
        <w:rPr>
          <w:w w:val="95"/>
        </w:rPr>
        <w:t>qualidade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projeto</w:t>
      </w:r>
      <w:r>
        <w:rPr>
          <w:spacing w:val="48"/>
          <w:w w:val="95"/>
        </w:rPr>
        <w:t xml:space="preserve"> </w:t>
      </w:r>
      <w:r>
        <w:rPr>
          <w:w w:val="95"/>
        </w:rPr>
        <w:t>básico</w:t>
      </w:r>
      <w:r>
        <w:rPr>
          <w:spacing w:val="21"/>
          <w:w w:val="95"/>
        </w:rPr>
        <w:t xml:space="preserve"> </w:t>
      </w:r>
      <w:r>
        <w:rPr>
          <w:w w:val="95"/>
        </w:rPr>
        <w:t>fez</w:t>
      </w:r>
      <w:r>
        <w:rPr>
          <w:spacing w:val="44"/>
          <w:w w:val="95"/>
        </w:rPr>
        <w:t xml:space="preserve"> </w:t>
      </w:r>
      <w:r>
        <w:rPr>
          <w:w w:val="95"/>
        </w:rPr>
        <w:t>surgir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w w:val="98"/>
        </w:rPr>
        <w:t xml:space="preserve"> </w:t>
      </w:r>
      <w:r>
        <w:rPr>
          <w:w w:val="95"/>
        </w:rPr>
        <w:t>necessidade</w:t>
      </w:r>
      <w:r>
        <w:rPr>
          <w:spacing w:val="57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diversas</w:t>
      </w:r>
      <w:r>
        <w:rPr>
          <w:spacing w:val="48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profundas</w:t>
      </w:r>
      <w:r>
        <w:rPr>
          <w:spacing w:val="20"/>
          <w:w w:val="95"/>
        </w:rPr>
        <w:t xml:space="preserve"> </w:t>
      </w:r>
      <w:r>
        <w:rPr>
          <w:w w:val="95"/>
        </w:rPr>
        <w:t>modificações</w:t>
      </w:r>
      <w:r>
        <w:rPr>
          <w:spacing w:val="61"/>
          <w:w w:val="95"/>
        </w:rPr>
        <w:t xml:space="preserve"> </w:t>
      </w:r>
      <w:r>
        <w:rPr>
          <w:w w:val="95"/>
        </w:rPr>
        <w:t>no</w:t>
      </w:r>
      <w:r>
        <w:rPr>
          <w:w w:val="98"/>
        </w:rPr>
        <w:t xml:space="preserve"> </w:t>
      </w:r>
      <w:r>
        <w:rPr>
          <w:w w:val="95"/>
        </w:rPr>
        <w:t>desenho</w:t>
      </w:r>
      <w:r>
        <w:rPr>
          <w:spacing w:val="18"/>
          <w:w w:val="95"/>
        </w:rPr>
        <w:t xml:space="preserve"> </w:t>
      </w:r>
      <w:r>
        <w:rPr>
          <w:w w:val="95"/>
        </w:rPr>
        <w:t>original</w:t>
      </w:r>
      <w:r>
        <w:rPr>
          <w:spacing w:val="18"/>
          <w:w w:val="95"/>
        </w:rPr>
        <w:t xml:space="preserve"> </w:t>
      </w:r>
      <w:r>
        <w:rPr>
          <w:w w:val="95"/>
        </w:rPr>
        <w:t>durante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execução </w:t>
      </w:r>
      <w:r>
        <w:rPr>
          <w:spacing w:val="23"/>
          <w:w w:val="95"/>
        </w:rPr>
        <w:t xml:space="preserve"> </w:t>
      </w:r>
      <w:r>
        <w:rPr>
          <w:w w:val="95"/>
        </w:rPr>
        <w:t xml:space="preserve">da </w:t>
      </w:r>
      <w:r>
        <w:rPr>
          <w:spacing w:val="20"/>
          <w:w w:val="95"/>
        </w:rPr>
        <w:t xml:space="preserve"> </w:t>
      </w:r>
      <w:r>
        <w:rPr>
          <w:w w:val="95"/>
        </w:rPr>
        <w:t xml:space="preserve">obra, </w:t>
      </w:r>
      <w:r>
        <w:rPr>
          <w:spacing w:val="14"/>
          <w:w w:val="95"/>
        </w:rPr>
        <w:t xml:space="preserve"> </w:t>
      </w:r>
      <w:r>
        <w:rPr>
          <w:w w:val="95"/>
        </w:rPr>
        <w:t>que deu</w:t>
      </w:r>
      <w:r>
        <w:rPr>
          <w:spacing w:val="55"/>
          <w:w w:val="95"/>
        </w:rPr>
        <w:t xml:space="preserve"> </w:t>
      </w:r>
      <w:r>
        <w:rPr>
          <w:w w:val="95"/>
        </w:rPr>
        <w:t>ensejo</w:t>
      </w:r>
      <w:r>
        <w:rPr>
          <w:spacing w:val="60"/>
          <w:w w:val="95"/>
        </w:rPr>
        <w:t xml:space="preserve"> </w:t>
      </w:r>
      <w:r>
        <w:rPr>
          <w:w w:val="95"/>
        </w:rPr>
        <w:t>à</w:t>
      </w:r>
      <w:r>
        <w:rPr>
          <w:spacing w:val="52"/>
          <w:w w:val="95"/>
        </w:rPr>
        <w:t xml:space="preserve"> </w:t>
      </w:r>
      <w:r>
        <w:rPr>
          <w:w w:val="95"/>
        </w:rPr>
        <w:t>celebração</w:t>
      </w:r>
      <w:r>
        <w:rPr>
          <w:spacing w:val="4"/>
          <w:w w:val="95"/>
        </w:rPr>
        <w:t xml:space="preserve"> </w:t>
      </w:r>
      <w:r>
        <w:rPr>
          <w:w w:val="95"/>
        </w:rPr>
        <w:t>de  diversos</w:t>
      </w:r>
      <w:r>
        <w:rPr>
          <w:spacing w:val="58"/>
          <w:w w:val="95"/>
        </w:rPr>
        <w:t xml:space="preserve"> </w:t>
      </w:r>
      <w:r>
        <w:rPr>
          <w:w w:val="95"/>
        </w:rPr>
        <w:t>aditivos,</w:t>
      </w:r>
      <w:r>
        <w:rPr>
          <w:spacing w:val="2"/>
          <w:w w:val="95"/>
        </w:rPr>
        <w:t xml:space="preserve"> </w:t>
      </w:r>
      <w:r>
        <w:rPr>
          <w:w w:val="95"/>
        </w:rPr>
        <w:t>o</w:t>
      </w:r>
      <w:r>
        <w:rPr>
          <w:spacing w:val="41"/>
          <w:w w:val="95"/>
        </w:rPr>
        <w:t xml:space="preserve"> </w:t>
      </w:r>
      <w:r>
        <w:rPr>
          <w:w w:val="95"/>
        </w:rPr>
        <w:t>que també</w:t>
      </w:r>
      <w:r>
        <w:rPr>
          <w:w w:val="95"/>
        </w:rPr>
        <w:t>m,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princípio,</w:t>
      </w:r>
      <w:r>
        <w:rPr>
          <w:spacing w:val="31"/>
          <w:w w:val="95"/>
        </w:rPr>
        <w:t xml:space="preserve"> </w:t>
      </w:r>
      <w:r>
        <w:rPr>
          <w:w w:val="95"/>
        </w:rPr>
        <w:t>não</w:t>
      </w:r>
      <w:r>
        <w:rPr>
          <w:spacing w:val="39"/>
          <w:w w:val="95"/>
        </w:rPr>
        <w:t xml:space="preserve"> </w:t>
      </w:r>
      <w:r>
        <w:rPr>
          <w:w w:val="95"/>
        </w:rPr>
        <w:t xml:space="preserve">é  permitido </w:t>
      </w:r>
      <w:r>
        <w:rPr>
          <w:spacing w:val="57"/>
          <w:w w:val="95"/>
        </w:rPr>
        <w:t xml:space="preserve"> </w:t>
      </w:r>
      <w:r>
        <w:rPr>
          <w:w w:val="95"/>
        </w:rPr>
        <w:t>pela legislação</w:t>
      </w:r>
      <w:r>
        <w:rPr>
          <w:spacing w:val="12"/>
          <w:w w:val="95"/>
        </w:rPr>
        <w:t xml:space="preserve"> </w:t>
      </w:r>
      <w:r>
        <w:rPr>
          <w:w w:val="95"/>
        </w:rPr>
        <w:t>brasileira</w:t>
      </w:r>
      <w:r>
        <w:rPr>
          <w:spacing w:val="58"/>
          <w:w w:val="95"/>
        </w:rPr>
        <w:t xml:space="preserve"> </w:t>
      </w:r>
      <w:r>
        <w:rPr>
          <w:w w:val="95"/>
        </w:rPr>
        <w:t>em</w:t>
      </w:r>
      <w:r>
        <w:rPr>
          <w:spacing w:val="46"/>
          <w:w w:val="95"/>
        </w:rPr>
        <w:t xml:space="preserve"> </w:t>
      </w:r>
      <w:r>
        <w:rPr>
          <w:w w:val="95"/>
        </w:rPr>
        <w:t>obras</w:t>
      </w:r>
      <w:r>
        <w:rPr>
          <w:spacing w:val="45"/>
          <w:w w:val="95"/>
        </w:rPr>
        <w:t xml:space="preserve"> </w:t>
      </w:r>
      <w:r>
        <w:rPr>
          <w:w w:val="95"/>
        </w:rPr>
        <w:t>sob</w:t>
      </w:r>
      <w:r>
        <w:rPr>
          <w:spacing w:val="55"/>
          <w:w w:val="95"/>
        </w:rPr>
        <w:t xml:space="preserve"> </w:t>
      </w:r>
      <w:r>
        <w:rPr>
          <w:w w:val="95"/>
        </w:rPr>
        <w:t>regime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empreitada</w:t>
      </w:r>
      <w:r>
        <w:rPr>
          <w:spacing w:val="60"/>
          <w:w w:val="95"/>
        </w:rPr>
        <w:t xml:space="preserve"> </w:t>
      </w:r>
      <w:r>
        <w:rPr>
          <w:w w:val="95"/>
        </w:rPr>
        <w:t>integral,</w:t>
      </w:r>
      <w:r>
        <w:rPr>
          <w:spacing w:val="44"/>
          <w:w w:val="95"/>
        </w:rPr>
        <w:t xml:space="preserve"> </w:t>
      </w:r>
      <w:r>
        <w:rPr>
          <w:w w:val="95"/>
        </w:rPr>
        <w:t>salvo</w:t>
      </w:r>
      <w:r>
        <w:rPr>
          <w:spacing w:val="15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situações</w:t>
      </w:r>
      <w:r>
        <w:rPr>
          <w:w w:val="97"/>
        </w:rPr>
        <w:t xml:space="preserve"> </w:t>
      </w:r>
      <w:r>
        <w:rPr>
          <w:w w:val="95"/>
        </w:rPr>
        <w:t>imprevisíveis.</w:t>
      </w:r>
    </w:p>
    <w:p w:rsidR="00000000" w:rsidRDefault="008F1011">
      <w:pPr>
        <w:kinsoku w:val="0"/>
        <w:overflowPunct w:val="0"/>
        <w:spacing w:before="97"/>
        <w:ind w:left="2062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  <w:spacing w:val="6"/>
          <w:sz w:val="25"/>
          <w:szCs w:val="25"/>
        </w:rPr>
        <w:t>(</w:t>
      </w:r>
      <w:r>
        <w:rPr>
          <w:i/>
          <w:iCs/>
          <w:sz w:val="28"/>
          <w:szCs w:val="28"/>
        </w:rPr>
        <w:t>.</w:t>
      </w:r>
      <w:r>
        <w:rPr>
          <w:i/>
          <w:iCs/>
          <w:spacing w:val="9"/>
          <w:sz w:val="28"/>
          <w:szCs w:val="28"/>
        </w:rPr>
        <w:t>.</w:t>
      </w:r>
      <w:r>
        <w:rPr>
          <w:i/>
          <w:iCs/>
          <w:sz w:val="25"/>
          <w:szCs w:val="25"/>
        </w:rPr>
        <w:t>.)</w:t>
      </w:r>
    </w:p>
    <w:p w:rsidR="00000000" w:rsidRDefault="008F1011">
      <w:pPr>
        <w:pStyle w:val="Corpodetexto"/>
        <w:tabs>
          <w:tab w:val="left" w:pos="2931"/>
          <w:tab w:val="left" w:pos="3398"/>
          <w:tab w:val="left" w:pos="3448"/>
          <w:tab w:val="left" w:pos="3965"/>
          <w:tab w:val="left" w:pos="4963"/>
          <w:tab w:val="left" w:pos="5143"/>
          <w:tab w:val="left" w:pos="5251"/>
          <w:tab w:val="left" w:pos="5595"/>
          <w:tab w:val="left" w:pos="5983"/>
          <w:tab w:val="left" w:pos="6522"/>
          <w:tab w:val="left" w:pos="6974"/>
          <w:tab w:val="left" w:pos="7384"/>
        </w:tabs>
        <w:kinsoku w:val="0"/>
        <w:overflowPunct w:val="0"/>
        <w:spacing w:before="106" w:line="247" w:lineRule="auto"/>
        <w:ind w:left="2033" w:right="1240" w:firstLine="28"/>
        <w:rPr>
          <w:i w:val="0"/>
          <w:iCs w:val="0"/>
        </w:rPr>
      </w:pPr>
      <w:r>
        <w:rPr>
          <w:w w:val="95"/>
        </w:rPr>
        <w:t>118.</w:t>
      </w:r>
      <w:r>
        <w:rPr>
          <w:spacing w:val="23"/>
          <w:w w:val="95"/>
        </w:rPr>
        <w:t xml:space="preserve"> </w:t>
      </w:r>
      <w:r>
        <w:rPr>
          <w:w w:val="95"/>
        </w:rPr>
        <w:t>Com</w:t>
      </w:r>
      <w:r>
        <w:rPr>
          <w:spacing w:val="18"/>
          <w:w w:val="95"/>
        </w:rPr>
        <w:t xml:space="preserve"> </w:t>
      </w:r>
      <w:r>
        <w:rPr>
          <w:w w:val="95"/>
        </w:rPr>
        <w:t>efeito,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precariedade 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projeto </w:t>
      </w:r>
      <w:r>
        <w:rPr>
          <w:spacing w:val="2"/>
          <w:w w:val="95"/>
        </w:rPr>
        <w:t xml:space="preserve"> </w:t>
      </w:r>
      <w:r>
        <w:rPr>
          <w:w w:val="95"/>
        </w:rPr>
        <w:t>básico</w:t>
      </w:r>
      <w:r>
        <w:rPr>
          <w:spacing w:val="26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w w:val="98"/>
        </w:rPr>
        <w:t xml:space="preserve"> </w:t>
      </w:r>
      <w:r>
        <w:rPr>
          <w:w w:val="95"/>
        </w:rPr>
        <w:t>inexistência</w:t>
      </w:r>
      <w:r>
        <w:rPr>
          <w:spacing w:val="40"/>
          <w:w w:val="95"/>
        </w:rPr>
        <w:t xml:space="preserve"> </w:t>
      </w:r>
      <w:r>
        <w:rPr>
          <w:w w:val="95"/>
        </w:rPr>
        <w:t>de</w:t>
      </w:r>
      <w:r>
        <w:rPr>
          <w:spacing w:val="39"/>
          <w:w w:val="95"/>
        </w:rPr>
        <w:t xml:space="preserve"> </w:t>
      </w:r>
      <w:r>
        <w:rPr>
          <w:w w:val="95"/>
        </w:rPr>
        <w:t>orçamento</w:t>
      </w:r>
      <w:r>
        <w:rPr>
          <w:spacing w:val="50"/>
          <w:w w:val="95"/>
        </w:rPr>
        <w:t xml:space="preserve"> </w:t>
      </w:r>
      <w:r>
        <w:rPr>
          <w:w w:val="95"/>
        </w:rPr>
        <w:t>com</w:t>
      </w:r>
      <w:r>
        <w:rPr>
          <w:spacing w:val="22"/>
          <w:w w:val="95"/>
        </w:rPr>
        <w:t xml:space="preserve"> </w:t>
      </w:r>
      <w:r>
        <w:rPr>
          <w:w w:val="95"/>
        </w:rPr>
        <w:t>nível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detalhamento</w:t>
      </w:r>
      <w:r>
        <w:rPr>
          <w:w w:val="97"/>
        </w:rPr>
        <w:t xml:space="preserve"> </w:t>
      </w:r>
      <w:r>
        <w:rPr>
          <w:w w:val="95"/>
        </w:rPr>
        <w:t xml:space="preserve">suficiente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comprometem 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41"/>
          <w:w w:val="95"/>
        </w:rPr>
        <w:t xml:space="preserve"> </w:t>
      </w:r>
      <w:r>
        <w:rPr>
          <w:w w:val="95"/>
        </w:rPr>
        <w:t>licitação</w:t>
      </w:r>
      <w:r>
        <w:rPr>
          <w:spacing w:val="40"/>
          <w:w w:val="95"/>
        </w:rPr>
        <w:t xml:space="preserve"> </w:t>
      </w:r>
      <w:r>
        <w:rPr>
          <w:w w:val="95"/>
        </w:rPr>
        <w:t>da</w:t>
      </w:r>
      <w:r>
        <w:rPr>
          <w:spacing w:val="39"/>
          <w:w w:val="95"/>
        </w:rPr>
        <w:t xml:space="preserve"> </w:t>
      </w:r>
      <w:r>
        <w:rPr>
          <w:w w:val="95"/>
        </w:rPr>
        <w:t>qual</w:t>
      </w:r>
      <w:r>
        <w:rPr>
          <w:spacing w:val="40"/>
          <w:w w:val="95"/>
        </w:rPr>
        <w:t xml:space="preserve"> </w:t>
      </w:r>
      <w:r>
        <w:rPr>
          <w:w w:val="95"/>
        </w:rPr>
        <w:t>adveio</w:t>
      </w:r>
      <w:r>
        <w:rPr>
          <w:spacing w:val="50"/>
          <w:w w:val="95"/>
        </w:rPr>
        <w:t xml:space="preserve"> </w:t>
      </w:r>
      <w:r>
        <w:rPr>
          <w:w w:val="95"/>
        </w:rPr>
        <w:t>o</w:t>
      </w:r>
      <w:r>
        <w:t xml:space="preserve"> </w:t>
      </w:r>
      <w:r>
        <w:rPr>
          <w:w w:val="95"/>
        </w:rPr>
        <w:t xml:space="preserve">contrato,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vez </w:t>
      </w:r>
      <w:r>
        <w:rPr>
          <w:spacing w:val="26"/>
          <w:w w:val="95"/>
        </w:rPr>
        <w:t xml:space="preserve"> </w:t>
      </w:r>
      <w:r>
        <w:rPr>
          <w:w w:val="95"/>
        </w:rPr>
        <w:t xml:space="preserve">que 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incompatíveis 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com </w:t>
      </w:r>
      <w:r>
        <w:rPr>
          <w:spacing w:val="28"/>
          <w:w w:val="95"/>
        </w:rPr>
        <w:t xml:space="preserve"> </w:t>
      </w:r>
      <w:r>
        <w:rPr>
          <w:w w:val="95"/>
        </w:rPr>
        <w:t xml:space="preserve">as </w:t>
      </w:r>
      <w:r>
        <w:rPr>
          <w:spacing w:val="31"/>
          <w:w w:val="95"/>
        </w:rPr>
        <w:t xml:space="preserve"> </w:t>
      </w:r>
      <w:r>
        <w:rPr>
          <w:w w:val="95"/>
        </w:rPr>
        <w:t>condições</w:t>
      </w:r>
      <w:r>
        <w:rPr>
          <w:w w:val="96"/>
        </w:rPr>
        <w:t xml:space="preserve"> </w:t>
      </w:r>
      <w:r>
        <w:rPr>
          <w:w w:val="95"/>
        </w:rPr>
        <w:t>estabelecidas  em</w:t>
      </w:r>
      <w:r>
        <w:rPr>
          <w:spacing w:val="33"/>
          <w:w w:val="95"/>
        </w:rPr>
        <w:t xml:space="preserve"> </w:t>
      </w:r>
      <w:r>
        <w:rPr>
          <w:w w:val="95"/>
        </w:rPr>
        <w:t>lei.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58"/>
          <w:w w:val="95"/>
        </w:rPr>
        <w:t xml:space="preserve"> </w:t>
      </w:r>
      <w:r>
        <w:rPr>
          <w:w w:val="95"/>
        </w:rPr>
        <w:t xml:space="preserve">modificações 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37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fizeram</w:t>
      </w:r>
      <w:r>
        <w:rPr>
          <w:w w:val="96"/>
        </w:rPr>
        <w:t xml:space="preserve"> </w:t>
      </w:r>
      <w:r>
        <w:rPr>
          <w:w w:val="95"/>
        </w:rPr>
        <w:t xml:space="preserve">necessarzas 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durante 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execução </w:t>
      </w:r>
      <w:r>
        <w:rPr>
          <w:spacing w:val="59"/>
          <w:w w:val="95"/>
        </w:rPr>
        <w:t xml:space="preserve"> </w:t>
      </w:r>
      <w:r>
        <w:rPr>
          <w:w w:val="95"/>
        </w:rPr>
        <w:t xml:space="preserve">da </w:t>
      </w:r>
      <w:r>
        <w:rPr>
          <w:spacing w:val="53"/>
          <w:w w:val="95"/>
        </w:rPr>
        <w:t xml:space="preserve"> </w:t>
      </w:r>
      <w:r>
        <w:rPr>
          <w:w w:val="95"/>
        </w:rPr>
        <w:t xml:space="preserve">obra </w:t>
      </w:r>
      <w:r>
        <w:rPr>
          <w:spacing w:val="55"/>
          <w:w w:val="95"/>
        </w:rPr>
        <w:t xml:space="preserve"> </w:t>
      </w:r>
      <w:r>
        <w:rPr>
          <w:w w:val="95"/>
        </w:rPr>
        <w:t xml:space="preserve">não </w:t>
      </w:r>
      <w:r>
        <w:rPr>
          <w:spacing w:val="52"/>
          <w:w w:val="95"/>
        </w:rPr>
        <w:t xml:space="preserve"> </w:t>
      </w:r>
      <w:r>
        <w:rPr>
          <w:w w:val="95"/>
        </w:rPr>
        <w:t>só</w:t>
      </w:r>
      <w:r>
        <w:rPr>
          <w:w w:val="94"/>
        </w:rPr>
        <w:t xml:space="preserve"> </w:t>
      </w:r>
      <w:r>
        <w:rPr>
          <w:w w:val="95"/>
        </w:rPr>
        <w:t>comprovam</w:t>
      </w:r>
      <w:r>
        <w:rPr>
          <w:w w:val="95"/>
        </w:rPr>
        <w:tab/>
      </w:r>
      <w:r>
        <w:rPr>
          <w:w w:val="95"/>
        </w:rPr>
        <w:tab/>
        <w:t xml:space="preserve">essa  </w:t>
      </w:r>
      <w:r>
        <w:rPr>
          <w:spacing w:val="19"/>
          <w:w w:val="95"/>
        </w:rPr>
        <w:t xml:space="preserve"> </w:t>
      </w:r>
      <w:r>
        <w:rPr>
          <w:w w:val="95"/>
        </w:rPr>
        <w:t>assertiva,</w:t>
      </w:r>
      <w:r>
        <w:rPr>
          <w:w w:val="95"/>
        </w:rPr>
        <w:tab/>
      </w:r>
      <w:r>
        <w:rPr>
          <w:w w:val="95"/>
        </w:rPr>
        <w:tab/>
        <w:t>como,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w w:val="95"/>
        </w:rPr>
        <w:tab/>
        <w:t xml:space="preserve">si     </w:t>
      </w:r>
      <w:r>
        <w:rPr>
          <w:spacing w:val="57"/>
          <w:w w:val="95"/>
        </w:rPr>
        <w:t xml:space="preserve"> </w:t>
      </w:r>
      <w:r>
        <w:rPr>
          <w:w w:val="95"/>
        </w:rPr>
        <w:t xml:space="preserve">só, </w:t>
      </w:r>
      <w:r>
        <w:rPr>
          <w:spacing w:val="36"/>
          <w:w w:val="95"/>
        </w:rPr>
        <w:t xml:space="preserve"> </w:t>
      </w:r>
      <w:r>
        <w:rPr>
          <w:w w:val="95"/>
        </w:rPr>
        <w:t>já</w:t>
      </w:r>
      <w:r>
        <w:rPr>
          <w:w w:val="97"/>
        </w:rPr>
        <w:t xml:space="preserve"> </w:t>
      </w:r>
      <w:r>
        <w:rPr>
          <w:w w:val="95"/>
        </w:rPr>
        <w:t>configuram</w:t>
      </w:r>
      <w:r>
        <w:rPr>
          <w:w w:val="95"/>
        </w:rPr>
        <w:tab/>
        <w:t xml:space="preserve">razão 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suficiente </w:t>
      </w:r>
      <w:r>
        <w:rPr>
          <w:spacing w:val="59"/>
          <w:w w:val="95"/>
        </w:rPr>
        <w:t xml:space="preserve"> </w:t>
      </w:r>
      <w:r>
        <w:rPr>
          <w:w w:val="95"/>
        </w:rPr>
        <w:t>para</w:t>
      </w:r>
      <w:r>
        <w:rPr>
          <w:w w:val="95"/>
        </w:rPr>
        <w:tab/>
        <w:t xml:space="preserve">a  </w:t>
      </w:r>
      <w:r>
        <w:rPr>
          <w:spacing w:val="18"/>
          <w:w w:val="95"/>
        </w:rPr>
        <w:t xml:space="preserve"> </w:t>
      </w:r>
      <w:r>
        <w:rPr>
          <w:w w:val="95"/>
        </w:rPr>
        <w:t>nulidade</w:t>
      </w:r>
      <w:r>
        <w:rPr>
          <w:w w:val="95"/>
        </w:rPr>
        <w:tab/>
        <w:t>do contrato,</w:t>
      </w:r>
      <w:r>
        <w:rPr>
          <w:spacing w:val="30"/>
          <w:w w:val="95"/>
        </w:rPr>
        <w:t xml:space="preserve"> </w:t>
      </w:r>
      <w:r>
        <w:rPr>
          <w:w w:val="95"/>
        </w:rPr>
        <w:t>vez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seu</w:t>
      </w:r>
      <w:r>
        <w:rPr>
          <w:spacing w:val="26"/>
          <w:w w:val="95"/>
        </w:rPr>
        <w:t xml:space="preserve"> </w:t>
      </w:r>
      <w:r>
        <w:rPr>
          <w:w w:val="95"/>
        </w:rPr>
        <w:t>objeto</w:t>
      </w:r>
      <w:r>
        <w:rPr>
          <w:spacing w:val="30"/>
          <w:w w:val="95"/>
        </w:rPr>
        <w:t xml:space="preserve"> </w:t>
      </w:r>
      <w:r>
        <w:rPr>
          <w:w w:val="95"/>
        </w:rPr>
        <w:t>inicial</w:t>
      </w:r>
      <w:r>
        <w:rPr>
          <w:spacing w:val="23"/>
          <w:w w:val="95"/>
        </w:rPr>
        <w:t xml:space="preserve"> </w:t>
      </w:r>
      <w:r>
        <w:rPr>
          <w:w w:val="95"/>
        </w:rPr>
        <w:t>restou</w:t>
      </w:r>
      <w:r>
        <w:rPr>
          <w:spacing w:val="14"/>
          <w:w w:val="95"/>
        </w:rPr>
        <w:t xml:space="preserve"> </w:t>
      </w:r>
      <w:r>
        <w:rPr>
          <w:w w:val="95"/>
        </w:rPr>
        <w:t>desfigurado</w:t>
      </w:r>
      <w:r>
        <w:rPr>
          <w:w w:val="97"/>
        </w:rPr>
        <w:t xml:space="preserve"> </w:t>
      </w:r>
      <w:r>
        <w:rPr>
          <w:w w:val="95"/>
        </w:rPr>
        <w:t xml:space="preserve">e 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que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sua 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conclusão </w:t>
      </w:r>
      <w:r>
        <w:rPr>
          <w:spacing w:val="19"/>
          <w:w w:val="95"/>
        </w:rPr>
        <w:t xml:space="preserve"> </w:t>
      </w:r>
      <w:r>
        <w:rPr>
          <w:w w:val="95"/>
        </w:rPr>
        <w:t>já</w:t>
      </w:r>
      <w:r>
        <w:rPr>
          <w:w w:val="95"/>
        </w:rPr>
        <w:tab/>
        <w:t xml:space="preserve">exige 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que 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as </w:t>
      </w:r>
      <w:r>
        <w:rPr>
          <w:spacing w:val="48"/>
          <w:w w:val="95"/>
        </w:rPr>
        <w:t xml:space="preserve"> </w:t>
      </w:r>
      <w:r>
        <w:rPr>
          <w:w w:val="95"/>
        </w:rPr>
        <w:t>condições</w:t>
      </w:r>
      <w:r>
        <w:rPr>
          <w:w w:val="97"/>
        </w:rPr>
        <w:t xml:space="preserve"> </w:t>
      </w:r>
      <w:r>
        <w:rPr>
          <w:w w:val="95"/>
        </w:rPr>
        <w:t xml:space="preserve">inicialmente </w:t>
      </w:r>
      <w:r>
        <w:rPr>
          <w:spacing w:val="23"/>
          <w:w w:val="95"/>
        </w:rPr>
        <w:t xml:space="preserve"> </w:t>
      </w:r>
      <w:r>
        <w:rPr>
          <w:w w:val="95"/>
        </w:rPr>
        <w:t xml:space="preserve">contratadas 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sejam 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alteradas 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acima </w:t>
      </w:r>
      <w:r>
        <w:rPr>
          <w:spacing w:val="12"/>
          <w:w w:val="95"/>
        </w:rPr>
        <w:t xml:space="preserve"> </w:t>
      </w:r>
      <w:r>
        <w:rPr>
          <w:w w:val="95"/>
        </w:rPr>
        <w:t>dos</w:t>
      </w:r>
      <w:r>
        <w:rPr>
          <w:w w:val="97"/>
        </w:rPr>
        <w:t xml:space="preserve"> </w:t>
      </w:r>
      <w:r>
        <w:rPr>
          <w:w w:val="95"/>
        </w:rPr>
        <w:t>limites</w:t>
      </w:r>
      <w:r>
        <w:rPr>
          <w:w w:val="95"/>
        </w:rPr>
        <w:tab/>
        <w:t>legais".</w:t>
      </w:r>
      <w:r>
        <w:rPr>
          <w:w w:val="95"/>
        </w:rPr>
        <w:tab/>
      </w:r>
      <w:r>
        <w:rPr>
          <w:i w:val="0"/>
          <w:iCs w:val="0"/>
          <w:w w:val="95"/>
        </w:rPr>
        <w:t>(Tribunal</w:t>
      </w:r>
      <w:r>
        <w:rPr>
          <w:i w:val="0"/>
          <w:iCs w:val="0"/>
          <w:w w:val="95"/>
        </w:rPr>
        <w:tab/>
      </w:r>
      <w:r>
        <w:rPr>
          <w:i w:val="0"/>
          <w:iCs w:val="0"/>
          <w:w w:val="95"/>
        </w:rPr>
        <w:tab/>
        <w:t>de</w:t>
      </w:r>
      <w:r>
        <w:rPr>
          <w:i w:val="0"/>
          <w:iCs w:val="0"/>
          <w:w w:val="95"/>
        </w:rPr>
        <w:tab/>
        <w:t>Contas</w:t>
      </w:r>
      <w:r>
        <w:rPr>
          <w:i w:val="0"/>
          <w:iCs w:val="0"/>
          <w:w w:val="95"/>
        </w:rPr>
        <w:tab/>
        <w:t>da</w:t>
      </w:r>
      <w:r>
        <w:rPr>
          <w:i w:val="0"/>
          <w:iCs w:val="0"/>
          <w:w w:val="95"/>
        </w:rPr>
        <w:tab/>
        <w:t>União,</w:t>
      </w:r>
      <w:r>
        <w:rPr>
          <w:i w:val="0"/>
          <w:iCs w:val="0"/>
          <w:w w:val="96"/>
        </w:rPr>
        <w:t xml:space="preserve"> </w:t>
      </w:r>
      <w:r>
        <w:rPr>
          <w:i w:val="0"/>
          <w:iCs w:val="0"/>
          <w:w w:val="95"/>
        </w:rPr>
        <w:t>Acórdão</w:t>
      </w:r>
      <w:r>
        <w:rPr>
          <w:i w:val="0"/>
          <w:iCs w:val="0"/>
          <w:spacing w:val="36"/>
          <w:w w:val="95"/>
        </w:rPr>
        <w:t xml:space="preserve"> </w:t>
      </w:r>
      <w:r>
        <w:rPr>
          <w:i w:val="0"/>
          <w:iCs w:val="0"/>
          <w:w w:val="95"/>
        </w:rPr>
        <w:t>nº</w:t>
      </w:r>
      <w:r>
        <w:rPr>
          <w:i w:val="0"/>
          <w:iCs w:val="0"/>
          <w:spacing w:val="20"/>
          <w:w w:val="95"/>
        </w:rPr>
        <w:t xml:space="preserve"> </w:t>
      </w:r>
      <w:r>
        <w:rPr>
          <w:i w:val="0"/>
          <w:iCs w:val="0"/>
          <w:w w:val="95"/>
        </w:rPr>
        <w:t>2873/2008-Plenário</w:t>
      </w:r>
      <w:r>
        <w:rPr>
          <w:i w:val="0"/>
          <w:iCs w:val="0"/>
          <w:spacing w:val="-2"/>
          <w:w w:val="95"/>
        </w:rPr>
        <w:t xml:space="preserve"> </w:t>
      </w:r>
      <w:r>
        <w:rPr>
          <w:i w:val="0"/>
          <w:iCs w:val="0"/>
          <w:w w:val="95"/>
        </w:rPr>
        <w:t>).</w:t>
      </w:r>
    </w:p>
    <w:p w:rsidR="00000000" w:rsidRDefault="008F1011">
      <w:pPr>
        <w:kinsoku w:val="0"/>
        <w:overflowPunct w:val="0"/>
        <w:spacing w:before="2" w:line="190" w:lineRule="exact"/>
        <w:rPr>
          <w:sz w:val="19"/>
          <w:szCs w:val="19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pStyle w:val="Ttulo2"/>
        <w:numPr>
          <w:ilvl w:val="0"/>
          <w:numId w:val="8"/>
        </w:numPr>
        <w:tabs>
          <w:tab w:val="left" w:pos="2465"/>
        </w:tabs>
        <w:kinsoku w:val="0"/>
        <w:overflowPunct w:val="0"/>
        <w:spacing w:line="376" w:lineRule="auto"/>
        <w:ind w:right="130" w:firstLine="0"/>
      </w:pPr>
      <w:r>
        <w:rPr>
          <w:noProof/>
        </w:rPr>
        <w:pict>
          <v:shape id="_x0000_s1102" style="position:absolute;left:0;text-align:left;margin-left:514.45pt;margin-top:45.7pt;width:1pt;height:33.45pt;z-index:-24;mso-position-horizontal-relative:page;mso-position-vertical-relative:text" coordsize="20,669" o:allowincell="f" path="m,668hhl,e" filled="f" strokeweight=".38006mm">
            <v:path arrowok="t"/>
            <w10:wrap anchorx="page"/>
          </v:shape>
        </w:pict>
      </w:r>
      <w:r>
        <w:rPr>
          <w:w w:val="105"/>
          <w:position w:val="1"/>
        </w:rPr>
        <w:t>Se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assim</w:t>
      </w:r>
      <w:r>
        <w:rPr>
          <w:spacing w:val="32"/>
          <w:w w:val="105"/>
          <w:position w:val="1"/>
        </w:rPr>
        <w:t xml:space="preserve"> </w:t>
      </w:r>
      <w:r>
        <w:rPr>
          <w:w w:val="105"/>
          <w:position w:val="1"/>
        </w:rPr>
        <w:t>o</w:t>
      </w:r>
      <w:r>
        <w:rPr>
          <w:spacing w:val="37"/>
          <w:w w:val="105"/>
          <w:position w:val="1"/>
        </w:rPr>
        <w:t xml:space="preserve"> </w:t>
      </w:r>
      <w:r>
        <w:rPr>
          <w:w w:val="105"/>
          <w:position w:val="1"/>
          <w:sz w:val="25"/>
          <w:szCs w:val="25"/>
        </w:rPr>
        <w:t>é</w:t>
      </w:r>
      <w:r>
        <w:rPr>
          <w:spacing w:val="42"/>
          <w:w w:val="105"/>
          <w:position w:val="1"/>
          <w:sz w:val="25"/>
          <w:szCs w:val="25"/>
        </w:rPr>
        <w:t xml:space="preserve"> </w:t>
      </w:r>
      <w:r>
        <w:rPr>
          <w:w w:val="105"/>
          <w:position w:val="1"/>
        </w:rPr>
        <w:t>em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relação</w:t>
      </w:r>
      <w:r>
        <w:rPr>
          <w:spacing w:val="56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39"/>
          <w:w w:val="105"/>
          <w:position w:val="1"/>
        </w:rPr>
        <w:t xml:space="preserve"> </w:t>
      </w:r>
      <w:r>
        <w:rPr>
          <w:w w:val="105"/>
          <w:position w:val="1"/>
        </w:rPr>
        <w:t>um</w:t>
      </w:r>
      <w:r>
        <w:rPr>
          <w:spacing w:val="38"/>
          <w:w w:val="105"/>
          <w:position w:val="1"/>
        </w:rPr>
        <w:t xml:space="preserve"> </w:t>
      </w:r>
      <w:r>
        <w:rPr>
          <w:w w:val="105"/>
          <w:position w:val="1"/>
        </w:rPr>
        <w:t>projeto</w:t>
      </w:r>
      <w:r>
        <w:rPr>
          <w:spacing w:val="56"/>
          <w:w w:val="105"/>
          <w:position w:val="1"/>
        </w:rPr>
        <w:t xml:space="preserve"> </w:t>
      </w:r>
      <w:r>
        <w:rPr>
          <w:w w:val="105"/>
          <w:position w:val="1"/>
        </w:rPr>
        <w:t>básico</w:t>
      </w:r>
      <w:r>
        <w:rPr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36"/>
          <w:w w:val="105"/>
          <w:position w:val="1"/>
        </w:rPr>
        <w:t xml:space="preserve"> </w:t>
      </w:r>
      <w:r>
        <w:rPr>
          <w:w w:val="105"/>
          <w:position w:val="1"/>
        </w:rPr>
        <w:t>baixa</w:t>
      </w:r>
      <w:r>
        <w:rPr>
          <w:w w:val="102"/>
          <w:position w:val="1"/>
        </w:rPr>
        <w:t xml:space="preserve"> </w:t>
      </w:r>
      <w:r>
        <w:rPr>
          <w:w w:val="105"/>
        </w:rPr>
        <w:t>qualidade,</w:t>
      </w:r>
      <w:r>
        <w:rPr>
          <w:spacing w:val="66"/>
          <w:w w:val="105"/>
        </w:rPr>
        <w:t xml:space="preserve"> </w:t>
      </w:r>
      <w:r>
        <w:rPr>
          <w:w w:val="105"/>
        </w:rPr>
        <w:t>com</w:t>
      </w:r>
      <w:r>
        <w:rPr>
          <w:spacing w:val="47"/>
          <w:w w:val="105"/>
        </w:rPr>
        <w:t xml:space="preserve"> </w:t>
      </w:r>
      <w:r>
        <w:rPr>
          <w:w w:val="105"/>
        </w:rPr>
        <w:t>muito</w:t>
      </w:r>
      <w:r>
        <w:rPr>
          <w:spacing w:val="65"/>
          <w:w w:val="105"/>
        </w:rPr>
        <w:t xml:space="preserve"> </w:t>
      </w:r>
      <w:r>
        <w:rPr>
          <w:w w:val="105"/>
        </w:rPr>
        <w:t>mais</w:t>
      </w:r>
      <w:r>
        <w:rPr>
          <w:spacing w:val="56"/>
          <w:w w:val="105"/>
        </w:rPr>
        <w:t xml:space="preserve"> </w:t>
      </w:r>
      <w:r>
        <w:rPr>
          <w:w w:val="105"/>
        </w:rPr>
        <w:t>razão</w:t>
      </w:r>
      <w:r>
        <w:rPr>
          <w:spacing w:val="63"/>
          <w:w w:val="105"/>
        </w:rPr>
        <w:t xml:space="preserve"> </w:t>
      </w:r>
      <w:r>
        <w:rPr>
          <w:w w:val="105"/>
        </w:rPr>
        <w:t>se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justifica </w:t>
      </w:r>
      <w:r>
        <w:rPr>
          <w:spacing w:val="14"/>
          <w:w w:val="105"/>
        </w:rPr>
        <w:t xml:space="preserve"> </w:t>
      </w:r>
      <w:r>
        <w:rPr>
          <w:w w:val="105"/>
        </w:rPr>
        <w:t>tal</w:t>
      </w:r>
      <w:r>
        <w:rPr>
          <w:spacing w:val="46"/>
          <w:w w:val="105"/>
        </w:rPr>
        <w:t xml:space="preserve"> </w:t>
      </w:r>
      <w:r>
        <w:rPr>
          <w:w w:val="105"/>
        </w:rPr>
        <w:t>entendimento</w:t>
      </w:r>
      <w:r>
        <w:rPr>
          <w:spacing w:val="67"/>
          <w:w w:val="105"/>
        </w:rPr>
        <w:t xml:space="preserve"> </w:t>
      </w:r>
      <w:r>
        <w:rPr>
          <w:w w:val="105"/>
        </w:rPr>
        <w:t>quando</w:t>
      </w:r>
      <w:r>
        <w:rPr>
          <w:spacing w:val="57"/>
          <w:w w:val="105"/>
        </w:rPr>
        <w:t xml:space="preserve"> </w:t>
      </w:r>
      <w:r>
        <w:rPr>
          <w:w w:val="105"/>
        </w:rPr>
        <w:t>a</w:t>
      </w:r>
    </w:p>
    <w:p w:rsidR="00000000" w:rsidRDefault="008F1011">
      <w:pPr>
        <w:pStyle w:val="Ttulo2"/>
        <w:numPr>
          <w:ilvl w:val="0"/>
          <w:numId w:val="8"/>
        </w:numPr>
        <w:tabs>
          <w:tab w:val="left" w:pos="2465"/>
        </w:tabs>
        <w:kinsoku w:val="0"/>
        <w:overflowPunct w:val="0"/>
        <w:spacing w:line="376" w:lineRule="auto"/>
        <w:ind w:right="130" w:firstLine="0"/>
        <w:sectPr w:rsidR="00000000">
          <w:pgSz w:w="11910" w:h="16850"/>
          <w:pgMar w:top="1540" w:right="1320" w:bottom="280" w:left="1680" w:header="1190" w:footer="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10" w:line="120" w:lineRule="exact"/>
        <w:rPr>
          <w:sz w:val="12"/>
          <w:szCs w:val="12"/>
        </w:rPr>
      </w:pPr>
      <w:r>
        <w:rPr>
          <w:noProof/>
        </w:rPr>
        <w:lastRenderedPageBreak/>
        <w:pict>
          <v:shape id="_x0000_s1103" style="position:absolute;margin-left:546.8pt;margin-top:753.1pt;width:1pt;height:39.6pt;z-index:-22;mso-position-horizontal-relative:page;mso-position-vertical-relative:page" coordsize="20,792" o:allowincell="f" path="m,792hhl,e" filled="f" strokeweight="1.08pt">
            <v:path arrowok="t"/>
            <w10:wrap anchorx="page" anchory="page"/>
          </v:shape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6" w:line="393" w:lineRule="auto"/>
        <w:ind w:left="350" w:right="144"/>
        <w:jc w:val="both"/>
        <w:rPr>
          <w:sz w:val="26"/>
          <w:szCs w:val="26"/>
        </w:rPr>
      </w:pPr>
      <w:r>
        <w:rPr>
          <w:w w:val="105"/>
          <w:sz w:val="26"/>
          <w:szCs w:val="26"/>
        </w:rPr>
        <w:t>contratação</w:t>
      </w:r>
      <w:r>
        <w:rPr>
          <w:spacing w:val="4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obra</w:t>
      </w:r>
      <w:r>
        <w:rPr>
          <w:spacing w:val="2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e/ou</w:t>
      </w:r>
      <w:r>
        <w:rPr>
          <w:spacing w:val="3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serviç</w:t>
      </w:r>
      <w:r>
        <w:rPr>
          <w:w w:val="105"/>
          <w:sz w:val="26"/>
          <w:szCs w:val="26"/>
        </w:rPr>
        <w:t>o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não</w:t>
      </w:r>
      <w:r>
        <w:rPr>
          <w:spacing w:val="3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</w:t>
      </w:r>
      <w:r>
        <w:rPr>
          <w:spacing w:val="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faz</w:t>
      </w:r>
      <w:r>
        <w:rPr>
          <w:spacing w:val="1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preceder</w:t>
      </w:r>
      <w:r>
        <w:rPr>
          <w:spacing w:val="4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projeto</w:t>
      </w:r>
      <w:r>
        <w:rPr>
          <w:spacing w:val="3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básico,</w:t>
      </w:r>
      <w:r>
        <w:rPr>
          <w:spacing w:val="3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tal</w:t>
      </w:r>
      <w:r>
        <w:rPr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como</w:t>
      </w:r>
      <w:r>
        <w:rPr>
          <w:spacing w:val="1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</w:t>
      </w:r>
      <w:r>
        <w:rPr>
          <w:spacing w:val="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dá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na</w:t>
      </w:r>
      <w:r>
        <w:rPr>
          <w:spacing w:val="1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empreitada</w:t>
      </w:r>
      <w:r>
        <w:rPr>
          <w:spacing w:val="3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global</w:t>
      </w:r>
      <w:r>
        <w:rPr>
          <w:spacing w:val="2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Lei</w:t>
      </w:r>
      <w:r>
        <w:rPr>
          <w:spacing w:val="1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nº</w:t>
      </w:r>
      <w:r>
        <w:rPr>
          <w:spacing w:val="23"/>
          <w:w w:val="105"/>
          <w:sz w:val="26"/>
          <w:szCs w:val="26"/>
        </w:rPr>
        <w:t xml:space="preserve"> </w:t>
      </w:r>
      <w:r>
        <w:rPr>
          <w:spacing w:val="-42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2.462.</w:t>
      </w:r>
    </w:p>
    <w:p w:rsidR="00000000" w:rsidRDefault="008F1011">
      <w:pPr>
        <w:numPr>
          <w:ilvl w:val="0"/>
          <w:numId w:val="8"/>
        </w:numPr>
        <w:tabs>
          <w:tab w:val="left" w:pos="2468"/>
        </w:tabs>
        <w:kinsoku w:val="0"/>
        <w:overflowPunct w:val="0"/>
        <w:spacing w:before="169" w:line="396" w:lineRule="auto"/>
        <w:ind w:left="350" w:right="134" w:firstLine="29"/>
        <w:jc w:val="both"/>
        <w:rPr>
          <w:sz w:val="26"/>
          <w:szCs w:val="26"/>
        </w:rPr>
      </w:pPr>
      <w:r>
        <w:rPr>
          <w:w w:val="105"/>
          <w:position w:val="1"/>
          <w:sz w:val="26"/>
          <w:szCs w:val="26"/>
        </w:rPr>
        <w:t>A</w:t>
      </w:r>
      <w:r>
        <w:rPr>
          <w:spacing w:val="7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segunda</w:t>
      </w:r>
      <w:r>
        <w:rPr>
          <w:spacing w:val="21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implicação</w:t>
      </w:r>
      <w:r>
        <w:rPr>
          <w:spacing w:val="24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no</w:t>
      </w:r>
      <w:r>
        <w:rPr>
          <w:spacing w:val="9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modelo</w:t>
      </w:r>
      <w:r>
        <w:rPr>
          <w:spacing w:val="25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de</w:t>
      </w:r>
      <w:r>
        <w:rPr>
          <w:spacing w:val="2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>empreitada</w:t>
      </w:r>
      <w:r>
        <w:rPr>
          <w:spacing w:val="16"/>
          <w:w w:val="105"/>
          <w:position w:val="1"/>
          <w:sz w:val="26"/>
          <w:szCs w:val="26"/>
        </w:rPr>
        <w:t xml:space="preserve"> </w:t>
      </w:r>
      <w:r>
        <w:rPr>
          <w:w w:val="105"/>
          <w:position w:val="1"/>
          <w:sz w:val="26"/>
          <w:szCs w:val="26"/>
        </w:rPr>
        <w:t xml:space="preserve">integral </w:t>
      </w:r>
      <w:r>
        <w:rPr>
          <w:w w:val="105"/>
          <w:sz w:val="26"/>
          <w:szCs w:val="26"/>
        </w:rPr>
        <w:t>adotado</w:t>
      </w:r>
      <w:r>
        <w:rPr>
          <w:spacing w:val="6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pela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Lei</w:t>
      </w:r>
      <w:r>
        <w:rPr>
          <w:spacing w:val="5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nº</w:t>
      </w:r>
      <w:r>
        <w:rPr>
          <w:spacing w:val="64"/>
          <w:w w:val="105"/>
          <w:sz w:val="26"/>
          <w:szCs w:val="26"/>
        </w:rPr>
        <w:t xml:space="preserve"> </w:t>
      </w:r>
      <w:r>
        <w:rPr>
          <w:spacing w:val="-36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2.462,</w:t>
      </w:r>
      <w:r>
        <w:rPr>
          <w:spacing w:val="5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ao</w:t>
      </w:r>
      <w:r>
        <w:rPr>
          <w:spacing w:val="4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permitir</w:t>
      </w:r>
      <w:r>
        <w:rPr>
          <w:spacing w:val="1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que</w:t>
      </w:r>
      <w:r>
        <w:rPr>
          <w:spacing w:val="5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</w:t>
      </w:r>
      <w:r>
        <w:rPr>
          <w:spacing w:val="4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concentrem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num</w:t>
      </w:r>
      <w:r>
        <w:rPr>
          <w:spacing w:val="4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mesmo</w:t>
      </w:r>
      <w:r>
        <w:rPr>
          <w:w w:val="103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contratante</w:t>
      </w:r>
      <w:r>
        <w:rPr>
          <w:spacing w:val="6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</w:t>
      </w:r>
      <w:r>
        <w:rPr>
          <w:spacing w:val="5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projeto</w:t>
      </w:r>
      <w:r>
        <w:rPr>
          <w:spacing w:val="6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básico</w:t>
      </w:r>
      <w:r>
        <w:rPr>
          <w:spacing w:val="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</w:t>
      </w:r>
      <w:r>
        <w:rPr>
          <w:spacing w:val="5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</w:t>
      </w:r>
      <w:r>
        <w:rPr>
          <w:spacing w:val="5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execuç</w:t>
      </w:r>
      <w:r>
        <w:rPr>
          <w:w w:val="105"/>
          <w:sz w:val="26"/>
          <w:szCs w:val="26"/>
        </w:rPr>
        <w:t>ão</w:t>
      </w:r>
      <w:r>
        <w:rPr>
          <w:spacing w:val="6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5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obra</w:t>
      </w:r>
      <w:r>
        <w:rPr>
          <w:spacing w:val="5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e/ou</w:t>
      </w:r>
      <w:r>
        <w:rPr>
          <w:spacing w:val="6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serviço,</w:t>
      </w:r>
      <w:r>
        <w:rPr>
          <w:spacing w:val="5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está</w:t>
      </w:r>
      <w:r>
        <w:rPr>
          <w:spacing w:val="5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no</w:t>
      </w:r>
      <w:r>
        <w:rPr>
          <w:w w:val="102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desvirtuamento</w:t>
      </w:r>
      <w:r>
        <w:rPr>
          <w:spacing w:val="3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todos</w:t>
      </w:r>
      <w:r>
        <w:rPr>
          <w:spacing w:val="2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os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propósitos</w:t>
      </w:r>
      <w:r>
        <w:rPr>
          <w:spacing w:val="4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licitação,</w:t>
      </w:r>
      <w:r>
        <w:rPr>
          <w:spacing w:val="2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como</w:t>
      </w:r>
      <w:r>
        <w:rPr>
          <w:spacing w:val="2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são</w:t>
      </w:r>
      <w:r>
        <w:rPr>
          <w:spacing w:val="1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aqueles inscritos</w:t>
      </w:r>
      <w:r>
        <w:rPr>
          <w:spacing w:val="1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no</w:t>
      </w:r>
      <w:r>
        <w:rPr>
          <w:spacing w:val="1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art.</w:t>
      </w:r>
      <w:r>
        <w:rPr>
          <w:spacing w:val="-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37,</w:t>
      </w:r>
      <w:r>
        <w:rPr>
          <w:spacing w:val="-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XXI,</w:t>
      </w:r>
      <w:r>
        <w:rPr>
          <w:spacing w:val="2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1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CR.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Marçal</w:t>
      </w:r>
      <w:r>
        <w:rPr>
          <w:spacing w:val="1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Justen</w:t>
      </w:r>
      <w:r>
        <w:rPr>
          <w:spacing w:val="1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Filho</w:t>
      </w:r>
      <w:r>
        <w:rPr>
          <w:spacing w:val="1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observa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</w:t>
      </w:r>
      <w:r>
        <w:rPr>
          <w:spacing w:val="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respeito:</w:t>
      </w:r>
    </w:p>
    <w:p w:rsidR="00000000" w:rsidRDefault="008F1011">
      <w:pPr>
        <w:pStyle w:val="Corpodetexto"/>
        <w:kinsoku w:val="0"/>
        <w:overflowPunct w:val="0"/>
        <w:spacing w:before="162" w:line="248" w:lineRule="auto"/>
        <w:ind w:left="2020" w:right="1270" w:firstLine="79"/>
        <w:jc w:val="both"/>
        <w:rPr>
          <w:i w:val="0"/>
          <w:iCs w:val="0"/>
          <w:sz w:val="14"/>
          <w:szCs w:val="14"/>
        </w:rPr>
      </w:pPr>
      <w:r>
        <w:rPr>
          <w:rFonts w:ascii="Arial" w:hAnsi="Arial" w:cs="Arial"/>
          <w:i w:val="0"/>
          <w:iCs w:val="0"/>
          <w:w w:val="95"/>
          <w:sz w:val="24"/>
          <w:szCs w:val="24"/>
        </w:rPr>
        <w:t>"O</w:t>
      </w:r>
      <w:r>
        <w:rPr>
          <w:rFonts w:ascii="Arial" w:hAnsi="Arial" w:cs="Arial"/>
          <w:i w:val="0"/>
          <w:iCs w:val="0"/>
          <w:spacing w:val="45"/>
          <w:w w:val="95"/>
          <w:sz w:val="24"/>
          <w:szCs w:val="24"/>
        </w:rPr>
        <w:t xml:space="preserve"> </w:t>
      </w:r>
      <w:r>
        <w:rPr>
          <w:w w:val="95"/>
        </w:rPr>
        <w:t>projeto</w:t>
      </w:r>
      <w:r>
        <w:rPr>
          <w:spacing w:val="28"/>
          <w:w w:val="95"/>
        </w:rPr>
        <w:t xml:space="preserve"> </w:t>
      </w:r>
      <w:r>
        <w:rPr>
          <w:w w:val="95"/>
        </w:rPr>
        <w:t>delineia</w:t>
      </w:r>
      <w:r>
        <w:rPr>
          <w:spacing w:val="53"/>
          <w:w w:val="95"/>
        </w:rPr>
        <w:t xml:space="preserve"> </w:t>
      </w:r>
      <w:r>
        <w:rPr>
          <w:w w:val="95"/>
        </w:rPr>
        <w:t>os</w:t>
      </w:r>
      <w:r>
        <w:rPr>
          <w:spacing w:val="43"/>
          <w:w w:val="95"/>
        </w:rPr>
        <w:t xml:space="preserve"> </w:t>
      </w:r>
      <w:r>
        <w:rPr>
          <w:w w:val="95"/>
        </w:rPr>
        <w:t>contornos</w:t>
      </w:r>
      <w:r>
        <w:rPr>
          <w:spacing w:val="52"/>
          <w:w w:val="95"/>
        </w:rPr>
        <w:t xml:space="preserve"> </w:t>
      </w:r>
      <w:r>
        <w:rPr>
          <w:w w:val="95"/>
        </w:rPr>
        <w:t>da</w:t>
      </w:r>
      <w:r>
        <w:rPr>
          <w:spacing w:val="42"/>
          <w:w w:val="95"/>
        </w:rPr>
        <w:t xml:space="preserve"> </w:t>
      </w:r>
      <w:r>
        <w:rPr>
          <w:w w:val="95"/>
        </w:rPr>
        <w:t>obra</w:t>
      </w:r>
      <w:r>
        <w:rPr>
          <w:spacing w:val="50"/>
          <w:w w:val="95"/>
        </w:rPr>
        <w:t xml:space="preserve"> </w:t>
      </w:r>
      <w:r>
        <w:rPr>
          <w:w w:val="95"/>
        </w:rPr>
        <w:t>ou</w:t>
      </w:r>
      <w:r>
        <w:rPr>
          <w:spacing w:val="37"/>
          <w:w w:val="95"/>
        </w:rPr>
        <w:t xml:space="preserve"> </w:t>
      </w:r>
      <w:r>
        <w:rPr>
          <w:w w:val="95"/>
        </w:rPr>
        <w:t>do</w:t>
      </w:r>
      <w:r>
        <w:rPr>
          <w:w w:val="98"/>
        </w:rPr>
        <w:t xml:space="preserve"> </w:t>
      </w:r>
      <w:r>
        <w:rPr>
          <w:w w:val="95"/>
        </w:rPr>
        <w:t>serviço,</w:t>
      </w:r>
      <w:r>
        <w:rPr>
          <w:spacing w:val="58"/>
          <w:w w:val="95"/>
        </w:rPr>
        <w:t xml:space="preserve"> </w:t>
      </w:r>
      <w:r>
        <w:rPr>
          <w:w w:val="95"/>
        </w:rPr>
        <w:t>que</w:t>
      </w:r>
      <w:r>
        <w:rPr>
          <w:spacing w:val="38"/>
          <w:w w:val="95"/>
        </w:rPr>
        <w:t xml:space="preserve"> </w:t>
      </w:r>
      <w:r>
        <w:rPr>
          <w:w w:val="95"/>
        </w:rPr>
        <w:t>serão</w:t>
      </w:r>
      <w:r>
        <w:rPr>
          <w:spacing w:val="58"/>
          <w:w w:val="95"/>
        </w:rPr>
        <w:t xml:space="preserve"> </w:t>
      </w:r>
      <w:r>
        <w:rPr>
          <w:w w:val="95"/>
        </w:rPr>
        <w:t>licitados</w:t>
      </w:r>
      <w:r>
        <w:rPr>
          <w:spacing w:val="7"/>
          <w:w w:val="95"/>
        </w:rPr>
        <w:t xml:space="preserve"> </w:t>
      </w:r>
      <w:r>
        <w:rPr>
          <w:w w:val="95"/>
        </w:rPr>
        <w:t>posteriormenteº</w:t>
      </w:r>
      <w:r>
        <w:rPr>
          <w:spacing w:val="30"/>
          <w:w w:val="95"/>
        </w:rPr>
        <w:t xml:space="preserve"> </w:t>
      </w:r>
      <w:r>
        <w:rPr>
          <w:w w:val="95"/>
        </w:rPr>
        <w:t>Logo,</w:t>
      </w:r>
      <w:r>
        <w:rPr>
          <w:spacing w:val="11"/>
          <w:w w:val="95"/>
        </w:rPr>
        <w:t xml:space="preserve"> </w:t>
      </w:r>
      <w:r>
        <w:rPr>
          <w:w w:val="95"/>
        </w:rPr>
        <w:t>o</w:t>
      </w:r>
      <w:r>
        <w:rPr>
          <w:w w:val="94"/>
        </w:rPr>
        <w:t xml:space="preserve"> </w:t>
      </w:r>
      <w:r>
        <w:rPr>
          <w:w w:val="95"/>
        </w:rPr>
        <w:t>autor</w:t>
      </w:r>
      <w:r>
        <w:rPr>
          <w:spacing w:val="42"/>
          <w:w w:val="95"/>
        </w:rPr>
        <w:t xml:space="preserve"> </w:t>
      </w:r>
      <w:r>
        <w:rPr>
          <w:w w:val="95"/>
        </w:rPr>
        <w:t>do</w:t>
      </w:r>
      <w:r>
        <w:rPr>
          <w:spacing w:val="47"/>
          <w:w w:val="95"/>
        </w:rPr>
        <w:t xml:space="preserve"> </w:t>
      </w:r>
      <w:r>
        <w:rPr>
          <w:w w:val="95"/>
        </w:rPr>
        <w:t>projeto</w:t>
      </w:r>
      <w:r>
        <w:rPr>
          <w:spacing w:val="15"/>
          <w:w w:val="95"/>
        </w:rPr>
        <w:t xml:space="preserve"> </w:t>
      </w:r>
      <w:r>
        <w:rPr>
          <w:w w:val="95"/>
        </w:rPr>
        <w:t>teria</w:t>
      </w:r>
      <w:r>
        <w:rPr>
          <w:spacing w:val="31"/>
          <w:w w:val="95"/>
        </w:rPr>
        <w:t xml:space="preserve"> </w:t>
      </w:r>
      <w:r>
        <w:rPr>
          <w:w w:val="95"/>
        </w:rPr>
        <w:t>condições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visualizar,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antemão,</w:t>
      </w:r>
      <w:r>
        <w:rPr>
          <w:spacing w:val="38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possíveis</w:t>
      </w:r>
      <w:r>
        <w:rPr>
          <w:spacing w:val="61"/>
          <w:w w:val="95"/>
        </w:rPr>
        <w:t xml:space="preserve"> </w:t>
      </w:r>
      <w:r>
        <w:rPr>
          <w:w w:val="95"/>
        </w:rPr>
        <w:t>concorrentes.</w:t>
      </w:r>
      <w:r>
        <w:rPr>
          <w:spacing w:val="25"/>
          <w:w w:val="95"/>
        </w:rPr>
        <w:t xml:space="preserve"> </w:t>
      </w:r>
      <w:r>
        <w:rPr>
          <w:w w:val="95"/>
        </w:rPr>
        <w:t>Poderia</w:t>
      </w:r>
      <w:r>
        <w:rPr>
          <w:spacing w:val="37"/>
          <w:w w:val="95"/>
        </w:rPr>
        <w:t xml:space="preserve"> </w:t>
      </w:r>
      <w:r>
        <w:rPr>
          <w:w w:val="95"/>
        </w:rPr>
        <w:t>ser</w:t>
      </w:r>
      <w:r>
        <w:rPr>
          <w:w w:val="93"/>
        </w:rPr>
        <w:t xml:space="preserve"> </w:t>
      </w:r>
      <w:r>
        <w:rPr>
          <w:w w:val="95"/>
        </w:rPr>
        <w:t>tentado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w w:val="95"/>
        </w:rPr>
        <w:t>excluir</w:t>
      </w:r>
      <w:r>
        <w:rPr>
          <w:spacing w:val="6"/>
          <w:w w:val="95"/>
        </w:rPr>
        <w:t xml:space="preserve"> </w:t>
      </w:r>
      <w:r>
        <w:rPr>
          <w:w w:val="95"/>
        </w:rPr>
        <w:t>ou</w:t>
      </w:r>
      <w:r>
        <w:rPr>
          <w:spacing w:val="40"/>
          <w:w w:val="95"/>
        </w:rPr>
        <w:t xml:space="preserve"> </w:t>
      </w:r>
      <w:r>
        <w:rPr>
          <w:w w:val="95"/>
        </w:rPr>
        <w:t>dificultar</w:t>
      </w:r>
      <w:r>
        <w:rPr>
          <w:spacing w:val="60"/>
          <w:w w:val="95"/>
        </w:rPr>
        <w:t xml:space="preserve"> </w:t>
      </w:r>
      <w:r>
        <w:rPr>
          <w:w w:val="95"/>
        </w:rPr>
        <w:t>o</w:t>
      </w:r>
      <w:r>
        <w:rPr>
          <w:spacing w:val="39"/>
          <w:w w:val="95"/>
        </w:rPr>
        <w:t xml:space="preserve"> </w:t>
      </w:r>
      <w:r>
        <w:rPr>
          <w:w w:val="95"/>
        </w:rPr>
        <w:t>livre</w:t>
      </w:r>
      <w:r>
        <w:rPr>
          <w:spacing w:val="51"/>
          <w:w w:val="95"/>
        </w:rPr>
        <w:t xml:space="preserve"> </w:t>
      </w:r>
      <w:r>
        <w:rPr>
          <w:w w:val="95"/>
        </w:rPr>
        <w:t>acesso</w:t>
      </w:r>
      <w:r>
        <w:rPr>
          <w:spacing w:val="45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potenciais</w:t>
      </w:r>
      <w:r>
        <w:rPr>
          <w:spacing w:val="6"/>
          <w:w w:val="95"/>
        </w:rPr>
        <w:t xml:space="preserve"> </w:t>
      </w:r>
      <w:r>
        <w:rPr>
          <w:w w:val="95"/>
        </w:rPr>
        <w:t>interessados.</w:t>
      </w:r>
      <w:r>
        <w:rPr>
          <w:spacing w:val="7"/>
          <w:w w:val="95"/>
        </w:rPr>
        <w:t xml:space="preserve"> </w:t>
      </w:r>
      <w:r>
        <w:rPr>
          <w:w w:val="95"/>
        </w:rPr>
        <w:t>Isso</w:t>
      </w:r>
      <w:r>
        <w:rPr>
          <w:spacing w:val="13"/>
          <w:w w:val="95"/>
        </w:rPr>
        <w:t xml:space="preserve"> </w:t>
      </w:r>
      <w:r>
        <w:rPr>
          <w:w w:val="95"/>
        </w:rPr>
        <w:t>se</w:t>
      </w:r>
      <w:r>
        <w:rPr>
          <w:spacing w:val="26"/>
          <w:w w:val="95"/>
        </w:rPr>
        <w:t xml:space="preserve"> </w:t>
      </w:r>
      <w:r>
        <w:rPr>
          <w:w w:val="95"/>
        </w:rPr>
        <w:t>faria</w:t>
      </w:r>
      <w:r>
        <w:rPr>
          <w:spacing w:val="60"/>
          <w:w w:val="95"/>
        </w:rPr>
        <w:t xml:space="preserve"> </w:t>
      </w:r>
      <w:r>
        <w:rPr>
          <w:w w:val="95"/>
        </w:rPr>
        <w:t>através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configuração</w:t>
      </w:r>
      <w:r>
        <w:rPr>
          <w:spacing w:val="59"/>
          <w:w w:val="95"/>
        </w:rPr>
        <w:t xml:space="preserve"> </w:t>
      </w:r>
      <w:r>
        <w:rPr>
          <w:w w:val="95"/>
        </w:rPr>
        <w:t xml:space="preserve">do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projeto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que </w:t>
      </w:r>
      <w:r>
        <w:rPr>
          <w:spacing w:val="51"/>
          <w:w w:val="95"/>
        </w:rPr>
        <w:t xml:space="preserve"> </w:t>
      </w:r>
      <w:r>
        <w:rPr>
          <w:w w:val="95"/>
        </w:rPr>
        <w:t>impusesse</w:t>
      </w:r>
      <w:r>
        <w:rPr>
          <w:w w:val="96"/>
        </w:rPr>
        <w:t xml:space="preserve"> </w:t>
      </w:r>
      <w:r>
        <w:rPr>
          <w:w w:val="95"/>
        </w:rPr>
        <w:t>características</w:t>
      </w:r>
      <w:r>
        <w:rPr>
          <w:spacing w:val="50"/>
          <w:w w:val="95"/>
        </w:rPr>
        <w:t xml:space="preserve"> </w:t>
      </w:r>
      <w:r>
        <w:rPr>
          <w:w w:val="95"/>
        </w:rPr>
        <w:t>apenas</w:t>
      </w:r>
      <w:r>
        <w:rPr>
          <w:spacing w:val="23"/>
          <w:w w:val="95"/>
        </w:rPr>
        <w:t xml:space="preserve"> </w:t>
      </w:r>
      <w:r>
        <w:rPr>
          <w:w w:val="95"/>
        </w:rPr>
        <w:t>executáveis</w:t>
      </w:r>
      <w:r>
        <w:rPr>
          <w:spacing w:val="-5"/>
          <w:w w:val="95"/>
        </w:rPr>
        <w:t xml:space="preserve"> </w:t>
      </w:r>
      <w:r>
        <w:rPr>
          <w:w w:val="95"/>
        </w:rPr>
        <w:t>por</w:t>
      </w:r>
      <w:r>
        <w:rPr>
          <w:spacing w:val="5"/>
          <w:w w:val="95"/>
        </w:rPr>
        <w:t xml:space="preserve"> </w:t>
      </w:r>
      <w:r>
        <w:rPr>
          <w:w w:val="95"/>
        </w:rPr>
        <w:t>uma</w:t>
      </w:r>
      <w:r>
        <w:rPr>
          <w:spacing w:val="20"/>
          <w:w w:val="95"/>
        </w:rPr>
        <w:t xml:space="preserve"> </w:t>
      </w:r>
      <w:r>
        <w:rPr>
          <w:w w:val="95"/>
        </w:rPr>
        <w:t>especifica</w:t>
      </w:r>
      <w:r>
        <w:rPr>
          <w:w w:val="96"/>
        </w:rPr>
        <w:t xml:space="preserve"> </w:t>
      </w:r>
      <w:r>
        <w:rPr>
          <w:w w:val="95"/>
        </w:rPr>
        <w:t>pessoa.</w:t>
      </w:r>
      <w:r>
        <w:rPr>
          <w:spacing w:val="25"/>
          <w:w w:val="95"/>
        </w:rPr>
        <w:t xml:space="preserve"> </w:t>
      </w:r>
      <w:r>
        <w:rPr>
          <w:w w:val="95"/>
        </w:rPr>
        <w:t>Ou,</w:t>
      </w:r>
      <w:r>
        <w:rPr>
          <w:spacing w:val="36"/>
          <w:w w:val="95"/>
        </w:rPr>
        <w:t xml:space="preserve"> </w:t>
      </w:r>
      <w:r>
        <w:rPr>
          <w:w w:val="95"/>
        </w:rPr>
        <w:t>quando</w:t>
      </w:r>
      <w:r>
        <w:rPr>
          <w:spacing w:val="50"/>
          <w:w w:val="95"/>
        </w:rPr>
        <w:t xml:space="preserve"> </w:t>
      </w:r>
      <w:r>
        <w:rPr>
          <w:w w:val="95"/>
        </w:rPr>
        <w:t xml:space="preserve">menos, 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poderiam </w:t>
      </w:r>
      <w:r>
        <w:rPr>
          <w:spacing w:val="25"/>
          <w:w w:val="95"/>
        </w:rPr>
        <w:t xml:space="preserve"> </w:t>
      </w:r>
      <w:r>
        <w:rPr>
          <w:w w:val="95"/>
        </w:rPr>
        <w:t>ser</w:t>
      </w:r>
      <w:r>
        <w:rPr>
          <w:w w:val="93"/>
        </w:rPr>
        <w:t xml:space="preserve"> </w:t>
      </w:r>
      <w:r>
        <w:rPr>
          <w:w w:val="95"/>
        </w:rPr>
        <w:t>estabelecidas</w:t>
      </w:r>
      <w:r>
        <w:rPr>
          <w:spacing w:val="34"/>
          <w:w w:val="95"/>
        </w:rPr>
        <w:t xml:space="preserve"> </w:t>
      </w:r>
      <w:r>
        <w:rPr>
          <w:w w:val="95"/>
        </w:rPr>
        <w:t>certas</w:t>
      </w:r>
      <w:r>
        <w:rPr>
          <w:spacing w:val="21"/>
          <w:w w:val="95"/>
        </w:rPr>
        <w:t xml:space="preserve"> </w:t>
      </w:r>
      <w:r>
        <w:rPr>
          <w:w w:val="95"/>
        </w:rPr>
        <w:t>condições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30"/>
          <w:w w:val="95"/>
        </w:rPr>
        <w:t xml:space="preserve"> </w:t>
      </w:r>
      <w:r>
        <w:rPr>
          <w:w w:val="95"/>
        </w:rPr>
        <w:t>beneficiassem</w:t>
      </w:r>
      <w:r>
        <w:rPr>
          <w:spacing w:val="37"/>
          <w:w w:val="95"/>
        </w:rPr>
        <w:t xml:space="preserve"> </w:t>
      </w:r>
      <w:r>
        <w:rPr>
          <w:w w:val="95"/>
        </w:rPr>
        <w:t>o</w:t>
      </w:r>
      <w:r>
        <w:rPr>
          <w:w w:val="94"/>
        </w:rPr>
        <w:t xml:space="preserve"> </w:t>
      </w:r>
      <w:r>
        <w:rPr>
          <w:w w:val="95"/>
        </w:rPr>
        <w:t>autor</w:t>
      </w:r>
      <w:r>
        <w:rPr>
          <w:spacing w:val="46"/>
          <w:w w:val="95"/>
        </w:rPr>
        <w:t xml:space="preserve"> </w:t>
      </w:r>
      <w:r>
        <w:rPr>
          <w:w w:val="95"/>
        </w:rPr>
        <w:t>do</w:t>
      </w:r>
      <w:r>
        <w:rPr>
          <w:spacing w:val="-5"/>
          <w:w w:val="95"/>
        </w:rPr>
        <w:t xml:space="preserve"> </w:t>
      </w:r>
      <w:r>
        <w:rPr>
          <w:w w:val="95"/>
        </w:rPr>
        <w:t>projeto</w:t>
      </w:r>
      <w:r>
        <w:rPr>
          <w:spacing w:val="33"/>
          <w:w w:val="95"/>
        </w:rPr>
        <w:t xml:space="preserve"> </w:t>
      </w:r>
      <w:r>
        <w:rPr>
          <w:w w:val="95"/>
        </w:rPr>
        <w:t>(ainda</w:t>
      </w:r>
      <w:r>
        <w:rPr>
          <w:spacing w:val="32"/>
          <w:w w:val="95"/>
        </w:rPr>
        <w:t xml:space="preserve"> </w:t>
      </w:r>
      <w:r>
        <w:rPr>
          <w:w w:val="95"/>
        </w:rPr>
        <w:t>que</w:t>
      </w:r>
      <w:r>
        <w:rPr>
          <w:spacing w:val="42"/>
          <w:w w:val="95"/>
        </w:rPr>
        <w:t xml:space="preserve"> </w:t>
      </w:r>
      <w:r>
        <w:rPr>
          <w:w w:val="95"/>
        </w:rPr>
        <w:t>não</w:t>
      </w:r>
      <w:r>
        <w:rPr>
          <w:spacing w:val="36"/>
          <w:w w:val="95"/>
        </w:rPr>
        <w:t xml:space="preserve"> </w:t>
      </w:r>
      <w:r>
        <w:rPr>
          <w:w w:val="95"/>
        </w:rPr>
        <w:t>excluíssem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modo</w:t>
      </w:r>
      <w:r>
        <w:rPr>
          <w:w w:val="96"/>
        </w:rPr>
        <w:t xml:space="preserve"> </w:t>
      </w:r>
      <w:r>
        <w:rPr>
          <w:w w:val="95"/>
        </w:rPr>
        <w:t xml:space="preserve">absoluto </w:t>
      </w:r>
      <w:r>
        <w:rPr>
          <w:spacing w:val="6"/>
          <w:w w:val="95"/>
        </w:rPr>
        <w:t xml:space="preserve"> </w:t>
      </w:r>
      <w:r>
        <w:rPr>
          <w:w w:val="95"/>
        </w:rPr>
        <w:t>terceiros)".</w:t>
      </w:r>
      <w:r>
        <w:rPr>
          <w:spacing w:val="-11"/>
          <w:w w:val="95"/>
        </w:rPr>
        <w:t xml:space="preserve"> </w:t>
      </w:r>
      <w:r>
        <w:rPr>
          <w:i w:val="0"/>
          <w:iCs w:val="0"/>
          <w:w w:val="95"/>
          <w:position w:val="11"/>
          <w:sz w:val="14"/>
          <w:szCs w:val="14"/>
        </w:rPr>
        <w:t>14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2" w:line="280" w:lineRule="exact"/>
        <w:rPr>
          <w:sz w:val="28"/>
          <w:szCs w:val="28"/>
        </w:rPr>
      </w:pPr>
    </w:p>
    <w:p w:rsidR="00000000" w:rsidRDefault="008F1011">
      <w:pPr>
        <w:pStyle w:val="Ttulo2"/>
        <w:numPr>
          <w:ilvl w:val="0"/>
          <w:numId w:val="8"/>
        </w:numPr>
        <w:tabs>
          <w:tab w:val="left" w:pos="2338"/>
        </w:tabs>
        <w:kinsoku w:val="0"/>
        <w:overflowPunct w:val="0"/>
        <w:ind w:left="2337" w:hanging="1987"/>
      </w:pPr>
      <w:r>
        <w:rPr>
          <w:w w:val="105"/>
          <w:position w:val="1"/>
        </w:rPr>
        <w:t>Esta</w:t>
      </w:r>
      <w:r>
        <w:rPr>
          <w:spacing w:val="18"/>
          <w:w w:val="105"/>
          <w:position w:val="1"/>
        </w:rPr>
        <w:t xml:space="preserve"> </w:t>
      </w:r>
      <w:r>
        <w:rPr>
          <w:w w:val="105"/>
          <w:position w:val="1"/>
        </w:rPr>
        <w:t>a razão</w:t>
      </w:r>
      <w:r>
        <w:rPr>
          <w:spacing w:val="19"/>
          <w:w w:val="105"/>
          <w:position w:val="1"/>
        </w:rPr>
        <w:t xml:space="preserve"> </w:t>
      </w:r>
      <w:r>
        <w:rPr>
          <w:w w:val="105"/>
          <w:position w:val="1"/>
        </w:rPr>
        <w:t>de</w:t>
      </w:r>
      <w:r>
        <w:rPr>
          <w:spacing w:val="8"/>
          <w:w w:val="105"/>
          <w:position w:val="1"/>
        </w:rPr>
        <w:t xml:space="preserve"> </w:t>
      </w:r>
      <w:r>
        <w:rPr>
          <w:w w:val="105"/>
          <w:position w:val="1"/>
        </w:rPr>
        <w:t>a Lei</w:t>
      </w:r>
      <w:r>
        <w:rPr>
          <w:spacing w:val="7"/>
          <w:w w:val="105"/>
          <w:position w:val="1"/>
        </w:rPr>
        <w:t xml:space="preserve"> </w:t>
      </w:r>
      <w:r>
        <w:rPr>
          <w:w w:val="105"/>
          <w:position w:val="1"/>
        </w:rPr>
        <w:t>nº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8.666,</w:t>
      </w:r>
      <w:r>
        <w:rPr>
          <w:spacing w:val="2"/>
          <w:w w:val="105"/>
          <w:position w:val="1"/>
        </w:rPr>
        <w:t xml:space="preserve"> </w:t>
      </w:r>
      <w:r>
        <w:rPr>
          <w:w w:val="105"/>
          <w:position w:val="1"/>
        </w:rPr>
        <w:t>em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  <w:position w:val="1"/>
        </w:rPr>
        <w:t>seu</w:t>
      </w:r>
      <w:r>
        <w:rPr>
          <w:spacing w:val="7"/>
          <w:w w:val="105"/>
          <w:position w:val="1"/>
        </w:rPr>
        <w:t xml:space="preserve"> </w:t>
      </w:r>
      <w:r>
        <w:rPr>
          <w:w w:val="105"/>
          <w:position w:val="1"/>
        </w:rPr>
        <w:t>art.</w:t>
      </w:r>
      <w:r>
        <w:rPr>
          <w:spacing w:val="-2"/>
          <w:w w:val="105"/>
          <w:position w:val="1"/>
        </w:rPr>
        <w:t xml:space="preserve"> </w:t>
      </w:r>
      <w:r>
        <w:rPr>
          <w:w w:val="105"/>
          <w:position w:val="1"/>
        </w:rPr>
        <w:t>9°,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estabelecer:</w:t>
      </w:r>
    </w:p>
    <w:p w:rsidR="00000000" w:rsidRDefault="008F1011">
      <w:pPr>
        <w:kinsoku w:val="0"/>
        <w:overflowPunct w:val="0"/>
        <w:spacing w:before="16" w:line="340" w:lineRule="exact"/>
        <w:rPr>
          <w:sz w:val="34"/>
          <w:szCs w:val="34"/>
        </w:rPr>
      </w:pPr>
    </w:p>
    <w:p w:rsidR="00000000" w:rsidRDefault="008F1011">
      <w:pPr>
        <w:pStyle w:val="Corpodetexto"/>
        <w:kinsoku w:val="0"/>
        <w:overflowPunct w:val="0"/>
        <w:spacing w:before="0" w:line="246" w:lineRule="auto"/>
        <w:ind w:left="2056" w:right="1270" w:firstLine="43"/>
        <w:jc w:val="both"/>
        <w:rPr>
          <w:i w:val="0"/>
          <w:iCs w:val="0"/>
        </w:rPr>
      </w:pPr>
      <w:r>
        <w:rPr>
          <w:w w:val="95"/>
        </w:rPr>
        <w:t>"Art.</w:t>
      </w:r>
      <w:r>
        <w:rPr>
          <w:spacing w:val="35"/>
          <w:w w:val="95"/>
        </w:rPr>
        <w:t xml:space="preserve"> </w:t>
      </w:r>
      <w:r>
        <w:rPr>
          <w:w w:val="95"/>
          <w:sz w:val="24"/>
          <w:szCs w:val="24"/>
        </w:rPr>
        <w:t>9º</w:t>
      </w:r>
      <w:r>
        <w:rPr>
          <w:spacing w:val="2"/>
          <w:w w:val="95"/>
          <w:sz w:val="24"/>
          <w:szCs w:val="24"/>
        </w:rPr>
        <w:t xml:space="preserve"> </w:t>
      </w:r>
      <w:r>
        <w:rPr>
          <w:w w:val="95"/>
        </w:rPr>
        <w:t>Não</w:t>
      </w:r>
      <w:r>
        <w:rPr>
          <w:spacing w:val="42"/>
          <w:w w:val="95"/>
        </w:rPr>
        <w:t xml:space="preserve"> </w:t>
      </w:r>
      <w:r>
        <w:rPr>
          <w:w w:val="95"/>
        </w:rPr>
        <w:t>poderá</w:t>
      </w:r>
      <w:r>
        <w:rPr>
          <w:spacing w:val="12"/>
          <w:w w:val="95"/>
        </w:rPr>
        <w:t xml:space="preserve"> </w:t>
      </w:r>
      <w:r>
        <w:rPr>
          <w:w w:val="95"/>
        </w:rPr>
        <w:t>participar,</w:t>
      </w:r>
      <w:r>
        <w:rPr>
          <w:spacing w:val="46"/>
          <w:w w:val="95"/>
        </w:rPr>
        <w:t xml:space="preserve"> </w:t>
      </w:r>
      <w:r>
        <w:rPr>
          <w:w w:val="95"/>
        </w:rPr>
        <w:t>direta</w:t>
      </w:r>
      <w:r>
        <w:rPr>
          <w:spacing w:val="2"/>
          <w:w w:val="95"/>
        </w:rPr>
        <w:t xml:space="preserve"> </w:t>
      </w:r>
      <w:r>
        <w:rPr>
          <w:w w:val="95"/>
        </w:rPr>
        <w:t>ou</w:t>
      </w:r>
      <w:r>
        <w:rPr>
          <w:w w:val="97"/>
        </w:rPr>
        <w:t xml:space="preserve"> </w:t>
      </w:r>
      <w:r>
        <w:rPr>
          <w:w w:val="95"/>
        </w:rPr>
        <w:t>indiretamente,</w:t>
      </w:r>
      <w:r>
        <w:rPr>
          <w:spacing w:val="16"/>
          <w:w w:val="95"/>
        </w:rPr>
        <w:t xml:space="preserve"> </w:t>
      </w:r>
      <w:r>
        <w:rPr>
          <w:w w:val="95"/>
        </w:rPr>
        <w:t>da</w:t>
      </w:r>
      <w:r>
        <w:rPr>
          <w:spacing w:val="3"/>
          <w:w w:val="95"/>
        </w:rPr>
        <w:t xml:space="preserve"> </w:t>
      </w:r>
      <w:r>
        <w:rPr>
          <w:w w:val="95"/>
        </w:rPr>
        <w:t>licitação</w:t>
      </w:r>
      <w:r>
        <w:rPr>
          <w:spacing w:val="4"/>
          <w:w w:val="95"/>
        </w:rPr>
        <w:t xml:space="preserve"> </w:t>
      </w:r>
      <w:r>
        <w:rPr>
          <w:w w:val="95"/>
        </w:rPr>
        <w:t>ou</w:t>
      </w:r>
      <w:r>
        <w:rPr>
          <w:spacing w:val="48"/>
          <w:w w:val="95"/>
        </w:rPr>
        <w:t xml:space="preserve"> </w:t>
      </w:r>
      <w:r>
        <w:rPr>
          <w:w w:val="95"/>
        </w:rPr>
        <w:t xml:space="preserve">da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execução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8"/>
          <w:w w:val="95"/>
        </w:rPr>
        <w:t xml:space="preserve"> </w:t>
      </w:r>
      <w:r>
        <w:rPr>
          <w:w w:val="95"/>
        </w:rPr>
        <w:t>obra ou</w:t>
      </w:r>
      <w:r>
        <w:rPr>
          <w:spacing w:val="17"/>
          <w:w w:val="95"/>
        </w:rPr>
        <w:t xml:space="preserve"> </w:t>
      </w:r>
      <w:r>
        <w:rPr>
          <w:w w:val="95"/>
        </w:rPr>
        <w:t>serviço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do</w:t>
      </w:r>
      <w:r>
        <w:rPr>
          <w:spacing w:val="48"/>
          <w:w w:val="95"/>
        </w:rPr>
        <w:t xml:space="preserve"> </w:t>
      </w:r>
      <w:r>
        <w:rPr>
          <w:w w:val="95"/>
        </w:rPr>
        <w:t>fornecimento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36"/>
          <w:w w:val="95"/>
        </w:rPr>
        <w:t xml:space="preserve"> </w:t>
      </w:r>
      <w:r>
        <w:rPr>
          <w:w w:val="95"/>
        </w:rPr>
        <w:t>bens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eles</w:t>
      </w:r>
      <w:r>
        <w:rPr>
          <w:w w:val="97"/>
        </w:rPr>
        <w:t xml:space="preserve"> </w:t>
      </w:r>
      <w:r>
        <w:rPr>
          <w:w w:val="95"/>
        </w:rPr>
        <w:t>necessários:</w:t>
      </w:r>
    </w:p>
    <w:p w:rsidR="00000000" w:rsidRDefault="008F1011">
      <w:pPr>
        <w:pStyle w:val="Corpodetexto"/>
        <w:kinsoku w:val="0"/>
        <w:overflowPunct w:val="0"/>
        <w:spacing w:before="103" w:line="254" w:lineRule="auto"/>
        <w:ind w:left="2006" w:right="1311" w:firstLine="36"/>
        <w:jc w:val="both"/>
        <w:rPr>
          <w:i w:val="0"/>
          <w:iCs w:val="0"/>
        </w:rPr>
      </w:pPr>
      <w:r>
        <w:rPr>
          <w:spacing w:val="-40"/>
          <w:w w:val="95"/>
        </w:rPr>
        <w:t>1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autor</w:t>
      </w:r>
      <w:r>
        <w:rPr>
          <w:spacing w:val="36"/>
          <w:w w:val="95"/>
        </w:rPr>
        <w:t xml:space="preserve"> </w:t>
      </w:r>
      <w:r>
        <w:rPr>
          <w:w w:val="95"/>
        </w:rPr>
        <w:t>do</w:t>
      </w:r>
      <w:r>
        <w:rPr>
          <w:spacing w:val="35"/>
          <w:w w:val="95"/>
        </w:rPr>
        <w:t xml:space="preserve"> </w:t>
      </w:r>
      <w:r>
        <w:rPr>
          <w:w w:val="95"/>
        </w:rPr>
        <w:t>projeto,</w:t>
      </w:r>
      <w:r>
        <w:rPr>
          <w:spacing w:val="16"/>
          <w:w w:val="95"/>
        </w:rPr>
        <w:t xml:space="preserve"> </w:t>
      </w:r>
      <w:r>
        <w:rPr>
          <w:w w:val="95"/>
        </w:rPr>
        <w:t>básico</w:t>
      </w:r>
      <w:r>
        <w:rPr>
          <w:spacing w:val="21"/>
          <w:w w:val="95"/>
        </w:rPr>
        <w:t xml:space="preserve"> </w:t>
      </w:r>
      <w:r>
        <w:rPr>
          <w:w w:val="95"/>
        </w:rPr>
        <w:t>ou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executivo, </w:t>
      </w:r>
      <w:r>
        <w:rPr>
          <w:spacing w:val="1"/>
          <w:w w:val="95"/>
        </w:rPr>
        <w:t xml:space="preserve"> </w:t>
      </w:r>
      <w:r>
        <w:rPr>
          <w:w w:val="95"/>
        </w:rPr>
        <w:t>pessoa</w:t>
      </w:r>
      <w:r>
        <w:rPr>
          <w:w w:val="96"/>
        </w:rPr>
        <w:t xml:space="preserve"> </w:t>
      </w:r>
      <w:r>
        <w:rPr>
          <w:w w:val="95"/>
        </w:rPr>
        <w:t xml:space="preserve">física </w:t>
      </w:r>
      <w:r>
        <w:rPr>
          <w:spacing w:val="22"/>
          <w:w w:val="95"/>
        </w:rPr>
        <w:t xml:space="preserve"> </w:t>
      </w:r>
      <w:r>
        <w:rPr>
          <w:w w:val="95"/>
        </w:rPr>
        <w:t>ou</w:t>
      </w:r>
      <w:r>
        <w:rPr>
          <w:spacing w:val="1"/>
          <w:w w:val="95"/>
        </w:rPr>
        <w:t>jurídica.</w:t>
      </w:r>
    </w:p>
    <w:p w:rsidR="00000000" w:rsidRDefault="008F1011">
      <w:pPr>
        <w:pStyle w:val="Corpodetexto"/>
        <w:tabs>
          <w:tab w:val="left" w:pos="2445"/>
          <w:tab w:val="left" w:pos="3208"/>
        </w:tabs>
        <w:kinsoku w:val="0"/>
        <w:overflowPunct w:val="0"/>
        <w:spacing w:before="101" w:line="246" w:lineRule="auto"/>
        <w:ind w:right="1263" w:hanging="8"/>
        <w:jc w:val="both"/>
        <w:rPr>
          <w:i w:val="0"/>
          <w:iCs w:val="0"/>
        </w:rPr>
      </w:pPr>
      <w:r>
        <w:rPr>
          <w:rFonts w:ascii="Arial" w:hAnsi="Arial" w:cs="Arial"/>
          <w:w w:val="170"/>
          <w:sz w:val="24"/>
          <w:szCs w:val="24"/>
        </w:rPr>
        <w:t>li</w:t>
      </w:r>
      <w:r>
        <w:rPr>
          <w:rFonts w:ascii="Arial" w:hAnsi="Arial" w:cs="Arial"/>
          <w:w w:val="170"/>
          <w:sz w:val="24"/>
          <w:szCs w:val="24"/>
        </w:rPr>
        <w:tab/>
      </w:r>
      <w:r>
        <w:rPr>
          <w:rFonts w:ascii="Arial" w:hAnsi="Arial" w:cs="Arial"/>
          <w:i w:val="0"/>
          <w:iCs w:val="0"/>
          <w:w w:val="170"/>
          <w:sz w:val="24"/>
          <w:szCs w:val="24"/>
        </w:rPr>
        <w:t>-</w:t>
      </w:r>
      <w:r>
        <w:rPr>
          <w:rFonts w:ascii="Arial" w:hAnsi="Arial" w:cs="Arial"/>
          <w:i w:val="0"/>
          <w:iCs w:val="0"/>
          <w:spacing w:val="32"/>
          <w:w w:val="170"/>
          <w:sz w:val="24"/>
          <w:szCs w:val="24"/>
        </w:rPr>
        <w:t xml:space="preserve"> </w:t>
      </w:r>
      <w:r>
        <w:rPr>
          <w:w w:val="105"/>
        </w:rPr>
        <w:t>empresa,</w:t>
      </w:r>
      <w:r>
        <w:rPr>
          <w:spacing w:val="50"/>
          <w:w w:val="105"/>
        </w:rPr>
        <w:t xml:space="preserve"> </w:t>
      </w:r>
      <w:r>
        <w:rPr>
          <w:w w:val="105"/>
        </w:rPr>
        <w:t>isoladamente</w:t>
      </w:r>
      <w:r>
        <w:rPr>
          <w:spacing w:val="53"/>
          <w:w w:val="105"/>
        </w:rPr>
        <w:t xml:space="preserve"> </w:t>
      </w:r>
      <w:r>
        <w:rPr>
          <w:w w:val="105"/>
        </w:rPr>
        <w:t>ou</w:t>
      </w:r>
      <w:r>
        <w:rPr>
          <w:spacing w:val="29"/>
          <w:w w:val="105"/>
        </w:rPr>
        <w:t xml:space="preserve"> </w:t>
      </w:r>
      <w:r>
        <w:rPr>
          <w:w w:val="105"/>
        </w:rPr>
        <w:t>em</w:t>
      </w:r>
      <w:r>
        <w:rPr>
          <w:spacing w:val="31"/>
          <w:w w:val="105"/>
        </w:rPr>
        <w:t xml:space="preserve"> </w:t>
      </w:r>
      <w:r>
        <w:rPr>
          <w:w w:val="105"/>
        </w:rPr>
        <w:t>consórcio,</w:t>
      </w:r>
      <w:r>
        <w:rPr>
          <w:w w:val="96"/>
        </w:rPr>
        <w:t xml:space="preserve"> </w:t>
      </w:r>
      <w:r>
        <w:rPr>
          <w:w w:val="105"/>
        </w:rPr>
        <w:t>responsável</w:t>
      </w:r>
      <w:r>
        <w:rPr>
          <w:spacing w:val="8"/>
          <w:w w:val="105"/>
        </w:rPr>
        <w:t xml:space="preserve"> </w:t>
      </w:r>
      <w:r>
        <w:rPr>
          <w:w w:val="105"/>
        </w:rPr>
        <w:t>pela</w:t>
      </w:r>
      <w:r>
        <w:rPr>
          <w:spacing w:val="37"/>
          <w:w w:val="105"/>
        </w:rPr>
        <w:t xml:space="preserve"> </w:t>
      </w:r>
      <w:r>
        <w:rPr>
          <w:w w:val="105"/>
        </w:rPr>
        <w:t>elaboração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projeto</w:t>
      </w:r>
      <w:r>
        <w:rPr>
          <w:spacing w:val="41"/>
          <w:w w:val="105"/>
        </w:rPr>
        <w:t xml:space="preserve"> </w:t>
      </w:r>
      <w:r>
        <w:rPr>
          <w:w w:val="105"/>
        </w:rPr>
        <w:t>básico</w:t>
      </w:r>
      <w:r>
        <w:rPr>
          <w:spacing w:val="15"/>
          <w:w w:val="105"/>
        </w:rPr>
        <w:t xml:space="preserve"> </w:t>
      </w:r>
      <w:r>
        <w:rPr>
          <w:w w:val="105"/>
        </w:rPr>
        <w:t>ou</w:t>
      </w:r>
      <w:r>
        <w:rPr>
          <w:w w:val="94"/>
        </w:rPr>
        <w:t xml:space="preserve"> </w:t>
      </w:r>
      <w:r>
        <w:rPr>
          <w:w w:val="105"/>
        </w:rPr>
        <w:t>executivo</w:t>
      </w:r>
      <w:r>
        <w:rPr>
          <w:w w:val="105"/>
        </w:rPr>
        <w:tab/>
        <w:t>ou</w:t>
      </w:r>
      <w:r>
        <w:rPr>
          <w:spacing w:val="18"/>
          <w:w w:val="105"/>
        </w:rPr>
        <w:t xml:space="preserve"> </w:t>
      </w:r>
      <w:r>
        <w:rPr>
          <w:w w:val="105"/>
        </w:rPr>
        <w:t>da</w:t>
      </w:r>
      <w:r>
        <w:rPr>
          <w:spacing w:val="30"/>
          <w:w w:val="105"/>
        </w:rPr>
        <w:t xml:space="preserve"> </w:t>
      </w:r>
      <w:r>
        <w:rPr>
          <w:w w:val="105"/>
        </w:rPr>
        <w:t>qual</w:t>
      </w:r>
      <w:r>
        <w:rPr>
          <w:spacing w:val="36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autor</w:t>
      </w:r>
      <w:r>
        <w:rPr>
          <w:spacing w:val="32"/>
          <w:w w:val="105"/>
        </w:rPr>
        <w:t xml:space="preserve"> </w:t>
      </w:r>
      <w:r>
        <w:rPr>
          <w:w w:val="105"/>
        </w:rPr>
        <w:t>do projeto</w:t>
      </w:r>
      <w:r>
        <w:rPr>
          <w:spacing w:val="60"/>
          <w:w w:val="105"/>
        </w:rPr>
        <w:t xml:space="preserve"> </w:t>
      </w:r>
      <w:r>
        <w:rPr>
          <w:w w:val="105"/>
        </w:rPr>
        <w:t>seja</w:t>
      </w:r>
      <w:r>
        <w:rPr>
          <w:w w:val="93"/>
        </w:rPr>
        <w:t xml:space="preserve"> </w:t>
      </w:r>
      <w:r>
        <w:rPr>
          <w:w w:val="105"/>
        </w:rPr>
        <w:t>dirigente,</w:t>
      </w:r>
      <w:r>
        <w:rPr>
          <w:spacing w:val="-10"/>
          <w:w w:val="105"/>
        </w:rPr>
        <w:t xml:space="preserve"> </w:t>
      </w:r>
      <w:r>
        <w:rPr>
          <w:w w:val="105"/>
        </w:rPr>
        <w:t>gerente,</w:t>
      </w:r>
      <w:r>
        <w:rPr>
          <w:spacing w:val="5"/>
          <w:w w:val="105"/>
        </w:rPr>
        <w:t xml:space="preserve"> </w:t>
      </w:r>
      <w:r>
        <w:rPr>
          <w:w w:val="105"/>
        </w:rPr>
        <w:t>acionista</w:t>
      </w:r>
      <w:r>
        <w:rPr>
          <w:spacing w:val="-6"/>
          <w:w w:val="105"/>
        </w:rPr>
        <w:t xml:space="preserve"> </w:t>
      </w:r>
      <w:r>
        <w:rPr>
          <w:w w:val="105"/>
        </w:rPr>
        <w:t>ou</w:t>
      </w:r>
      <w:r>
        <w:rPr>
          <w:spacing w:val="-18"/>
          <w:w w:val="105"/>
        </w:rPr>
        <w:t xml:space="preserve"> </w:t>
      </w:r>
      <w:r>
        <w:rPr>
          <w:w w:val="105"/>
        </w:rPr>
        <w:t>detentor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mais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w w:val="94"/>
        </w:rPr>
        <w:t xml:space="preserve"> </w:t>
      </w:r>
      <w:r>
        <w:rPr>
          <w:w w:val="105"/>
        </w:rPr>
        <w:t>5%</w:t>
      </w:r>
      <w:r>
        <w:rPr>
          <w:spacing w:val="-25"/>
          <w:w w:val="105"/>
        </w:rPr>
        <w:t xml:space="preserve"> </w:t>
      </w:r>
      <w:r>
        <w:rPr>
          <w:w w:val="105"/>
        </w:rPr>
        <w:t>(cinco</w:t>
      </w:r>
      <w:r>
        <w:rPr>
          <w:spacing w:val="-4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cento)</w:t>
      </w:r>
      <w:r>
        <w:rPr>
          <w:spacing w:val="-27"/>
          <w:w w:val="105"/>
        </w:rPr>
        <w:t xml:space="preserve"> </w:t>
      </w:r>
      <w:r>
        <w:rPr>
          <w:w w:val="105"/>
        </w:rPr>
        <w:t>do</w:t>
      </w:r>
      <w:r>
        <w:rPr>
          <w:spacing w:val="-31"/>
          <w:w w:val="105"/>
        </w:rPr>
        <w:t xml:space="preserve"> </w:t>
      </w:r>
      <w:r>
        <w:rPr>
          <w:w w:val="105"/>
        </w:rPr>
        <w:t>capital</w:t>
      </w:r>
      <w:r>
        <w:rPr>
          <w:spacing w:val="-26"/>
          <w:w w:val="105"/>
        </w:rPr>
        <w:t xml:space="preserve"> </w:t>
      </w:r>
      <w:r>
        <w:rPr>
          <w:w w:val="105"/>
        </w:rPr>
        <w:t>com</w:t>
      </w:r>
      <w:r>
        <w:rPr>
          <w:spacing w:val="-35"/>
          <w:w w:val="105"/>
        </w:rPr>
        <w:t xml:space="preserve"> </w:t>
      </w:r>
      <w:r>
        <w:rPr>
          <w:w w:val="105"/>
        </w:rPr>
        <w:t>direito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voto</w:t>
      </w:r>
      <w:r>
        <w:rPr>
          <w:spacing w:val="-28"/>
          <w:w w:val="105"/>
        </w:rPr>
        <w:t xml:space="preserve"> </w:t>
      </w:r>
      <w:r>
        <w:rPr>
          <w:w w:val="105"/>
        </w:rPr>
        <w:t>ou</w:t>
      </w:r>
      <w:r>
        <w:rPr>
          <w:w w:val="97"/>
        </w:rPr>
        <w:t xml:space="preserve"> </w:t>
      </w:r>
      <w:r>
        <w:t>controlador,</w:t>
      </w:r>
      <w:r>
        <w:rPr>
          <w:spacing w:val="-22"/>
        </w:rPr>
        <w:t xml:space="preserve"> </w:t>
      </w:r>
      <w:r>
        <w:t>responsável</w:t>
      </w:r>
      <w:r>
        <w:rPr>
          <w:spacing w:val="-21"/>
        </w:rPr>
        <w:t xml:space="preserve"> </w:t>
      </w:r>
      <w:r>
        <w:t>técnico</w:t>
      </w:r>
      <w:r>
        <w:rPr>
          <w:spacing w:val="-32"/>
        </w:rPr>
        <w:t xml:space="preserve"> </w:t>
      </w:r>
      <w:r>
        <w:t>ou</w:t>
      </w:r>
      <w:r>
        <w:rPr>
          <w:spacing w:val="-38"/>
        </w:rPr>
        <w:t xml:space="preserve"> </w:t>
      </w:r>
      <w:r>
        <w:t>subcontratado".</w:t>
      </w:r>
    </w:p>
    <w:p w:rsidR="00000000" w:rsidRDefault="008F1011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ind w:left="379"/>
        <w:jc w:val="both"/>
        <w:rPr>
          <w:sz w:val="19"/>
          <w:szCs w:val="19"/>
        </w:rPr>
      </w:pPr>
      <w:r>
        <w:rPr>
          <w:noProof/>
        </w:rPr>
        <w:pict>
          <v:shape id="_x0000_s1104" style="position:absolute;left:0;text-align:left;margin-left:100.4pt;margin-top:-3.35pt;width:106.95pt;height:1pt;z-index:-23;mso-position-horizontal-relative:page;mso-position-vertical-relative:text" coordsize="2139,20" o:allowincell="f" path="m,hhl2138,e" filled="f" strokeweight=".72pt">
            <v:path arrowok="t"/>
            <w10:wrap anchorx="page"/>
          </v:shape>
        </w:pict>
      </w:r>
      <w:r>
        <w:rPr>
          <w:w w:val="95"/>
          <w:position w:val="6"/>
          <w:sz w:val="11"/>
          <w:szCs w:val="11"/>
        </w:rPr>
        <w:t xml:space="preserve">13   </w:t>
      </w:r>
      <w:r>
        <w:rPr>
          <w:b/>
          <w:bCs/>
          <w:w w:val="95"/>
          <w:sz w:val="19"/>
          <w:szCs w:val="19"/>
        </w:rPr>
        <w:t xml:space="preserve">Os </w:t>
      </w:r>
      <w:r>
        <w:rPr>
          <w:b/>
          <w:bCs/>
          <w:spacing w:val="2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comentários </w:t>
      </w:r>
      <w:r>
        <w:rPr>
          <w:b/>
          <w:bCs/>
          <w:spacing w:val="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são </w:t>
      </w:r>
      <w:r>
        <w:rPr>
          <w:b/>
          <w:bCs/>
          <w:spacing w:val="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sobre </w:t>
      </w:r>
      <w:r>
        <w:rPr>
          <w:b/>
          <w:bCs/>
          <w:spacing w:val="1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a</w:t>
      </w:r>
      <w:r>
        <w:rPr>
          <w:b/>
          <w:bCs/>
          <w:spacing w:val="42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Lei </w:t>
      </w:r>
      <w:r>
        <w:rPr>
          <w:b/>
          <w:bCs/>
          <w:spacing w:val="4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nº</w:t>
      </w:r>
      <w:r>
        <w:rPr>
          <w:b/>
          <w:bCs/>
          <w:spacing w:val="42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8.666, </w:t>
      </w:r>
      <w:r>
        <w:rPr>
          <w:b/>
          <w:bCs/>
          <w:spacing w:val="8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que, 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como </w:t>
      </w:r>
      <w:r>
        <w:rPr>
          <w:b/>
          <w:bCs/>
          <w:spacing w:val="9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visto, </w:t>
      </w:r>
      <w:r>
        <w:rPr>
          <w:b/>
          <w:bCs/>
          <w:spacing w:val="11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não</w:t>
      </w:r>
      <w:r>
        <w:rPr>
          <w:b/>
          <w:bCs/>
          <w:spacing w:val="4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permite </w:t>
      </w:r>
      <w:r>
        <w:rPr>
          <w:b/>
          <w:bCs/>
          <w:spacing w:val="7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que</w:t>
      </w:r>
      <w:r>
        <w:rPr>
          <w:b/>
          <w:bCs/>
          <w:spacing w:val="44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a </w:t>
      </w:r>
      <w:r>
        <w:rPr>
          <w:b/>
          <w:bCs/>
          <w:spacing w:val="3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 xml:space="preserve">empreitada </w:t>
      </w:r>
      <w:r>
        <w:rPr>
          <w:b/>
          <w:bCs/>
          <w:spacing w:val="15"/>
          <w:w w:val="95"/>
          <w:sz w:val="19"/>
          <w:szCs w:val="19"/>
        </w:rPr>
        <w:t xml:space="preserve"> </w:t>
      </w:r>
      <w:r>
        <w:rPr>
          <w:b/>
          <w:bCs/>
          <w:w w:val="95"/>
          <w:sz w:val="19"/>
          <w:szCs w:val="19"/>
        </w:rPr>
        <w:t>integral</w:t>
      </w:r>
    </w:p>
    <w:p w:rsidR="00000000" w:rsidRDefault="008F1011">
      <w:pPr>
        <w:kinsoku w:val="0"/>
        <w:overflowPunct w:val="0"/>
        <w:spacing w:before="24"/>
        <w:ind w:left="335"/>
        <w:jc w:val="both"/>
        <w:rPr>
          <w:sz w:val="20"/>
          <w:szCs w:val="20"/>
        </w:rPr>
      </w:pPr>
      <w:r>
        <w:rPr>
          <w:sz w:val="20"/>
          <w:szCs w:val="20"/>
        </w:rPr>
        <w:t>englobe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projeto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básico.</w:t>
      </w:r>
    </w:p>
    <w:p w:rsidR="00000000" w:rsidRDefault="008F1011">
      <w:pPr>
        <w:kinsoku w:val="0"/>
        <w:overflowPunct w:val="0"/>
        <w:spacing w:line="255" w:lineRule="auto"/>
        <w:ind w:left="335" w:right="112" w:firstLine="7"/>
        <w:jc w:val="both"/>
        <w:rPr>
          <w:w w:val="95"/>
          <w:sz w:val="20"/>
          <w:szCs w:val="20"/>
        </w:rPr>
      </w:pPr>
      <w:r>
        <w:rPr>
          <w:noProof/>
        </w:rPr>
        <w:pict>
          <v:shape id="_x0000_s1105" style="position:absolute;left:0;text-align:left;margin-left:513.7pt;margin-top:18.65pt;width:1pt;height:30.6pt;z-index:-21;mso-position-horizontal-relative:page;mso-position-vertical-relative:text" coordsize="20,612" o:allowincell="f" path="m,611hhl,e" filled="f" strokeweight="1.08pt">
            <v:path arrowok="t"/>
            <w10:wrap anchorx="page"/>
          </v:shape>
        </w:pict>
      </w:r>
      <w:r>
        <w:rPr>
          <w:w w:val="95"/>
          <w:position w:val="6"/>
          <w:sz w:val="11"/>
          <w:szCs w:val="11"/>
        </w:rPr>
        <w:t>14</w:t>
      </w:r>
      <w:r>
        <w:rPr>
          <w:spacing w:val="20"/>
          <w:w w:val="95"/>
          <w:position w:val="6"/>
          <w:sz w:val="11"/>
          <w:szCs w:val="11"/>
        </w:rPr>
        <w:t xml:space="preserve"> </w:t>
      </w:r>
      <w:r>
        <w:rPr>
          <w:w w:val="95"/>
          <w:sz w:val="20"/>
          <w:szCs w:val="20"/>
        </w:rPr>
        <w:t>JUSTEN</w:t>
      </w:r>
      <w:r>
        <w:rPr>
          <w:spacing w:val="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FILHO,</w:t>
      </w:r>
      <w:r>
        <w:rPr>
          <w:spacing w:val="3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Marçal.</w:t>
      </w:r>
      <w:r>
        <w:rPr>
          <w:spacing w:val="4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Comentários</w:t>
      </w:r>
      <w:r>
        <w:rPr>
          <w:i/>
          <w:iCs/>
          <w:spacing w:val="11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à</w:t>
      </w:r>
      <w:r>
        <w:rPr>
          <w:i/>
          <w:iCs/>
          <w:spacing w:val="30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Lei</w:t>
      </w:r>
      <w:r>
        <w:rPr>
          <w:i/>
          <w:iCs/>
          <w:spacing w:val="8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de</w:t>
      </w:r>
      <w:r>
        <w:rPr>
          <w:i/>
          <w:iCs/>
          <w:spacing w:val="40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Licitações</w:t>
      </w:r>
      <w:r>
        <w:rPr>
          <w:i/>
          <w:iCs/>
          <w:spacing w:val="24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e</w:t>
      </w:r>
      <w:r>
        <w:rPr>
          <w:i/>
          <w:iCs/>
          <w:spacing w:val="35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>Contratos</w:t>
      </w:r>
      <w:r>
        <w:rPr>
          <w:i/>
          <w:iCs/>
          <w:spacing w:val="28"/>
          <w:w w:val="95"/>
          <w:sz w:val="20"/>
          <w:szCs w:val="20"/>
        </w:rPr>
        <w:t xml:space="preserve"> </w:t>
      </w:r>
      <w:r>
        <w:rPr>
          <w:i/>
          <w:iCs/>
          <w:w w:val="95"/>
          <w:sz w:val="20"/>
          <w:szCs w:val="20"/>
        </w:rPr>
        <w:t xml:space="preserve">Administrativos. </w:t>
      </w:r>
      <w:r>
        <w:rPr>
          <w:i/>
          <w:iCs/>
          <w:spacing w:val="5"/>
          <w:w w:val="95"/>
          <w:sz w:val="20"/>
          <w:szCs w:val="20"/>
        </w:rPr>
        <w:t xml:space="preserve"> </w:t>
      </w:r>
      <w:r>
        <w:rPr>
          <w:spacing w:val="-30"/>
          <w:w w:val="95"/>
          <w:sz w:val="20"/>
          <w:szCs w:val="20"/>
        </w:rPr>
        <w:t>1</w:t>
      </w:r>
      <w:r>
        <w:rPr>
          <w:w w:val="95"/>
          <w:sz w:val="20"/>
          <w:szCs w:val="20"/>
        </w:rPr>
        <w:t>2'</w:t>
      </w:r>
      <w:r>
        <w:rPr>
          <w:spacing w:val="2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ed.</w:t>
      </w:r>
      <w:r>
        <w:rPr>
          <w:spacing w:val="3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São</w:t>
      </w:r>
      <w:r>
        <w:rPr>
          <w:w w:val="97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Paulo:</w:t>
      </w:r>
      <w:r>
        <w:rPr>
          <w:spacing w:val="33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Dialética,</w:t>
      </w:r>
      <w:r>
        <w:rPr>
          <w:spacing w:val="3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2008,</w:t>
      </w:r>
      <w:r>
        <w:rPr>
          <w:spacing w:val="33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p.</w:t>
      </w:r>
      <w:r>
        <w:rPr>
          <w:spacing w:val="46"/>
          <w:w w:val="95"/>
          <w:sz w:val="20"/>
          <w:szCs w:val="20"/>
        </w:rPr>
        <w:t xml:space="preserve"> </w:t>
      </w:r>
      <w:r>
        <w:rPr>
          <w:spacing w:val="-29"/>
          <w:w w:val="95"/>
          <w:sz w:val="20"/>
          <w:szCs w:val="20"/>
        </w:rPr>
        <w:t>1</w:t>
      </w:r>
      <w:r>
        <w:rPr>
          <w:w w:val="95"/>
          <w:sz w:val="20"/>
          <w:szCs w:val="20"/>
        </w:rPr>
        <w:t>52.</w:t>
      </w:r>
    </w:p>
    <w:p w:rsidR="00000000" w:rsidRDefault="008F1011">
      <w:pPr>
        <w:kinsoku w:val="0"/>
        <w:overflowPunct w:val="0"/>
        <w:spacing w:line="255" w:lineRule="auto"/>
        <w:ind w:left="335" w:right="112" w:firstLine="7"/>
        <w:jc w:val="both"/>
        <w:rPr>
          <w:w w:val="95"/>
          <w:sz w:val="20"/>
          <w:szCs w:val="20"/>
        </w:rPr>
        <w:sectPr w:rsidR="00000000">
          <w:pgSz w:w="11910" w:h="16850"/>
          <w:pgMar w:top="1540" w:right="1300" w:bottom="280" w:left="1680" w:header="1190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5" w:line="110" w:lineRule="exact"/>
        <w:rPr>
          <w:sz w:val="11"/>
          <w:szCs w:val="11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Ttulo1"/>
        <w:numPr>
          <w:ilvl w:val="0"/>
          <w:numId w:val="8"/>
        </w:numPr>
        <w:tabs>
          <w:tab w:val="left" w:pos="2494"/>
        </w:tabs>
        <w:kinsoku w:val="0"/>
        <w:overflowPunct w:val="0"/>
        <w:spacing w:line="379" w:lineRule="auto"/>
        <w:ind w:left="359" w:right="108" w:firstLine="15"/>
        <w:jc w:val="both"/>
      </w:pPr>
      <w:r>
        <w:t>Aliás,</w:t>
      </w:r>
      <w:r>
        <w:rPr>
          <w:spacing w:val="5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própria</w:t>
      </w:r>
      <w:r>
        <w:rPr>
          <w:spacing w:val="64"/>
        </w:rPr>
        <w:t xml:space="preserve"> </w:t>
      </w:r>
      <w:r>
        <w:t>lei</w:t>
      </w:r>
      <w:r>
        <w:rPr>
          <w:spacing w:val="39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ora</w:t>
      </w:r>
      <w:r>
        <w:rPr>
          <w:spacing w:val="37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impugna</w:t>
      </w:r>
      <w:r>
        <w:rPr>
          <w:spacing w:val="55"/>
        </w:rPr>
        <w:t xml:space="preserve"> </w:t>
      </w:r>
      <w:r>
        <w:t>reconhece</w:t>
      </w:r>
      <w:r>
        <w:rPr>
          <w:spacing w:val="57"/>
        </w:rPr>
        <w:t xml:space="preserve"> </w:t>
      </w:r>
      <w:r>
        <w:t>essa incompatibilidade</w:t>
      </w:r>
      <w:r>
        <w:rPr>
          <w:spacing w:val="40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art.</w:t>
      </w:r>
      <w:r>
        <w:rPr>
          <w:spacing w:val="19"/>
        </w:rPr>
        <w:t xml:space="preserve"> </w:t>
      </w:r>
      <w:r>
        <w:t>36</w:t>
      </w:r>
      <w:r>
        <w:rPr>
          <w:spacing w:val="19"/>
        </w:rPr>
        <w:t xml:space="preserve"> </w:t>
      </w:r>
      <w:r>
        <w:t>acima</w:t>
      </w:r>
      <w:r>
        <w:rPr>
          <w:spacing w:val="22"/>
        </w:rPr>
        <w:t xml:space="preserve"> </w:t>
      </w:r>
      <w:r>
        <w:t>transcrito,</w:t>
      </w:r>
      <w:r>
        <w:rPr>
          <w:spacing w:val="33"/>
        </w:rPr>
        <w:t xml:space="preserve"> </w:t>
      </w:r>
      <w:r>
        <w:t>mas,</w:t>
      </w:r>
      <w:r>
        <w:rPr>
          <w:spacing w:val="28"/>
        </w:rPr>
        <w:t xml:space="preserve"> </w:t>
      </w:r>
      <w:r>
        <w:t>em</w:t>
      </w:r>
      <w:r>
        <w:rPr>
          <w:spacing w:val="13"/>
        </w:rPr>
        <w:t xml:space="preserve"> </w:t>
      </w:r>
      <w:r>
        <w:t>razão</w:t>
      </w:r>
      <w:r>
        <w:rPr>
          <w:spacing w:val="34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modelo</w:t>
      </w:r>
      <w:r>
        <w:rPr>
          <w:spacing w:val="36"/>
        </w:rPr>
        <w:t xml:space="preserve"> </w:t>
      </w:r>
      <w:r>
        <w:t>de</w:t>
      </w:r>
      <w:r>
        <w:rPr>
          <w:w w:val="97"/>
        </w:rPr>
        <w:t xml:space="preserve"> </w:t>
      </w:r>
      <w:r>
        <w:t>empreitada</w:t>
      </w:r>
      <w:r>
        <w:rPr>
          <w:spacing w:val="6"/>
        </w:rPr>
        <w:t xml:space="preserve"> </w:t>
      </w:r>
      <w:r>
        <w:t>integral que</w:t>
      </w:r>
      <w:r>
        <w:rPr>
          <w:spacing w:val="50"/>
        </w:rPr>
        <w:t xml:space="preserve"> </w:t>
      </w:r>
      <w:r>
        <w:t>adota,</w:t>
      </w:r>
      <w:r>
        <w:rPr>
          <w:spacing w:val="56"/>
        </w:rPr>
        <w:t xml:space="preserve"> </w:t>
      </w:r>
      <w:r>
        <w:t>acaba</w:t>
      </w:r>
      <w:r>
        <w:rPr>
          <w:spacing w:val="56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excepcionar</w:t>
      </w:r>
      <w:r>
        <w:rPr>
          <w:spacing w:val="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regra</w:t>
      </w:r>
      <w:r>
        <w:rPr>
          <w:spacing w:val="59"/>
        </w:rPr>
        <w:t xml:space="preserve"> </w:t>
      </w:r>
      <w:r>
        <w:t>nessa</w:t>
      </w:r>
      <w:r>
        <w:rPr>
          <w:w w:val="99"/>
        </w:rPr>
        <w:t xml:space="preserve"> </w:t>
      </w:r>
      <w:r>
        <w:t>hipótese.</w:t>
      </w:r>
    </w:p>
    <w:p w:rsidR="00000000" w:rsidRDefault="008F1011">
      <w:pPr>
        <w:kinsoku w:val="0"/>
        <w:overflowPunct w:val="0"/>
        <w:spacing w:before="184" w:line="380" w:lineRule="auto"/>
        <w:ind w:left="359" w:right="111" w:firstLine="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45.               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Ainda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desconformidade  com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37,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XXI,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CR,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porque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atingem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finalidade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procedimento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licitatório,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 xml:space="preserve">que </w:t>
      </w:r>
      <w:r>
        <w:rPr>
          <w:sz w:val="26"/>
          <w:szCs w:val="26"/>
        </w:rPr>
        <w:t xml:space="preserve">é </w:t>
      </w:r>
      <w:r>
        <w:rPr>
          <w:sz w:val="27"/>
          <w:szCs w:val="27"/>
        </w:rPr>
        <w:t>a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ampla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competitividade,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seguintes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dispositivos:</w:t>
      </w:r>
    </w:p>
    <w:p w:rsidR="00000000" w:rsidRDefault="008F1011">
      <w:pPr>
        <w:kinsoku w:val="0"/>
        <w:overflowPunct w:val="0"/>
        <w:spacing w:before="180" w:line="258" w:lineRule="auto"/>
        <w:ind w:left="2069" w:right="1262" w:firstLine="50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"Art.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29.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São</w:t>
      </w:r>
      <w:r>
        <w:rPr>
          <w:i/>
          <w:iCs/>
          <w:spacing w:val="-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procedimentos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auxiliares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das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 regidas</w:t>
      </w:r>
      <w:r>
        <w:rPr>
          <w:i/>
          <w:iCs/>
          <w:spacing w:val="-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pelo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disposto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nesta</w:t>
      </w:r>
      <w:r>
        <w:rPr>
          <w:i/>
          <w:iCs/>
          <w:spacing w:val="-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Lei:</w:t>
      </w:r>
    </w:p>
    <w:p w:rsidR="00000000" w:rsidRDefault="008F1011">
      <w:pPr>
        <w:kinsoku w:val="0"/>
        <w:overflowPunct w:val="0"/>
        <w:spacing w:before="123"/>
        <w:ind w:left="2062"/>
        <w:jc w:val="both"/>
        <w:rPr>
          <w:sz w:val="25"/>
          <w:szCs w:val="25"/>
        </w:rPr>
      </w:pPr>
      <w:r>
        <w:rPr>
          <w:i/>
          <w:iCs/>
          <w:w w:val="110"/>
          <w:sz w:val="25"/>
          <w:szCs w:val="25"/>
        </w:rPr>
        <w:t>I</w:t>
      </w:r>
      <w:r>
        <w:rPr>
          <w:i/>
          <w:iCs/>
          <w:spacing w:val="-43"/>
          <w:w w:val="110"/>
          <w:sz w:val="25"/>
          <w:szCs w:val="25"/>
        </w:rPr>
        <w:t xml:space="preserve"> </w:t>
      </w:r>
      <w:r>
        <w:rPr>
          <w:spacing w:val="-8"/>
          <w:w w:val="110"/>
          <w:sz w:val="25"/>
          <w:szCs w:val="25"/>
        </w:rPr>
        <w:t>-</w:t>
      </w:r>
      <w:r>
        <w:rPr>
          <w:i/>
          <w:iCs/>
          <w:w w:val="110"/>
          <w:sz w:val="25"/>
          <w:szCs w:val="25"/>
        </w:rPr>
        <w:t>pré-qualificação</w:t>
      </w:r>
      <w:r>
        <w:rPr>
          <w:i/>
          <w:iCs/>
          <w:spacing w:val="-2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permanente</w:t>
      </w:r>
      <w:r>
        <w:rPr>
          <w:i/>
          <w:iCs/>
          <w:spacing w:val="-13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(</w:t>
      </w:r>
      <w:r>
        <w:rPr>
          <w:i/>
          <w:iCs/>
          <w:spacing w:val="-20"/>
          <w:w w:val="110"/>
          <w:sz w:val="25"/>
          <w:szCs w:val="25"/>
        </w:rPr>
        <w:t>.</w:t>
      </w:r>
      <w:r>
        <w:rPr>
          <w:i/>
          <w:iCs/>
          <w:w w:val="110"/>
          <w:sz w:val="25"/>
          <w:szCs w:val="25"/>
        </w:rPr>
        <w:t>.)</w:t>
      </w:r>
    </w:p>
    <w:p w:rsidR="00000000" w:rsidRDefault="008F1011">
      <w:pPr>
        <w:kinsoku w:val="0"/>
        <w:overflowPunct w:val="0"/>
        <w:spacing w:before="136" w:line="255" w:lineRule="auto"/>
        <w:ind w:left="2033" w:right="1250" w:firstLine="14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Art.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30.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Considera-se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pré-qualificação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permanente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procedimento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anterior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licitação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destinado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identificar:</w:t>
      </w:r>
    </w:p>
    <w:p w:rsidR="00000000" w:rsidRDefault="008F1011">
      <w:pPr>
        <w:numPr>
          <w:ilvl w:val="0"/>
          <w:numId w:val="7"/>
        </w:numPr>
        <w:tabs>
          <w:tab w:val="left" w:pos="2415"/>
        </w:tabs>
        <w:kinsoku w:val="0"/>
        <w:overflowPunct w:val="0"/>
        <w:spacing w:before="105" w:line="260" w:lineRule="auto"/>
        <w:ind w:right="1253" w:hanging="15"/>
        <w:jc w:val="both"/>
        <w:rPr>
          <w:sz w:val="25"/>
          <w:szCs w:val="25"/>
        </w:rPr>
      </w:pPr>
      <w:r>
        <w:rPr>
          <w:w w:val="185"/>
          <w:sz w:val="25"/>
          <w:szCs w:val="25"/>
        </w:rPr>
        <w:t>-</w:t>
      </w:r>
      <w:r>
        <w:rPr>
          <w:spacing w:val="42"/>
          <w:w w:val="18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fornecedores</w:t>
      </w:r>
      <w:r>
        <w:rPr>
          <w:i/>
          <w:iCs/>
          <w:spacing w:val="37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que</w:t>
      </w:r>
      <w:r>
        <w:rPr>
          <w:i/>
          <w:iCs/>
          <w:spacing w:val="47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reúnam</w:t>
      </w:r>
      <w:r>
        <w:rPr>
          <w:i/>
          <w:iCs/>
          <w:spacing w:val="45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condições</w:t>
      </w:r>
      <w:r>
        <w:rPr>
          <w:i/>
          <w:iCs/>
          <w:spacing w:val="59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de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habilitação</w:t>
      </w:r>
      <w:r>
        <w:rPr>
          <w:i/>
          <w:iCs/>
          <w:spacing w:val="-9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exigidas</w:t>
      </w:r>
      <w:r>
        <w:rPr>
          <w:i/>
          <w:iCs/>
          <w:spacing w:val="-38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para</w:t>
      </w:r>
      <w:r>
        <w:rPr>
          <w:i/>
          <w:iCs/>
          <w:spacing w:val="6"/>
          <w:w w:val="105"/>
          <w:sz w:val="25"/>
          <w:szCs w:val="25"/>
        </w:rPr>
        <w:t xml:space="preserve"> </w:t>
      </w:r>
      <w:r>
        <w:rPr>
          <w:i/>
          <w:iCs/>
          <w:spacing w:val="13"/>
          <w:w w:val="105"/>
          <w:sz w:val="25"/>
          <w:szCs w:val="25"/>
        </w:rPr>
        <w:t>o</w:t>
      </w:r>
      <w:r>
        <w:rPr>
          <w:i/>
          <w:iCs/>
          <w:w w:val="105"/>
          <w:sz w:val="25"/>
          <w:szCs w:val="25"/>
        </w:rPr>
        <w:t>fornecimento</w:t>
      </w:r>
      <w:r>
        <w:rPr>
          <w:i/>
          <w:iCs/>
          <w:spacing w:val="26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de</w:t>
      </w:r>
      <w:r>
        <w:rPr>
          <w:i/>
          <w:iCs/>
          <w:spacing w:val="-14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bem</w:t>
      </w:r>
      <w:r>
        <w:rPr>
          <w:i/>
          <w:iCs/>
          <w:spacing w:val="-19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ou</w:t>
      </w:r>
      <w:r>
        <w:rPr>
          <w:i/>
          <w:iCs/>
          <w:spacing w:val="-25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execução</w:t>
      </w:r>
      <w:r>
        <w:rPr>
          <w:i/>
          <w:iCs/>
          <w:spacing w:val="59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de</w:t>
      </w:r>
      <w:r>
        <w:rPr>
          <w:i/>
          <w:iCs/>
          <w:spacing w:val="42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serviço</w:t>
      </w:r>
      <w:r>
        <w:rPr>
          <w:i/>
          <w:iCs/>
          <w:spacing w:val="61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ou</w:t>
      </w:r>
      <w:r>
        <w:rPr>
          <w:i/>
          <w:iCs/>
          <w:spacing w:val="53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obra</w:t>
      </w:r>
      <w:r>
        <w:rPr>
          <w:i/>
          <w:iCs/>
          <w:spacing w:val="48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nos</w:t>
      </w:r>
      <w:r>
        <w:rPr>
          <w:i/>
          <w:iCs/>
          <w:spacing w:val="23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prazos,</w:t>
      </w:r>
      <w:r>
        <w:rPr>
          <w:i/>
          <w:iCs/>
          <w:spacing w:val="24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locais</w:t>
      </w:r>
      <w:r>
        <w:rPr>
          <w:i/>
          <w:iCs/>
          <w:spacing w:val="46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e</w:t>
      </w:r>
      <w:r>
        <w:rPr>
          <w:i/>
          <w:iCs/>
          <w:w w:val="9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condições</w:t>
      </w:r>
      <w:r>
        <w:rPr>
          <w:i/>
          <w:iCs/>
          <w:spacing w:val="-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previamente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estabelecidos;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</w:p>
    <w:p w:rsidR="00000000" w:rsidRDefault="008F1011">
      <w:pPr>
        <w:numPr>
          <w:ilvl w:val="0"/>
          <w:numId w:val="7"/>
        </w:numPr>
        <w:tabs>
          <w:tab w:val="left" w:pos="2350"/>
        </w:tabs>
        <w:kinsoku w:val="0"/>
        <w:overflowPunct w:val="0"/>
        <w:spacing w:before="106" w:line="258" w:lineRule="auto"/>
        <w:ind w:right="1262" w:hanging="15"/>
        <w:jc w:val="both"/>
        <w:rPr>
          <w:sz w:val="25"/>
          <w:szCs w:val="25"/>
        </w:rPr>
      </w:pPr>
      <w:r>
        <w:rPr>
          <w:w w:val="185"/>
          <w:sz w:val="25"/>
          <w:szCs w:val="25"/>
        </w:rPr>
        <w:t>-</w:t>
      </w:r>
      <w:r>
        <w:rPr>
          <w:spacing w:val="-64"/>
          <w:w w:val="185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bens</w:t>
      </w:r>
      <w:r>
        <w:rPr>
          <w:i/>
          <w:iCs/>
          <w:spacing w:val="4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que</w:t>
      </w:r>
      <w:r>
        <w:rPr>
          <w:i/>
          <w:iCs/>
          <w:spacing w:val="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atendam</w:t>
      </w:r>
      <w:r>
        <w:rPr>
          <w:i/>
          <w:iCs/>
          <w:spacing w:val="13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às</w:t>
      </w:r>
      <w:r>
        <w:rPr>
          <w:i/>
          <w:iCs/>
          <w:spacing w:val="5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exigências</w:t>
      </w:r>
      <w:r>
        <w:rPr>
          <w:i/>
          <w:iCs/>
          <w:spacing w:val="10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técnicas</w:t>
      </w:r>
      <w:r>
        <w:rPr>
          <w:i/>
          <w:iCs/>
          <w:spacing w:val="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e</w:t>
      </w:r>
      <w:r>
        <w:rPr>
          <w:i/>
          <w:iCs/>
          <w:spacing w:val="3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de</w:t>
      </w:r>
      <w:r>
        <w:rPr>
          <w:i/>
          <w:iCs/>
          <w:w w:val="9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qualidade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-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administração</w:t>
      </w:r>
      <w:r>
        <w:rPr>
          <w:i/>
          <w:iCs/>
          <w:spacing w:val="-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pú</w:t>
      </w:r>
      <w:r>
        <w:rPr>
          <w:i/>
          <w:iCs/>
          <w:sz w:val="25"/>
          <w:szCs w:val="25"/>
        </w:rPr>
        <w:t>blica.</w:t>
      </w:r>
    </w:p>
    <w:p w:rsidR="00000000" w:rsidRDefault="008F1011">
      <w:pPr>
        <w:kinsoku w:val="0"/>
        <w:overflowPunct w:val="0"/>
        <w:spacing w:before="101" w:line="261" w:lineRule="auto"/>
        <w:ind w:left="2033" w:right="1252" w:firstLine="28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</w:rPr>
        <w:t>§</w:t>
      </w:r>
      <w:r>
        <w:rPr>
          <w:rFonts w:ascii="Arial" w:hAnsi="Arial" w:cs="Arial"/>
          <w:i/>
          <w:iCs/>
          <w:spacing w:val="55"/>
        </w:rPr>
        <w:t xml:space="preserve"> </w:t>
      </w:r>
      <w:r>
        <w:rPr>
          <w:i/>
          <w:iCs/>
          <w:spacing w:val="13"/>
          <w:sz w:val="25"/>
          <w:szCs w:val="25"/>
        </w:rPr>
        <w:t>1</w:t>
      </w:r>
      <w:r>
        <w:rPr>
          <w:i/>
          <w:iCs/>
        </w:rPr>
        <w:t>º</w:t>
      </w:r>
      <w:r>
        <w:rPr>
          <w:i/>
          <w:iCs/>
          <w:spacing w:val="46"/>
        </w:rPr>
        <w:t xml:space="preserve"> </w:t>
      </w:r>
      <w:r>
        <w:rPr>
          <w:rFonts w:ascii="Arial" w:hAnsi="Arial" w:cs="Arial"/>
          <w:sz w:val="23"/>
          <w:szCs w:val="23"/>
        </w:rPr>
        <w:t>O</w:t>
      </w:r>
      <w:r>
        <w:rPr>
          <w:rFonts w:ascii="Arial" w:hAnsi="Arial" w:cs="Arial"/>
          <w:spacing w:val="4"/>
          <w:sz w:val="23"/>
          <w:szCs w:val="23"/>
        </w:rPr>
        <w:t xml:space="preserve"> </w:t>
      </w:r>
      <w:r>
        <w:rPr>
          <w:i/>
          <w:iCs/>
          <w:sz w:val="25"/>
          <w:szCs w:val="25"/>
        </w:rPr>
        <w:t>procedimento</w:t>
      </w:r>
      <w:r>
        <w:rPr>
          <w:i/>
          <w:iCs/>
          <w:spacing w:val="6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pré-qualificação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ficará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permanentemente aberto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inscrição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eventuais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interessados.</w:t>
      </w:r>
    </w:p>
    <w:p w:rsidR="00000000" w:rsidRDefault="008F1011">
      <w:pPr>
        <w:tabs>
          <w:tab w:val="left" w:pos="2406"/>
        </w:tabs>
        <w:kinsoku w:val="0"/>
        <w:overflowPunct w:val="0"/>
        <w:spacing w:before="112" w:line="255" w:lineRule="auto"/>
        <w:ind w:left="2062" w:right="1269" w:hanging="8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z w:val="25"/>
          <w:szCs w:val="25"/>
        </w:rPr>
        <w:tab/>
        <w:t>2º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administração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pública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realizar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licitação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restrita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aos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pré-qualificados,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nas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condições estabelecidas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-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regulamento.</w:t>
      </w:r>
    </w:p>
    <w:p w:rsidR="00000000" w:rsidRDefault="008F1011">
      <w:pPr>
        <w:kinsoku w:val="0"/>
        <w:overflowPunct w:val="0"/>
        <w:spacing w:before="112" w:line="261" w:lineRule="auto"/>
        <w:ind w:left="2011" w:right="1252" w:firstLine="43"/>
        <w:jc w:val="both"/>
        <w:rPr>
          <w:sz w:val="25"/>
          <w:szCs w:val="25"/>
        </w:rPr>
      </w:pPr>
      <w:r>
        <w:rPr>
          <w:rFonts w:ascii="Arial" w:hAnsi="Arial" w:cs="Arial"/>
          <w:i/>
          <w:iCs/>
        </w:rPr>
        <w:t>§</w:t>
      </w:r>
      <w:r>
        <w:rPr>
          <w:rFonts w:ascii="Arial" w:hAnsi="Arial" w:cs="Arial"/>
          <w:i/>
          <w:iCs/>
          <w:spacing w:val="9"/>
        </w:rPr>
        <w:t xml:space="preserve"> </w:t>
      </w:r>
      <w:r>
        <w:rPr>
          <w:i/>
          <w:iCs/>
          <w:sz w:val="25"/>
          <w:szCs w:val="25"/>
        </w:rPr>
        <w:t>3°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pré-qualificação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efetuada,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grupos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segmentos,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segundo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especialidades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fornecedores.</w:t>
      </w:r>
    </w:p>
    <w:p w:rsidR="00000000" w:rsidRDefault="008F1011">
      <w:pPr>
        <w:kinsoku w:val="0"/>
        <w:overflowPunct w:val="0"/>
        <w:spacing w:before="112" w:line="253" w:lineRule="auto"/>
        <w:ind w:left="2047" w:right="1255" w:firstLine="7"/>
        <w:jc w:val="both"/>
        <w:rPr>
          <w:sz w:val="25"/>
          <w:szCs w:val="25"/>
        </w:rPr>
      </w:pPr>
      <w:r>
        <w:rPr>
          <w:noProof/>
        </w:rPr>
        <w:pict>
          <v:group id="_x0000_s1108" style="position:absolute;left:0;text-align:left;margin-left:446.35pt;margin-top:70.1pt;width:36pt;height:41pt;z-index:-20;mso-position-horizontal-relative:page" coordorigin="8927,1402" coordsize="720,820" o:allowincell="f">
            <v:rect id="_x0000_s1109" style="position:absolute;left:8928;top:1479;width:720;height:28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80" w:lineRule="atLeast"/>
                    </w:pPr>
                    <w:r>
                      <w:pict>
                        <v:shape id="_x0000_i1037" type="#_x0000_t75" style="width:36pt;height:14.65pt">
                          <v:imagedata r:id="rId26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10" style="position:absolute;left:8989;top:1416;width:20;height:791" coordsize="20,791" o:allowincell="f" path="m,790hhl,e" filled="f" strokeweight=".50675mm">
              <v:path arrowok="t"/>
            </v:shape>
            <w10:wrap anchorx="page"/>
          </v:group>
        </w:pict>
      </w:r>
      <w:r>
        <w:rPr>
          <w:i/>
          <w:iCs/>
          <w:sz w:val="25"/>
          <w:szCs w:val="25"/>
        </w:rPr>
        <w:t>§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4º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pré-qualificação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poderá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parcial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total,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contendo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alguns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ou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todos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requisitos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habilitação ou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técnicos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necessários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contratação, 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assegurada, em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qualquer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hipótese,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igualdade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condições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entre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concorrentes.</w:t>
      </w:r>
    </w:p>
    <w:p w:rsidR="00000000" w:rsidRDefault="008F1011">
      <w:pPr>
        <w:kinsoku w:val="0"/>
        <w:overflowPunct w:val="0"/>
        <w:spacing w:before="112" w:line="253" w:lineRule="auto"/>
        <w:ind w:left="2047" w:right="1255" w:firstLine="7"/>
        <w:jc w:val="both"/>
        <w:rPr>
          <w:sz w:val="25"/>
          <w:szCs w:val="25"/>
        </w:rPr>
        <w:sectPr w:rsidR="00000000">
          <w:headerReference w:type="default" r:id="rId27"/>
          <w:pgSz w:w="11910" w:h="16850"/>
          <w:pgMar w:top="1560" w:right="1320" w:bottom="280" w:left="1680" w:header="1210" w:footer="0" w:gutter="0"/>
          <w:pgNumType w:start="25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12" w:line="240" w:lineRule="exact"/>
      </w:pPr>
    </w:p>
    <w:p w:rsidR="00000000" w:rsidRDefault="008F1011">
      <w:pPr>
        <w:kinsoku w:val="0"/>
        <w:overflowPunct w:val="0"/>
        <w:spacing w:before="67" w:line="264" w:lineRule="auto"/>
        <w:ind w:left="2049" w:right="1254" w:hanging="8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5º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spacing w:val="6"/>
        </w:rPr>
        <w:t xml:space="preserve"> </w:t>
      </w:r>
      <w:r>
        <w:rPr>
          <w:i/>
          <w:iCs/>
          <w:sz w:val="25"/>
          <w:szCs w:val="25"/>
        </w:rPr>
        <w:t xml:space="preserve">pré-qualificação 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terá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validade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ano,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máximo,</w:t>
      </w:r>
      <w:r>
        <w:rPr>
          <w:i/>
          <w:iCs/>
          <w:spacing w:val="-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podendo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atualizada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qualquer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tempo".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15" w:line="320" w:lineRule="exact"/>
        <w:rPr>
          <w:sz w:val="32"/>
          <w:szCs w:val="32"/>
        </w:rPr>
      </w:pPr>
    </w:p>
    <w:p w:rsidR="00000000" w:rsidRDefault="008F1011">
      <w:pPr>
        <w:kinsoku w:val="0"/>
        <w:overflowPunct w:val="0"/>
        <w:spacing w:line="385" w:lineRule="auto"/>
        <w:ind w:left="350" w:right="113" w:firstLine="7"/>
        <w:jc w:val="both"/>
        <w:rPr>
          <w:sz w:val="26"/>
          <w:szCs w:val="26"/>
        </w:rPr>
      </w:pPr>
      <w:r>
        <w:rPr>
          <w:rFonts w:ascii="Arial" w:hAnsi="Arial" w:cs="Arial"/>
          <w:b/>
          <w:bCs/>
        </w:rPr>
        <w:t xml:space="preserve">46.          </w:t>
      </w:r>
      <w:r>
        <w:rPr>
          <w:rFonts w:ascii="Arial" w:hAnsi="Arial" w:cs="Arial"/>
          <w:b/>
          <w:bCs/>
          <w:spacing w:val="49"/>
        </w:rPr>
        <w:t xml:space="preserve"> </w:t>
      </w:r>
      <w:r>
        <w:rPr>
          <w:b/>
          <w:bCs/>
          <w:sz w:val="26"/>
          <w:szCs w:val="26"/>
        </w:rPr>
        <w:t xml:space="preserve">A  </w:t>
      </w:r>
      <w:r>
        <w:rPr>
          <w:b/>
          <w:bCs/>
          <w:spacing w:val="5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mais  </w:t>
      </w:r>
      <w:r>
        <w:rPr>
          <w:b/>
          <w:bCs/>
          <w:spacing w:val="6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ampla  </w:t>
      </w:r>
      <w:r>
        <w:rPr>
          <w:b/>
          <w:bCs/>
          <w:spacing w:val="5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competitividade,   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na  </w:t>
      </w:r>
      <w:r>
        <w:rPr>
          <w:b/>
          <w:bCs/>
          <w:spacing w:val="5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disputa  </w:t>
      </w:r>
      <w:r>
        <w:rPr>
          <w:b/>
          <w:bCs/>
          <w:spacing w:val="5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pela</w:t>
      </w:r>
      <w:r>
        <w:rPr>
          <w:b/>
          <w:bCs/>
          <w:w w:val="9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execução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obras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serviços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pú</w:t>
      </w:r>
      <w:r>
        <w:rPr>
          <w:b/>
          <w:bCs/>
          <w:sz w:val="26"/>
          <w:szCs w:val="26"/>
        </w:rPr>
        <w:t>blicos,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7"/>
          <w:szCs w:val="27"/>
        </w:rPr>
        <w:t>é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6"/>
          <w:szCs w:val="26"/>
        </w:rPr>
        <w:t>um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desdobramento</w:t>
      </w:r>
      <w:r>
        <w:rPr>
          <w:b/>
          <w:bCs/>
          <w:spacing w:val="4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dos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princípios</w:t>
      </w:r>
      <w:r>
        <w:rPr>
          <w:b/>
          <w:bCs/>
          <w:w w:val="9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republicano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isonomia.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Marçal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Justen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Filho assim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demonstra:</w:t>
      </w:r>
    </w:p>
    <w:p w:rsidR="00000000" w:rsidRDefault="008F1011">
      <w:pPr>
        <w:tabs>
          <w:tab w:val="left" w:pos="3230"/>
          <w:tab w:val="left" w:pos="3727"/>
          <w:tab w:val="left" w:pos="3899"/>
          <w:tab w:val="left" w:pos="4058"/>
          <w:tab w:val="left" w:pos="4259"/>
          <w:tab w:val="left" w:pos="4439"/>
          <w:tab w:val="left" w:pos="4879"/>
          <w:tab w:val="left" w:pos="5447"/>
          <w:tab w:val="left" w:pos="5721"/>
          <w:tab w:val="left" w:pos="6319"/>
          <w:tab w:val="left" w:pos="6405"/>
          <w:tab w:val="left" w:pos="6722"/>
          <w:tab w:val="left" w:pos="6866"/>
          <w:tab w:val="left" w:pos="7255"/>
          <w:tab w:val="left" w:pos="7485"/>
        </w:tabs>
        <w:kinsoku w:val="0"/>
        <w:overflowPunct w:val="0"/>
        <w:spacing w:before="176" w:line="257" w:lineRule="auto"/>
        <w:ind w:left="1999" w:right="1245" w:firstLine="93"/>
        <w:rPr>
          <w:sz w:val="15"/>
          <w:szCs w:val="15"/>
        </w:rPr>
      </w:pPr>
      <w:r>
        <w:rPr>
          <w:rFonts w:ascii="Arial" w:hAnsi="Arial" w:cs="Arial"/>
          <w:b/>
          <w:bCs/>
          <w:i/>
          <w:iCs/>
        </w:rPr>
        <w:t>"A</w:t>
      </w:r>
      <w:r>
        <w:rPr>
          <w:rFonts w:ascii="Arial" w:hAnsi="Arial" w:cs="Arial"/>
          <w:b/>
          <w:bCs/>
          <w:i/>
          <w:iCs/>
          <w:spacing w:val="-8"/>
        </w:rPr>
        <w:t xml:space="preserve"> </w:t>
      </w:r>
      <w:r>
        <w:rPr>
          <w:i/>
          <w:iCs/>
          <w:sz w:val="25"/>
          <w:szCs w:val="25"/>
        </w:rPr>
        <w:t>licitação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envolve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-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prática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uma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série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ordenada de 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atos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jurídicos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 xml:space="preserve">(procedimento) 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que 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permite</w:t>
      </w:r>
      <w:r>
        <w:rPr>
          <w:i/>
          <w:iCs/>
          <w:sz w:val="25"/>
          <w:szCs w:val="25"/>
        </w:rPr>
        <w:tab/>
        <w:t>aos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particulares 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interessados 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apresentarem-se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perante 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9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Administração, 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competindo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entre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si,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condições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igualdade.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ideal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vislumbrado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pelo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legislador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é,</w:t>
      </w:r>
      <w:r>
        <w:rPr>
          <w:i/>
          <w:iCs/>
          <w:spacing w:val="-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via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licitação,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conduzir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Administração 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realizar 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melhor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contrato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possível: 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obter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maior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qualidade, pagando 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menor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preço. 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Rigorosamente, 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trata-se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desdobramento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do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princípio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</w:r>
      <w:r>
        <w:rPr>
          <w:i/>
          <w:iCs/>
          <w:w w:val="50"/>
          <w:sz w:val="25"/>
          <w:szCs w:val="25"/>
        </w:rPr>
        <w:t>mais</w:t>
      </w:r>
      <w:r>
        <w:rPr>
          <w:i/>
          <w:iCs/>
          <w:w w:val="50"/>
          <w:sz w:val="25"/>
          <w:szCs w:val="25"/>
        </w:rPr>
        <w:tab/>
      </w:r>
      <w:r>
        <w:rPr>
          <w:i/>
          <w:iCs/>
          <w:w w:val="50"/>
          <w:sz w:val="25"/>
          <w:szCs w:val="25"/>
        </w:rPr>
        <w:tab/>
        <w:t>básico</w:t>
      </w:r>
      <w:r>
        <w:rPr>
          <w:i/>
          <w:iCs/>
          <w:w w:val="50"/>
          <w:sz w:val="25"/>
          <w:szCs w:val="25"/>
        </w:rPr>
        <w:tab/>
      </w:r>
      <w:r>
        <w:rPr>
          <w:i/>
          <w:iCs/>
          <w:w w:val="50"/>
          <w:sz w:val="25"/>
          <w:szCs w:val="25"/>
        </w:rPr>
        <w:tab/>
      </w:r>
      <w:r>
        <w:rPr>
          <w:i/>
          <w:iCs/>
          <w:sz w:val="25"/>
          <w:szCs w:val="25"/>
        </w:rPr>
        <w:t>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fundamental  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que 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orienta 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 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atividade 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administrativa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Estado: 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princípio 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República. 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Toda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atuação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administrativa 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orienta-se 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satisfação 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dos 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interesses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w w:val="95"/>
          <w:sz w:val="25"/>
          <w:szCs w:val="25"/>
        </w:rPr>
        <w:t>supra-individuais.</w:t>
      </w:r>
      <w:r>
        <w:rPr>
          <w:i/>
          <w:iCs/>
          <w:w w:val="95"/>
          <w:sz w:val="25"/>
          <w:szCs w:val="25"/>
        </w:rPr>
        <w:tab/>
      </w:r>
      <w:r>
        <w:rPr>
          <w:i/>
          <w:iCs/>
          <w:w w:val="95"/>
          <w:sz w:val="25"/>
          <w:szCs w:val="25"/>
        </w:rPr>
        <w:tab/>
      </w:r>
      <w:r>
        <w:rPr>
          <w:rFonts w:ascii="Arial" w:hAnsi="Arial" w:cs="Arial"/>
          <w:b/>
          <w:bCs/>
          <w:i/>
          <w:iCs/>
          <w:w w:val="95"/>
          <w:sz w:val="23"/>
          <w:szCs w:val="23"/>
        </w:rPr>
        <w:t>O</w:t>
      </w:r>
      <w:r>
        <w:rPr>
          <w:rFonts w:ascii="Arial" w:hAnsi="Arial" w:cs="Arial"/>
          <w:b/>
          <w:bCs/>
          <w:i/>
          <w:iCs/>
          <w:w w:val="95"/>
          <w:sz w:val="23"/>
          <w:szCs w:val="23"/>
        </w:rPr>
        <w:tab/>
      </w:r>
      <w:r>
        <w:rPr>
          <w:i/>
          <w:iCs/>
          <w:sz w:val="25"/>
          <w:szCs w:val="25"/>
        </w:rPr>
        <w:t>administrador</w:t>
      </w:r>
      <w:r>
        <w:rPr>
          <w:i/>
          <w:iCs/>
          <w:sz w:val="25"/>
          <w:szCs w:val="25"/>
        </w:rPr>
        <w:tab/>
      </w:r>
      <w:r>
        <w:rPr>
          <w:i/>
          <w:iCs/>
          <w:w w:val="40"/>
          <w:sz w:val="25"/>
          <w:szCs w:val="25"/>
        </w:rPr>
        <w:t>não</w:t>
      </w:r>
      <w:r>
        <w:rPr>
          <w:i/>
          <w:iCs/>
          <w:w w:val="40"/>
          <w:sz w:val="25"/>
          <w:szCs w:val="25"/>
        </w:rPr>
        <w:tab/>
      </w:r>
      <w:r>
        <w:rPr>
          <w:i/>
          <w:iCs/>
          <w:w w:val="40"/>
          <w:sz w:val="25"/>
          <w:szCs w:val="25"/>
        </w:rPr>
        <w:tab/>
        <w:t>possui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disponibilidade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interesse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persegue.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alguns casos,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</w:t>
      </w:r>
      <w:r>
        <w:rPr>
          <w:i/>
          <w:iCs/>
          <w:spacing w:val="-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faculta 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ao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administrador 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liberdade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escolher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modo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realizar</w:t>
      </w:r>
      <w:r>
        <w:rPr>
          <w:i/>
          <w:iCs/>
          <w:spacing w:val="4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esse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interesse.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Surgirá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discricionariedade,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que</w:t>
      </w:r>
      <w:r>
        <w:rPr>
          <w:i/>
          <w:iCs/>
          <w:sz w:val="25"/>
          <w:szCs w:val="25"/>
        </w:rPr>
        <w:tab/>
      </w:r>
      <w:r>
        <w:rPr>
          <w:i/>
          <w:iCs/>
          <w:w w:val="30"/>
          <w:sz w:val="25"/>
          <w:szCs w:val="25"/>
        </w:rPr>
        <w:t>não</w:t>
      </w:r>
      <w:r>
        <w:rPr>
          <w:i/>
          <w:iCs/>
          <w:w w:val="30"/>
          <w:sz w:val="25"/>
          <w:szCs w:val="25"/>
        </w:rPr>
        <w:tab/>
        <w:t>significa,</w:t>
      </w:r>
      <w:r>
        <w:rPr>
          <w:i/>
          <w:iCs/>
          <w:w w:val="30"/>
          <w:sz w:val="25"/>
          <w:szCs w:val="25"/>
        </w:rPr>
        <w:tab/>
      </w:r>
      <w:r>
        <w:rPr>
          <w:i/>
          <w:iCs/>
          <w:sz w:val="25"/>
          <w:szCs w:val="25"/>
        </w:rPr>
        <w:t>contudo, liberação</w:t>
      </w:r>
      <w:r>
        <w:rPr>
          <w:i/>
          <w:iCs/>
          <w:sz w:val="25"/>
          <w:szCs w:val="25"/>
        </w:rPr>
        <w:tab/>
        <w:t>do</w:t>
      </w:r>
      <w:r>
        <w:rPr>
          <w:i/>
          <w:iCs/>
          <w:sz w:val="25"/>
          <w:szCs w:val="25"/>
        </w:rPr>
        <w:tab/>
        <w:t>administrador</w:t>
      </w:r>
      <w:r>
        <w:rPr>
          <w:i/>
          <w:iCs/>
          <w:sz w:val="25"/>
          <w:szCs w:val="25"/>
        </w:rPr>
        <w:tab/>
        <w:t>quanto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ao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fim</w:t>
      </w:r>
      <w:r>
        <w:rPr>
          <w:i/>
          <w:iCs/>
          <w:sz w:val="25"/>
          <w:szCs w:val="25"/>
        </w:rPr>
        <w:tab/>
      </w:r>
      <w:r>
        <w:rPr>
          <w:i/>
          <w:iCs/>
          <w:sz w:val="25"/>
          <w:szCs w:val="25"/>
        </w:rPr>
        <w:tab/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perseguir. 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Quando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obrigatória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licitação,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impõe-se ao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agente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estatal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dever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adotar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</w:t>
      </w:r>
      <w:r>
        <w:rPr>
          <w:i/>
          <w:iCs/>
          <w:spacing w:val="-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procedimento predeterminado, 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modo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assegurar 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competição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w w:val="75"/>
          <w:sz w:val="25"/>
          <w:szCs w:val="25"/>
        </w:rPr>
        <w:t>entre</w:t>
      </w:r>
      <w:r>
        <w:rPr>
          <w:i/>
          <w:iCs/>
          <w:spacing w:val="19"/>
          <w:w w:val="75"/>
          <w:sz w:val="25"/>
          <w:szCs w:val="25"/>
        </w:rPr>
        <w:t xml:space="preserve"> </w:t>
      </w:r>
      <w:r>
        <w:rPr>
          <w:i/>
          <w:iCs/>
          <w:w w:val="75"/>
          <w:sz w:val="25"/>
          <w:szCs w:val="25"/>
        </w:rPr>
        <w:t>todos</w:t>
      </w:r>
      <w:r>
        <w:rPr>
          <w:i/>
          <w:iCs/>
          <w:spacing w:val="11"/>
          <w:w w:val="75"/>
          <w:sz w:val="25"/>
          <w:szCs w:val="25"/>
        </w:rPr>
        <w:t xml:space="preserve"> </w:t>
      </w:r>
      <w:r>
        <w:rPr>
          <w:i/>
          <w:iCs/>
          <w:w w:val="75"/>
          <w:sz w:val="25"/>
          <w:szCs w:val="25"/>
        </w:rPr>
        <w:t>os potenciais</w:t>
      </w:r>
      <w:r>
        <w:rPr>
          <w:i/>
          <w:iCs/>
          <w:w w:val="75"/>
          <w:sz w:val="25"/>
          <w:szCs w:val="25"/>
        </w:rPr>
        <w:tab/>
      </w:r>
      <w:r>
        <w:rPr>
          <w:i/>
          <w:iCs/>
          <w:w w:val="75"/>
          <w:sz w:val="25"/>
          <w:szCs w:val="25"/>
        </w:rPr>
        <w:t xml:space="preserve">interessados                              </w:t>
      </w:r>
      <w:r>
        <w:rPr>
          <w:i/>
          <w:iCs/>
          <w:spacing w:val="33"/>
          <w:w w:val="7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 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obter 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w w:val="10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melhores</w:t>
      </w:r>
      <w:r>
        <w:rPr>
          <w:i/>
          <w:iCs/>
          <w:spacing w:val="-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propostas</w:t>
      </w:r>
      <w:r>
        <w:rPr>
          <w:i/>
          <w:iCs/>
          <w:spacing w:val="3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possíveis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spacing w:val="-5"/>
          <w:sz w:val="25"/>
          <w:szCs w:val="25"/>
        </w:rPr>
        <w:t>"</w:t>
      </w:r>
      <w:r>
        <w:rPr>
          <w:spacing w:val="-6"/>
          <w:position w:val="11"/>
          <w:sz w:val="15"/>
          <w:szCs w:val="15"/>
        </w:rPr>
        <w:t>15</w:t>
      </w:r>
    </w:p>
    <w:p w:rsidR="00000000" w:rsidRDefault="008F1011">
      <w:pPr>
        <w:kinsoku w:val="0"/>
        <w:overflowPunct w:val="0"/>
        <w:spacing w:before="129"/>
        <w:ind w:left="2056" w:right="13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i/>
          <w:iCs/>
          <w:w w:val="120"/>
          <w:sz w:val="25"/>
          <w:szCs w:val="25"/>
        </w:rPr>
        <w:t>(..)</w:t>
      </w:r>
    </w:p>
    <w:p w:rsidR="00000000" w:rsidRDefault="008F1011">
      <w:pPr>
        <w:kinsoku w:val="0"/>
        <w:overflowPunct w:val="0"/>
        <w:spacing w:before="124" w:line="256" w:lineRule="auto"/>
        <w:ind w:left="2035" w:right="1242" w:firstLine="50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"Mas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isonomia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também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configura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uma manifestação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diretamente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relacionada 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com 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w w:val="10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interesse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coletivo.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ampliação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disputa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significa</w:t>
      </w:r>
      <w:r>
        <w:rPr>
          <w:i/>
          <w:iCs/>
          <w:spacing w:val="3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9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multiplicação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ofertas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efetiva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competição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entre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agentes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econômicos.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decorrência 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disputa,</w:t>
      </w:r>
      <w:r>
        <w:rPr>
          <w:i/>
          <w:iCs/>
          <w:spacing w:val="-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produz-se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redução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dos</w:t>
      </w:r>
      <w:r>
        <w:rPr>
          <w:i/>
          <w:iCs/>
          <w:spacing w:val="-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preços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elevação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qualidade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das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ofertas,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 que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traduz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 contratações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mais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vantajosas</w:t>
      </w:r>
      <w:r>
        <w:rPr>
          <w:i/>
          <w:iCs/>
          <w:spacing w:val="-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para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-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Administração.</w:t>
      </w:r>
    </w:p>
    <w:p w:rsidR="00000000" w:rsidRDefault="008F1011">
      <w:pPr>
        <w:kinsoku w:val="0"/>
        <w:overflowPunct w:val="0"/>
        <w:spacing w:before="99"/>
        <w:ind w:left="7104" w:right="10209"/>
        <w:rPr>
          <w:sz w:val="20"/>
          <w:szCs w:val="20"/>
        </w:rPr>
      </w:pPr>
      <w:r>
        <w:pict>
          <v:shape id="_x0000_i1026" type="#_x0000_t75" style="width:42pt;height:16pt">
            <v:imagedata r:id="rId28" o:title=""/>
          </v:shape>
        </w:pict>
      </w:r>
    </w:p>
    <w:p w:rsidR="00000000" w:rsidRDefault="008F1011">
      <w:pPr>
        <w:kinsoku w:val="0"/>
        <w:overflowPunct w:val="0"/>
        <w:spacing w:before="18" w:line="240" w:lineRule="exact"/>
      </w:pPr>
    </w:p>
    <w:p w:rsidR="00000000" w:rsidRDefault="008F1011">
      <w:pPr>
        <w:kinsoku w:val="0"/>
        <w:overflowPunct w:val="0"/>
        <w:ind w:left="328"/>
        <w:jc w:val="both"/>
        <w:rPr>
          <w:sz w:val="19"/>
          <w:szCs w:val="19"/>
        </w:rPr>
      </w:pPr>
      <w:r>
        <w:rPr>
          <w:noProof/>
        </w:rPr>
        <w:pict>
          <v:shape id="_x0000_s1111" style="position:absolute;left:0;text-align:left;margin-left:100.05pt;margin-top:-2.75pt;width:106.6pt;height:1pt;z-index:-19;mso-position-horizontal-relative:page;mso-position-vertical-relative:text" coordsize="2132,20" o:allowincell="f" path="m,hhl2131,e" filled="f" strokeweight=".72pt">
            <v:path arrowok="t"/>
            <w10:wrap anchorx="page"/>
          </v:shape>
        </w:pict>
      </w:r>
      <w:r>
        <w:rPr>
          <w:position w:val="8"/>
          <w:sz w:val="12"/>
          <w:szCs w:val="12"/>
        </w:rPr>
        <w:t>15</w:t>
      </w:r>
      <w:r>
        <w:rPr>
          <w:spacing w:val="16"/>
          <w:position w:val="8"/>
          <w:sz w:val="12"/>
          <w:szCs w:val="12"/>
        </w:rPr>
        <w:t xml:space="preserve"> </w:t>
      </w:r>
      <w:r>
        <w:rPr>
          <w:i/>
          <w:iCs/>
          <w:sz w:val="19"/>
          <w:szCs w:val="19"/>
        </w:rPr>
        <w:t>ob.</w:t>
      </w:r>
      <w:r>
        <w:rPr>
          <w:i/>
          <w:iCs/>
          <w:spacing w:val="11"/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cit.,</w:t>
      </w:r>
      <w:r>
        <w:rPr>
          <w:i/>
          <w:iCs/>
          <w:spacing w:val="19"/>
          <w:sz w:val="19"/>
          <w:szCs w:val="19"/>
        </w:rPr>
        <w:t xml:space="preserve"> </w:t>
      </w:r>
      <w:r>
        <w:rPr>
          <w:sz w:val="21"/>
          <w:szCs w:val="21"/>
        </w:rPr>
        <w:t>p.</w:t>
      </w:r>
      <w:r>
        <w:rPr>
          <w:spacing w:val="6"/>
          <w:sz w:val="21"/>
          <w:szCs w:val="21"/>
        </w:rPr>
        <w:t xml:space="preserve"> </w:t>
      </w:r>
      <w:r>
        <w:rPr>
          <w:sz w:val="19"/>
          <w:szCs w:val="19"/>
        </w:rPr>
        <w:t>63.</w:t>
      </w:r>
    </w:p>
    <w:p w:rsidR="00000000" w:rsidRDefault="008F1011">
      <w:pPr>
        <w:kinsoku w:val="0"/>
        <w:overflowPunct w:val="0"/>
        <w:ind w:left="328"/>
        <w:jc w:val="both"/>
        <w:rPr>
          <w:sz w:val="19"/>
          <w:szCs w:val="19"/>
        </w:rPr>
        <w:sectPr w:rsidR="00000000">
          <w:pgSz w:w="11910" w:h="16850"/>
          <w:pgMar w:top="1560" w:right="1320" w:bottom="280" w:left="1680" w:header="1210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5" w:line="140" w:lineRule="exact"/>
        <w:rPr>
          <w:sz w:val="14"/>
          <w:szCs w:val="14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Corpodetexto"/>
        <w:kinsoku w:val="0"/>
        <w:overflowPunct w:val="0"/>
        <w:spacing w:line="246" w:lineRule="auto"/>
        <w:ind w:left="2028" w:right="1244" w:firstLine="28"/>
        <w:jc w:val="both"/>
        <w:rPr>
          <w:i w:val="0"/>
          <w:iCs w:val="0"/>
          <w:sz w:val="14"/>
          <w:szCs w:val="14"/>
        </w:rPr>
      </w:pPr>
      <w:r>
        <w:rPr>
          <w:noProof/>
        </w:rPr>
        <w:pict>
          <v:shape id="_x0000_s1113" style="position:absolute;left:0;text-align:left;margin-left:150.45pt;margin-top:-11.9pt;width:374.05pt;height:1pt;z-index:-17;mso-position-horizontal-relative:page;mso-position-vertical-relative:text" coordsize="7481,20" o:allowincell="f" path="m,hhl7480,e" filled="f" strokeweight=".72pt">
            <v:path arrowok="t"/>
            <w10:wrap anchorx="page"/>
          </v:shape>
        </w:pict>
      </w:r>
      <w:r>
        <w:rPr>
          <w:w w:val="95"/>
        </w:rPr>
        <w:t>Sob</w:t>
      </w:r>
      <w:r>
        <w:rPr>
          <w:spacing w:val="9"/>
          <w:w w:val="95"/>
        </w:rPr>
        <w:t xml:space="preserve"> </w:t>
      </w:r>
      <w:r>
        <w:rPr>
          <w:w w:val="95"/>
        </w:rPr>
        <w:t>esse</w:t>
      </w:r>
      <w:r>
        <w:rPr>
          <w:spacing w:val="30"/>
          <w:w w:val="95"/>
        </w:rPr>
        <w:t xml:space="preserve"> </w:t>
      </w:r>
      <w:r>
        <w:rPr>
          <w:w w:val="95"/>
        </w:rPr>
        <w:t>prisma,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isonomia</w:t>
      </w:r>
      <w:r>
        <w:rPr>
          <w:spacing w:val="6"/>
          <w:w w:val="95"/>
        </w:rPr>
        <w:t xml:space="preserve"> </w:t>
      </w:r>
      <w:r>
        <w:rPr>
          <w:w w:val="95"/>
        </w:rPr>
        <w:t>reflete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proteção</w:t>
      </w:r>
      <w:r>
        <w:rPr>
          <w:spacing w:val="43"/>
          <w:w w:val="95"/>
        </w:rPr>
        <w:t xml:space="preserve"> </w:t>
      </w:r>
      <w:r>
        <w:rPr>
          <w:w w:val="95"/>
        </w:rPr>
        <w:t>aos</w:t>
      </w:r>
      <w:r>
        <w:rPr>
          <w:w w:val="99"/>
        </w:rPr>
        <w:t xml:space="preserve"> </w:t>
      </w:r>
      <w:r>
        <w:rPr>
          <w:w w:val="95"/>
        </w:rPr>
        <w:t>interesses</w:t>
      </w:r>
      <w:r>
        <w:rPr>
          <w:spacing w:val="19"/>
          <w:w w:val="95"/>
        </w:rPr>
        <w:t xml:space="preserve"> </w:t>
      </w:r>
      <w:r>
        <w:rPr>
          <w:w w:val="95"/>
        </w:rPr>
        <w:t>coletivos.</w:t>
      </w:r>
      <w:r>
        <w:rPr>
          <w:spacing w:val="39"/>
          <w:w w:val="95"/>
        </w:rPr>
        <w:t xml:space="preserve"> </w:t>
      </w:r>
      <w:r>
        <w:rPr>
          <w:w w:val="95"/>
        </w:rPr>
        <w:t>Todo</w:t>
      </w:r>
      <w:r>
        <w:rPr>
          <w:spacing w:val="57"/>
          <w:w w:val="95"/>
        </w:rPr>
        <w:t xml:space="preserve"> 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qualquer</w:t>
      </w:r>
      <w:r>
        <w:rPr>
          <w:spacing w:val="37"/>
          <w:w w:val="95"/>
        </w:rPr>
        <w:t xml:space="preserve"> </w:t>
      </w:r>
      <w:r>
        <w:rPr>
          <w:w w:val="95"/>
        </w:rPr>
        <w:t>integrante</w:t>
      </w:r>
      <w:r>
        <w:rPr>
          <w:spacing w:val="17"/>
          <w:w w:val="95"/>
        </w:rPr>
        <w:t xml:space="preserve"> </w:t>
      </w:r>
      <w:r>
        <w:rPr>
          <w:w w:val="95"/>
        </w:rPr>
        <w:t>da comunidade,</w:t>
      </w:r>
      <w:r>
        <w:rPr>
          <w:spacing w:val="37"/>
          <w:w w:val="95"/>
        </w:rPr>
        <w:t xml:space="preserve"> </w:t>
      </w:r>
      <w:r>
        <w:rPr>
          <w:w w:val="95"/>
        </w:rPr>
        <w:t>mesmo</w:t>
      </w:r>
      <w:r>
        <w:rPr>
          <w:spacing w:val="28"/>
          <w:w w:val="95"/>
        </w:rPr>
        <w:t xml:space="preserve"> </w:t>
      </w:r>
      <w:r>
        <w:rPr>
          <w:w w:val="95"/>
        </w:rPr>
        <w:t>que</w:t>
      </w:r>
      <w:r>
        <w:rPr>
          <w:spacing w:val="23"/>
          <w:w w:val="95"/>
        </w:rPr>
        <w:t xml:space="preserve"> </w:t>
      </w:r>
      <w:r>
        <w:rPr>
          <w:w w:val="95"/>
        </w:rPr>
        <w:t>não</w:t>
      </w:r>
      <w:r>
        <w:rPr>
          <w:spacing w:val="39"/>
          <w:w w:val="95"/>
        </w:rPr>
        <w:t xml:space="preserve"> </w:t>
      </w:r>
      <w:r>
        <w:rPr>
          <w:w w:val="95"/>
        </w:rPr>
        <w:t>potencialmente</w:t>
      </w:r>
      <w:r>
        <w:rPr>
          <w:spacing w:val="22"/>
          <w:w w:val="95"/>
        </w:rPr>
        <w:t xml:space="preserve"> </w:t>
      </w:r>
      <w:r>
        <w:rPr>
          <w:w w:val="95"/>
        </w:rPr>
        <w:t>em</w:t>
      </w:r>
      <w:r>
        <w:rPr>
          <w:w w:val="96"/>
        </w:rPr>
        <w:t xml:space="preserve"> </w:t>
      </w:r>
      <w:r>
        <w:rPr>
          <w:w w:val="95"/>
        </w:rPr>
        <w:t>condições</w:t>
      </w:r>
      <w:r>
        <w:rPr>
          <w:spacing w:val="53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participar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47"/>
          <w:w w:val="95"/>
        </w:rPr>
        <w:t xml:space="preserve"> </w:t>
      </w:r>
      <w:r>
        <w:rPr>
          <w:w w:val="95"/>
        </w:rPr>
        <w:t>uma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licitação, </w:t>
      </w:r>
      <w:r>
        <w:rPr>
          <w:spacing w:val="45"/>
          <w:w w:val="95"/>
        </w:rPr>
        <w:t xml:space="preserve"> </w:t>
      </w:r>
      <w:r>
        <w:rPr>
          <w:w w:val="95"/>
        </w:rPr>
        <w:t>tem</w:t>
      </w:r>
      <w:r>
        <w:rPr>
          <w:w w:val="97"/>
        </w:rPr>
        <w:t xml:space="preserve"> </w:t>
      </w:r>
      <w:r>
        <w:rPr>
          <w:w w:val="95"/>
        </w:rPr>
        <w:t>interesse</w:t>
      </w:r>
      <w:r>
        <w:rPr>
          <w:spacing w:val="49"/>
          <w:w w:val="95"/>
        </w:rPr>
        <w:t xml:space="preserve"> </w:t>
      </w:r>
      <w:r>
        <w:rPr>
          <w:w w:val="95"/>
        </w:rPr>
        <w:t>na</w:t>
      </w:r>
      <w:r>
        <w:rPr>
          <w:spacing w:val="38"/>
          <w:w w:val="95"/>
        </w:rPr>
        <w:t xml:space="preserve"> </w:t>
      </w:r>
      <w:r>
        <w:rPr>
          <w:w w:val="95"/>
        </w:rPr>
        <w:t>ampliação</w:t>
      </w:r>
      <w:r>
        <w:rPr>
          <w:spacing w:val="49"/>
          <w:w w:val="95"/>
        </w:rPr>
        <w:t xml:space="preserve"> </w:t>
      </w:r>
      <w:r>
        <w:rPr>
          <w:w w:val="95"/>
        </w:rPr>
        <w:t>da</w:t>
      </w:r>
      <w:r>
        <w:rPr>
          <w:spacing w:val="40"/>
          <w:w w:val="95"/>
        </w:rPr>
        <w:t xml:space="preserve"> </w:t>
      </w:r>
      <w:r>
        <w:rPr>
          <w:w w:val="95"/>
        </w:rPr>
        <w:t>disputa,</w:t>
      </w:r>
      <w:r>
        <w:rPr>
          <w:spacing w:val="51"/>
          <w:w w:val="95"/>
        </w:rPr>
        <w:t xml:space="preserve"> </w:t>
      </w:r>
      <w:r>
        <w:rPr>
          <w:w w:val="95"/>
        </w:rPr>
        <w:t>na</w:t>
      </w:r>
      <w:r>
        <w:rPr>
          <w:spacing w:val="38"/>
          <w:w w:val="95"/>
        </w:rPr>
        <w:t xml:space="preserve"> </w:t>
      </w:r>
      <w:r>
        <w:rPr>
          <w:w w:val="95"/>
        </w:rPr>
        <w:t>eliminação</w:t>
      </w:r>
      <w:r>
        <w:rPr>
          <w:spacing w:val="51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exigências</w:t>
      </w:r>
      <w:r>
        <w:rPr>
          <w:spacing w:val="25"/>
          <w:w w:val="95"/>
        </w:rPr>
        <w:t xml:space="preserve"> </w:t>
      </w:r>
      <w:r>
        <w:rPr>
          <w:w w:val="95"/>
        </w:rPr>
        <w:t>abusivas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ou 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desnecessárias. </w:t>
      </w:r>
      <w:r>
        <w:rPr>
          <w:spacing w:val="34"/>
          <w:w w:val="95"/>
        </w:rPr>
        <w:t xml:space="preserve"> </w:t>
      </w:r>
      <w:r>
        <w:rPr>
          <w:w w:val="95"/>
        </w:rPr>
        <w:t xml:space="preserve">Assim </w:t>
      </w:r>
      <w:r>
        <w:rPr>
          <w:spacing w:val="32"/>
          <w:w w:val="95"/>
        </w:rPr>
        <w:t xml:space="preserve"> </w:t>
      </w:r>
      <w:r>
        <w:rPr>
          <w:w w:val="95"/>
        </w:rPr>
        <w:t>se</w:t>
      </w:r>
      <w:r>
        <w:rPr>
          <w:w w:val="94"/>
        </w:rPr>
        <w:t xml:space="preserve"> </w:t>
      </w:r>
      <w:r>
        <w:rPr>
          <w:w w:val="95"/>
        </w:rPr>
        <w:t>passa</w:t>
      </w:r>
      <w:r>
        <w:rPr>
          <w:spacing w:val="5"/>
          <w:w w:val="95"/>
        </w:rPr>
        <w:t xml:space="preserve"> </w:t>
      </w:r>
      <w:r>
        <w:rPr>
          <w:w w:val="95"/>
        </w:rPr>
        <w:t>porque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59"/>
          <w:w w:val="95"/>
        </w:rPr>
        <w:t xml:space="preserve"> </w:t>
      </w:r>
      <w:r>
        <w:rPr>
          <w:w w:val="95"/>
        </w:rPr>
        <w:t>ampliação</w:t>
      </w:r>
      <w:r>
        <w:rPr>
          <w:spacing w:val="9"/>
          <w:w w:val="95"/>
        </w:rPr>
        <w:t xml:space="preserve"> </w:t>
      </w:r>
      <w:r>
        <w:rPr>
          <w:w w:val="95"/>
        </w:rPr>
        <w:t>do</w:t>
      </w:r>
      <w:r>
        <w:rPr>
          <w:spacing w:val="59"/>
          <w:w w:val="95"/>
        </w:rPr>
        <w:t xml:space="preserve"> </w:t>
      </w:r>
      <w:r>
        <w:rPr>
          <w:w w:val="95"/>
        </w:rPr>
        <w:t>universo</w:t>
      </w:r>
      <w:r>
        <w:rPr>
          <w:spacing w:val="61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licitantes</w:t>
      </w:r>
      <w:r>
        <w:rPr>
          <w:w w:val="96"/>
        </w:rPr>
        <w:t xml:space="preserve"> </w:t>
      </w:r>
      <w:r>
        <w:rPr>
          <w:w w:val="95"/>
        </w:rPr>
        <w:t xml:space="preserve">propicia 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redução</w:t>
      </w:r>
      <w:r>
        <w:rPr>
          <w:spacing w:val="35"/>
          <w:w w:val="95"/>
        </w:rPr>
        <w:t xml:space="preserve"> </w:t>
      </w:r>
      <w:r>
        <w:rPr>
          <w:w w:val="95"/>
        </w:rPr>
        <w:t>dos</w:t>
      </w:r>
      <w:r>
        <w:rPr>
          <w:spacing w:val="9"/>
          <w:w w:val="95"/>
        </w:rPr>
        <w:t xml:space="preserve"> </w:t>
      </w:r>
      <w:r>
        <w:rPr>
          <w:w w:val="95"/>
        </w:rPr>
        <w:t>gastos</w:t>
      </w:r>
      <w:r>
        <w:rPr>
          <w:spacing w:val="3"/>
          <w:w w:val="95"/>
        </w:rPr>
        <w:t xml:space="preserve"> </w:t>
      </w:r>
      <w:r>
        <w:rPr>
          <w:w w:val="95"/>
        </w:rPr>
        <w:t>pú</w:t>
      </w:r>
      <w:r>
        <w:rPr>
          <w:w w:val="95"/>
        </w:rPr>
        <w:t>blicos</w:t>
      </w:r>
      <w:r>
        <w:rPr>
          <w:spacing w:val="52"/>
          <w:w w:val="95"/>
        </w:rPr>
        <w:t xml:space="preserve"> </w:t>
      </w:r>
      <w:r>
        <w:rPr>
          <w:i w:val="0"/>
          <w:iCs w:val="0"/>
          <w:spacing w:val="-7"/>
          <w:w w:val="95"/>
        </w:rPr>
        <w:t>"</w:t>
      </w:r>
      <w:r>
        <w:rPr>
          <w:i w:val="0"/>
          <w:iCs w:val="0"/>
          <w:spacing w:val="-7"/>
          <w:w w:val="95"/>
          <w:position w:val="10"/>
          <w:sz w:val="14"/>
          <w:szCs w:val="14"/>
        </w:rPr>
        <w:t>16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" w:line="300" w:lineRule="exact"/>
        <w:rPr>
          <w:sz w:val="30"/>
          <w:szCs w:val="30"/>
        </w:rPr>
      </w:pPr>
    </w:p>
    <w:p w:rsidR="00000000" w:rsidRDefault="008F1011">
      <w:pPr>
        <w:pStyle w:val="Ttulo2"/>
        <w:numPr>
          <w:ilvl w:val="0"/>
          <w:numId w:val="6"/>
        </w:numPr>
        <w:tabs>
          <w:tab w:val="left" w:pos="2345"/>
        </w:tabs>
        <w:kinsoku w:val="0"/>
        <w:overflowPunct w:val="0"/>
        <w:spacing w:line="396" w:lineRule="auto"/>
        <w:ind w:right="100" w:firstLine="7"/>
        <w:jc w:val="both"/>
      </w:pPr>
      <w:r>
        <w:rPr>
          <w:w w:val="105"/>
        </w:rPr>
        <w:t>O</w:t>
      </w:r>
      <w:r>
        <w:rPr>
          <w:spacing w:val="50"/>
          <w:w w:val="105"/>
        </w:rPr>
        <w:t xml:space="preserve"> </w:t>
      </w:r>
      <w:r>
        <w:rPr>
          <w:w w:val="105"/>
        </w:rPr>
        <w:t>procedimento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pré-qualificação</w:t>
      </w:r>
      <w:r>
        <w:rPr>
          <w:spacing w:val="24"/>
          <w:w w:val="105"/>
        </w:rPr>
        <w:t xml:space="preserve"> </w:t>
      </w:r>
      <w:r>
        <w:rPr>
          <w:w w:val="105"/>
        </w:rPr>
        <w:t>permanente,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w w:val="102"/>
        </w:rPr>
        <w:t xml:space="preserve"> </w:t>
      </w:r>
      <w:r>
        <w:rPr>
          <w:w w:val="105"/>
        </w:rPr>
        <w:t>âmbito</w:t>
      </w:r>
      <w:r>
        <w:rPr>
          <w:spacing w:val="8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w w:val="105"/>
        </w:rPr>
        <w:t>Regime</w:t>
      </w:r>
      <w:r>
        <w:rPr>
          <w:spacing w:val="13"/>
          <w:w w:val="105"/>
        </w:rPr>
        <w:t xml:space="preserve"> </w:t>
      </w:r>
      <w:r>
        <w:rPr>
          <w:w w:val="105"/>
        </w:rPr>
        <w:t>Diferenciado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Contratações</w:t>
      </w:r>
      <w:r>
        <w:rPr>
          <w:spacing w:val="14"/>
          <w:w w:val="105"/>
        </w:rPr>
        <w:t xml:space="preserve"> </w:t>
      </w:r>
      <w:r>
        <w:rPr>
          <w:w w:val="105"/>
        </w:rPr>
        <w:t>Públicas,</w:t>
      </w:r>
      <w:r>
        <w:rPr>
          <w:spacing w:val="13"/>
          <w:w w:val="105"/>
        </w:rPr>
        <w:t xml:space="preserve"> </w:t>
      </w:r>
      <w:r>
        <w:rPr>
          <w:w w:val="105"/>
        </w:rPr>
        <w:t>está  na</w:t>
      </w:r>
      <w:r>
        <w:rPr>
          <w:w w:val="101"/>
        </w:rPr>
        <w:t xml:space="preserve"> </w:t>
      </w:r>
      <w:r>
        <w:rPr>
          <w:w w:val="105"/>
        </w:rPr>
        <w:t>contramão</w:t>
      </w:r>
      <w:r>
        <w:rPr>
          <w:spacing w:val="61"/>
          <w:w w:val="105"/>
        </w:rPr>
        <w:t xml:space="preserve"> </w:t>
      </w:r>
      <w:r>
        <w:rPr>
          <w:w w:val="105"/>
        </w:rPr>
        <w:t>disso</w:t>
      </w:r>
      <w:r>
        <w:rPr>
          <w:spacing w:val="46"/>
          <w:w w:val="105"/>
        </w:rPr>
        <w:t xml:space="preserve"> </w:t>
      </w:r>
      <w:r>
        <w:rPr>
          <w:w w:val="105"/>
        </w:rPr>
        <w:t>tudo,</w:t>
      </w:r>
      <w:r>
        <w:rPr>
          <w:spacing w:val="48"/>
          <w:w w:val="105"/>
        </w:rPr>
        <w:t xml:space="preserve"> </w:t>
      </w:r>
      <w:r>
        <w:rPr>
          <w:w w:val="105"/>
        </w:rPr>
        <w:t>uma</w:t>
      </w:r>
      <w:r>
        <w:rPr>
          <w:spacing w:val="55"/>
          <w:w w:val="105"/>
        </w:rPr>
        <w:t xml:space="preserve"> </w:t>
      </w:r>
      <w:r>
        <w:rPr>
          <w:w w:val="105"/>
        </w:rPr>
        <w:t>vez</w:t>
      </w:r>
      <w:r>
        <w:rPr>
          <w:spacing w:val="54"/>
          <w:w w:val="105"/>
        </w:rPr>
        <w:t xml:space="preserve"> </w:t>
      </w:r>
      <w:r>
        <w:rPr>
          <w:w w:val="105"/>
        </w:rPr>
        <w:t>que</w:t>
      </w:r>
      <w:r>
        <w:rPr>
          <w:spacing w:val="38"/>
          <w:w w:val="105"/>
        </w:rPr>
        <w:t xml:space="preserve"> </w:t>
      </w:r>
      <w:r>
        <w:rPr>
          <w:w w:val="105"/>
        </w:rPr>
        <w:t>busca</w:t>
      </w:r>
      <w:r>
        <w:rPr>
          <w:spacing w:val="58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habilitação</w:t>
      </w:r>
      <w:r>
        <w:rPr>
          <w:spacing w:val="63"/>
          <w:w w:val="105"/>
        </w:rPr>
        <w:t xml:space="preserve"> </w:t>
      </w:r>
      <w:r>
        <w:rPr>
          <w:w w:val="105"/>
        </w:rPr>
        <w:t>prévia</w:t>
      </w:r>
      <w:r>
        <w:rPr>
          <w:spacing w:val="63"/>
          <w:w w:val="105"/>
        </w:rPr>
        <w:t xml:space="preserve"> </w:t>
      </w:r>
      <w:r>
        <w:rPr>
          <w:w w:val="105"/>
        </w:rPr>
        <w:t>dos licitantes</w:t>
      </w:r>
      <w:r>
        <w:rPr>
          <w:spacing w:val="23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fase</w:t>
      </w:r>
      <w:r>
        <w:rPr>
          <w:spacing w:val="3"/>
          <w:w w:val="105"/>
        </w:rPr>
        <w:t xml:space="preserve"> </w:t>
      </w:r>
      <w:r>
        <w:rPr>
          <w:w w:val="105"/>
        </w:rPr>
        <w:t>anterior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distinta</w:t>
      </w:r>
      <w:r>
        <w:rPr>
          <w:spacing w:val="17"/>
          <w:w w:val="105"/>
        </w:rPr>
        <w:t xml:space="preserve"> </w:t>
      </w:r>
      <w:r>
        <w:rPr>
          <w:w w:val="105"/>
        </w:rPr>
        <w:t>da</w:t>
      </w:r>
      <w:r>
        <w:rPr>
          <w:spacing w:val="8"/>
          <w:w w:val="105"/>
        </w:rPr>
        <w:t xml:space="preserve"> </w:t>
      </w:r>
      <w:r>
        <w:rPr>
          <w:w w:val="105"/>
        </w:rPr>
        <w:t>licitação.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ainda</w:t>
      </w:r>
      <w:r>
        <w:rPr>
          <w:spacing w:val="1"/>
          <w:w w:val="105"/>
        </w:rPr>
        <w:t xml:space="preserve"> </w:t>
      </w:r>
      <w:r>
        <w:rPr>
          <w:w w:val="105"/>
        </w:rPr>
        <w:t>permite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w w:val="103"/>
        </w:rPr>
        <w:t xml:space="preserve"> </w:t>
      </w:r>
      <w:r>
        <w:rPr>
          <w:w w:val="105"/>
        </w:rPr>
        <w:t>interessados</w:t>
      </w:r>
      <w:r>
        <w:rPr>
          <w:spacing w:val="28"/>
          <w:w w:val="105"/>
        </w:rPr>
        <w:t xml:space="preserve"> </w:t>
      </w:r>
      <w:r>
        <w:rPr>
          <w:w w:val="105"/>
        </w:rPr>
        <w:t>não</w:t>
      </w:r>
      <w:r>
        <w:rPr>
          <w:spacing w:val="20"/>
          <w:w w:val="105"/>
        </w:rPr>
        <w:t xml:space="preserve"> </w:t>
      </w:r>
      <w:r>
        <w:rPr>
          <w:w w:val="105"/>
        </w:rPr>
        <w:t>pré-qualificados</w:t>
      </w:r>
      <w:r>
        <w:rPr>
          <w:spacing w:val="62"/>
          <w:w w:val="105"/>
        </w:rPr>
        <w:t xml:space="preserve"> </w:t>
      </w:r>
      <w:r>
        <w:rPr>
          <w:w w:val="105"/>
        </w:rPr>
        <w:t>sejam</w:t>
      </w:r>
      <w:r>
        <w:rPr>
          <w:spacing w:val="22"/>
          <w:w w:val="105"/>
        </w:rPr>
        <w:t xml:space="preserve"> </w:t>
      </w:r>
      <w:r>
        <w:rPr>
          <w:w w:val="105"/>
        </w:rPr>
        <w:t>alijados</w:t>
      </w:r>
      <w:r>
        <w:rPr>
          <w:spacing w:val="19"/>
          <w:w w:val="105"/>
        </w:rPr>
        <w:t xml:space="preserve"> </w:t>
      </w:r>
      <w:r>
        <w:rPr>
          <w:w w:val="105"/>
        </w:rPr>
        <w:t>da</w:t>
      </w:r>
      <w:r>
        <w:rPr>
          <w:spacing w:val="10"/>
          <w:w w:val="105"/>
        </w:rPr>
        <w:t xml:space="preserve"> </w:t>
      </w:r>
      <w:r>
        <w:rPr>
          <w:w w:val="105"/>
        </w:rPr>
        <w:t>licitação</w:t>
      </w:r>
      <w:r>
        <w:rPr>
          <w:spacing w:val="28"/>
          <w:w w:val="105"/>
        </w:rPr>
        <w:t xml:space="preserve"> </w:t>
      </w:r>
      <w:r>
        <w:rPr>
          <w:w w:val="105"/>
        </w:rPr>
        <w:t>(art.</w:t>
      </w:r>
      <w:r>
        <w:rPr>
          <w:spacing w:val="7"/>
          <w:w w:val="105"/>
        </w:rPr>
        <w:t xml:space="preserve"> </w:t>
      </w:r>
      <w:r>
        <w:rPr>
          <w:w w:val="105"/>
        </w:rPr>
        <w:t>30,</w:t>
      </w:r>
      <w:r>
        <w:rPr>
          <w:spacing w:val="20"/>
          <w:w w:val="105"/>
        </w:rPr>
        <w:t xml:space="preserve"> </w:t>
      </w:r>
      <w:r>
        <w:rPr>
          <w:w w:val="105"/>
        </w:rPr>
        <w:t>§</w:t>
      </w:r>
      <w:r>
        <w:rPr>
          <w:spacing w:val="-16"/>
          <w:w w:val="105"/>
        </w:rPr>
        <w:t xml:space="preserve"> </w:t>
      </w:r>
      <w:r>
        <w:rPr>
          <w:spacing w:val="-12"/>
          <w:w w:val="105"/>
        </w:rPr>
        <w:t>2</w:t>
      </w:r>
      <w:r>
        <w:rPr>
          <w:spacing w:val="-11"/>
          <w:w w:val="105"/>
        </w:rPr>
        <w:t>°</w:t>
      </w:r>
      <w:r>
        <w:rPr>
          <w:spacing w:val="-12"/>
          <w:w w:val="105"/>
        </w:rPr>
        <w:t>).</w:t>
      </w:r>
    </w:p>
    <w:p w:rsidR="00000000" w:rsidRDefault="008F1011">
      <w:pPr>
        <w:numPr>
          <w:ilvl w:val="0"/>
          <w:numId w:val="6"/>
        </w:numPr>
        <w:tabs>
          <w:tab w:val="left" w:pos="2338"/>
        </w:tabs>
        <w:kinsoku w:val="0"/>
        <w:overflowPunct w:val="0"/>
        <w:spacing w:before="166" w:line="397" w:lineRule="auto"/>
        <w:ind w:left="336" w:right="108" w:firstLine="7"/>
        <w:jc w:val="both"/>
        <w:rPr>
          <w:sz w:val="26"/>
          <w:szCs w:val="26"/>
        </w:rPr>
      </w:pPr>
      <w:r>
        <w:rPr>
          <w:w w:val="105"/>
          <w:sz w:val="26"/>
          <w:szCs w:val="26"/>
        </w:rPr>
        <w:t>O</w:t>
      </w:r>
      <w:r>
        <w:rPr>
          <w:spacing w:val="2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Tribunal</w:t>
      </w:r>
      <w:r>
        <w:rPr>
          <w:spacing w:val="4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4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Contas</w:t>
      </w:r>
      <w:r>
        <w:rPr>
          <w:spacing w:val="4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4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União</w:t>
      </w:r>
      <w:r>
        <w:rPr>
          <w:spacing w:val="3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já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constatou,</w:t>
      </w:r>
      <w:r>
        <w:rPr>
          <w:spacing w:val="4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nesse</w:t>
      </w:r>
      <w:r>
        <w:rPr>
          <w:w w:val="104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modelo</w:t>
      </w:r>
      <w:r>
        <w:rPr>
          <w:spacing w:val="2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pré-qualificação,</w:t>
      </w:r>
      <w:r>
        <w:rPr>
          <w:spacing w:val="2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inúmeras</w:t>
      </w:r>
      <w:r>
        <w:rPr>
          <w:spacing w:val="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irregularidades,</w:t>
      </w:r>
      <w:r>
        <w:rPr>
          <w:spacing w:val="2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tais</w:t>
      </w:r>
      <w:r>
        <w:rPr>
          <w:spacing w:val="1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como,</w:t>
      </w:r>
      <w:r>
        <w:rPr>
          <w:w w:val="104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direcionamento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certames,</w:t>
      </w:r>
      <w:r>
        <w:rPr>
          <w:spacing w:val="4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conluio</w:t>
      </w:r>
      <w:r>
        <w:rPr>
          <w:spacing w:val="4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entre</w:t>
      </w:r>
      <w:r>
        <w:rPr>
          <w:spacing w:val="4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os</w:t>
      </w:r>
      <w:r>
        <w:rPr>
          <w:spacing w:val="2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participantes</w:t>
      </w:r>
      <w:r>
        <w:rPr>
          <w:spacing w:val="6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</w:t>
      </w:r>
      <w:r>
        <w:rPr>
          <w:spacing w:val="3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sobrepreços, dentre</w:t>
      </w:r>
      <w:r>
        <w:rPr>
          <w:spacing w:val="3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outras.</w:t>
      </w:r>
      <w:r>
        <w:rPr>
          <w:spacing w:val="1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</w:t>
      </w:r>
      <w:r>
        <w:rPr>
          <w:spacing w:val="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propósito:</w:t>
      </w:r>
    </w:p>
    <w:p w:rsidR="00000000" w:rsidRDefault="008F1011">
      <w:pPr>
        <w:pStyle w:val="Corpodetexto"/>
        <w:kinsoku w:val="0"/>
        <w:overflowPunct w:val="0"/>
        <w:spacing w:before="153"/>
        <w:ind w:left="2092"/>
        <w:jc w:val="both"/>
        <w:rPr>
          <w:i w:val="0"/>
          <w:iCs w:val="0"/>
        </w:rPr>
      </w:pPr>
      <w:r>
        <w:t>"TC</w:t>
      </w:r>
      <w:r>
        <w:rPr>
          <w:spacing w:val="-19"/>
        </w:rPr>
        <w:t xml:space="preserve"> </w:t>
      </w:r>
      <w:r>
        <w:t>014.15</w:t>
      </w:r>
      <w:r>
        <w:rPr>
          <w:spacing w:val="-8"/>
        </w:rPr>
        <w:t>0</w:t>
      </w:r>
      <w:r>
        <w:rPr>
          <w:spacing w:val="-57"/>
        </w:rPr>
        <w:t>1</w:t>
      </w:r>
      <w:r>
        <w:t>2007-7</w:t>
      </w:r>
      <w:r>
        <w:rPr>
          <w:spacing w:val="12"/>
        </w:rPr>
        <w:t xml:space="preserve"> </w:t>
      </w:r>
      <w:r>
        <w:rPr>
          <w:i w:val="0"/>
          <w:iCs w:val="0"/>
        </w:rPr>
        <w:t>-</w:t>
      </w:r>
      <w:r>
        <w:rPr>
          <w:i w:val="0"/>
          <w:iCs w:val="0"/>
          <w:spacing w:val="-25"/>
        </w:rPr>
        <w:t xml:space="preserve"> </w:t>
      </w:r>
      <w:r>
        <w:t>Acórdão</w:t>
      </w:r>
      <w:r>
        <w:rPr>
          <w:spacing w:val="29"/>
        </w:rPr>
        <w:t xml:space="preserve"> </w:t>
      </w:r>
      <w:r>
        <w:t>80</w:t>
      </w:r>
      <w:r>
        <w:rPr>
          <w:spacing w:val="-13"/>
        </w:rPr>
        <w:t>7</w:t>
      </w:r>
      <w:r>
        <w:rPr>
          <w:spacing w:val="-50"/>
        </w:rPr>
        <w:t>1</w:t>
      </w:r>
      <w:r>
        <w:t>2008</w:t>
      </w:r>
      <w:r>
        <w:rPr>
          <w:spacing w:val="-3"/>
        </w:rPr>
        <w:t xml:space="preserve"> </w:t>
      </w:r>
      <w:r>
        <w:rPr>
          <w:i w:val="0"/>
          <w:iCs w:val="0"/>
          <w:spacing w:val="7"/>
        </w:rPr>
        <w:t>-</w:t>
      </w:r>
      <w:r>
        <w:t>Plenário</w:t>
      </w:r>
    </w:p>
    <w:p w:rsidR="00000000" w:rsidRDefault="008F1011">
      <w:pPr>
        <w:pStyle w:val="Corpodetexto"/>
        <w:numPr>
          <w:ilvl w:val="1"/>
          <w:numId w:val="6"/>
        </w:numPr>
        <w:tabs>
          <w:tab w:val="left" w:pos="2496"/>
        </w:tabs>
        <w:kinsoku w:val="0"/>
        <w:overflowPunct w:val="0"/>
        <w:spacing w:before="126" w:line="247" w:lineRule="auto"/>
        <w:ind w:right="1261" w:firstLine="64"/>
        <w:jc w:val="both"/>
        <w:rPr>
          <w:i w:val="0"/>
          <w:iCs w:val="0"/>
        </w:rPr>
      </w:pPr>
      <w:r>
        <w:rPr>
          <w:i w:val="0"/>
          <w:iCs w:val="0"/>
          <w:w w:val="95"/>
          <w:sz w:val="24"/>
          <w:szCs w:val="24"/>
        </w:rPr>
        <w:t>O</w:t>
      </w:r>
      <w:r>
        <w:rPr>
          <w:i w:val="0"/>
          <w:iCs w:val="0"/>
          <w:spacing w:val="12"/>
          <w:w w:val="95"/>
          <w:sz w:val="24"/>
          <w:szCs w:val="24"/>
        </w:rPr>
        <w:t xml:space="preserve"> </w:t>
      </w:r>
      <w:r>
        <w:rPr>
          <w:w w:val="95"/>
        </w:rPr>
        <w:t>TCU</w:t>
      </w:r>
      <w:r>
        <w:rPr>
          <w:spacing w:val="58"/>
          <w:w w:val="95"/>
        </w:rPr>
        <w:t xml:space="preserve"> </w:t>
      </w:r>
      <w:r>
        <w:rPr>
          <w:w w:val="95"/>
        </w:rPr>
        <w:t>acompanhou</w:t>
      </w:r>
      <w:r>
        <w:rPr>
          <w:spacing w:val="29"/>
          <w:w w:val="95"/>
        </w:rPr>
        <w:t xml:space="preserve"> </w:t>
      </w:r>
      <w:r>
        <w:rPr>
          <w:w w:val="95"/>
        </w:rPr>
        <w:t>no</w:t>
      </w:r>
      <w:r>
        <w:rPr>
          <w:spacing w:val="7"/>
          <w:w w:val="95"/>
        </w:rPr>
        <w:t xml:space="preserve"> </w:t>
      </w:r>
      <w:r>
        <w:rPr>
          <w:w w:val="95"/>
        </w:rPr>
        <w:t>ano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2006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obras</w:t>
      </w:r>
      <w:r>
        <w:rPr>
          <w:w w:val="98"/>
        </w:rPr>
        <w:t xml:space="preserve"> </w:t>
      </w:r>
      <w:r>
        <w:rPr>
          <w:w w:val="95"/>
        </w:rPr>
        <w:t>realizadas</w:t>
      </w:r>
      <w:r>
        <w:rPr>
          <w:spacing w:val="42"/>
          <w:w w:val="95"/>
        </w:rPr>
        <w:t xml:space="preserve"> </w:t>
      </w:r>
      <w:r>
        <w:rPr>
          <w:w w:val="95"/>
        </w:rPr>
        <w:t>em</w:t>
      </w:r>
      <w:r>
        <w:rPr>
          <w:spacing w:val="34"/>
          <w:w w:val="95"/>
        </w:rPr>
        <w:t xml:space="preserve"> </w:t>
      </w:r>
      <w:r>
        <w:rPr>
          <w:w w:val="95"/>
        </w:rPr>
        <w:t>11</w:t>
      </w:r>
      <w:r>
        <w:rPr>
          <w:spacing w:val="7"/>
          <w:w w:val="95"/>
        </w:rPr>
        <w:t xml:space="preserve"> </w:t>
      </w:r>
      <w:r>
        <w:rPr>
          <w:w w:val="95"/>
        </w:rPr>
        <w:t>aeroportos,</w:t>
      </w:r>
      <w:r>
        <w:rPr>
          <w:spacing w:val="40"/>
          <w:w w:val="95"/>
        </w:rPr>
        <w:t xml:space="preserve"> </w:t>
      </w:r>
      <w:r>
        <w:rPr>
          <w:w w:val="95"/>
        </w:rPr>
        <w:t>encontrando</w:t>
      </w:r>
      <w:r>
        <w:rPr>
          <w:spacing w:val="58"/>
          <w:w w:val="95"/>
        </w:rPr>
        <w:t xml:space="preserve"> </w:t>
      </w:r>
      <w:r>
        <w:rPr>
          <w:w w:val="95"/>
        </w:rPr>
        <w:t>indícios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irregularidades</w:t>
      </w:r>
      <w:r>
        <w:rPr>
          <w:spacing w:val="48"/>
          <w:w w:val="95"/>
        </w:rPr>
        <w:t xml:space="preserve"> </w:t>
      </w:r>
      <w:r>
        <w:rPr>
          <w:w w:val="95"/>
        </w:rPr>
        <w:t>recorrentes,</w:t>
      </w:r>
      <w:r>
        <w:rPr>
          <w:spacing w:val="52"/>
          <w:w w:val="95"/>
        </w:rPr>
        <w:t xml:space="preserve"> </w:t>
      </w:r>
      <w:r>
        <w:rPr>
          <w:w w:val="95"/>
        </w:rPr>
        <w:t>dentre</w:t>
      </w:r>
      <w:r>
        <w:rPr>
          <w:spacing w:val="42"/>
          <w:w w:val="95"/>
        </w:rPr>
        <w:t xml:space="preserve"> </w:t>
      </w:r>
      <w:r>
        <w:rPr>
          <w:w w:val="95"/>
        </w:rPr>
        <w:t>eles</w:t>
      </w:r>
      <w:r>
        <w:rPr>
          <w:spacing w:val="31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sobrepreço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nos </w:t>
      </w:r>
      <w:r>
        <w:rPr>
          <w:spacing w:val="55"/>
          <w:w w:val="95"/>
        </w:rPr>
        <w:t xml:space="preserve"> </w:t>
      </w:r>
      <w:r>
        <w:rPr>
          <w:w w:val="95"/>
        </w:rPr>
        <w:t xml:space="preserve">valores 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contratados. </w:t>
      </w:r>
      <w:r>
        <w:rPr>
          <w:spacing w:val="60"/>
          <w:w w:val="95"/>
        </w:rPr>
        <w:t xml:space="preserve"> </w:t>
      </w:r>
      <w:r>
        <w:rPr>
          <w:w w:val="95"/>
        </w:rPr>
        <w:t>Destacam-se,</w:t>
      </w:r>
      <w:r>
        <w:rPr>
          <w:w w:val="96"/>
        </w:rPr>
        <w:t xml:space="preserve"> </w:t>
      </w:r>
      <w:r>
        <w:rPr>
          <w:w w:val="95"/>
        </w:rPr>
        <w:t>nos</w:t>
      </w:r>
      <w:r>
        <w:rPr>
          <w:spacing w:val="19"/>
          <w:w w:val="95"/>
        </w:rPr>
        <w:t xml:space="preserve"> </w:t>
      </w:r>
      <w:r>
        <w:rPr>
          <w:w w:val="95"/>
        </w:rPr>
        <w:t>casos</w:t>
      </w:r>
      <w:r>
        <w:rPr>
          <w:spacing w:val="23"/>
          <w:w w:val="95"/>
        </w:rPr>
        <w:t xml:space="preserve"> </w:t>
      </w:r>
      <w:r>
        <w:rPr>
          <w:w w:val="95"/>
        </w:rPr>
        <w:t>analisados</w:t>
      </w:r>
      <w:r>
        <w:rPr>
          <w:spacing w:val="29"/>
          <w:w w:val="95"/>
        </w:rPr>
        <w:t xml:space="preserve"> </w:t>
      </w:r>
      <w:r>
        <w:rPr>
          <w:w w:val="95"/>
        </w:rPr>
        <w:t>relativos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licitações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8"/>
          <w:w w:val="95"/>
        </w:rPr>
        <w:t xml:space="preserve"> </w:t>
      </w:r>
      <w:r>
        <w:rPr>
          <w:w w:val="95"/>
        </w:rPr>
        <w:t>tipo</w:t>
      </w:r>
      <w:r>
        <w:rPr>
          <w:w w:val="96"/>
        </w:rPr>
        <w:t xml:space="preserve"> </w:t>
      </w:r>
      <w:r>
        <w:rPr>
          <w:w w:val="95"/>
        </w:rPr>
        <w:t>técnica</w:t>
      </w:r>
      <w:r>
        <w:rPr>
          <w:spacing w:val="39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 xml:space="preserve"> </w:t>
      </w:r>
      <w:r>
        <w:rPr>
          <w:w w:val="95"/>
        </w:rPr>
        <w:t>preço,</w:t>
      </w:r>
      <w:r>
        <w:rPr>
          <w:spacing w:val="22"/>
          <w:w w:val="95"/>
        </w:rPr>
        <w:t xml:space="preserve"> </w:t>
      </w:r>
      <w:r>
        <w:rPr>
          <w:w w:val="95"/>
        </w:rPr>
        <w:t>alguns</w:t>
      </w:r>
      <w:r>
        <w:rPr>
          <w:spacing w:val="13"/>
          <w:w w:val="95"/>
        </w:rPr>
        <w:t xml:space="preserve"> </w:t>
      </w:r>
      <w:r>
        <w:rPr>
          <w:w w:val="95"/>
        </w:rPr>
        <w:t>procedimentos</w:t>
      </w:r>
      <w:r>
        <w:rPr>
          <w:spacing w:val="40"/>
          <w:w w:val="95"/>
        </w:rPr>
        <w:t xml:space="preserve"> </w:t>
      </w:r>
      <w:r>
        <w:rPr>
          <w:w w:val="95"/>
        </w:rPr>
        <w:t>adotados</w:t>
      </w:r>
      <w:r>
        <w:rPr>
          <w:spacing w:val="3"/>
          <w:w w:val="95"/>
        </w:rPr>
        <w:t xml:space="preserve"> </w:t>
      </w:r>
      <w:r>
        <w:rPr>
          <w:w w:val="95"/>
        </w:rPr>
        <w:t>pela</w:t>
      </w:r>
      <w:r>
        <w:rPr>
          <w:w w:val="97"/>
        </w:rPr>
        <w:t xml:space="preserve"> </w:t>
      </w:r>
      <w:r>
        <w:rPr>
          <w:w w:val="95"/>
        </w:rPr>
        <w:t>INFRAERO</w:t>
      </w:r>
      <w:r>
        <w:rPr>
          <w:spacing w:val="12"/>
          <w:w w:val="95"/>
        </w:rPr>
        <w:t xml:space="preserve"> </w:t>
      </w:r>
      <w:r>
        <w:rPr>
          <w:w w:val="95"/>
        </w:rPr>
        <w:t>que,</w:t>
      </w:r>
      <w:r>
        <w:rPr>
          <w:spacing w:val="26"/>
          <w:w w:val="95"/>
        </w:rPr>
        <w:t xml:space="preserve"> </w:t>
      </w:r>
      <w:r>
        <w:rPr>
          <w:w w:val="95"/>
        </w:rPr>
        <w:t>por</w:t>
      </w:r>
      <w:r>
        <w:rPr>
          <w:spacing w:val="24"/>
          <w:w w:val="95"/>
        </w:rPr>
        <w:t xml:space="preserve"> </w:t>
      </w:r>
      <w:r>
        <w:rPr>
          <w:w w:val="95"/>
        </w:rPr>
        <w:t>restringirem</w:t>
      </w:r>
      <w:r>
        <w:rPr>
          <w:spacing w:val="15"/>
          <w:w w:val="95"/>
        </w:rPr>
        <w:t xml:space="preserve"> </w:t>
      </w:r>
      <w:r>
        <w:rPr>
          <w:w w:val="95"/>
        </w:rPr>
        <w:t xml:space="preserve">o </w:t>
      </w:r>
      <w:r>
        <w:rPr>
          <w:spacing w:val="38"/>
          <w:w w:val="95"/>
        </w:rPr>
        <w:t xml:space="preserve"> </w:t>
      </w:r>
      <w:r>
        <w:rPr>
          <w:w w:val="95"/>
        </w:rPr>
        <w:t>caráter competitivo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processo</w:t>
      </w:r>
      <w:r>
        <w:rPr>
          <w:spacing w:val="46"/>
          <w:w w:val="95"/>
        </w:rPr>
        <w:t xml:space="preserve"> </w:t>
      </w:r>
      <w:r>
        <w:rPr>
          <w:w w:val="95"/>
        </w:rPr>
        <w:t>licitatório,</w:t>
      </w:r>
      <w:r>
        <w:rPr>
          <w:spacing w:val="6"/>
          <w:w w:val="95"/>
        </w:rPr>
        <w:t xml:space="preserve"> </w:t>
      </w:r>
      <w:r>
        <w:rPr>
          <w:w w:val="95"/>
        </w:rPr>
        <w:t>terminam</w:t>
      </w:r>
      <w:r>
        <w:rPr>
          <w:spacing w:val="24"/>
          <w:w w:val="95"/>
        </w:rPr>
        <w:t xml:space="preserve"> </w:t>
      </w:r>
      <w:r>
        <w:rPr>
          <w:w w:val="95"/>
        </w:rPr>
        <w:t>por favorecer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47"/>
          <w:w w:val="95"/>
        </w:rPr>
        <w:t xml:space="preserve"> </w:t>
      </w:r>
      <w:r>
        <w:rPr>
          <w:w w:val="95"/>
        </w:rPr>
        <w:t>ocorrê</w:t>
      </w:r>
      <w:r>
        <w:rPr>
          <w:w w:val="95"/>
        </w:rPr>
        <w:t>ncia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sobrepreço</w:t>
      </w:r>
      <w:r>
        <w:rPr>
          <w:spacing w:val="10"/>
          <w:w w:val="95"/>
        </w:rPr>
        <w:t xml:space="preserve"> </w:t>
      </w:r>
      <w:r>
        <w:rPr>
          <w:w w:val="95"/>
        </w:rPr>
        <w:t>nos</w:t>
      </w:r>
      <w:r>
        <w:rPr>
          <w:spacing w:val="47"/>
          <w:w w:val="95"/>
        </w:rPr>
        <w:t xml:space="preserve"> </w:t>
      </w:r>
      <w:r>
        <w:rPr>
          <w:w w:val="95"/>
        </w:rPr>
        <w:t>contratos,</w:t>
      </w:r>
      <w:r>
        <w:rPr>
          <w:w w:val="96"/>
        </w:rPr>
        <w:t xml:space="preserve"> </w:t>
      </w:r>
      <w:r>
        <w:rPr>
          <w:w w:val="95"/>
        </w:rPr>
        <w:t>quais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sejam: </w:t>
      </w:r>
      <w:r>
        <w:rPr>
          <w:spacing w:val="33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pré-qualificação, 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os </w:t>
      </w:r>
      <w:r>
        <w:rPr>
          <w:spacing w:val="4"/>
          <w:w w:val="95"/>
        </w:rPr>
        <w:t xml:space="preserve"> </w:t>
      </w:r>
      <w:r>
        <w:rPr>
          <w:w w:val="95"/>
        </w:rPr>
        <w:t>requisitos</w:t>
      </w:r>
      <w:r>
        <w:rPr>
          <w:w w:val="97"/>
        </w:rPr>
        <w:t xml:space="preserve"> </w:t>
      </w:r>
      <w:r>
        <w:rPr>
          <w:w w:val="95"/>
        </w:rPr>
        <w:t>exigidos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qualificação</w:t>
      </w:r>
      <w:r>
        <w:rPr>
          <w:spacing w:val="54"/>
          <w:w w:val="95"/>
        </w:rPr>
        <w:t xml:space="preserve"> </w:t>
      </w:r>
      <w:r>
        <w:rPr>
          <w:w w:val="95"/>
        </w:rPr>
        <w:t>técnica,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29"/>
          <w:w w:val="95"/>
        </w:rPr>
        <w:t xml:space="preserve"> </w:t>
      </w:r>
      <w:r>
        <w:rPr>
          <w:w w:val="95"/>
        </w:rPr>
        <w:t>critérios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avaliação</w:t>
      </w:r>
      <w:r>
        <w:rPr>
          <w:spacing w:val="54"/>
          <w:w w:val="95"/>
        </w:rPr>
        <w:t xml:space="preserve"> </w:t>
      </w:r>
      <w:r>
        <w:rPr>
          <w:w w:val="95"/>
        </w:rPr>
        <w:t>das</w:t>
      </w:r>
      <w:r>
        <w:rPr>
          <w:spacing w:val="3"/>
          <w:w w:val="95"/>
        </w:rPr>
        <w:t xml:space="preserve"> </w:t>
      </w:r>
      <w:r>
        <w:rPr>
          <w:w w:val="95"/>
        </w:rPr>
        <w:t>propostas</w:t>
      </w:r>
      <w:r>
        <w:rPr>
          <w:spacing w:val="36"/>
          <w:w w:val="95"/>
        </w:rPr>
        <w:t xml:space="preserve"> </w:t>
      </w:r>
      <w:r>
        <w:rPr>
          <w:w w:val="95"/>
        </w:rPr>
        <w:t>técnicas</w:t>
      </w:r>
      <w:r>
        <w:rPr>
          <w:spacing w:val="58"/>
          <w:w w:val="95"/>
        </w:rPr>
        <w:t xml:space="preserve"> </w:t>
      </w:r>
      <w:r>
        <w:rPr>
          <w:w w:val="95"/>
        </w:rPr>
        <w:t>e</w:t>
      </w:r>
      <w:r>
        <w:rPr>
          <w:spacing w:val="46"/>
          <w:w w:val="95"/>
        </w:rPr>
        <w:t xml:space="preserve"> </w:t>
      </w:r>
      <w:r>
        <w:rPr>
          <w:w w:val="95"/>
        </w:rPr>
        <w:t>das</w:t>
      </w:r>
      <w:r>
        <w:rPr>
          <w:spacing w:val="4"/>
          <w:w w:val="95"/>
        </w:rPr>
        <w:t xml:space="preserve"> </w:t>
      </w:r>
      <w:r>
        <w:rPr>
          <w:w w:val="95"/>
        </w:rPr>
        <w:t>propostas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preço.</w:t>
      </w:r>
    </w:p>
    <w:p w:rsidR="00000000" w:rsidRDefault="008F1011">
      <w:pPr>
        <w:pStyle w:val="Corpodetexto"/>
        <w:numPr>
          <w:ilvl w:val="1"/>
          <w:numId w:val="6"/>
        </w:numPr>
        <w:tabs>
          <w:tab w:val="left" w:pos="2590"/>
        </w:tabs>
        <w:kinsoku w:val="0"/>
        <w:overflowPunct w:val="0"/>
        <w:spacing w:before="102" w:line="248" w:lineRule="auto"/>
        <w:ind w:left="2028" w:right="1269" w:firstLine="14"/>
        <w:jc w:val="both"/>
        <w:rPr>
          <w:i w:val="0"/>
          <w:iCs w:val="0"/>
        </w:rPr>
      </w:pPr>
      <w:r>
        <w:rPr>
          <w:noProof/>
        </w:rPr>
        <w:pict>
          <v:group id="_x0000_s1114" style="position:absolute;left:0;text-align:left;margin-left:453.6pt;margin-top:31.45pt;width:40.35pt;height:67pt;z-index:-18;mso-position-horizontal-relative:page" coordorigin="9072,629" coordsize="807,1340" o:allowincell="f">
            <v:rect id="_x0000_s1115" style="position:absolute;left:9072;top:1310;width:800;height:26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60" w:lineRule="atLeast"/>
                    </w:pPr>
                    <w:r>
                      <w:rPr>
                        <w:i/>
                        <w:iCs/>
                      </w:rPr>
                      <w:pict>
                        <v:shape id="_x0000_i1038" type="#_x0000_t75" style="width:40pt;height:12.65pt">
                          <v:imagedata r:id="rId29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16" style="position:absolute;left:9799;top:639;width:20;height:699" coordsize="20,699" o:allowincell="f" path="m,698hhl,e" filled="f" strokeweight="1.08pt">
              <v:path arrowok="t"/>
            </v:shape>
            <v:shape id="_x0000_s1117" style="position:absolute;left:9140;top:1287;width:20;height:670" coordsize="20,670" o:allowincell="f" path="m,669hhl,e" filled="f" strokeweight="1.08pt">
              <v:path arrowok="t"/>
            </v:shape>
            <w10:wrap anchorx="page"/>
          </v:group>
        </w:pict>
      </w:r>
      <w:r>
        <w:rPr>
          <w:w w:val="95"/>
        </w:rPr>
        <w:t>Considerando</w:t>
      </w:r>
      <w:r>
        <w:rPr>
          <w:spacing w:val="10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56"/>
          <w:w w:val="95"/>
        </w:rPr>
        <w:t xml:space="preserve"> </w:t>
      </w:r>
      <w:r>
        <w:rPr>
          <w:w w:val="95"/>
        </w:rPr>
        <w:t>restrição</w:t>
      </w:r>
      <w:r>
        <w:rPr>
          <w:spacing w:val="9"/>
          <w:w w:val="95"/>
        </w:rPr>
        <w:t xml:space="preserve"> </w:t>
      </w:r>
      <w:r>
        <w:rPr>
          <w:w w:val="95"/>
        </w:rPr>
        <w:t>ao</w:t>
      </w:r>
      <w:r>
        <w:rPr>
          <w:spacing w:val="57"/>
          <w:w w:val="95"/>
        </w:rPr>
        <w:t xml:space="preserve"> </w:t>
      </w:r>
      <w:r>
        <w:rPr>
          <w:w w:val="95"/>
        </w:rPr>
        <w:t>caráter</w:t>
      </w:r>
      <w:r>
        <w:rPr>
          <w:w w:val="96"/>
        </w:rPr>
        <w:t xml:space="preserve"> </w:t>
      </w:r>
      <w:r>
        <w:rPr>
          <w:w w:val="95"/>
        </w:rPr>
        <w:t>competitivo</w:t>
      </w:r>
      <w:r>
        <w:rPr>
          <w:spacing w:val="16"/>
          <w:w w:val="95"/>
        </w:rPr>
        <w:t xml:space="preserve"> </w:t>
      </w:r>
      <w:r>
        <w:rPr>
          <w:w w:val="95"/>
        </w:rPr>
        <w:t>da licitação</w:t>
      </w:r>
      <w:r>
        <w:rPr>
          <w:spacing w:val="5"/>
          <w:w w:val="95"/>
        </w:rPr>
        <w:t xml:space="preserve"> </w:t>
      </w:r>
      <w:r>
        <w:rPr>
          <w:w w:val="95"/>
        </w:rPr>
        <w:t>é</w:t>
      </w:r>
      <w:r>
        <w:rPr>
          <w:spacing w:val="51"/>
          <w:w w:val="95"/>
        </w:rPr>
        <w:t xml:space="preserve"> </w:t>
      </w:r>
      <w:r>
        <w:rPr>
          <w:w w:val="95"/>
        </w:rPr>
        <w:t>expressamente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vedada 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w w:val="98"/>
        </w:rPr>
        <w:t xml:space="preserve"> </w:t>
      </w:r>
      <w:r>
        <w:rPr>
          <w:w w:val="95"/>
        </w:rPr>
        <w:t>art.</w:t>
      </w:r>
      <w:r>
        <w:rPr>
          <w:spacing w:val="55"/>
          <w:w w:val="95"/>
        </w:rPr>
        <w:t xml:space="preserve"> </w:t>
      </w:r>
      <w:r>
        <w:rPr>
          <w:w w:val="95"/>
        </w:rPr>
        <w:t>3°</w:t>
      </w:r>
      <w:r>
        <w:rPr>
          <w:spacing w:val="26"/>
          <w:w w:val="95"/>
        </w:rPr>
        <w:t xml:space="preserve"> </w:t>
      </w:r>
      <w:r>
        <w:rPr>
          <w:w w:val="95"/>
        </w:rPr>
        <w:t>da</w:t>
      </w:r>
      <w:r>
        <w:rPr>
          <w:spacing w:val="34"/>
          <w:w w:val="95"/>
        </w:rPr>
        <w:t xml:space="preserve"> </w:t>
      </w:r>
      <w:r>
        <w:rPr>
          <w:w w:val="95"/>
        </w:rPr>
        <w:t>Lei</w:t>
      </w:r>
      <w:r>
        <w:rPr>
          <w:spacing w:val="55"/>
          <w:w w:val="95"/>
        </w:rPr>
        <w:t xml:space="preserve"> </w:t>
      </w:r>
      <w:r>
        <w:rPr>
          <w:w w:val="95"/>
        </w:rPr>
        <w:t>nº</w:t>
      </w:r>
      <w:r>
        <w:rPr>
          <w:spacing w:val="56"/>
          <w:w w:val="95"/>
        </w:rPr>
        <w:t xml:space="preserve"> </w:t>
      </w:r>
      <w:r>
        <w:rPr>
          <w:w w:val="95"/>
        </w:rPr>
        <w:t>8.66</w:t>
      </w:r>
      <w:r>
        <w:rPr>
          <w:spacing w:val="-12"/>
          <w:w w:val="95"/>
        </w:rPr>
        <w:t>6</w:t>
      </w:r>
      <w:r>
        <w:rPr>
          <w:spacing w:val="-46"/>
          <w:w w:val="95"/>
        </w:rPr>
        <w:t>1</w:t>
      </w:r>
      <w:r>
        <w:rPr>
          <w:w w:val="95"/>
        </w:rPr>
        <w:t>93</w:t>
      </w:r>
      <w:r>
        <w:rPr>
          <w:spacing w:val="56"/>
          <w:w w:val="95"/>
        </w:rPr>
        <w:t xml:space="preserve"> </w:t>
      </w:r>
      <w:r>
        <w:rPr>
          <w:w w:val="95"/>
        </w:rPr>
        <w:t>(inc.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56"/>
          <w:w w:val="95"/>
        </w:rPr>
        <w:t xml:space="preserve"> </w:t>
      </w:r>
      <w:r>
        <w:rPr>
          <w:w w:val="95"/>
        </w:rPr>
        <w:t>do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§1°), 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ainda</w:t>
      </w:r>
      <w:r>
        <w:rPr>
          <w:spacing w:val="52"/>
          <w:w w:val="95"/>
        </w:rPr>
        <w:t xml:space="preserve"> </w:t>
      </w:r>
      <w:r>
        <w:rPr>
          <w:w w:val="95"/>
        </w:rPr>
        <w:t>a</w:t>
      </w:r>
    </w:p>
    <w:p w:rsidR="00000000" w:rsidRDefault="008F1011">
      <w:pPr>
        <w:kinsoku w:val="0"/>
        <w:overflowPunct w:val="0"/>
        <w:spacing w:before="20" w:line="340" w:lineRule="exact"/>
        <w:rPr>
          <w:sz w:val="34"/>
          <w:szCs w:val="34"/>
        </w:rPr>
      </w:pPr>
    </w:p>
    <w:p w:rsidR="00000000" w:rsidRDefault="008F1011">
      <w:pPr>
        <w:kinsoku w:val="0"/>
        <w:overflowPunct w:val="0"/>
        <w:ind w:left="314"/>
        <w:jc w:val="both"/>
        <w:rPr>
          <w:sz w:val="19"/>
          <w:szCs w:val="19"/>
        </w:rPr>
      </w:pPr>
      <w:r>
        <w:rPr>
          <w:noProof/>
        </w:rPr>
        <w:pict>
          <v:shape id="_x0000_s1118" style="position:absolute;left:0;text-align:left;margin-left:99pt;margin-top:-3.3pt;width:107.3pt;height:1pt;z-index:-16;mso-position-horizontal-relative:page;mso-position-vertical-relative:text" coordsize="2146,20" o:allowincell="f" path="m,hhl2145,e" filled="f" strokeweight=".72pt">
            <v:path arrowok="t"/>
            <w10:wrap anchorx="page"/>
          </v:shape>
        </w:pict>
      </w:r>
      <w:r>
        <w:rPr>
          <w:position w:val="9"/>
          <w:sz w:val="11"/>
          <w:szCs w:val="11"/>
        </w:rPr>
        <w:t>16</w:t>
      </w:r>
      <w:r>
        <w:rPr>
          <w:spacing w:val="22"/>
          <w:position w:val="9"/>
          <w:sz w:val="11"/>
          <w:szCs w:val="11"/>
        </w:rPr>
        <w:t xml:space="preserve"> </w:t>
      </w:r>
      <w:r>
        <w:rPr>
          <w:i/>
          <w:iCs/>
          <w:sz w:val="20"/>
          <w:szCs w:val="20"/>
        </w:rPr>
        <w:t>ob.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cit.,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sz w:val="19"/>
          <w:szCs w:val="19"/>
        </w:rPr>
        <w:t>p.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67.</w:t>
      </w:r>
    </w:p>
    <w:p w:rsidR="00000000" w:rsidRDefault="008F1011">
      <w:pPr>
        <w:kinsoku w:val="0"/>
        <w:overflowPunct w:val="0"/>
        <w:ind w:left="314"/>
        <w:jc w:val="both"/>
        <w:rPr>
          <w:sz w:val="19"/>
          <w:szCs w:val="19"/>
        </w:rPr>
        <w:sectPr w:rsidR="00000000">
          <w:headerReference w:type="default" r:id="rId30"/>
          <w:pgSz w:w="11910" w:h="16850"/>
          <w:pgMar w:top="1480" w:right="1320" w:bottom="280" w:left="1680" w:header="1233" w:footer="0" w:gutter="0"/>
          <w:pgNumType w:start="27"/>
          <w:cols w:space="720"/>
          <w:noEndnote/>
        </w:sectPr>
      </w:pPr>
    </w:p>
    <w:p w:rsidR="00000000" w:rsidRDefault="008F1011">
      <w:pPr>
        <w:kinsoku w:val="0"/>
        <w:overflowPunct w:val="0"/>
        <w:spacing w:before="7" w:line="130" w:lineRule="exact"/>
        <w:rPr>
          <w:sz w:val="13"/>
          <w:szCs w:val="13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  <w:sectPr w:rsidR="00000000">
          <w:pgSz w:w="11910" w:h="16850"/>
          <w:pgMar w:top="1480" w:right="1680" w:bottom="280" w:left="1680" w:header="1233" w:footer="0" w:gutter="0"/>
          <w:cols w:space="720" w:equalWidth="0">
            <w:col w:w="8550"/>
          </w:cols>
          <w:noEndnote/>
        </w:sectPr>
      </w:pPr>
    </w:p>
    <w:p w:rsidR="00000000" w:rsidRDefault="008F1011">
      <w:pPr>
        <w:pStyle w:val="Corpodetexto"/>
        <w:tabs>
          <w:tab w:val="left" w:pos="3460"/>
          <w:tab w:val="left" w:pos="4058"/>
        </w:tabs>
        <w:kinsoku w:val="0"/>
        <w:overflowPunct w:val="0"/>
        <w:spacing w:line="250" w:lineRule="auto"/>
        <w:ind w:left="2063" w:firstLine="7"/>
        <w:rPr>
          <w:i w:val="0"/>
          <w:iCs w:val="0"/>
        </w:rPr>
      </w:pPr>
      <w:r>
        <w:rPr>
          <w:w w:val="95"/>
        </w:rPr>
        <w:lastRenderedPageBreak/>
        <w:t xml:space="preserve">relação </w:t>
      </w:r>
      <w:r>
        <w:rPr>
          <w:spacing w:val="28"/>
          <w:w w:val="95"/>
        </w:rPr>
        <w:t xml:space="preserve"> </w:t>
      </w:r>
      <w:r>
        <w:rPr>
          <w:w w:val="95"/>
        </w:rPr>
        <w:t xml:space="preserve">dessa </w:t>
      </w:r>
      <w:r>
        <w:rPr>
          <w:spacing w:val="43"/>
          <w:w w:val="95"/>
        </w:rPr>
        <w:t xml:space="preserve"> </w:t>
      </w:r>
      <w:r>
        <w:rPr>
          <w:w w:val="95"/>
        </w:rPr>
        <w:t>irregularidade</w:t>
      </w:r>
      <w:r>
        <w:rPr>
          <w:w w:val="96"/>
        </w:rPr>
        <w:t xml:space="preserve"> </w:t>
      </w:r>
      <w:r>
        <w:rPr>
          <w:w w:val="95"/>
        </w:rPr>
        <w:t>sobrepreço</w:t>
      </w:r>
      <w:r>
        <w:rPr>
          <w:w w:val="95"/>
        </w:rPr>
        <w:tab/>
        <w:t>nos</w:t>
      </w:r>
      <w:r>
        <w:rPr>
          <w:w w:val="95"/>
        </w:rPr>
        <w:tab/>
        <w:t>contratos,</w:t>
      </w:r>
      <w:r>
        <w:rPr>
          <w:w w:val="97"/>
        </w:rPr>
        <w:t xml:space="preserve"> </w:t>
      </w:r>
      <w:r>
        <w:rPr>
          <w:w w:val="85"/>
        </w:rPr>
        <w:t>necessidade</w:t>
      </w:r>
      <w:r>
        <w:rPr>
          <w:w w:val="85"/>
        </w:rPr>
        <w:tab/>
        <w:t>de</w:t>
      </w:r>
      <w:r>
        <w:rPr>
          <w:w w:val="85"/>
        </w:rPr>
        <w:tab/>
      </w:r>
      <w:r>
        <w:rPr>
          <w:w w:val="95"/>
        </w:rPr>
        <w:t>reavaliar</w:t>
      </w:r>
      <w:r>
        <w:rPr>
          <w:w w:val="96"/>
        </w:rPr>
        <w:t xml:space="preserve"> </w:t>
      </w:r>
      <w:r>
        <w:rPr>
          <w:w w:val="95"/>
        </w:rPr>
        <w:t>contratação</w:t>
      </w:r>
      <w:r>
        <w:rPr>
          <w:spacing w:val="30"/>
          <w:w w:val="95"/>
        </w:rPr>
        <w:t xml:space="preserve"> </w:t>
      </w:r>
      <w:r>
        <w:rPr>
          <w:w w:val="95"/>
        </w:rPr>
        <w:t>da</w:t>
      </w:r>
      <w:r>
        <w:rPr>
          <w:spacing w:val="7"/>
          <w:w w:val="95"/>
        </w:rPr>
        <w:t xml:space="preserve"> </w:t>
      </w:r>
      <w:r>
        <w:rPr>
          <w:w w:val="95"/>
        </w:rPr>
        <w:t>Estatal.</w:t>
      </w:r>
    </w:p>
    <w:p w:rsidR="00000000" w:rsidRDefault="008F1011">
      <w:pPr>
        <w:pStyle w:val="Corpodetexto"/>
        <w:kinsoku w:val="0"/>
        <w:overflowPunct w:val="0"/>
        <w:spacing w:line="251" w:lineRule="auto"/>
        <w:ind w:left="132" w:right="885"/>
        <w:jc w:val="both"/>
        <w:rPr>
          <w:i w:val="0"/>
          <w:iCs w:val="0"/>
        </w:rPr>
      </w:pPr>
      <w:r>
        <w:rPr>
          <w:i w:val="0"/>
          <w:iCs w:val="0"/>
          <w:w w:val="95"/>
          <w:sz w:val="24"/>
          <w:szCs w:val="24"/>
        </w:rPr>
        <w:br w:type="column"/>
      </w:r>
      <w:r>
        <w:rPr>
          <w:w w:val="95"/>
        </w:rPr>
        <w:lastRenderedPageBreak/>
        <w:t>com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ocorrência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 xml:space="preserve">torna-se  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evidente   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w w:val="98"/>
        </w:rPr>
        <w:t xml:space="preserve"> </w:t>
      </w:r>
      <w:r>
        <w:rPr>
          <w:w w:val="95"/>
        </w:rPr>
        <w:t xml:space="preserve">a   </w:t>
      </w:r>
      <w:r>
        <w:rPr>
          <w:spacing w:val="53"/>
          <w:w w:val="95"/>
        </w:rPr>
        <w:t xml:space="preserve"> </w:t>
      </w:r>
      <w:r>
        <w:rPr>
          <w:w w:val="95"/>
        </w:rPr>
        <w:t xml:space="preserve">metodologia    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</w:p>
    <w:p w:rsidR="00000000" w:rsidRDefault="008F1011">
      <w:pPr>
        <w:pStyle w:val="Corpodetexto"/>
        <w:kinsoku w:val="0"/>
        <w:overflowPunct w:val="0"/>
        <w:spacing w:line="251" w:lineRule="auto"/>
        <w:ind w:left="132" w:right="885"/>
        <w:jc w:val="both"/>
        <w:rPr>
          <w:i w:val="0"/>
          <w:iCs w:val="0"/>
        </w:rPr>
        <w:sectPr w:rsidR="00000000">
          <w:type w:val="continuous"/>
          <w:pgSz w:w="11910" w:h="16850"/>
          <w:pgMar w:top="1280" w:right="1680" w:bottom="280" w:left="1680" w:header="720" w:footer="720" w:gutter="0"/>
          <w:cols w:num="2" w:space="720" w:equalWidth="0">
            <w:col w:w="5176" w:space="40"/>
            <w:col w:w="3334"/>
          </w:cols>
          <w:noEndnote/>
        </w:sectPr>
      </w:pPr>
    </w:p>
    <w:p w:rsidR="00000000" w:rsidRDefault="008F1011">
      <w:pPr>
        <w:pStyle w:val="Corpodetexto"/>
        <w:kinsoku w:val="0"/>
        <w:overflowPunct w:val="0"/>
        <w:spacing w:before="113" w:line="247" w:lineRule="auto"/>
        <w:ind w:left="2020" w:right="882" w:firstLine="43"/>
        <w:jc w:val="both"/>
        <w:rPr>
          <w:i w:val="0"/>
          <w:iCs w:val="0"/>
        </w:rPr>
      </w:pPr>
      <w:r>
        <w:rPr>
          <w:noProof/>
        </w:rPr>
        <w:lastRenderedPageBreak/>
        <w:pict>
          <v:shape id="_x0000_s1119" style="position:absolute;left:0;text-align:left;margin-left:102.2pt;margin-top:79.55pt;width:422.65pt;height:1pt;z-index:-14;mso-position-horizontal-relative:page;mso-position-vertical-relative:page" coordsize="8453,20" o:allowincell="f" path="m,hhl8452,e" filled="f" strokeweight=".36pt">
            <v:path arrowok="t"/>
            <w10:wrap anchorx="page" anchory="page"/>
          </v:shape>
        </w:pict>
      </w:r>
      <w:r>
        <w:rPr>
          <w:w w:val="95"/>
        </w:rPr>
        <w:t>[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...]</w:t>
      </w:r>
      <w:r>
        <w:rPr>
          <w:spacing w:val="37"/>
          <w:w w:val="95"/>
        </w:rPr>
        <w:t xml:space="preserve"> </w:t>
      </w:r>
      <w:r>
        <w:rPr>
          <w:w w:val="95"/>
        </w:rPr>
        <w:t>67.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w w:val="95"/>
        </w:rPr>
        <w:t>INFRAERO,</w:t>
      </w:r>
      <w:r>
        <w:rPr>
          <w:spacing w:val="1"/>
          <w:w w:val="95"/>
        </w:rPr>
        <w:t xml:space="preserve"> </w:t>
      </w:r>
      <w:r>
        <w:rPr>
          <w:w w:val="95"/>
        </w:rPr>
        <w:t>ao</w:t>
      </w:r>
      <w:r>
        <w:rPr>
          <w:spacing w:val="29"/>
          <w:w w:val="95"/>
        </w:rPr>
        <w:t xml:space="preserve"> </w:t>
      </w:r>
      <w:r>
        <w:rPr>
          <w:w w:val="95"/>
        </w:rPr>
        <w:t>adotar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pré-qualificação,</w:t>
      </w:r>
      <w:r>
        <w:rPr>
          <w:spacing w:val="22"/>
          <w:w w:val="96"/>
        </w:rPr>
        <w:t xml:space="preserve"> </w:t>
      </w:r>
      <w:r>
        <w:rPr>
          <w:w w:val="95"/>
        </w:rPr>
        <w:t>publica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17"/>
          <w:w w:val="95"/>
        </w:rPr>
        <w:t xml:space="preserve"> </w:t>
      </w:r>
      <w:r>
        <w:rPr>
          <w:w w:val="95"/>
        </w:rPr>
        <w:t>edital</w:t>
      </w:r>
      <w:r>
        <w:rPr>
          <w:spacing w:val="27"/>
          <w:w w:val="95"/>
        </w:rPr>
        <w:t xml:space="preserve"> </w:t>
      </w:r>
      <w:r>
        <w:rPr>
          <w:w w:val="95"/>
        </w:rPr>
        <w:t>referente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primeira</w:t>
      </w:r>
      <w:r>
        <w:rPr>
          <w:spacing w:val="31"/>
          <w:w w:val="95"/>
        </w:rPr>
        <w:t xml:space="preserve"> </w:t>
      </w:r>
      <w:r>
        <w:rPr>
          <w:w w:val="95"/>
        </w:rPr>
        <w:t>fase</w:t>
      </w:r>
      <w:r>
        <w:rPr>
          <w:spacing w:val="35"/>
          <w:w w:val="95"/>
        </w:rPr>
        <w:t xml:space="preserve"> </w:t>
      </w:r>
      <w:r>
        <w:rPr>
          <w:w w:val="95"/>
        </w:rPr>
        <w:t>(Edital Fase</w:t>
      </w:r>
      <w:r>
        <w:rPr>
          <w:spacing w:val="40"/>
          <w:w w:val="95"/>
        </w:rPr>
        <w:t xml:space="preserve"> </w:t>
      </w:r>
      <w:r>
        <w:rPr>
          <w:w w:val="95"/>
        </w:rPr>
        <w:t>I),</w:t>
      </w:r>
      <w:r>
        <w:rPr>
          <w:spacing w:val="48"/>
          <w:w w:val="95"/>
        </w:rPr>
        <w:t xml:space="preserve"> </w:t>
      </w:r>
      <w:r>
        <w:rPr>
          <w:w w:val="95"/>
        </w:rPr>
        <w:t>que</w:t>
      </w:r>
      <w:r>
        <w:rPr>
          <w:spacing w:val="43"/>
          <w:w w:val="95"/>
        </w:rPr>
        <w:t xml:space="preserve"> </w:t>
      </w:r>
      <w:r>
        <w:rPr>
          <w:w w:val="95"/>
        </w:rPr>
        <w:t>tem</w:t>
      </w:r>
      <w:r>
        <w:rPr>
          <w:spacing w:val="-10"/>
          <w:w w:val="95"/>
        </w:rPr>
        <w:t xml:space="preserve"> </w:t>
      </w:r>
      <w:r>
        <w:rPr>
          <w:w w:val="95"/>
        </w:rPr>
        <w:t>por</w:t>
      </w:r>
      <w:r>
        <w:rPr>
          <w:spacing w:val="15"/>
          <w:w w:val="95"/>
        </w:rPr>
        <w:t xml:space="preserve"> </w:t>
      </w:r>
      <w:r>
        <w:rPr>
          <w:w w:val="95"/>
        </w:rPr>
        <w:t>objetivo</w:t>
      </w:r>
      <w:r>
        <w:rPr>
          <w:spacing w:val="44"/>
          <w:w w:val="95"/>
        </w:rPr>
        <w:t xml:space="preserve"> </w:t>
      </w:r>
      <w:r>
        <w:rPr>
          <w:w w:val="95"/>
        </w:rPr>
        <w:t>definir</w:t>
      </w:r>
      <w:r>
        <w:rPr>
          <w:spacing w:val="49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concorrentes</w:t>
      </w:r>
      <w:r>
        <w:rPr>
          <w:w w:val="96"/>
        </w:rPr>
        <w:t xml:space="preserve"> </w:t>
      </w:r>
      <w:r>
        <w:rPr>
          <w:w w:val="95"/>
        </w:rPr>
        <w:t>habilitadas.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Entretanto, </w:t>
      </w:r>
      <w:r>
        <w:rPr>
          <w:spacing w:val="8"/>
          <w:w w:val="95"/>
        </w:rPr>
        <w:t xml:space="preserve"> </w:t>
      </w:r>
      <w:r>
        <w:rPr>
          <w:w w:val="95"/>
        </w:rPr>
        <w:t>apesar</w:t>
      </w:r>
      <w:r>
        <w:rPr>
          <w:spacing w:val="48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pré-qualificação</w:t>
      </w:r>
      <w:r>
        <w:rPr>
          <w:w w:val="96"/>
        </w:rPr>
        <w:t xml:space="preserve"> </w:t>
      </w:r>
      <w:r>
        <w:rPr>
          <w:w w:val="95"/>
        </w:rPr>
        <w:t>já</w:t>
      </w:r>
      <w:r>
        <w:rPr>
          <w:spacing w:val="14"/>
          <w:w w:val="95"/>
        </w:rPr>
        <w:t xml:space="preserve"> </w:t>
      </w:r>
      <w:r>
        <w:rPr>
          <w:w w:val="95"/>
        </w:rPr>
        <w:t>caracterizar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fase</w:t>
      </w:r>
      <w:r>
        <w:rPr>
          <w:spacing w:val="17"/>
          <w:w w:val="95"/>
        </w:rPr>
        <w:t xml:space="preserve"> </w:t>
      </w:r>
      <w:r>
        <w:rPr>
          <w:w w:val="95"/>
        </w:rPr>
        <w:t>externa</w:t>
      </w:r>
      <w:r>
        <w:rPr>
          <w:spacing w:val="29"/>
          <w:w w:val="95"/>
        </w:rPr>
        <w:t xml:space="preserve"> </w:t>
      </w:r>
      <w:r>
        <w:rPr>
          <w:w w:val="95"/>
        </w:rPr>
        <w:t>da</w:t>
      </w:r>
      <w:r>
        <w:rPr>
          <w:spacing w:val="26"/>
          <w:w w:val="95"/>
        </w:rPr>
        <w:t xml:space="preserve"> </w:t>
      </w:r>
      <w:r>
        <w:rPr>
          <w:w w:val="95"/>
        </w:rPr>
        <w:t>licitação,</w:t>
      </w:r>
      <w:r>
        <w:rPr>
          <w:spacing w:val="38"/>
          <w:w w:val="95"/>
        </w:rPr>
        <w:t xml:space="preserve"> </w:t>
      </w:r>
      <w:r>
        <w:rPr>
          <w:w w:val="95"/>
        </w:rPr>
        <w:t>quando</w:t>
      </w:r>
      <w:r>
        <w:rPr>
          <w:spacing w:val="27"/>
          <w:w w:val="95"/>
        </w:rPr>
        <w:t xml:space="preserve"> </w:t>
      </w:r>
      <w:r>
        <w:rPr>
          <w:w w:val="95"/>
        </w:rPr>
        <w:t>da publicação</w:t>
      </w:r>
      <w:r>
        <w:rPr>
          <w:spacing w:val="58"/>
          <w:w w:val="95"/>
        </w:rPr>
        <w:t xml:space="preserve"> </w:t>
      </w:r>
      <w:r>
        <w:rPr>
          <w:w w:val="95"/>
        </w:rPr>
        <w:t>do</w:t>
      </w:r>
      <w:r>
        <w:rPr>
          <w:spacing w:val="49"/>
          <w:w w:val="95"/>
        </w:rPr>
        <w:t xml:space="preserve"> </w:t>
      </w:r>
      <w:r>
        <w:rPr>
          <w:w w:val="95"/>
        </w:rPr>
        <w:t>primeiro</w:t>
      </w:r>
      <w:r>
        <w:rPr>
          <w:spacing w:val="6"/>
          <w:w w:val="95"/>
        </w:rPr>
        <w:t xml:space="preserve"> </w:t>
      </w:r>
      <w:r>
        <w:rPr>
          <w:w w:val="95"/>
        </w:rPr>
        <w:t>edital,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regras</w:t>
      </w:r>
      <w:r>
        <w:rPr>
          <w:spacing w:val="23"/>
          <w:w w:val="95"/>
        </w:rPr>
        <w:t xml:space="preserve"> </w:t>
      </w:r>
      <w:r>
        <w:rPr>
          <w:w w:val="95"/>
        </w:rPr>
        <w:t>da</w:t>
      </w:r>
      <w:r>
        <w:rPr>
          <w:w w:val="97"/>
        </w:rPr>
        <w:t xml:space="preserve"> </w:t>
      </w:r>
      <w:r>
        <w:rPr>
          <w:w w:val="95"/>
        </w:rPr>
        <w:t>concorrência</w:t>
      </w:r>
      <w:r>
        <w:rPr>
          <w:spacing w:val="37"/>
          <w:w w:val="95"/>
        </w:rPr>
        <w:t xml:space="preserve"> </w:t>
      </w:r>
      <w:r>
        <w:rPr>
          <w:w w:val="95"/>
        </w:rPr>
        <w:t>futura</w:t>
      </w:r>
      <w:r>
        <w:rPr>
          <w:spacing w:val="2"/>
          <w:w w:val="95"/>
        </w:rPr>
        <w:t xml:space="preserve"> </w:t>
      </w:r>
      <w:r>
        <w:rPr>
          <w:w w:val="95"/>
        </w:rPr>
        <w:t>(Edital</w:t>
      </w:r>
      <w:r>
        <w:rPr>
          <w:spacing w:val="49"/>
          <w:w w:val="95"/>
        </w:rPr>
        <w:t xml:space="preserve"> </w:t>
      </w:r>
      <w:r>
        <w:rPr>
          <w:w w:val="95"/>
        </w:rPr>
        <w:t>Fase  II)</w:t>
      </w:r>
      <w:r>
        <w:rPr>
          <w:spacing w:val="5"/>
          <w:w w:val="95"/>
        </w:rPr>
        <w:t xml:space="preserve"> </w:t>
      </w:r>
      <w:r>
        <w:rPr>
          <w:w w:val="95"/>
        </w:rPr>
        <w:t>não</w:t>
      </w:r>
      <w:r>
        <w:rPr>
          <w:spacing w:val="57"/>
          <w:w w:val="95"/>
        </w:rPr>
        <w:t xml:space="preserve"> </w:t>
      </w:r>
      <w:r>
        <w:rPr>
          <w:w w:val="95"/>
        </w:rPr>
        <w:t>são</w:t>
      </w:r>
      <w:r>
        <w:rPr>
          <w:w w:val="96"/>
        </w:rPr>
        <w:t xml:space="preserve"> </w:t>
      </w:r>
      <w:r>
        <w:rPr>
          <w:w w:val="95"/>
        </w:rPr>
        <w:t>apresentadas</w:t>
      </w:r>
      <w:r>
        <w:rPr>
          <w:spacing w:val="57"/>
          <w:w w:val="95"/>
        </w:rPr>
        <w:t xml:space="preserve"> </w:t>
      </w:r>
      <w:r>
        <w:rPr>
          <w:w w:val="95"/>
        </w:rPr>
        <w:t>às</w:t>
      </w:r>
      <w:r>
        <w:rPr>
          <w:spacing w:val="46"/>
          <w:w w:val="95"/>
        </w:rPr>
        <w:t xml:space="preserve"> </w:t>
      </w:r>
      <w:r>
        <w:rPr>
          <w:w w:val="95"/>
        </w:rPr>
        <w:t>licitantes,</w:t>
      </w:r>
      <w:r>
        <w:rPr>
          <w:spacing w:val="52"/>
          <w:w w:val="95"/>
        </w:rPr>
        <w:t xml:space="preserve"> </w:t>
      </w:r>
      <w:r>
        <w:rPr>
          <w:w w:val="95"/>
        </w:rPr>
        <w:t>tampouco</w:t>
      </w:r>
      <w:r>
        <w:rPr>
          <w:spacing w:val="47"/>
          <w:w w:val="95"/>
        </w:rPr>
        <w:t xml:space="preserve"> </w:t>
      </w:r>
      <w:r>
        <w:rPr>
          <w:w w:val="95"/>
        </w:rPr>
        <w:t>encontram-se</w:t>
      </w:r>
      <w:r>
        <w:rPr>
          <w:w w:val="96"/>
        </w:rPr>
        <w:t xml:space="preserve"> </w:t>
      </w:r>
      <w:r>
        <w:rPr>
          <w:w w:val="95"/>
        </w:rPr>
        <w:t>elaboradas.</w:t>
      </w:r>
      <w:r>
        <w:rPr>
          <w:spacing w:val="13"/>
          <w:w w:val="95"/>
        </w:rPr>
        <w:t xml:space="preserve"> </w:t>
      </w:r>
      <w:r>
        <w:rPr>
          <w:w w:val="95"/>
        </w:rPr>
        <w:t>Em</w:t>
      </w:r>
      <w:r>
        <w:rPr>
          <w:spacing w:val="6"/>
          <w:w w:val="95"/>
        </w:rPr>
        <w:t xml:space="preserve"> </w:t>
      </w:r>
      <w:r>
        <w:rPr>
          <w:w w:val="95"/>
        </w:rPr>
        <w:t>se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tratando 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concorrência </w:t>
      </w:r>
      <w:r>
        <w:rPr>
          <w:spacing w:val="28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técnica</w:t>
      </w:r>
      <w:r>
        <w:rPr>
          <w:spacing w:val="44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preço,</w:t>
      </w:r>
      <w:r>
        <w:rPr>
          <w:spacing w:val="23"/>
          <w:w w:val="95"/>
        </w:rPr>
        <w:t xml:space="preserve"> </w:t>
      </w:r>
      <w:r>
        <w:rPr>
          <w:w w:val="95"/>
        </w:rPr>
        <w:t>o</w:t>
      </w:r>
      <w:r>
        <w:rPr>
          <w:spacing w:val="45"/>
          <w:w w:val="95"/>
        </w:rPr>
        <w:t xml:space="preserve"> </w:t>
      </w:r>
      <w:r>
        <w:rPr>
          <w:w w:val="95"/>
        </w:rPr>
        <w:t>tipo</w:t>
      </w:r>
      <w:r>
        <w:rPr>
          <w:spacing w:val="34"/>
          <w:w w:val="95"/>
        </w:rPr>
        <w:t xml:space="preserve"> </w:t>
      </w:r>
      <w:r>
        <w:rPr>
          <w:w w:val="95"/>
        </w:rPr>
        <w:t>mais</w:t>
      </w:r>
      <w:r>
        <w:rPr>
          <w:spacing w:val="51"/>
          <w:w w:val="95"/>
        </w:rPr>
        <w:t xml:space="preserve"> </w:t>
      </w:r>
      <w:r>
        <w:rPr>
          <w:w w:val="95"/>
        </w:rPr>
        <w:t>comum</w:t>
      </w:r>
      <w:r>
        <w:rPr>
          <w:spacing w:val="45"/>
          <w:w w:val="95"/>
        </w:rPr>
        <w:t xml:space="preserve"> </w:t>
      </w:r>
      <w:r>
        <w:rPr>
          <w:w w:val="95"/>
        </w:rPr>
        <w:t>nas</w:t>
      </w:r>
      <w:r>
        <w:rPr>
          <w:spacing w:val="40"/>
          <w:w w:val="95"/>
        </w:rPr>
        <w:t xml:space="preserve"> </w:t>
      </w:r>
      <w:r>
        <w:rPr>
          <w:w w:val="95"/>
        </w:rPr>
        <w:t>últimas</w:t>
      </w:r>
      <w:r>
        <w:rPr>
          <w:w w:val="96"/>
        </w:rPr>
        <w:t xml:space="preserve"> </w:t>
      </w:r>
      <w:r>
        <w:rPr>
          <w:w w:val="95"/>
        </w:rPr>
        <w:t>licitações</w:t>
      </w:r>
      <w:r>
        <w:rPr>
          <w:spacing w:val="12"/>
          <w:w w:val="95"/>
        </w:rPr>
        <w:t xml:space="preserve"> </w:t>
      </w:r>
      <w:r>
        <w:rPr>
          <w:w w:val="95"/>
        </w:rPr>
        <w:t>da</w:t>
      </w:r>
      <w:r>
        <w:rPr>
          <w:spacing w:val="51"/>
          <w:w w:val="95"/>
        </w:rPr>
        <w:t xml:space="preserve"> </w:t>
      </w:r>
      <w:r>
        <w:rPr>
          <w:w w:val="95"/>
        </w:rPr>
        <w:t>Estatal,</w:t>
      </w:r>
      <w:r>
        <w:rPr>
          <w:spacing w:val="36"/>
          <w:w w:val="95"/>
        </w:rPr>
        <w:t xml:space="preserve"> </w:t>
      </w:r>
      <w:r>
        <w:rPr>
          <w:w w:val="95"/>
        </w:rPr>
        <w:t>os</w:t>
      </w:r>
      <w:r>
        <w:rPr>
          <w:spacing w:val="4"/>
          <w:w w:val="95"/>
        </w:rPr>
        <w:t xml:space="preserve"> </w:t>
      </w:r>
      <w:r>
        <w:rPr>
          <w:w w:val="95"/>
        </w:rPr>
        <w:t>critérios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julgamento</w:t>
      </w:r>
      <w:r>
        <w:rPr>
          <w:spacing w:val="7"/>
          <w:w w:val="95"/>
        </w:rPr>
        <w:t xml:space="preserve"> </w:t>
      </w:r>
      <w:r>
        <w:rPr>
          <w:w w:val="95"/>
        </w:rPr>
        <w:t>da</w:t>
      </w:r>
      <w:r>
        <w:rPr>
          <w:w w:val="97"/>
        </w:rPr>
        <w:t xml:space="preserve"> </w:t>
      </w:r>
      <w:r>
        <w:rPr>
          <w:w w:val="95"/>
        </w:rPr>
        <w:t>proposta</w:t>
      </w:r>
      <w:r>
        <w:rPr>
          <w:spacing w:val="7"/>
          <w:w w:val="95"/>
        </w:rPr>
        <w:t xml:space="preserve"> </w:t>
      </w:r>
      <w:r>
        <w:rPr>
          <w:w w:val="95"/>
        </w:rPr>
        <w:t>técnica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da</w:t>
      </w:r>
      <w:r>
        <w:rPr>
          <w:spacing w:val="-16"/>
          <w:w w:val="95"/>
        </w:rPr>
        <w:t xml:space="preserve"> </w:t>
      </w:r>
      <w:r>
        <w:rPr>
          <w:w w:val="95"/>
        </w:rPr>
        <w:t>proposta de</w:t>
      </w:r>
      <w:r>
        <w:rPr>
          <w:spacing w:val="-12"/>
          <w:w w:val="95"/>
        </w:rPr>
        <w:t xml:space="preserve"> </w:t>
      </w:r>
      <w:r>
        <w:rPr>
          <w:w w:val="95"/>
        </w:rPr>
        <w:t>preços</w:t>
      </w:r>
      <w:r>
        <w:rPr>
          <w:spacing w:val="49"/>
          <w:w w:val="95"/>
        </w:rPr>
        <w:t xml:space="preserve"> </w:t>
      </w:r>
      <w:r>
        <w:rPr>
          <w:w w:val="95"/>
        </w:rPr>
        <w:t>somente</w:t>
      </w:r>
      <w:r>
        <w:rPr>
          <w:spacing w:val="40"/>
          <w:w w:val="95"/>
        </w:rPr>
        <w:t xml:space="preserve"> </w:t>
      </w:r>
      <w:r>
        <w:rPr>
          <w:w w:val="95"/>
        </w:rPr>
        <w:t>são</w:t>
      </w:r>
      <w:r>
        <w:rPr>
          <w:w w:val="96"/>
        </w:rPr>
        <w:t xml:space="preserve"> </w:t>
      </w:r>
      <w:r>
        <w:rPr>
          <w:w w:val="95"/>
        </w:rPr>
        <w:t>definidos</w:t>
      </w:r>
      <w:r>
        <w:rPr>
          <w:spacing w:val="22"/>
          <w:w w:val="95"/>
        </w:rPr>
        <w:t xml:space="preserve"> </w:t>
      </w:r>
      <w:r>
        <w:rPr>
          <w:w w:val="95"/>
        </w:rPr>
        <w:t>após</w:t>
      </w:r>
      <w:r>
        <w:rPr>
          <w:spacing w:val="22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conhecimento</w:t>
      </w:r>
      <w:r>
        <w:rPr>
          <w:spacing w:val="45"/>
          <w:w w:val="95"/>
        </w:rPr>
        <w:t xml:space="preserve"> </w:t>
      </w:r>
      <w:r>
        <w:rPr>
          <w:w w:val="95"/>
        </w:rPr>
        <w:t>das</w:t>
      </w:r>
      <w:r>
        <w:rPr>
          <w:spacing w:val="12"/>
          <w:w w:val="95"/>
        </w:rPr>
        <w:t xml:space="preserve"> </w:t>
      </w:r>
      <w:r>
        <w:rPr>
          <w:w w:val="95"/>
        </w:rPr>
        <w:t>concorrentes</w:t>
      </w:r>
      <w:r>
        <w:rPr>
          <w:w w:val="96"/>
        </w:rPr>
        <w:t xml:space="preserve"> </w:t>
      </w:r>
      <w:r>
        <w:rPr>
          <w:w w:val="95"/>
        </w:rPr>
        <w:t>habilitadas</w:t>
      </w:r>
      <w:r>
        <w:rPr>
          <w:spacing w:val="58"/>
          <w:w w:val="95"/>
        </w:rPr>
        <w:t xml:space="preserve"> </w:t>
      </w:r>
      <w:r>
        <w:rPr>
          <w:w w:val="95"/>
        </w:rPr>
        <w:t>(resultado</w:t>
      </w:r>
      <w:r>
        <w:rPr>
          <w:spacing w:val="27"/>
          <w:w w:val="95"/>
        </w:rPr>
        <w:t xml:space="preserve"> </w:t>
      </w:r>
      <w:r>
        <w:rPr>
          <w:w w:val="95"/>
        </w:rPr>
        <w:t>da</w:t>
      </w:r>
      <w:r>
        <w:rPr>
          <w:spacing w:val="12"/>
          <w:w w:val="95"/>
        </w:rPr>
        <w:t xml:space="preserve"> </w:t>
      </w:r>
      <w:r>
        <w:rPr>
          <w:w w:val="95"/>
        </w:rPr>
        <w:t>Fase</w:t>
      </w:r>
      <w:r>
        <w:rPr>
          <w:spacing w:val="27"/>
          <w:w w:val="95"/>
        </w:rPr>
        <w:t xml:space="preserve"> </w:t>
      </w:r>
      <w:r>
        <w:rPr>
          <w:w w:val="95"/>
        </w:rPr>
        <w:t>!).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547"/>
        </w:tabs>
        <w:kinsoku w:val="0"/>
        <w:overflowPunct w:val="0"/>
        <w:spacing w:before="102" w:line="247" w:lineRule="auto"/>
        <w:ind w:right="883" w:firstLine="58"/>
        <w:jc w:val="both"/>
        <w:rPr>
          <w:i w:val="0"/>
          <w:iCs w:val="0"/>
        </w:rPr>
      </w:pPr>
      <w:r>
        <w:rPr>
          <w:w w:val="95"/>
        </w:rPr>
        <w:t>Também</w:t>
      </w:r>
      <w:r>
        <w:rPr>
          <w:spacing w:val="26"/>
          <w:w w:val="95"/>
        </w:rPr>
        <w:t xml:space="preserve"> </w:t>
      </w:r>
      <w:r>
        <w:rPr>
          <w:w w:val="95"/>
        </w:rPr>
        <w:t>merece</w:t>
      </w:r>
      <w:r>
        <w:rPr>
          <w:spacing w:val="54"/>
          <w:w w:val="95"/>
        </w:rPr>
        <w:t xml:space="preserve"> </w:t>
      </w:r>
      <w:r>
        <w:rPr>
          <w:w w:val="95"/>
        </w:rPr>
        <w:t>abordagem</w:t>
      </w:r>
      <w:r>
        <w:rPr>
          <w:spacing w:val="60"/>
          <w:w w:val="95"/>
        </w:rPr>
        <w:t xml:space="preserve"> </w:t>
      </w:r>
      <w:r>
        <w:rPr>
          <w:w w:val="95"/>
        </w:rPr>
        <w:t>o</w:t>
      </w:r>
      <w:r>
        <w:rPr>
          <w:spacing w:val="43"/>
          <w:w w:val="95"/>
        </w:rPr>
        <w:t xml:space="preserve"> </w:t>
      </w:r>
      <w:r>
        <w:rPr>
          <w:w w:val="95"/>
        </w:rPr>
        <w:t>fato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45"/>
          <w:w w:val="95"/>
        </w:rPr>
        <w:t xml:space="preserve"> </w:t>
      </w:r>
      <w:r>
        <w:rPr>
          <w:w w:val="95"/>
        </w:rPr>
        <w:t>que</w:t>
      </w:r>
      <w:r>
        <w:rPr>
          <w:spacing w:val="46"/>
          <w:w w:val="95"/>
        </w:rPr>
        <w:t xml:space="preserve"> </w:t>
      </w:r>
      <w:r>
        <w:rPr>
          <w:w w:val="95"/>
        </w:rPr>
        <w:t>o</w:t>
      </w:r>
      <w:r>
        <w:rPr>
          <w:w w:val="94"/>
        </w:rPr>
        <w:t xml:space="preserve"> </w:t>
      </w:r>
      <w:r>
        <w:rPr>
          <w:w w:val="95"/>
        </w:rPr>
        <w:t>projeto</w:t>
      </w:r>
      <w:r>
        <w:rPr>
          <w:spacing w:val="57"/>
          <w:w w:val="95"/>
        </w:rPr>
        <w:t xml:space="preserve"> </w:t>
      </w:r>
      <w:r>
        <w:rPr>
          <w:w w:val="95"/>
        </w:rPr>
        <w:t>básico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4"/>
          <w:w w:val="95"/>
        </w:rPr>
        <w:t xml:space="preserve"> </w:t>
      </w:r>
      <w:r>
        <w:rPr>
          <w:w w:val="95"/>
        </w:rPr>
        <w:t>obra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respectiva</w:t>
      </w:r>
      <w:r>
        <w:rPr>
          <w:spacing w:val="55"/>
          <w:w w:val="95"/>
        </w:rPr>
        <w:t xml:space="preserve"> </w:t>
      </w:r>
      <w:r>
        <w:rPr>
          <w:w w:val="95"/>
        </w:rPr>
        <w:t>planilha</w:t>
      </w:r>
      <w:r>
        <w:rPr>
          <w:w w:val="96"/>
        </w:rPr>
        <w:t xml:space="preserve"> </w:t>
      </w:r>
      <w:r>
        <w:rPr>
          <w:w w:val="95"/>
        </w:rPr>
        <w:t>orçamentária</w:t>
      </w:r>
      <w:r>
        <w:rPr>
          <w:spacing w:val="53"/>
          <w:w w:val="95"/>
        </w:rPr>
        <w:t xml:space="preserve"> </w:t>
      </w:r>
      <w:r>
        <w:rPr>
          <w:w w:val="95"/>
        </w:rPr>
        <w:t>somente</w:t>
      </w:r>
      <w:r>
        <w:rPr>
          <w:spacing w:val="8"/>
          <w:w w:val="95"/>
        </w:rPr>
        <w:t xml:space="preserve"> </w:t>
      </w:r>
      <w:r>
        <w:rPr>
          <w:w w:val="95"/>
        </w:rPr>
        <w:t>são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divulgados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na </w:t>
      </w:r>
      <w:r>
        <w:rPr>
          <w:spacing w:val="44"/>
          <w:w w:val="95"/>
        </w:rPr>
        <w:t xml:space="preserve"> </w:t>
      </w:r>
      <w:r>
        <w:rPr>
          <w:w w:val="95"/>
        </w:rPr>
        <w:t>segunda fase</w:t>
      </w:r>
      <w:r>
        <w:rPr>
          <w:spacing w:val="41"/>
          <w:w w:val="95"/>
        </w:rPr>
        <w:t xml:space="preserve"> </w:t>
      </w:r>
      <w:r>
        <w:rPr>
          <w:w w:val="95"/>
        </w:rPr>
        <w:t>da</w:t>
      </w:r>
      <w:r>
        <w:rPr>
          <w:spacing w:val="52"/>
          <w:w w:val="95"/>
        </w:rPr>
        <w:t xml:space="preserve"> </w:t>
      </w:r>
      <w:r>
        <w:rPr>
          <w:w w:val="95"/>
        </w:rPr>
        <w:t>licitação</w:t>
      </w:r>
      <w:r>
        <w:rPr>
          <w:spacing w:val="2"/>
          <w:w w:val="95"/>
        </w:rPr>
        <w:t xml:space="preserve"> </w:t>
      </w:r>
      <w:r>
        <w:rPr>
          <w:w w:val="95"/>
        </w:rPr>
        <w:t>(Edital</w:t>
      </w:r>
      <w:r>
        <w:rPr>
          <w:spacing w:val="45"/>
          <w:w w:val="95"/>
        </w:rPr>
        <w:t xml:space="preserve"> </w:t>
      </w:r>
      <w:r>
        <w:rPr>
          <w:w w:val="95"/>
        </w:rPr>
        <w:t>Fase</w:t>
      </w:r>
      <w:r>
        <w:rPr>
          <w:spacing w:val="51"/>
          <w:w w:val="95"/>
        </w:rPr>
        <w:t xml:space="preserve"> </w:t>
      </w:r>
      <w:r>
        <w:rPr>
          <w:w w:val="95"/>
        </w:rPr>
        <w:t>II),</w:t>
      </w:r>
      <w:r>
        <w:rPr>
          <w:spacing w:val="59"/>
          <w:w w:val="95"/>
        </w:rPr>
        <w:t xml:space="preserve"> </w:t>
      </w:r>
      <w:r>
        <w:rPr>
          <w:w w:val="95"/>
        </w:rPr>
        <w:t>ou</w:t>
      </w:r>
      <w:r>
        <w:rPr>
          <w:spacing w:val="30"/>
          <w:w w:val="95"/>
        </w:rPr>
        <w:t xml:space="preserve"> </w:t>
      </w:r>
      <w:r>
        <w:rPr>
          <w:w w:val="95"/>
        </w:rPr>
        <w:t>seja,</w:t>
      </w:r>
      <w:r>
        <w:rPr>
          <w:spacing w:val="4"/>
          <w:w w:val="95"/>
        </w:rPr>
        <w:t xml:space="preserve"> </w:t>
      </w:r>
      <w:r>
        <w:rPr>
          <w:w w:val="95"/>
        </w:rPr>
        <w:t>após</w:t>
      </w:r>
      <w:r>
        <w:rPr>
          <w:w w:val="97"/>
        </w:rPr>
        <w:t xml:space="preserve"> </w:t>
      </w:r>
      <w:r>
        <w:rPr>
          <w:w w:val="95"/>
        </w:rPr>
        <w:t>definidas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concorrentes</w:t>
      </w:r>
      <w:r>
        <w:rPr>
          <w:spacing w:val="48"/>
          <w:w w:val="95"/>
        </w:rPr>
        <w:t xml:space="preserve"> </w:t>
      </w:r>
      <w:r>
        <w:rPr>
          <w:w w:val="95"/>
        </w:rPr>
        <w:t>habilitadas.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89"/>
        </w:tabs>
        <w:kinsoku w:val="0"/>
        <w:overflowPunct w:val="0"/>
        <w:spacing w:before="117" w:line="248" w:lineRule="auto"/>
        <w:ind w:left="2020" w:right="885" w:firstLine="51"/>
        <w:jc w:val="both"/>
        <w:rPr>
          <w:i w:val="0"/>
          <w:iCs w:val="0"/>
        </w:rPr>
      </w:pPr>
      <w:r>
        <w:rPr>
          <w:w w:val="95"/>
        </w:rPr>
        <w:t>Tudo</w:t>
      </w:r>
      <w:r>
        <w:rPr>
          <w:spacing w:val="42"/>
          <w:w w:val="95"/>
        </w:rPr>
        <w:t xml:space="preserve"> </w:t>
      </w:r>
      <w:r>
        <w:rPr>
          <w:w w:val="95"/>
        </w:rPr>
        <w:t>indica</w:t>
      </w:r>
      <w:r>
        <w:rPr>
          <w:spacing w:val="42"/>
          <w:w w:val="95"/>
        </w:rPr>
        <w:t xml:space="preserve"> </w:t>
      </w:r>
      <w:r>
        <w:rPr>
          <w:w w:val="95"/>
        </w:rPr>
        <w:t>que,</w:t>
      </w:r>
      <w:r>
        <w:rPr>
          <w:spacing w:val="55"/>
          <w:w w:val="95"/>
        </w:rPr>
        <w:t xml:space="preserve"> </w:t>
      </w:r>
      <w:r>
        <w:rPr>
          <w:w w:val="95"/>
        </w:rPr>
        <w:t>diante</w:t>
      </w:r>
      <w:r>
        <w:rPr>
          <w:spacing w:val="57"/>
          <w:w w:val="95"/>
        </w:rPr>
        <w:t xml:space="preserve"> </w:t>
      </w:r>
      <w:r>
        <w:rPr>
          <w:w w:val="95"/>
        </w:rPr>
        <w:t>do</w:t>
      </w:r>
      <w:r>
        <w:rPr>
          <w:spacing w:val="43"/>
          <w:w w:val="95"/>
        </w:rPr>
        <w:t xml:space="preserve"> </w:t>
      </w:r>
      <w:r>
        <w:rPr>
          <w:w w:val="95"/>
        </w:rPr>
        <w:t>desconhecimento</w:t>
      </w:r>
      <w:r>
        <w:rPr>
          <w:spacing w:val="14"/>
          <w:w w:val="95"/>
        </w:rPr>
        <w:t xml:space="preserve"> </w:t>
      </w:r>
      <w:r>
        <w:rPr>
          <w:w w:val="95"/>
        </w:rPr>
        <w:t>das</w:t>
      </w:r>
      <w:r>
        <w:rPr>
          <w:w w:val="97"/>
        </w:rPr>
        <w:t xml:space="preserve"> </w:t>
      </w:r>
      <w:r>
        <w:rPr>
          <w:w w:val="95"/>
        </w:rPr>
        <w:t>características</w:t>
      </w:r>
      <w:r>
        <w:rPr>
          <w:spacing w:val="43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objeto</w:t>
      </w:r>
      <w:r>
        <w:rPr>
          <w:spacing w:val="26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dos</w:t>
      </w:r>
      <w:r>
        <w:rPr>
          <w:spacing w:val="24"/>
          <w:w w:val="95"/>
        </w:rPr>
        <w:t xml:space="preserve"> </w:t>
      </w:r>
      <w:r>
        <w:rPr>
          <w:w w:val="95"/>
        </w:rPr>
        <w:t>valores</w:t>
      </w:r>
      <w:r>
        <w:rPr>
          <w:spacing w:val="21"/>
          <w:w w:val="95"/>
        </w:rPr>
        <w:t xml:space="preserve"> </w:t>
      </w:r>
      <w:r>
        <w:rPr>
          <w:w w:val="95"/>
        </w:rPr>
        <w:t>altos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w w:val="94"/>
        </w:rPr>
        <w:t xml:space="preserve"> </w:t>
      </w:r>
      <w:r>
        <w:rPr>
          <w:w w:val="95"/>
        </w:rPr>
        <w:t>lucrativos envolvidos</w:t>
      </w:r>
      <w:r>
        <w:rPr>
          <w:spacing w:val="3"/>
          <w:w w:val="95"/>
        </w:rPr>
        <w:t xml:space="preserve"> </w:t>
      </w:r>
      <w:r>
        <w:rPr>
          <w:w w:val="95"/>
        </w:rPr>
        <w:t>em</w:t>
      </w:r>
      <w:r>
        <w:rPr>
          <w:spacing w:val="33"/>
          <w:w w:val="95"/>
        </w:rPr>
        <w:t xml:space="preserve"> </w:t>
      </w:r>
      <w:r>
        <w:rPr>
          <w:w w:val="95"/>
        </w:rPr>
        <w:t>sua</w:t>
      </w:r>
      <w:r>
        <w:rPr>
          <w:spacing w:val="2"/>
          <w:w w:val="95"/>
        </w:rPr>
        <w:t xml:space="preserve"> </w:t>
      </w:r>
      <w:r>
        <w:rPr>
          <w:w w:val="95"/>
        </w:rPr>
        <w:t>execução  e,</w:t>
      </w:r>
      <w:r>
        <w:rPr>
          <w:spacing w:val="48"/>
          <w:w w:val="95"/>
        </w:rPr>
        <w:t xml:space="preserve"> </w:t>
      </w:r>
      <w:r>
        <w:rPr>
          <w:w w:val="95"/>
        </w:rPr>
        <w:t>ainda,</w:t>
      </w:r>
      <w:r>
        <w:rPr>
          <w:spacing w:val="50"/>
          <w:w w:val="95"/>
        </w:rPr>
        <w:t xml:space="preserve"> </w:t>
      </w:r>
      <w:r>
        <w:rPr>
          <w:w w:val="95"/>
        </w:rPr>
        <w:t>das</w:t>
      </w:r>
      <w:r>
        <w:rPr>
          <w:w w:val="97"/>
        </w:rPr>
        <w:t xml:space="preserve"> </w:t>
      </w:r>
      <w:r>
        <w:rPr>
          <w:w w:val="95"/>
        </w:rPr>
        <w:t>regras</w:t>
      </w:r>
      <w:r>
        <w:rPr>
          <w:spacing w:val="57"/>
          <w:w w:val="95"/>
        </w:rPr>
        <w:t xml:space="preserve"> </w:t>
      </w:r>
      <w:r>
        <w:rPr>
          <w:w w:val="95"/>
        </w:rPr>
        <w:t>de</w:t>
      </w:r>
      <w:r>
        <w:rPr>
          <w:spacing w:val="59"/>
          <w:w w:val="95"/>
        </w:rPr>
        <w:t xml:space="preserve"> </w:t>
      </w:r>
      <w:r>
        <w:rPr>
          <w:w w:val="95"/>
        </w:rPr>
        <w:t>avaliação  e julgamento</w:t>
      </w:r>
      <w:r>
        <w:rPr>
          <w:spacing w:val="56"/>
          <w:w w:val="95"/>
        </w:rPr>
        <w:t xml:space="preserve"> </w:t>
      </w:r>
      <w:r>
        <w:rPr>
          <w:w w:val="95"/>
        </w:rPr>
        <w:t>das</w:t>
      </w:r>
      <w:r>
        <w:rPr>
          <w:spacing w:val="13"/>
          <w:w w:val="95"/>
        </w:rPr>
        <w:t xml:space="preserve"> </w:t>
      </w:r>
      <w:r>
        <w:rPr>
          <w:w w:val="95"/>
        </w:rPr>
        <w:t>propostas,</w:t>
      </w:r>
      <w:r>
        <w:rPr>
          <w:w w:val="96"/>
        </w:rPr>
        <w:t xml:space="preserve"> </w:t>
      </w:r>
      <w:r>
        <w:rPr>
          <w:w w:val="95"/>
        </w:rPr>
        <w:t>muitas</w:t>
      </w:r>
      <w:r>
        <w:rPr>
          <w:spacing w:val="7"/>
          <w:w w:val="95"/>
        </w:rPr>
        <w:t xml:space="preserve"> </w:t>
      </w:r>
      <w:r>
        <w:rPr>
          <w:w w:val="95"/>
        </w:rPr>
        <w:t>empresas</w:t>
      </w:r>
      <w:r>
        <w:rPr>
          <w:spacing w:val="8"/>
          <w:w w:val="95"/>
        </w:rPr>
        <w:t xml:space="preserve"> </w:t>
      </w:r>
      <w:r>
        <w:rPr>
          <w:w w:val="95"/>
        </w:rPr>
        <w:t>sequer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apresentam</w:t>
      </w:r>
      <w:r>
        <w:rPr>
          <w:spacing w:val="54"/>
          <w:w w:val="95"/>
        </w:rPr>
        <w:t xml:space="preserve"> </w:t>
      </w:r>
      <w:r>
        <w:rPr>
          <w:w w:val="95"/>
        </w:rPr>
        <w:t>para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pré­</w:t>
      </w:r>
      <w:r>
        <w:rPr>
          <w:w w:val="97"/>
        </w:rPr>
        <w:t xml:space="preserve"> </w:t>
      </w:r>
      <w:r>
        <w:rPr>
          <w:w w:val="95"/>
        </w:rPr>
        <w:t>qualificação,</w:t>
      </w:r>
      <w:r>
        <w:rPr>
          <w:spacing w:val="45"/>
          <w:w w:val="95"/>
        </w:rPr>
        <w:t xml:space="preserve"> </w:t>
      </w:r>
      <w:r>
        <w:rPr>
          <w:w w:val="95"/>
        </w:rPr>
        <w:t>reduzindo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32"/>
          <w:w w:val="95"/>
        </w:rPr>
        <w:t xml:space="preserve"> </w:t>
      </w:r>
      <w:r>
        <w:rPr>
          <w:w w:val="95"/>
        </w:rPr>
        <w:t>antemão</w:t>
      </w:r>
      <w:r>
        <w:rPr>
          <w:spacing w:val="37"/>
          <w:w w:val="95"/>
        </w:rPr>
        <w:t xml:space="preserve"> </w:t>
      </w:r>
      <w:r>
        <w:rPr>
          <w:w w:val="95"/>
        </w:rPr>
        <w:t>o</w:t>
      </w:r>
      <w:r>
        <w:rPr>
          <w:spacing w:val="28"/>
          <w:w w:val="95"/>
        </w:rPr>
        <w:t xml:space="preserve"> </w:t>
      </w:r>
      <w:r>
        <w:rPr>
          <w:w w:val="95"/>
        </w:rPr>
        <w:t>universo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concorrentes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participar</w:t>
      </w:r>
      <w:r>
        <w:rPr>
          <w:spacing w:val="29"/>
          <w:w w:val="95"/>
        </w:rPr>
        <w:t xml:space="preserve"> </w:t>
      </w:r>
      <w:r>
        <w:rPr>
          <w:w w:val="95"/>
        </w:rPr>
        <w:t>da</w:t>
      </w:r>
      <w:r>
        <w:rPr>
          <w:spacing w:val="27"/>
          <w:w w:val="95"/>
        </w:rPr>
        <w:t xml:space="preserve"> </w:t>
      </w:r>
      <w:r>
        <w:rPr>
          <w:w w:val="95"/>
        </w:rPr>
        <w:t>segunda fase.</w:t>
      </w:r>
      <w:r>
        <w:rPr>
          <w:spacing w:val="10"/>
          <w:w w:val="95"/>
        </w:rPr>
        <w:t xml:space="preserve"> </w:t>
      </w:r>
      <w:r>
        <w:rPr>
          <w:w w:val="95"/>
        </w:rPr>
        <w:t>Acontece,</w:t>
      </w:r>
      <w:r>
        <w:rPr>
          <w:w w:val="96"/>
        </w:rPr>
        <w:t xml:space="preserve"> </w:t>
      </w:r>
      <w:r>
        <w:rPr>
          <w:w w:val="95"/>
        </w:rPr>
        <w:t>portanto,</w:t>
      </w:r>
      <w:r>
        <w:rPr>
          <w:spacing w:val="3"/>
          <w:w w:val="95"/>
        </w:rPr>
        <w:t xml:space="preserve"> </w:t>
      </w:r>
      <w:r>
        <w:rPr>
          <w:w w:val="95"/>
        </w:rPr>
        <w:t>uma</w:t>
      </w:r>
      <w:r>
        <w:rPr>
          <w:spacing w:val="5"/>
          <w:w w:val="95"/>
        </w:rPr>
        <w:t xml:space="preserve"> </w:t>
      </w:r>
      <w:r>
        <w:rPr>
          <w:w w:val="95"/>
        </w:rPr>
        <w:t>restrição</w:t>
      </w:r>
      <w:r>
        <w:rPr>
          <w:spacing w:val="33"/>
          <w:w w:val="95"/>
        </w:rPr>
        <w:t xml:space="preserve"> </w:t>
      </w:r>
      <w:r>
        <w:rPr>
          <w:w w:val="95"/>
        </w:rPr>
        <w:t>já</w:t>
      </w:r>
      <w:r>
        <w:rPr>
          <w:spacing w:val="53"/>
          <w:w w:val="95"/>
        </w:rPr>
        <w:t xml:space="preserve"> </w:t>
      </w:r>
      <w:r>
        <w:rPr>
          <w:w w:val="95"/>
        </w:rPr>
        <w:t>na</w:t>
      </w:r>
      <w:r>
        <w:rPr>
          <w:spacing w:val="31"/>
          <w:w w:val="95"/>
        </w:rPr>
        <w:t xml:space="preserve"> </w:t>
      </w:r>
      <w:r>
        <w:rPr>
          <w:w w:val="95"/>
        </w:rPr>
        <w:t>primeira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no processo.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68"/>
        </w:tabs>
        <w:kinsoku w:val="0"/>
        <w:overflowPunct w:val="0"/>
        <w:spacing w:before="101" w:line="247" w:lineRule="auto"/>
        <w:ind w:right="890" w:firstLine="65"/>
        <w:jc w:val="both"/>
        <w:rPr>
          <w:i w:val="0"/>
          <w:iCs w:val="0"/>
        </w:rPr>
      </w:pPr>
      <w:r>
        <w:rPr>
          <w:w w:val="95"/>
        </w:rPr>
        <w:t>Como</w:t>
      </w:r>
      <w:r>
        <w:rPr>
          <w:spacing w:val="25"/>
          <w:w w:val="95"/>
        </w:rPr>
        <w:t xml:space="preserve"> </w:t>
      </w:r>
      <w:r>
        <w:rPr>
          <w:w w:val="95"/>
        </w:rPr>
        <w:t>consequência,  os</w:t>
      </w:r>
      <w:r>
        <w:rPr>
          <w:spacing w:val="-8"/>
          <w:w w:val="95"/>
        </w:rPr>
        <w:t xml:space="preserve"> </w:t>
      </w:r>
      <w:r>
        <w:rPr>
          <w:w w:val="95"/>
        </w:rPr>
        <w:t>preços</w:t>
      </w:r>
      <w:r>
        <w:rPr>
          <w:spacing w:val="15"/>
          <w:w w:val="95"/>
        </w:rPr>
        <w:t xml:space="preserve"> </w:t>
      </w:r>
      <w:r>
        <w:rPr>
          <w:w w:val="95"/>
        </w:rPr>
        <w:t>das</w:t>
      </w:r>
      <w:r>
        <w:rPr>
          <w:spacing w:val="-13"/>
          <w:w w:val="95"/>
        </w:rPr>
        <w:t xml:space="preserve"> </w:t>
      </w:r>
      <w:r>
        <w:rPr>
          <w:w w:val="95"/>
        </w:rPr>
        <w:t>propostas</w:t>
      </w:r>
      <w:r>
        <w:rPr>
          <w:spacing w:val="21"/>
          <w:w w:val="95"/>
        </w:rPr>
        <w:t xml:space="preserve"> </w:t>
      </w:r>
      <w:r>
        <w:rPr>
          <w:w w:val="95"/>
        </w:rPr>
        <w:t>têm se</w:t>
      </w:r>
      <w:r>
        <w:rPr>
          <w:spacing w:val="39"/>
          <w:w w:val="95"/>
        </w:rPr>
        <w:t xml:space="preserve"> </w:t>
      </w:r>
      <w:r>
        <w:rPr>
          <w:w w:val="95"/>
        </w:rPr>
        <w:t>situado</w:t>
      </w:r>
      <w:r>
        <w:rPr>
          <w:spacing w:val="51"/>
          <w:w w:val="95"/>
        </w:rPr>
        <w:t xml:space="preserve"> </w:t>
      </w:r>
      <w:r>
        <w:rPr>
          <w:w w:val="95"/>
        </w:rPr>
        <w:t>acima</w:t>
      </w:r>
      <w:r>
        <w:rPr>
          <w:spacing w:val="40"/>
          <w:w w:val="95"/>
        </w:rPr>
        <w:t xml:space="preserve"> </w:t>
      </w:r>
      <w:r>
        <w:rPr>
          <w:w w:val="95"/>
        </w:rPr>
        <w:t>do</w:t>
      </w:r>
      <w:r>
        <w:rPr>
          <w:spacing w:val="33"/>
          <w:w w:val="95"/>
        </w:rPr>
        <w:t xml:space="preserve"> </w:t>
      </w:r>
      <w:r>
        <w:rPr>
          <w:w w:val="95"/>
        </w:rPr>
        <w:t>orçamento-base</w:t>
      </w:r>
      <w:r>
        <w:rPr>
          <w:spacing w:val="9"/>
          <w:w w:val="95"/>
        </w:rPr>
        <w:t xml:space="preserve"> </w:t>
      </w:r>
      <w:r>
        <w:rPr>
          <w:w w:val="95"/>
        </w:rPr>
        <w:t>da</w:t>
      </w:r>
      <w:r>
        <w:rPr>
          <w:spacing w:val="27"/>
          <w:w w:val="95"/>
        </w:rPr>
        <w:t xml:space="preserve"> </w:t>
      </w:r>
      <w:r>
        <w:rPr>
          <w:w w:val="95"/>
        </w:rPr>
        <w:t>Estatal,</w:t>
      </w:r>
      <w:r>
        <w:rPr>
          <w:spacing w:val="60"/>
          <w:w w:val="95"/>
        </w:rPr>
        <w:t xml:space="preserve"> </w:t>
      </w:r>
      <w:r>
        <w:rPr>
          <w:w w:val="95"/>
        </w:rPr>
        <w:t>que, por</w:t>
      </w:r>
      <w:r>
        <w:rPr>
          <w:spacing w:val="57"/>
          <w:w w:val="95"/>
        </w:rPr>
        <w:t xml:space="preserve"> </w:t>
      </w:r>
      <w:r>
        <w:rPr>
          <w:w w:val="95"/>
        </w:rPr>
        <w:t>sua</w:t>
      </w:r>
      <w:r>
        <w:rPr>
          <w:spacing w:val="35"/>
          <w:w w:val="95"/>
        </w:rPr>
        <w:t xml:space="preserve"> </w:t>
      </w:r>
      <w:r>
        <w:rPr>
          <w:w w:val="95"/>
        </w:rPr>
        <w:t>vez,</w:t>
      </w:r>
      <w:r>
        <w:rPr>
          <w:spacing w:val="34"/>
          <w:w w:val="95"/>
        </w:rPr>
        <w:t xml:space="preserve"> </w:t>
      </w:r>
      <w:r>
        <w:rPr>
          <w:w w:val="95"/>
        </w:rPr>
        <w:t>elaborado</w:t>
      </w:r>
      <w:r>
        <w:rPr>
          <w:spacing w:val="47"/>
          <w:w w:val="95"/>
        </w:rPr>
        <w:t xml:space="preserve"> </w:t>
      </w:r>
      <w:r>
        <w:rPr>
          <w:w w:val="95"/>
        </w:rPr>
        <w:t>em</w:t>
      </w:r>
      <w:r>
        <w:rPr>
          <w:spacing w:val="20"/>
          <w:w w:val="95"/>
        </w:rPr>
        <w:t xml:space="preserve"> </w:t>
      </w:r>
      <w:r>
        <w:rPr>
          <w:w w:val="95"/>
        </w:rPr>
        <w:t>dissonância</w:t>
      </w:r>
      <w:r>
        <w:rPr>
          <w:spacing w:val="45"/>
          <w:w w:val="95"/>
        </w:rPr>
        <w:t xml:space="preserve"> </w:t>
      </w:r>
      <w:r>
        <w:rPr>
          <w:w w:val="95"/>
        </w:rPr>
        <w:t>aos</w:t>
      </w:r>
      <w:r>
        <w:rPr>
          <w:w w:val="97"/>
        </w:rPr>
        <w:t xml:space="preserve"> </w:t>
      </w:r>
      <w:r>
        <w:rPr>
          <w:w w:val="95"/>
        </w:rPr>
        <w:t>dispositivos</w:t>
      </w:r>
      <w:r>
        <w:rPr>
          <w:spacing w:val="13"/>
          <w:w w:val="95"/>
        </w:rPr>
        <w:t xml:space="preserve"> </w:t>
      </w:r>
      <w:r>
        <w:rPr>
          <w:w w:val="95"/>
        </w:rPr>
        <w:t>legais,</w:t>
      </w:r>
      <w:r>
        <w:rPr>
          <w:spacing w:val="5"/>
          <w:w w:val="95"/>
        </w:rPr>
        <w:t xml:space="preserve"> </w:t>
      </w:r>
      <w:r>
        <w:rPr>
          <w:w w:val="95"/>
        </w:rPr>
        <w:t>apresenta</w:t>
      </w:r>
      <w:r>
        <w:rPr>
          <w:spacing w:val="15"/>
          <w:w w:val="95"/>
        </w:rPr>
        <w:t xml:space="preserve"> </w:t>
      </w:r>
      <w:r>
        <w:rPr>
          <w:w w:val="95"/>
        </w:rPr>
        <w:t>indícios</w:t>
      </w:r>
      <w:r>
        <w:rPr>
          <w:spacing w:val="48"/>
          <w:w w:val="95"/>
        </w:rPr>
        <w:t xml:space="preserve"> </w:t>
      </w:r>
      <w:r>
        <w:rPr>
          <w:w w:val="95"/>
        </w:rPr>
        <w:t>de</w:t>
      </w:r>
      <w:r>
        <w:rPr>
          <w:w w:val="91"/>
        </w:rPr>
        <w:t xml:space="preserve"> </w:t>
      </w:r>
      <w:r>
        <w:rPr>
          <w:w w:val="95"/>
        </w:rPr>
        <w:t>superavaliaçã</w:t>
      </w:r>
      <w:r>
        <w:rPr>
          <w:w w:val="95"/>
        </w:rPr>
        <w:t>o.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75"/>
          <w:tab w:val="left" w:pos="3100"/>
          <w:tab w:val="left" w:pos="3525"/>
          <w:tab w:val="left" w:pos="4288"/>
          <w:tab w:val="left" w:pos="4871"/>
          <w:tab w:val="left" w:pos="5440"/>
          <w:tab w:val="left" w:pos="6275"/>
        </w:tabs>
        <w:kinsoku w:val="0"/>
        <w:overflowPunct w:val="0"/>
        <w:spacing w:before="117" w:line="244" w:lineRule="auto"/>
        <w:ind w:left="1992" w:right="889" w:firstLine="79"/>
        <w:jc w:val="right"/>
        <w:rPr>
          <w:i w:val="0"/>
          <w:iCs w:val="0"/>
        </w:rPr>
      </w:pPr>
      <w:r>
        <w:rPr>
          <w:noProof/>
        </w:rPr>
        <w:pict>
          <v:group id="_x0000_s1120" style="position:absolute;left:0;text-align:left;margin-left:459.35pt;margin-top:86.35pt;width:38.9pt;height:35.65pt;z-index:-15;mso-position-horizontal-relative:page" coordorigin="9187,1727" coordsize="778,713" o:allowincell="f">
            <v:rect id="_x0000_s1121" style="position:absolute;left:9187;top:1742;width:780;height:34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340" w:lineRule="atLeast"/>
                    </w:pPr>
                    <w:r>
                      <w:rPr>
                        <w:i/>
                        <w:iCs/>
                      </w:rPr>
                      <w:pict>
                        <v:shape id="_x0000_i1039" type="#_x0000_t75" style="width:38.65pt;height:17.35pt">
                          <v:imagedata r:id="rId31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22" style="position:absolute;left:9233;top:1742;width:20;height:684" coordsize="20,684" o:allowincell="f" path="m,683hhl,e" filled="f" strokeweight="1.44pt">
              <v:path arrowok="t"/>
            </v:shape>
            <w10:wrap anchorx="page"/>
          </v:group>
        </w:pict>
      </w:r>
      <w:r>
        <w:rPr>
          <w:i w:val="0"/>
          <w:iCs w:val="0"/>
          <w:w w:val="95"/>
          <w:sz w:val="24"/>
          <w:szCs w:val="24"/>
        </w:rPr>
        <w:t>O</w:t>
      </w:r>
      <w:r>
        <w:rPr>
          <w:i w:val="0"/>
          <w:iCs w:val="0"/>
          <w:spacing w:val="-19"/>
          <w:w w:val="95"/>
          <w:sz w:val="24"/>
          <w:szCs w:val="24"/>
        </w:rPr>
        <w:t xml:space="preserve"> </w:t>
      </w:r>
      <w:r>
        <w:rPr>
          <w:w w:val="95"/>
        </w:rPr>
        <w:t xml:space="preserve">fato </w:t>
      </w:r>
      <w:r>
        <w:rPr>
          <w:spacing w:val="37"/>
          <w:w w:val="95"/>
        </w:rPr>
        <w:t xml:space="preserve"> </w:t>
      </w:r>
      <w:r>
        <w:rPr>
          <w:w w:val="95"/>
        </w:rPr>
        <w:t>acima</w:t>
      </w:r>
      <w:r>
        <w:rPr>
          <w:spacing w:val="45"/>
          <w:w w:val="95"/>
        </w:rPr>
        <w:t xml:space="preserve"> </w:t>
      </w:r>
      <w:r>
        <w:rPr>
          <w:w w:val="95"/>
        </w:rPr>
        <w:t>exposto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foi </w:t>
      </w:r>
      <w:r>
        <w:rPr>
          <w:spacing w:val="35"/>
          <w:w w:val="95"/>
        </w:rPr>
        <w:t xml:space="preserve"> </w:t>
      </w:r>
      <w:r>
        <w:rPr>
          <w:w w:val="95"/>
        </w:rPr>
        <w:t>constatado</w:t>
      </w:r>
      <w:r>
        <w:rPr>
          <w:spacing w:val="61"/>
          <w:w w:val="95"/>
        </w:rPr>
        <w:t xml:space="preserve"> </w:t>
      </w:r>
      <w:r>
        <w:rPr>
          <w:w w:val="95"/>
        </w:rPr>
        <w:t>em</w:t>
      </w:r>
      <w:r>
        <w:rPr>
          <w:spacing w:val="45"/>
          <w:w w:val="95"/>
        </w:rPr>
        <w:t xml:space="preserve"> </w:t>
      </w:r>
      <w:r>
        <w:rPr>
          <w:w w:val="95"/>
        </w:rPr>
        <w:t>todas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w w:val="97"/>
        </w:rPr>
        <w:t xml:space="preserve"> </w:t>
      </w:r>
      <w:r>
        <w:rPr>
          <w:w w:val="95"/>
        </w:rPr>
        <w:t>fiscalizações</w:t>
      </w:r>
      <w:r>
        <w:rPr>
          <w:w w:val="95"/>
        </w:rPr>
        <w:tab/>
        <w:t xml:space="preserve">realizadas  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em 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2006, 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existindo  </w:t>
      </w:r>
      <w:r>
        <w:rPr>
          <w:spacing w:val="4"/>
          <w:w w:val="95"/>
        </w:rPr>
        <w:t xml:space="preserve"> </w:t>
      </w:r>
      <w:r>
        <w:rPr>
          <w:w w:val="95"/>
        </w:rPr>
        <w:t>ainda</w:t>
      </w:r>
      <w:r>
        <w:rPr>
          <w:w w:val="96"/>
        </w:rPr>
        <w:t xml:space="preserve"> </w:t>
      </w:r>
      <w:r>
        <w:rPr>
          <w:w w:val="95"/>
        </w:rPr>
        <w:t>outros</w:t>
      </w:r>
      <w:r>
        <w:rPr>
          <w:spacing w:val="26"/>
          <w:w w:val="95"/>
        </w:rPr>
        <w:t xml:space="preserve"> </w:t>
      </w:r>
      <w:r>
        <w:rPr>
          <w:w w:val="95"/>
        </w:rPr>
        <w:t>riscos</w:t>
      </w:r>
      <w:r>
        <w:rPr>
          <w:spacing w:val="26"/>
          <w:w w:val="95"/>
        </w:rPr>
        <w:t xml:space="preserve"> </w:t>
      </w:r>
      <w:r>
        <w:rPr>
          <w:w w:val="95"/>
        </w:rPr>
        <w:t>decorrentes</w:t>
      </w:r>
      <w:r>
        <w:rPr>
          <w:spacing w:val="39"/>
          <w:w w:val="95"/>
        </w:rPr>
        <w:t xml:space="preserve"> </w:t>
      </w:r>
      <w:r>
        <w:rPr>
          <w:w w:val="95"/>
        </w:rPr>
        <w:t>da</w:t>
      </w:r>
      <w:r>
        <w:rPr>
          <w:spacing w:val="30"/>
          <w:w w:val="95"/>
        </w:rPr>
        <w:t xml:space="preserve"> </w:t>
      </w:r>
      <w:r>
        <w:rPr>
          <w:w w:val="95"/>
        </w:rPr>
        <w:t>metodologia</w:t>
      </w:r>
      <w:r>
        <w:rPr>
          <w:spacing w:val="55"/>
          <w:w w:val="95"/>
        </w:rPr>
        <w:t xml:space="preserve"> </w:t>
      </w:r>
      <w:r>
        <w:rPr>
          <w:w w:val="95"/>
        </w:rPr>
        <w:t>de</w:t>
      </w:r>
      <w:r>
        <w:rPr>
          <w:spacing w:val="43"/>
          <w:w w:val="95"/>
        </w:rPr>
        <w:t xml:space="preserve"> </w:t>
      </w:r>
      <w:r>
        <w:rPr>
          <w:w w:val="95"/>
        </w:rPr>
        <w:t>licitação</w:t>
      </w:r>
      <w:r>
        <w:rPr>
          <w:w w:val="96"/>
        </w:rPr>
        <w:t xml:space="preserve"> </w:t>
      </w:r>
      <w:r>
        <w:rPr>
          <w:w w:val="95"/>
        </w:rPr>
        <w:t>adotada,</w:t>
      </w:r>
      <w:r>
        <w:rPr>
          <w:w w:val="95"/>
        </w:rPr>
        <w:tab/>
        <w:t xml:space="preserve">os  </w:t>
      </w:r>
      <w:r>
        <w:rPr>
          <w:spacing w:val="25"/>
          <w:w w:val="95"/>
        </w:rPr>
        <w:t xml:space="preserve"> </w:t>
      </w:r>
      <w:r>
        <w:rPr>
          <w:w w:val="95"/>
        </w:rPr>
        <w:t>quais</w:t>
      </w:r>
      <w:r>
        <w:rPr>
          <w:w w:val="95"/>
        </w:rPr>
        <w:tab/>
        <w:t>não</w:t>
      </w:r>
      <w:r>
        <w:rPr>
          <w:w w:val="95"/>
        </w:rPr>
        <w:tab/>
        <w:t>são</w:t>
      </w:r>
      <w:r>
        <w:rPr>
          <w:w w:val="95"/>
        </w:rPr>
        <w:tab/>
        <w:t>objeto</w:t>
      </w:r>
      <w:r>
        <w:rPr>
          <w:w w:val="95"/>
        </w:rPr>
        <w:tab/>
        <w:t xml:space="preserve">do  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w w:val="96"/>
        </w:rPr>
        <w:t xml:space="preserve"> </w:t>
      </w:r>
      <w:r>
        <w:rPr>
          <w:w w:val="95"/>
        </w:rPr>
        <w:t>trabalho,</w:t>
      </w:r>
      <w:r>
        <w:rPr>
          <w:spacing w:val="47"/>
          <w:w w:val="95"/>
        </w:rPr>
        <w:t xml:space="preserve"> </w:t>
      </w:r>
      <w:r>
        <w:rPr>
          <w:w w:val="95"/>
        </w:rPr>
        <w:t>mas</w:t>
      </w:r>
      <w:r>
        <w:rPr>
          <w:spacing w:val="40"/>
          <w:w w:val="95"/>
        </w:rPr>
        <w:t xml:space="preserve"> </w:t>
      </w:r>
      <w:r>
        <w:rPr>
          <w:w w:val="95"/>
        </w:rPr>
        <w:t>não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poderiam </w:t>
      </w:r>
      <w:r>
        <w:rPr>
          <w:spacing w:val="22"/>
          <w:w w:val="95"/>
        </w:rPr>
        <w:t xml:space="preserve"> </w:t>
      </w:r>
      <w:r>
        <w:rPr>
          <w:w w:val="95"/>
        </w:rPr>
        <w:t>deixar</w:t>
      </w:r>
      <w:r>
        <w:rPr>
          <w:spacing w:val="47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ser</w:t>
      </w:r>
      <w:r>
        <w:rPr>
          <w:spacing w:val="48"/>
          <w:w w:val="95"/>
        </w:rPr>
        <w:t xml:space="preserve"> </w:t>
      </w:r>
      <w:r>
        <w:rPr>
          <w:w w:val="95"/>
        </w:rPr>
        <w:t>citados: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75"/>
          <w:tab w:val="left" w:pos="3100"/>
          <w:tab w:val="left" w:pos="3525"/>
          <w:tab w:val="left" w:pos="4288"/>
          <w:tab w:val="left" w:pos="4871"/>
          <w:tab w:val="left" w:pos="5440"/>
          <w:tab w:val="left" w:pos="6275"/>
        </w:tabs>
        <w:kinsoku w:val="0"/>
        <w:overflowPunct w:val="0"/>
        <w:spacing w:before="117" w:line="244" w:lineRule="auto"/>
        <w:ind w:left="1992" w:right="889" w:firstLine="79"/>
        <w:jc w:val="right"/>
        <w:rPr>
          <w:i w:val="0"/>
          <w:iCs w:val="0"/>
        </w:rPr>
        <w:sectPr w:rsidR="00000000">
          <w:type w:val="continuous"/>
          <w:pgSz w:w="11910" w:h="16850"/>
          <w:pgMar w:top="1280" w:right="1680" w:bottom="280" w:left="1680" w:header="720" w:footer="720" w:gutter="0"/>
          <w:cols w:space="720" w:equalWidth="0">
            <w:col w:w="8550"/>
          </w:cols>
          <w:noEndnote/>
        </w:sectPr>
      </w:pPr>
    </w:p>
    <w:p w:rsidR="00000000" w:rsidRDefault="008F1011">
      <w:pPr>
        <w:kinsoku w:val="0"/>
        <w:overflowPunct w:val="0"/>
        <w:spacing w:before="14" w:line="220" w:lineRule="exact"/>
        <w:rPr>
          <w:sz w:val="22"/>
          <w:szCs w:val="22"/>
        </w:rPr>
      </w:pPr>
      <w:r>
        <w:rPr>
          <w:noProof/>
        </w:rPr>
        <w:lastRenderedPageBreak/>
        <w:pict>
          <v:shape id="_x0000_s1125" style="position:absolute;margin-left:546.65pt;margin-top:757.75pt;width:1pt;height:36.75pt;z-index:-13;mso-position-horizontal-relative:page;mso-position-vertical-relative:page" coordsize="20,735" o:allowincell="f" path="m,734hhl,e" filled="f" strokeweight="1.08pt">
            <v:path arrowok="t"/>
            <w10:wrap anchorx="page" anchory="page"/>
          </v:shape>
        </w:pict>
      </w:r>
    </w:p>
    <w:p w:rsidR="00000000" w:rsidRDefault="008F1011">
      <w:pPr>
        <w:pStyle w:val="Corpodetexto"/>
        <w:kinsoku w:val="0"/>
        <w:overflowPunct w:val="0"/>
        <w:spacing w:line="242" w:lineRule="auto"/>
        <w:ind w:left="2028" w:right="1260"/>
        <w:jc w:val="both"/>
        <w:rPr>
          <w:i w:val="0"/>
          <w:iCs w:val="0"/>
        </w:rPr>
      </w:pPr>
      <w:r>
        <w:rPr>
          <w:w w:val="95"/>
        </w:rPr>
        <w:t>possibilidade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direcionamento</w:t>
      </w:r>
      <w:r>
        <w:rPr>
          <w:spacing w:val="46"/>
          <w:w w:val="95"/>
        </w:rPr>
        <w:t xml:space="preserve"> 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conluio</w:t>
      </w:r>
      <w:r>
        <w:rPr>
          <w:spacing w:val="28"/>
          <w:w w:val="95"/>
        </w:rPr>
        <w:t xml:space="preserve"> </w:t>
      </w:r>
      <w:r>
        <w:rPr>
          <w:w w:val="95"/>
        </w:rPr>
        <w:t>entre</w:t>
      </w:r>
      <w:r>
        <w:rPr>
          <w:spacing w:val="22"/>
          <w:w w:val="95"/>
        </w:rPr>
        <w:t xml:space="preserve"> </w:t>
      </w:r>
      <w:r>
        <w:rPr>
          <w:w w:val="95"/>
        </w:rPr>
        <w:t>os</w:t>
      </w:r>
      <w:r>
        <w:rPr>
          <w:w w:val="101"/>
        </w:rPr>
        <w:t xml:space="preserve"> </w:t>
      </w:r>
      <w:r>
        <w:rPr>
          <w:w w:val="95"/>
        </w:rPr>
        <w:t>participantes.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96"/>
        </w:tabs>
        <w:kinsoku w:val="0"/>
        <w:overflowPunct w:val="0"/>
        <w:spacing w:before="115" w:line="250" w:lineRule="auto"/>
        <w:ind w:left="2035" w:right="1264" w:firstLine="50"/>
        <w:jc w:val="both"/>
        <w:rPr>
          <w:i w:val="0"/>
          <w:iCs w:val="0"/>
        </w:rPr>
      </w:pPr>
      <w:r>
        <w:rPr>
          <w:w w:val="95"/>
        </w:rPr>
        <w:t>Todos</w:t>
      </w:r>
      <w:r>
        <w:rPr>
          <w:spacing w:val="49"/>
          <w:w w:val="95"/>
        </w:rPr>
        <w:t xml:space="preserve"> </w:t>
      </w:r>
      <w:r>
        <w:rPr>
          <w:w w:val="95"/>
        </w:rPr>
        <w:t>esses</w:t>
      </w:r>
      <w:r>
        <w:rPr>
          <w:spacing w:val="6"/>
          <w:w w:val="95"/>
        </w:rPr>
        <w:t xml:space="preserve"> </w:t>
      </w:r>
      <w:r>
        <w:rPr>
          <w:w w:val="95"/>
        </w:rPr>
        <w:t>fatores</w:t>
      </w:r>
      <w:r>
        <w:rPr>
          <w:spacing w:val="61"/>
          <w:w w:val="95"/>
        </w:rPr>
        <w:t xml:space="preserve"> </w:t>
      </w:r>
      <w:r>
        <w:rPr>
          <w:w w:val="95"/>
        </w:rPr>
        <w:t>contrariam</w:t>
      </w:r>
      <w:r>
        <w:rPr>
          <w:spacing w:val="11"/>
          <w:w w:val="95"/>
        </w:rPr>
        <w:t xml:space="preserve"> </w:t>
      </w:r>
      <w:r>
        <w:rPr>
          <w:w w:val="95"/>
        </w:rPr>
        <w:t>os</w:t>
      </w:r>
      <w:r>
        <w:rPr>
          <w:spacing w:val="15"/>
          <w:w w:val="95"/>
        </w:rPr>
        <w:t xml:space="preserve"> </w:t>
      </w:r>
      <w:r>
        <w:rPr>
          <w:w w:val="95"/>
        </w:rPr>
        <w:t>princípios</w:t>
      </w:r>
      <w:r>
        <w:rPr>
          <w:spacing w:val="44"/>
          <w:w w:val="95"/>
        </w:rPr>
        <w:t xml:space="preserve"> </w:t>
      </w:r>
      <w:r>
        <w:rPr>
          <w:w w:val="95"/>
        </w:rPr>
        <w:t>da licitação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descaracterizam</w:t>
      </w:r>
      <w:r>
        <w:rPr>
          <w:spacing w:val="37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ambiente </w:t>
      </w:r>
      <w:r>
        <w:rPr>
          <w:spacing w:val="30"/>
          <w:w w:val="95"/>
        </w:rPr>
        <w:t xml:space="preserve"> </w:t>
      </w:r>
      <w:r>
        <w:rPr>
          <w:w w:val="95"/>
        </w:rPr>
        <w:t>competitivo</w:t>
      </w:r>
      <w:r>
        <w:rPr>
          <w:w w:val="97"/>
        </w:rPr>
        <w:t xml:space="preserve"> </w:t>
      </w:r>
      <w:r>
        <w:rPr>
          <w:w w:val="95"/>
        </w:rPr>
        <w:t>que</w:t>
      </w:r>
      <w:r>
        <w:rPr>
          <w:spacing w:val="36"/>
          <w:w w:val="95"/>
        </w:rPr>
        <w:t xml:space="preserve"> </w:t>
      </w:r>
      <w:r>
        <w:rPr>
          <w:w w:val="95"/>
        </w:rPr>
        <w:t>levaria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uma</w:t>
      </w:r>
      <w:r>
        <w:rPr>
          <w:spacing w:val="28"/>
          <w:w w:val="95"/>
        </w:rPr>
        <w:t xml:space="preserve"> </w:t>
      </w:r>
      <w:r>
        <w:rPr>
          <w:w w:val="95"/>
        </w:rPr>
        <w:t>contratação</w:t>
      </w:r>
      <w:r>
        <w:rPr>
          <w:spacing w:val="43"/>
          <w:w w:val="95"/>
        </w:rPr>
        <w:t xml:space="preserve"> </w:t>
      </w:r>
      <w:r>
        <w:rPr>
          <w:w w:val="95"/>
        </w:rPr>
        <w:t>mais</w:t>
      </w:r>
      <w:r>
        <w:rPr>
          <w:spacing w:val="25"/>
          <w:w w:val="95"/>
        </w:rPr>
        <w:t xml:space="preserve"> </w:t>
      </w:r>
      <w:r>
        <w:rPr>
          <w:w w:val="95"/>
        </w:rPr>
        <w:t>vantajosa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60"/>
          <w:w w:val="95"/>
        </w:rPr>
        <w:t xml:space="preserve"> </w:t>
      </w:r>
      <w:r>
        <w:rPr>
          <w:w w:val="95"/>
        </w:rPr>
        <w:t>a</w:t>
      </w:r>
      <w:r>
        <w:rPr>
          <w:w w:val="104"/>
        </w:rPr>
        <w:t xml:space="preserve"> </w:t>
      </w:r>
      <w:r>
        <w:rPr>
          <w:w w:val="95"/>
        </w:rPr>
        <w:t>Administração</w:t>
      </w:r>
      <w:r>
        <w:rPr>
          <w:spacing w:val="53"/>
          <w:w w:val="95"/>
        </w:rPr>
        <w:t xml:space="preserve"> </w:t>
      </w:r>
      <w:r>
        <w:rPr>
          <w:w w:val="95"/>
        </w:rPr>
        <w:t>Pública.</w:t>
      </w:r>
    </w:p>
    <w:p w:rsidR="00000000" w:rsidRDefault="008F1011">
      <w:pPr>
        <w:pStyle w:val="Corpodetexto"/>
        <w:numPr>
          <w:ilvl w:val="0"/>
          <w:numId w:val="5"/>
        </w:numPr>
        <w:tabs>
          <w:tab w:val="left" w:pos="2460"/>
        </w:tabs>
        <w:kinsoku w:val="0"/>
        <w:overflowPunct w:val="0"/>
        <w:spacing w:before="113" w:line="247" w:lineRule="auto"/>
        <w:ind w:left="2042" w:right="1265" w:firstLine="36"/>
        <w:jc w:val="both"/>
        <w:rPr>
          <w:i w:val="0"/>
          <w:iCs w:val="0"/>
        </w:rPr>
      </w:pPr>
      <w:r>
        <w:rPr>
          <w:w w:val="95"/>
        </w:rPr>
        <w:t>Ponderando-se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38"/>
          <w:w w:val="95"/>
        </w:rPr>
        <w:t xml:space="preserve"> </w:t>
      </w:r>
      <w:r>
        <w:rPr>
          <w:w w:val="95"/>
        </w:rPr>
        <w:t>legislação</w:t>
      </w:r>
      <w:r>
        <w:rPr>
          <w:spacing w:val="46"/>
          <w:w w:val="95"/>
        </w:rPr>
        <w:t xml:space="preserve"> </w:t>
      </w:r>
      <w:r>
        <w:rPr>
          <w:w w:val="95"/>
        </w:rPr>
        <w:t>atual</w:t>
      </w:r>
      <w:r>
        <w:rPr>
          <w:spacing w:val="38"/>
          <w:w w:val="95"/>
        </w:rPr>
        <w:t xml:space="preserve"> </w:t>
      </w:r>
      <w:r>
        <w:rPr>
          <w:w w:val="95"/>
        </w:rPr>
        <w:t>não</w:t>
      </w:r>
      <w:r>
        <w:rPr>
          <w:spacing w:val="51"/>
          <w:w w:val="95"/>
        </w:rPr>
        <w:t xml:space="preserve"> </w:t>
      </w:r>
      <w:r>
        <w:rPr>
          <w:w w:val="95"/>
        </w:rPr>
        <w:t>traz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w w:val="98"/>
        </w:rPr>
        <w:t xml:space="preserve"> </w:t>
      </w:r>
      <w:r>
        <w:rPr>
          <w:w w:val="95"/>
        </w:rPr>
        <w:t>definição</w:t>
      </w:r>
      <w:r>
        <w:rPr>
          <w:spacing w:val="27"/>
          <w:w w:val="95"/>
        </w:rPr>
        <w:t xml:space="preserve"> 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regras</w:t>
      </w:r>
      <w:r>
        <w:rPr>
          <w:spacing w:val="34"/>
          <w:w w:val="95"/>
        </w:rPr>
        <w:t xml:space="preserve"> </w:t>
      </w:r>
      <w:r>
        <w:rPr>
          <w:w w:val="95"/>
        </w:rPr>
        <w:t>claras</w:t>
      </w:r>
      <w:r>
        <w:rPr>
          <w:spacing w:val="-12"/>
          <w:w w:val="95"/>
        </w:rPr>
        <w:t xml:space="preserve"> </w:t>
      </w:r>
      <w:r>
        <w:rPr>
          <w:w w:val="95"/>
        </w:rPr>
        <w:t>para</w:t>
      </w:r>
      <w:r>
        <w:rPr>
          <w:spacing w:val="6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realização</w:t>
      </w:r>
      <w:r>
        <w:rPr>
          <w:spacing w:val="35"/>
          <w:w w:val="95"/>
        </w:rPr>
        <w:t xml:space="preserve"> </w:t>
      </w:r>
      <w:r>
        <w:rPr>
          <w:w w:val="95"/>
        </w:rPr>
        <w:t>da</w:t>
      </w:r>
      <w:r>
        <w:rPr>
          <w:spacing w:val="-18"/>
          <w:w w:val="95"/>
        </w:rPr>
        <w:t xml:space="preserve"> </w:t>
      </w:r>
      <w:r>
        <w:rPr>
          <w:w w:val="95"/>
        </w:rPr>
        <w:t>pré­</w:t>
      </w:r>
      <w:r>
        <w:rPr>
          <w:w w:val="96"/>
        </w:rPr>
        <w:t xml:space="preserve"> </w:t>
      </w:r>
      <w:r>
        <w:rPr>
          <w:w w:val="95"/>
        </w:rPr>
        <w:t>qualificação,</w:t>
      </w:r>
      <w:r>
        <w:rPr>
          <w:spacing w:val="2"/>
          <w:w w:val="95"/>
        </w:rPr>
        <w:t xml:space="preserve"> </w:t>
      </w:r>
      <w:r>
        <w:rPr>
          <w:w w:val="95"/>
        </w:rPr>
        <w:t>apenas</w:t>
      </w:r>
      <w:r>
        <w:rPr>
          <w:spacing w:val="52"/>
          <w:w w:val="95"/>
        </w:rPr>
        <w:t xml:space="preserve"> </w:t>
      </w:r>
      <w:r>
        <w:rPr>
          <w:w w:val="95"/>
        </w:rPr>
        <w:t>relaciona</w:t>
      </w:r>
      <w:r>
        <w:rPr>
          <w:spacing w:val="60"/>
          <w:w w:val="95"/>
        </w:rPr>
        <w:t xml:space="preserve"> </w:t>
      </w:r>
      <w:r>
        <w:rPr>
          <w:w w:val="95"/>
        </w:rPr>
        <w:t>requisitos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sua utilização</w:t>
      </w:r>
      <w:r>
        <w:rPr>
          <w:spacing w:val="5"/>
          <w:w w:val="95"/>
        </w:rPr>
        <w:t xml:space="preserve"> </w:t>
      </w:r>
      <w:r>
        <w:rPr>
          <w:w w:val="95"/>
        </w:rPr>
        <w:t>(art.</w:t>
      </w:r>
      <w:r>
        <w:rPr>
          <w:spacing w:val="45"/>
          <w:w w:val="95"/>
        </w:rPr>
        <w:t xml:space="preserve"> </w:t>
      </w:r>
      <w:r>
        <w:rPr>
          <w:w w:val="95"/>
        </w:rPr>
        <w:t>114</w:t>
      </w:r>
      <w:r>
        <w:rPr>
          <w:spacing w:val="25"/>
          <w:w w:val="95"/>
        </w:rPr>
        <w:t xml:space="preserve"> </w:t>
      </w:r>
      <w:r>
        <w:rPr>
          <w:w w:val="95"/>
        </w:rPr>
        <w:t>da</w:t>
      </w:r>
      <w:r>
        <w:rPr>
          <w:spacing w:val="30"/>
          <w:w w:val="95"/>
        </w:rPr>
        <w:t xml:space="preserve"> </w:t>
      </w:r>
      <w:r>
        <w:rPr>
          <w:w w:val="95"/>
        </w:rPr>
        <w:t>Lei</w:t>
      </w:r>
      <w:r>
        <w:rPr>
          <w:spacing w:val="50"/>
          <w:w w:val="95"/>
        </w:rPr>
        <w:t xml:space="preserve"> </w:t>
      </w:r>
      <w:r>
        <w:rPr>
          <w:w w:val="95"/>
        </w:rPr>
        <w:t>nº</w:t>
      </w:r>
      <w:r>
        <w:rPr>
          <w:spacing w:val="45"/>
          <w:w w:val="95"/>
        </w:rPr>
        <w:t xml:space="preserve"> </w:t>
      </w:r>
      <w:r>
        <w:rPr>
          <w:w w:val="95"/>
        </w:rPr>
        <w:t>8.66</w:t>
      </w:r>
      <w:r>
        <w:rPr>
          <w:spacing w:val="-14"/>
          <w:w w:val="95"/>
        </w:rPr>
        <w:t>6</w:t>
      </w:r>
      <w:r>
        <w:rPr>
          <w:spacing w:val="-46"/>
          <w:w w:val="95"/>
        </w:rPr>
        <w:t>1</w:t>
      </w:r>
      <w:r>
        <w:rPr>
          <w:w w:val="95"/>
        </w:rPr>
        <w:t>93);</w:t>
      </w:r>
      <w:r>
        <w:rPr>
          <w:spacing w:val="50"/>
          <w:w w:val="95"/>
        </w:rPr>
        <w:t xml:space="preserve"> </w:t>
      </w:r>
      <w:r>
        <w:rPr>
          <w:w w:val="95"/>
        </w:rPr>
        <w:t>e</w:t>
      </w:r>
      <w:r>
        <w:rPr>
          <w:spacing w:val="36"/>
          <w:w w:val="95"/>
        </w:rPr>
        <w:t xml:space="preserve"> </w:t>
      </w:r>
      <w:r>
        <w:rPr>
          <w:w w:val="95"/>
        </w:rPr>
        <w:t>ainda</w:t>
      </w:r>
      <w:r>
        <w:rPr>
          <w:spacing w:val="48"/>
          <w:w w:val="95"/>
        </w:rPr>
        <w:t xml:space="preserve"> </w:t>
      </w:r>
      <w:r>
        <w:rPr>
          <w:w w:val="95"/>
        </w:rPr>
        <w:t>que</w:t>
      </w:r>
      <w:r>
        <w:rPr>
          <w:w w:val="93"/>
        </w:rPr>
        <w:t xml:space="preserve"> </w:t>
      </w:r>
      <w:r>
        <w:rPr>
          <w:w w:val="95"/>
        </w:rPr>
        <w:t>as</w:t>
      </w:r>
      <w:r>
        <w:rPr>
          <w:spacing w:val="58"/>
          <w:w w:val="95"/>
        </w:rPr>
        <w:t xml:space="preserve"> </w:t>
      </w:r>
      <w:r>
        <w:rPr>
          <w:w w:val="95"/>
        </w:rPr>
        <w:t>obras</w:t>
      </w:r>
      <w:r>
        <w:rPr>
          <w:spacing w:val="60"/>
          <w:w w:val="95"/>
        </w:rPr>
        <w:t xml:space="preserve"> </w:t>
      </w:r>
      <w:r>
        <w:rPr>
          <w:w w:val="95"/>
        </w:rPr>
        <w:t>aeroportuárias</w:t>
      </w:r>
      <w:r>
        <w:rPr>
          <w:spacing w:val="29"/>
          <w:w w:val="95"/>
        </w:rPr>
        <w:t xml:space="preserve"> </w:t>
      </w:r>
      <w:r>
        <w:rPr>
          <w:w w:val="95"/>
        </w:rPr>
        <w:t>não</w:t>
      </w:r>
      <w:r>
        <w:rPr>
          <w:spacing w:val="60"/>
          <w:w w:val="95"/>
        </w:rPr>
        <w:t xml:space="preserve"> </w:t>
      </w:r>
      <w:r>
        <w:rPr>
          <w:w w:val="95"/>
        </w:rPr>
        <w:t>apresentam</w:t>
      </w:r>
      <w:r>
        <w:rPr>
          <w:w w:val="96"/>
        </w:rPr>
        <w:t xml:space="preserve"> </w:t>
      </w:r>
      <w:r>
        <w:rPr>
          <w:w w:val="95"/>
        </w:rPr>
        <w:t>características</w:t>
      </w:r>
      <w:r>
        <w:rPr>
          <w:spacing w:val="51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justifiquem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necessidade</w:t>
      </w:r>
      <w:r>
        <w:rPr>
          <w:spacing w:val="58"/>
          <w:w w:val="95"/>
        </w:rPr>
        <w:t xml:space="preserve"> </w:t>
      </w:r>
      <w:r>
        <w:rPr>
          <w:w w:val="95"/>
        </w:rPr>
        <w:t>de</w:t>
      </w:r>
      <w:r>
        <w:rPr>
          <w:spacing w:val="48"/>
          <w:w w:val="95"/>
        </w:rPr>
        <w:t xml:space="preserve"> </w:t>
      </w:r>
      <w:r>
        <w:rPr>
          <w:w w:val="95"/>
        </w:rPr>
        <w:t>uma análise</w:t>
      </w:r>
      <w:r>
        <w:rPr>
          <w:spacing w:val="22"/>
          <w:w w:val="95"/>
        </w:rPr>
        <w:t xml:space="preserve"> </w:t>
      </w:r>
      <w:r>
        <w:rPr>
          <w:w w:val="95"/>
        </w:rPr>
        <w:t>mais</w:t>
      </w:r>
      <w:r>
        <w:rPr>
          <w:spacing w:val="8"/>
          <w:w w:val="95"/>
        </w:rPr>
        <w:t xml:space="preserve"> </w:t>
      </w:r>
      <w:r>
        <w:rPr>
          <w:w w:val="95"/>
        </w:rPr>
        <w:t>detida</w:t>
      </w:r>
      <w:r>
        <w:rPr>
          <w:spacing w:val="20"/>
          <w:w w:val="95"/>
        </w:rPr>
        <w:t xml:space="preserve"> </w:t>
      </w:r>
      <w:r>
        <w:rPr>
          <w:w w:val="95"/>
        </w:rPr>
        <w:t>da</w:t>
      </w:r>
      <w:r>
        <w:rPr>
          <w:spacing w:val="14"/>
          <w:w w:val="95"/>
        </w:rPr>
        <w:t xml:space="preserve"> </w:t>
      </w:r>
      <w:r>
        <w:rPr>
          <w:w w:val="95"/>
        </w:rPr>
        <w:t>qualificação</w:t>
      </w:r>
      <w:r>
        <w:rPr>
          <w:spacing w:val="32"/>
          <w:w w:val="95"/>
        </w:rPr>
        <w:t xml:space="preserve"> </w:t>
      </w:r>
      <w:r>
        <w:rPr>
          <w:w w:val="95"/>
        </w:rPr>
        <w:t>técnica</w:t>
      </w:r>
      <w:r>
        <w:rPr>
          <w:spacing w:val="16"/>
          <w:w w:val="95"/>
        </w:rPr>
        <w:t xml:space="preserve"> </w:t>
      </w:r>
      <w:r>
        <w:rPr>
          <w:w w:val="95"/>
        </w:rPr>
        <w:t>das concorrentes,</w:t>
      </w:r>
      <w:r>
        <w:rPr>
          <w:spacing w:val="23"/>
          <w:w w:val="95"/>
        </w:rPr>
        <w:t xml:space="preserve"> </w:t>
      </w:r>
      <w:r>
        <w:rPr>
          <w:w w:val="95"/>
        </w:rPr>
        <w:t>entende-se</w:t>
      </w:r>
      <w:r>
        <w:rPr>
          <w:spacing w:val="30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eventuais</w:t>
      </w:r>
      <w:r>
        <w:rPr>
          <w:spacing w:val="26"/>
          <w:w w:val="95"/>
        </w:rPr>
        <w:t xml:space="preserve"> </w:t>
      </w:r>
      <w:r>
        <w:rPr>
          <w:w w:val="95"/>
        </w:rPr>
        <w:t>vantagens</w:t>
      </w:r>
      <w:r>
        <w:rPr>
          <w:w w:val="97"/>
        </w:rPr>
        <w:t xml:space="preserve"> </w:t>
      </w:r>
      <w:r>
        <w:rPr>
          <w:w w:val="95"/>
        </w:rPr>
        <w:t>advindas</w:t>
      </w:r>
      <w:r>
        <w:rPr>
          <w:spacing w:val="13"/>
          <w:w w:val="95"/>
        </w:rPr>
        <w:t xml:space="preserve"> </w:t>
      </w:r>
      <w:r>
        <w:rPr>
          <w:w w:val="95"/>
        </w:rPr>
        <w:t>desse</w:t>
      </w:r>
      <w:r>
        <w:rPr>
          <w:spacing w:val="48"/>
          <w:w w:val="95"/>
        </w:rPr>
        <w:t xml:space="preserve"> </w:t>
      </w:r>
      <w:r>
        <w:rPr>
          <w:w w:val="95"/>
        </w:rPr>
        <w:t>procedimento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não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compensam 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w w:val="97"/>
        </w:rPr>
        <w:t xml:space="preserve"> </w:t>
      </w:r>
      <w:r>
        <w:rPr>
          <w:w w:val="95"/>
        </w:rPr>
        <w:t>riscos</w:t>
      </w:r>
      <w:r>
        <w:rPr>
          <w:spacing w:val="50"/>
          <w:w w:val="95"/>
        </w:rPr>
        <w:t xml:space="preserve"> </w:t>
      </w:r>
      <w:r>
        <w:rPr>
          <w:w w:val="95"/>
        </w:rPr>
        <w:t>potenciais</w:t>
      </w:r>
      <w:r>
        <w:rPr>
          <w:spacing w:val="31"/>
          <w:w w:val="95"/>
        </w:rPr>
        <w:t xml:space="preserve"> </w:t>
      </w:r>
      <w:r>
        <w:rPr>
          <w:w w:val="95"/>
        </w:rPr>
        <w:t>inerentes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ele.</w:t>
      </w:r>
      <w:r>
        <w:rPr>
          <w:spacing w:val="12"/>
          <w:w w:val="95"/>
        </w:rPr>
        <w:t xml:space="preserve"> </w:t>
      </w:r>
      <w:r>
        <w:rPr>
          <w:w w:val="95"/>
        </w:rPr>
        <w:t>Desse</w:t>
      </w:r>
      <w:r>
        <w:rPr>
          <w:spacing w:val="56"/>
          <w:w w:val="95"/>
        </w:rPr>
        <w:t xml:space="preserve"> </w:t>
      </w:r>
      <w:r>
        <w:rPr>
          <w:w w:val="95"/>
        </w:rPr>
        <w:t>modo,</w:t>
      </w:r>
      <w:r>
        <w:rPr>
          <w:spacing w:val="41"/>
          <w:w w:val="95"/>
        </w:rPr>
        <w:t xml:space="preserve"> </w:t>
      </w:r>
      <w:r>
        <w:rPr>
          <w:w w:val="95"/>
        </w:rPr>
        <w:t>em</w:t>
      </w:r>
      <w:r>
        <w:rPr>
          <w:w w:val="98"/>
        </w:rPr>
        <w:t xml:space="preserve"> </w:t>
      </w:r>
      <w:r>
        <w:rPr>
          <w:w w:val="95"/>
        </w:rPr>
        <w:t>nome</w:t>
      </w:r>
      <w:r>
        <w:rPr>
          <w:spacing w:val="8"/>
          <w:w w:val="95"/>
        </w:rPr>
        <w:t xml:space="preserve"> </w:t>
      </w:r>
      <w:r>
        <w:rPr>
          <w:w w:val="95"/>
        </w:rPr>
        <w:t>da</w:t>
      </w:r>
      <w:r>
        <w:rPr>
          <w:spacing w:val="49"/>
          <w:w w:val="95"/>
        </w:rPr>
        <w:t xml:space="preserve"> </w:t>
      </w:r>
      <w:r>
        <w:rPr>
          <w:w w:val="95"/>
        </w:rPr>
        <w:t>ampliação</w:t>
      </w:r>
      <w:r>
        <w:rPr>
          <w:spacing w:val="58"/>
          <w:w w:val="95"/>
        </w:rPr>
        <w:t xml:space="preserve"> </w:t>
      </w:r>
      <w:r>
        <w:rPr>
          <w:w w:val="95"/>
        </w:rPr>
        <w:t>da</w:t>
      </w:r>
      <w:r>
        <w:rPr>
          <w:spacing w:val="57"/>
          <w:w w:val="95"/>
        </w:rPr>
        <w:t xml:space="preserve"> </w:t>
      </w:r>
      <w:r>
        <w:rPr>
          <w:w w:val="95"/>
        </w:rPr>
        <w:t>competitividade,</w:t>
      </w:r>
      <w:r>
        <w:rPr>
          <w:spacing w:val="17"/>
          <w:w w:val="95"/>
        </w:rPr>
        <w:t xml:space="preserve"> </w:t>
      </w:r>
      <w:r>
        <w:rPr>
          <w:w w:val="95"/>
        </w:rPr>
        <w:t>sugere-se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w w:val="92"/>
        </w:rPr>
        <w:t xml:space="preserve"> </w:t>
      </w:r>
      <w:r>
        <w:rPr>
          <w:w w:val="95"/>
        </w:rPr>
        <w:t>eliminação</w:t>
      </w:r>
      <w:r>
        <w:rPr>
          <w:spacing w:val="2"/>
          <w:w w:val="95"/>
        </w:rPr>
        <w:t xml:space="preserve"> </w:t>
      </w:r>
      <w:r>
        <w:rPr>
          <w:w w:val="95"/>
        </w:rPr>
        <w:t>dessa</w:t>
      </w:r>
      <w:r>
        <w:rPr>
          <w:spacing w:val="5"/>
          <w:w w:val="95"/>
        </w:rPr>
        <w:t xml:space="preserve"> </w:t>
      </w:r>
      <w:r>
        <w:rPr>
          <w:w w:val="95"/>
        </w:rPr>
        <w:t>fase</w:t>
      </w:r>
      <w:r>
        <w:rPr>
          <w:spacing w:val="42"/>
          <w:w w:val="95"/>
        </w:rPr>
        <w:t xml:space="preserve"> </w:t>
      </w:r>
      <w:r>
        <w:rPr>
          <w:w w:val="95"/>
        </w:rPr>
        <w:t>nos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procedimentos </w:t>
      </w:r>
      <w:r>
        <w:rPr>
          <w:spacing w:val="53"/>
          <w:w w:val="95"/>
        </w:rPr>
        <w:t xml:space="preserve"> </w:t>
      </w:r>
      <w:r>
        <w:rPr>
          <w:w w:val="95"/>
        </w:rPr>
        <w:t>licitatórios</w:t>
      </w:r>
      <w:r>
        <w:rPr>
          <w:w w:val="96"/>
        </w:rPr>
        <w:t xml:space="preserve"> </w:t>
      </w:r>
      <w:r>
        <w:rPr>
          <w:w w:val="95"/>
        </w:rPr>
        <w:t>de</w:t>
      </w:r>
      <w:r>
        <w:rPr>
          <w:spacing w:val="30"/>
          <w:w w:val="95"/>
        </w:rPr>
        <w:t xml:space="preserve"> </w:t>
      </w:r>
      <w:r>
        <w:rPr>
          <w:w w:val="95"/>
        </w:rPr>
        <w:t>obras</w:t>
      </w:r>
      <w:r>
        <w:rPr>
          <w:spacing w:val="25"/>
          <w:w w:val="95"/>
        </w:rPr>
        <w:t xml:space="preserve"> </w:t>
      </w:r>
      <w:r>
        <w:rPr>
          <w:w w:val="95"/>
        </w:rPr>
        <w:t>aeroportuárias.</w:t>
      </w:r>
      <w:r>
        <w:rPr>
          <w:spacing w:val="37"/>
          <w:w w:val="95"/>
        </w:rPr>
        <w:t xml:space="preserve"> </w:t>
      </w:r>
      <w:r>
        <w:rPr>
          <w:i w:val="0"/>
          <w:iCs w:val="0"/>
          <w:w w:val="95"/>
        </w:rPr>
        <w:t>"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8" w:line="300" w:lineRule="exact"/>
        <w:rPr>
          <w:sz w:val="30"/>
          <w:szCs w:val="30"/>
        </w:rPr>
      </w:pPr>
    </w:p>
    <w:p w:rsidR="00000000" w:rsidRDefault="008F1011">
      <w:pPr>
        <w:numPr>
          <w:ilvl w:val="0"/>
          <w:numId w:val="6"/>
        </w:numPr>
        <w:tabs>
          <w:tab w:val="left" w:pos="2331"/>
        </w:tabs>
        <w:kinsoku w:val="0"/>
        <w:overflowPunct w:val="0"/>
        <w:spacing w:line="393" w:lineRule="auto"/>
        <w:ind w:left="328" w:right="134" w:firstLine="8"/>
        <w:jc w:val="both"/>
        <w:rPr>
          <w:sz w:val="26"/>
          <w:szCs w:val="26"/>
        </w:rPr>
      </w:pPr>
      <w:r>
        <w:rPr>
          <w:w w:val="105"/>
          <w:sz w:val="26"/>
          <w:szCs w:val="26"/>
        </w:rPr>
        <w:t>Observe-se</w:t>
      </w:r>
      <w:r>
        <w:rPr>
          <w:spacing w:val="4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que</w:t>
      </w:r>
      <w:r>
        <w:rPr>
          <w:spacing w:val="2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essa</w:t>
      </w:r>
      <w:r>
        <w:rPr>
          <w:spacing w:val="3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análise</w:t>
      </w:r>
      <w:r>
        <w:rPr>
          <w:spacing w:val="3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do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TCU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foi</w:t>
      </w:r>
      <w:r>
        <w:rPr>
          <w:spacing w:val="1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feita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em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face</w:t>
      </w:r>
      <w:r>
        <w:rPr>
          <w:spacing w:val="1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w w:val="104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pré-qualificação</w:t>
      </w:r>
      <w:r>
        <w:rPr>
          <w:spacing w:val="3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disciplinada</w:t>
      </w:r>
      <w:r>
        <w:rPr>
          <w:spacing w:val="1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pela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Lei</w:t>
      </w:r>
      <w:r>
        <w:rPr>
          <w:spacing w:val="5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nº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8.666,</w:t>
      </w:r>
      <w:r>
        <w:rPr>
          <w:spacing w:val="6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que,</w:t>
      </w:r>
      <w:r>
        <w:rPr>
          <w:spacing w:val="5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em</w:t>
      </w:r>
      <w:r>
        <w:rPr>
          <w:spacing w:val="6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seu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art.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spacing w:val="-25"/>
          <w:w w:val="105"/>
          <w:sz w:val="26"/>
          <w:szCs w:val="26"/>
        </w:rPr>
        <w:t>1</w:t>
      </w:r>
      <w:r>
        <w:rPr>
          <w:spacing w:val="-42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4,</w:t>
      </w:r>
      <w:r>
        <w:rPr>
          <w:spacing w:val="6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</w:t>
      </w:r>
      <w:r>
        <w:rPr>
          <w:w w:val="99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admite</w:t>
      </w:r>
      <w:r>
        <w:rPr>
          <w:spacing w:val="1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apenas</w:t>
      </w:r>
      <w:r>
        <w:rPr>
          <w:spacing w:val="2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quando</w:t>
      </w:r>
      <w:r>
        <w:rPr>
          <w:spacing w:val="29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"o</w:t>
      </w:r>
      <w:r>
        <w:rPr>
          <w:i/>
          <w:iCs/>
          <w:spacing w:val="29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objeto</w:t>
      </w:r>
      <w:r>
        <w:rPr>
          <w:i/>
          <w:iCs/>
          <w:spacing w:val="22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da</w:t>
      </w:r>
      <w:r>
        <w:rPr>
          <w:i/>
          <w:iCs/>
          <w:spacing w:val="25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licitação</w:t>
      </w:r>
      <w:r>
        <w:rPr>
          <w:i/>
          <w:iCs/>
          <w:spacing w:val="22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recomende</w:t>
      </w:r>
      <w:r>
        <w:rPr>
          <w:i/>
          <w:iCs/>
          <w:spacing w:val="43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análise</w:t>
      </w:r>
      <w:r>
        <w:rPr>
          <w:i/>
          <w:iCs/>
          <w:spacing w:val="31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mais</w:t>
      </w:r>
      <w:r>
        <w:rPr>
          <w:i/>
          <w:iCs/>
          <w:w w:val="102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detida</w:t>
      </w:r>
      <w:r>
        <w:rPr>
          <w:i/>
          <w:iCs/>
          <w:spacing w:val="23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de</w:t>
      </w:r>
      <w:r>
        <w:rPr>
          <w:i/>
          <w:iCs/>
          <w:spacing w:val="12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qualificação</w:t>
      </w:r>
      <w:r>
        <w:rPr>
          <w:i/>
          <w:iCs/>
          <w:spacing w:val="51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técnica</w:t>
      </w:r>
      <w:r>
        <w:rPr>
          <w:i/>
          <w:iCs/>
          <w:spacing w:val="25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dos</w:t>
      </w:r>
      <w:r>
        <w:rPr>
          <w:i/>
          <w:iCs/>
          <w:spacing w:val="29"/>
          <w:w w:val="105"/>
          <w:sz w:val="26"/>
          <w:szCs w:val="26"/>
        </w:rPr>
        <w:t xml:space="preserve"> </w:t>
      </w:r>
      <w:r>
        <w:rPr>
          <w:i/>
          <w:iCs/>
          <w:w w:val="105"/>
          <w:sz w:val="26"/>
          <w:szCs w:val="26"/>
        </w:rPr>
        <w:t>interessados".</w:t>
      </w:r>
    </w:p>
    <w:p w:rsidR="00000000" w:rsidRDefault="008F1011">
      <w:pPr>
        <w:pStyle w:val="Ttulo2"/>
        <w:kinsoku w:val="0"/>
        <w:overflowPunct w:val="0"/>
        <w:spacing w:before="168" w:line="393" w:lineRule="auto"/>
        <w:ind w:left="314" w:right="138" w:firstLine="14"/>
        <w:jc w:val="both"/>
      </w:pPr>
      <w:r>
        <w:rPr>
          <w:w w:val="105"/>
          <w:sz w:val="28"/>
          <w:szCs w:val="28"/>
        </w:rPr>
        <w:t xml:space="preserve">50.          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</w:rPr>
        <w:t xml:space="preserve">Já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na </w:t>
      </w:r>
      <w:r>
        <w:rPr>
          <w:spacing w:val="17"/>
          <w:w w:val="105"/>
        </w:rPr>
        <w:t xml:space="preserve"> </w:t>
      </w:r>
      <w:r>
        <w:rPr>
          <w:w w:val="105"/>
        </w:rPr>
        <w:t>hip</w:t>
      </w:r>
      <w:r>
        <w:rPr>
          <w:w w:val="105"/>
        </w:rPr>
        <w:t xml:space="preserve">ótese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da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Lei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nº </w:t>
      </w:r>
      <w:r>
        <w:rPr>
          <w:spacing w:val="23"/>
          <w:w w:val="105"/>
        </w:rPr>
        <w:t xml:space="preserve"> </w:t>
      </w:r>
      <w:r>
        <w:rPr>
          <w:spacing w:val="-36"/>
          <w:w w:val="105"/>
        </w:rPr>
        <w:t>1</w:t>
      </w:r>
      <w:r>
        <w:rPr>
          <w:w w:val="105"/>
        </w:rPr>
        <w:t xml:space="preserve">2.462, 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67"/>
          <w:w w:val="105"/>
        </w:rPr>
        <w:t xml:space="preserve"> </w:t>
      </w:r>
      <w:r>
        <w:rPr>
          <w:w w:val="105"/>
        </w:rPr>
        <w:t xml:space="preserve">pré-qualificação </w:t>
      </w:r>
      <w:r>
        <w:rPr>
          <w:spacing w:val="42"/>
          <w:w w:val="105"/>
        </w:rPr>
        <w:t xml:space="preserve"> </w:t>
      </w:r>
      <w:r>
        <w:rPr>
          <w:w w:val="105"/>
        </w:rPr>
        <w:t>é</w:t>
      </w:r>
      <w:r>
        <w:t xml:space="preserve"> </w:t>
      </w:r>
      <w:r>
        <w:rPr>
          <w:w w:val="105"/>
        </w:rPr>
        <w:t>prevista</w:t>
      </w:r>
      <w:r>
        <w:rPr>
          <w:spacing w:val="56"/>
          <w:w w:val="105"/>
        </w:rPr>
        <w:t xml:space="preserve"> </w:t>
      </w:r>
      <w:r>
        <w:rPr>
          <w:w w:val="105"/>
        </w:rPr>
        <w:t>para</w:t>
      </w:r>
      <w:r>
        <w:rPr>
          <w:spacing w:val="55"/>
          <w:w w:val="105"/>
        </w:rPr>
        <w:t xml:space="preserve"> </w:t>
      </w:r>
      <w:r>
        <w:rPr>
          <w:w w:val="105"/>
        </w:rPr>
        <w:t>qualquer</w:t>
      </w:r>
      <w:r>
        <w:rPr>
          <w:spacing w:val="51"/>
          <w:w w:val="105"/>
        </w:rPr>
        <w:t xml:space="preserve"> </w:t>
      </w:r>
      <w:r>
        <w:rPr>
          <w:w w:val="105"/>
        </w:rPr>
        <w:t>situação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envolva</w:t>
      </w:r>
      <w:r>
        <w:rPr>
          <w:spacing w:val="50"/>
          <w:w w:val="105"/>
        </w:rPr>
        <w:t xml:space="preserve"> </w:t>
      </w:r>
      <w:r>
        <w:rPr>
          <w:w w:val="105"/>
        </w:rPr>
        <w:t>fornecimento</w:t>
      </w:r>
      <w:r>
        <w:rPr>
          <w:spacing w:val="65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bem</w:t>
      </w:r>
      <w:r>
        <w:rPr>
          <w:spacing w:val="43"/>
          <w:w w:val="105"/>
        </w:rPr>
        <w:t xml:space="preserve"> </w:t>
      </w:r>
      <w:r>
        <w:rPr>
          <w:w w:val="105"/>
        </w:rPr>
        <w:t>e</w:t>
      </w:r>
      <w:r>
        <w:rPr>
          <w:w w:val="107"/>
        </w:rPr>
        <w:t xml:space="preserve"> </w:t>
      </w:r>
      <w:r>
        <w:rPr>
          <w:w w:val="105"/>
        </w:rPr>
        <w:t>execução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serviço</w:t>
      </w:r>
      <w:r>
        <w:rPr>
          <w:spacing w:val="10"/>
          <w:w w:val="105"/>
        </w:rPr>
        <w:t xml:space="preserve"> </w:t>
      </w:r>
      <w:r>
        <w:rPr>
          <w:w w:val="105"/>
        </w:rPr>
        <w:t>e</w:t>
      </w:r>
      <w:r>
        <w:rPr>
          <w:spacing w:val="65"/>
          <w:w w:val="105"/>
        </w:rPr>
        <w:t xml:space="preserve"> </w:t>
      </w:r>
      <w:r>
        <w:rPr>
          <w:w w:val="105"/>
        </w:rPr>
        <w:t>obra.</w:t>
      </w:r>
      <w:r>
        <w:rPr>
          <w:spacing w:val="10"/>
          <w:w w:val="105"/>
        </w:rPr>
        <w:t xml:space="preserve"> </w:t>
      </w:r>
      <w:r>
        <w:rPr>
          <w:w w:val="105"/>
        </w:rPr>
        <w:t>Ou</w:t>
      </w:r>
      <w:r>
        <w:rPr>
          <w:spacing w:val="17"/>
          <w:w w:val="105"/>
        </w:rPr>
        <w:t xml:space="preserve"> </w:t>
      </w:r>
      <w:r>
        <w:rPr>
          <w:w w:val="105"/>
        </w:rPr>
        <w:t>seja,</w:t>
      </w:r>
      <w:r>
        <w:rPr>
          <w:spacing w:val="64"/>
          <w:w w:val="105"/>
        </w:rPr>
        <w:t xml:space="preserve"> </w:t>
      </w:r>
      <w:r>
        <w:rPr>
          <w:w w:val="105"/>
        </w:rPr>
        <w:t>não</w:t>
      </w:r>
      <w:r>
        <w:rPr>
          <w:spacing w:val="9"/>
          <w:w w:val="105"/>
        </w:rPr>
        <w:t xml:space="preserve"> </w:t>
      </w:r>
      <w:r>
        <w:rPr>
          <w:w w:val="105"/>
        </w:rPr>
        <w:t>há</w:t>
      </w:r>
      <w:r>
        <w:rPr>
          <w:spacing w:val="8"/>
          <w:w w:val="105"/>
        </w:rPr>
        <w:t xml:space="preserve"> </w:t>
      </w:r>
      <w:r>
        <w:rPr>
          <w:w w:val="105"/>
        </w:rPr>
        <w:t>aqui</w:t>
      </w:r>
      <w:r>
        <w:rPr>
          <w:spacing w:val="6"/>
          <w:w w:val="105"/>
        </w:rPr>
        <w:t xml:space="preserve"> </w:t>
      </w:r>
      <w:r>
        <w:rPr>
          <w:w w:val="105"/>
        </w:rPr>
        <w:t>qualquer</w:t>
      </w:r>
      <w:r>
        <w:rPr>
          <w:spacing w:val="22"/>
          <w:w w:val="105"/>
        </w:rPr>
        <w:t xml:space="preserve"> </w:t>
      </w:r>
      <w:r>
        <w:rPr>
          <w:w w:val="105"/>
        </w:rPr>
        <w:t>caráter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w w:val="104"/>
        </w:rPr>
        <w:t xml:space="preserve"> </w:t>
      </w:r>
      <w:r>
        <w:rPr>
          <w:w w:val="105"/>
        </w:rPr>
        <w:t>excepcionalidade,</w:t>
      </w:r>
      <w:r>
        <w:rPr>
          <w:spacing w:val="23"/>
          <w:w w:val="105"/>
        </w:rPr>
        <w:t xml:space="preserve"> </w:t>
      </w:r>
      <w:r>
        <w:rPr>
          <w:w w:val="105"/>
        </w:rPr>
        <w:t>o</w:t>
      </w:r>
      <w:r>
        <w:rPr>
          <w:spacing w:val="58"/>
          <w:w w:val="105"/>
        </w:rPr>
        <w:t xml:space="preserve"> </w:t>
      </w:r>
      <w:r>
        <w:rPr>
          <w:w w:val="105"/>
        </w:rPr>
        <w:t>que</w:t>
      </w:r>
      <w:r>
        <w:rPr>
          <w:spacing w:val="52"/>
          <w:w w:val="105"/>
        </w:rPr>
        <w:t xml:space="preserve"> </w:t>
      </w:r>
      <w:r>
        <w:rPr>
          <w:w w:val="105"/>
        </w:rPr>
        <w:t>permite</w:t>
      </w:r>
      <w:r>
        <w:rPr>
          <w:spacing w:val="8"/>
          <w:w w:val="105"/>
        </w:rPr>
        <w:t xml:space="preserve"> </w:t>
      </w:r>
      <w:r>
        <w:rPr>
          <w:w w:val="105"/>
        </w:rPr>
        <w:t>concluir</w:t>
      </w:r>
      <w:r>
        <w:rPr>
          <w:spacing w:val="58"/>
          <w:w w:val="105"/>
        </w:rPr>
        <w:t xml:space="preserve"> </w:t>
      </w:r>
      <w:r>
        <w:rPr>
          <w:w w:val="105"/>
        </w:rPr>
        <w:t>pela</w:t>
      </w:r>
      <w:r>
        <w:rPr>
          <w:spacing w:val="64"/>
          <w:w w:val="105"/>
        </w:rPr>
        <w:t xml:space="preserve"> </w:t>
      </w:r>
      <w:r>
        <w:rPr>
          <w:w w:val="105"/>
        </w:rPr>
        <w:t>possibilidade</w:t>
      </w:r>
      <w:r>
        <w:rPr>
          <w:spacing w:val="15"/>
          <w:w w:val="105"/>
        </w:rPr>
        <w:t xml:space="preserve"> </w:t>
      </w:r>
      <w:r>
        <w:rPr>
          <w:w w:val="105"/>
        </w:rPr>
        <w:t>concreta</w:t>
      </w:r>
      <w:r>
        <w:rPr>
          <w:spacing w:val="66"/>
          <w:w w:val="105"/>
        </w:rPr>
        <w:t xml:space="preserve"> </w:t>
      </w:r>
      <w:r>
        <w:rPr>
          <w:w w:val="105"/>
        </w:rPr>
        <w:t>de</w:t>
      </w:r>
      <w:r>
        <w:rPr>
          <w:w w:val="104"/>
        </w:rPr>
        <w:t xml:space="preserve"> </w:t>
      </w:r>
      <w:r>
        <w:rPr>
          <w:w w:val="105"/>
        </w:rPr>
        <w:t>lesão</w:t>
      </w:r>
      <w:r>
        <w:rPr>
          <w:spacing w:val="18"/>
          <w:w w:val="105"/>
        </w:rPr>
        <w:t xml:space="preserve"> </w:t>
      </w:r>
      <w:r>
        <w:rPr>
          <w:w w:val="105"/>
          <w:sz w:val="27"/>
          <w:szCs w:val="27"/>
        </w:rPr>
        <w:t>à</w:t>
      </w:r>
      <w:r>
        <w:rPr>
          <w:spacing w:val="10"/>
          <w:w w:val="105"/>
          <w:sz w:val="27"/>
          <w:szCs w:val="27"/>
        </w:rPr>
        <w:t xml:space="preserve"> </w:t>
      </w:r>
      <w:r>
        <w:rPr>
          <w:w w:val="105"/>
        </w:rPr>
        <w:t>ampla</w:t>
      </w:r>
      <w:r>
        <w:rPr>
          <w:spacing w:val="15"/>
          <w:w w:val="105"/>
        </w:rPr>
        <w:t xml:space="preserve"> </w:t>
      </w:r>
      <w:r>
        <w:rPr>
          <w:w w:val="105"/>
        </w:rPr>
        <w:t>competitividade</w:t>
      </w:r>
      <w:r>
        <w:rPr>
          <w:spacing w:val="39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deve</w:t>
      </w:r>
      <w:r>
        <w:rPr>
          <w:spacing w:val="9"/>
          <w:w w:val="105"/>
        </w:rPr>
        <w:t xml:space="preserve"> </w:t>
      </w:r>
      <w:r>
        <w:rPr>
          <w:w w:val="105"/>
        </w:rPr>
        <w:t>nortear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licitações.</w:t>
      </w:r>
    </w:p>
    <w:p w:rsidR="00000000" w:rsidRDefault="008F1011">
      <w:pPr>
        <w:kinsoku w:val="0"/>
        <w:overflowPunct w:val="0"/>
        <w:spacing w:before="154" w:line="397" w:lineRule="auto"/>
        <w:ind w:left="292" w:right="146" w:firstLine="21"/>
        <w:jc w:val="both"/>
        <w:rPr>
          <w:sz w:val="26"/>
          <w:szCs w:val="26"/>
        </w:rPr>
      </w:pPr>
      <w:r>
        <w:rPr>
          <w:rFonts w:ascii="Arial" w:hAnsi="Arial" w:cs="Arial"/>
          <w:w w:val="105"/>
          <w:sz w:val="26"/>
          <w:szCs w:val="26"/>
        </w:rPr>
        <w:t>51.</w:t>
      </w:r>
      <w:r>
        <w:rPr>
          <w:rFonts w:ascii="Arial" w:hAnsi="Arial" w:cs="Arial"/>
          <w:spacing w:val="1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Além</w:t>
      </w:r>
      <w:r>
        <w:rPr>
          <w:spacing w:val="4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dos</w:t>
      </w:r>
      <w:r>
        <w:rPr>
          <w:spacing w:val="2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dispositivos</w:t>
      </w:r>
      <w:r>
        <w:rPr>
          <w:spacing w:val="4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impugnados,</w:t>
      </w:r>
      <w:r>
        <w:rPr>
          <w:spacing w:val="4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deve</w:t>
      </w:r>
      <w:r>
        <w:rPr>
          <w:spacing w:val="3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ser</w:t>
      </w:r>
      <w:r>
        <w:rPr>
          <w:spacing w:val="2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declarada</w:t>
      </w:r>
      <w:r>
        <w:rPr>
          <w:spacing w:val="3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</w:t>
      </w:r>
      <w:r>
        <w:rPr>
          <w:w w:val="106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inconstitucionalidade,</w:t>
      </w:r>
      <w:r>
        <w:rPr>
          <w:spacing w:val="5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por</w:t>
      </w:r>
      <w:r>
        <w:rPr>
          <w:spacing w:val="3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arrastamento,</w:t>
      </w:r>
      <w:r>
        <w:rPr>
          <w:spacing w:val="4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das</w:t>
      </w:r>
      <w:r>
        <w:rPr>
          <w:spacing w:val="2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expressões</w:t>
      </w:r>
      <w:r>
        <w:rPr>
          <w:spacing w:val="29"/>
          <w:w w:val="105"/>
          <w:sz w:val="26"/>
          <w:szCs w:val="26"/>
        </w:rPr>
        <w:t xml:space="preserve"> </w:t>
      </w:r>
      <w:r>
        <w:rPr>
          <w:spacing w:val="-30"/>
          <w:w w:val="105"/>
          <w:sz w:val="26"/>
          <w:szCs w:val="26"/>
        </w:rPr>
        <w:t>"</w:t>
      </w:r>
      <w:r>
        <w:rPr>
          <w:w w:val="105"/>
          <w:sz w:val="26"/>
          <w:szCs w:val="26"/>
        </w:rPr>
        <w:t>pré-qualificação", contida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no</w:t>
      </w:r>
      <w:r>
        <w:rPr>
          <w:spacing w:val="1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artigo</w:t>
      </w:r>
      <w:r>
        <w:rPr>
          <w:spacing w:val="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7º,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II,</w:t>
      </w:r>
      <w:r>
        <w:rPr>
          <w:spacing w:val="6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</w:t>
      </w:r>
      <w:r>
        <w:rPr>
          <w:spacing w:val="64"/>
          <w:w w:val="105"/>
          <w:sz w:val="26"/>
          <w:szCs w:val="26"/>
        </w:rPr>
        <w:t xml:space="preserve"> </w:t>
      </w:r>
      <w:r>
        <w:rPr>
          <w:spacing w:val="-13"/>
          <w:w w:val="105"/>
          <w:sz w:val="26"/>
          <w:szCs w:val="26"/>
        </w:rPr>
        <w:t>"</w:t>
      </w:r>
      <w:r>
        <w:rPr>
          <w:spacing w:val="-16"/>
          <w:w w:val="105"/>
          <w:sz w:val="26"/>
          <w:szCs w:val="26"/>
        </w:rPr>
        <w:t>e</w:t>
      </w:r>
      <w:r>
        <w:rPr>
          <w:spacing w:val="6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6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pré-qualificação</w:t>
      </w:r>
      <w:r>
        <w:rPr>
          <w:spacing w:val="4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disciplinados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por</w:t>
      </w:r>
      <w:r>
        <w:rPr>
          <w:spacing w:val="1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esta</w:t>
      </w:r>
      <w:r>
        <w:rPr>
          <w:spacing w:val="2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Lei",</w:t>
      </w:r>
      <w:r>
        <w:rPr>
          <w:spacing w:val="2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contida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no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artigo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spacing w:val="-42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5,</w:t>
      </w:r>
      <w:r>
        <w:rPr>
          <w:spacing w:val="56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ambos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da</w:t>
      </w:r>
      <w:r>
        <w:rPr>
          <w:spacing w:val="6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Lei</w:t>
      </w:r>
      <w:r>
        <w:rPr>
          <w:spacing w:val="6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nº</w:t>
      </w:r>
      <w:r>
        <w:rPr>
          <w:spacing w:val="11"/>
          <w:w w:val="105"/>
          <w:sz w:val="26"/>
          <w:szCs w:val="26"/>
        </w:rPr>
        <w:t xml:space="preserve"> </w:t>
      </w:r>
      <w:r>
        <w:rPr>
          <w:spacing w:val="-36"/>
          <w:w w:val="105"/>
          <w:sz w:val="26"/>
          <w:szCs w:val="26"/>
        </w:rPr>
        <w:t>1</w:t>
      </w:r>
      <w:r>
        <w:rPr>
          <w:w w:val="105"/>
          <w:sz w:val="26"/>
          <w:szCs w:val="26"/>
        </w:rPr>
        <w:t>2.462.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No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primeiro</w:t>
      </w:r>
      <w:r>
        <w:rPr>
          <w:spacing w:val="1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caso,</w:t>
      </w:r>
      <w:r>
        <w:rPr>
          <w:w w:val="104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 xml:space="preserve">porque </w:t>
      </w:r>
      <w:r>
        <w:rPr>
          <w:spacing w:val="7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</w:t>
      </w:r>
      <w:r>
        <w:rPr>
          <w:spacing w:val="5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 xml:space="preserve">fornecimento </w:t>
      </w:r>
      <w:r>
        <w:rPr>
          <w:spacing w:val="1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50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 xml:space="preserve">bens </w:t>
      </w:r>
      <w:r>
        <w:rPr>
          <w:spacing w:val="3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não</w:t>
      </w:r>
      <w:r>
        <w:rPr>
          <w:spacing w:val="6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 xml:space="preserve">envolve </w:t>
      </w:r>
      <w:r>
        <w:rPr>
          <w:spacing w:val="1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o</w:t>
      </w:r>
      <w:r>
        <w:rPr>
          <w:spacing w:val="54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 xml:space="preserve">requisito </w:t>
      </w:r>
      <w:r>
        <w:rPr>
          <w:spacing w:val="15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de</w:t>
      </w:r>
      <w:r>
        <w:rPr>
          <w:spacing w:val="58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qualificação</w:t>
      </w:r>
    </w:p>
    <w:p w:rsidR="00000000" w:rsidRDefault="008F1011">
      <w:pPr>
        <w:kinsoku w:val="0"/>
        <w:overflowPunct w:val="0"/>
        <w:spacing w:before="154" w:line="397" w:lineRule="auto"/>
        <w:ind w:left="292" w:right="146" w:firstLine="21"/>
        <w:jc w:val="both"/>
        <w:rPr>
          <w:sz w:val="26"/>
          <w:szCs w:val="26"/>
        </w:rPr>
        <w:sectPr w:rsidR="00000000">
          <w:headerReference w:type="default" r:id="rId32"/>
          <w:pgSz w:w="11910" w:h="16850"/>
          <w:pgMar w:top="1580" w:right="1300" w:bottom="280" w:left="1680" w:header="1242" w:footer="0" w:gutter="0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20" w:line="160" w:lineRule="exact"/>
        <w:rPr>
          <w:sz w:val="16"/>
          <w:szCs w:val="16"/>
        </w:rPr>
      </w:pPr>
    </w:p>
    <w:p w:rsidR="00000000" w:rsidRDefault="008F1011">
      <w:pPr>
        <w:pStyle w:val="Ttulo1"/>
        <w:kinsoku w:val="0"/>
        <w:overflowPunct w:val="0"/>
        <w:spacing w:line="384" w:lineRule="auto"/>
        <w:ind w:left="357"/>
      </w:pPr>
      <w:r>
        <w:t>técnica;</w:t>
      </w:r>
      <w:r>
        <w:rPr>
          <w:spacing w:val="53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t>segundo,</w:t>
      </w:r>
      <w:r>
        <w:rPr>
          <w:spacing w:val="39"/>
        </w:rPr>
        <w:t xml:space="preserve"> </w:t>
      </w:r>
      <w:r>
        <w:t>porque</w:t>
      </w:r>
      <w:r>
        <w:rPr>
          <w:spacing w:val="57"/>
        </w:rPr>
        <w:t xml:space="preserve"> </w:t>
      </w:r>
      <w:r>
        <w:t>segue</w:t>
      </w:r>
      <w:r>
        <w:rPr>
          <w:spacing w:val="43"/>
        </w:rPr>
        <w:t xml:space="preserve"> </w:t>
      </w:r>
      <w:r>
        <w:t>sendo</w:t>
      </w:r>
      <w:r>
        <w:rPr>
          <w:spacing w:val="35"/>
        </w:rPr>
        <w:t xml:space="preserve"> </w:t>
      </w:r>
      <w:r>
        <w:t>válida</w:t>
      </w:r>
      <w:r>
        <w:rPr>
          <w:spacing w:val="5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</w:t>
      </w:r>
      <w:r>
        <w:t xml:space="preserve">é-qualificação </w:t>
      </w:r>
      <w:r>
        <w:rPr>
          <w:spacing w:val="2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t>Lei</w:t>
      </w:r>
      <w:r>
        <w:rPr>
          <w:w w:val="101"/>
        </w:rPr>
        <w:t xml:space="preserve"> </w:t>
      </w:r>
      <w:r>
        <w:t>8.666.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1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ind w:left="2636" w:right="2492"/>
        <w:jc w:val="center"/>
        <w:rPr>
          <w:sz w:val="25"/>
          <w:szCs w:val="25"/>
        </w:rPr>
      </w:pPr>
      <w:r>
        <w:rPr>
          <w:i/>
          <w:iCs/>
          <w:w w:val="110"/>
          <w:sz w:val="25"/>
          <w:szCs w:val="25"/>
        </w:rPr>
        <w:t>ARTIGOS</w:t>
      </w:r>
      <w:r>
        <w:rPr>
          <w:i/>
          <w:iCs/>
          <w:spacing w:val="32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215,</w:t>
      </w:r>
      <w:r>
        <w:rPr>
          <w:i/>
          <w:iCs/>
          <w:spacing w:val="2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216</w:t>
      </w:r>
      <w:r>
        <w:rPr>
          <w:i/>
          <w:iCs/>
          <w:spacing w:val="4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e 225,</w:t>
      </w:r>
      <w:r>
        <w:rPr>
          <w:i/>
          <w:iCs/>
          <w:spacing w:val="-8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IV,</w:t>
      </w:r>
      <w:r>
        <w:rPr>
          <w:i/>
          <w:iCs/>
          <w:spacing w:val="26"/>
          <w:w w:val="110"/>
          <w:sz w:val="25"/>
          <w:szCs w:val="25"/>
        </w:rPr>
        <w:t xml:space="preserve"> </w:t>
      </w:r>
      <w:r>
        <w:rPr>
          <w:i/>
          <w:iCs/>
          <w:w w:val="110"/>
          <w:sz w:val="25"/>
          <w:szCs w:val="25"/>
        </w:rPr>
        <w:t>CR</w:t>
      </w: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before="13"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378" w:lineRule="auto"/>
        <w:ind w:left="343" w:right="135"/>
        <w:jc w:val="both"/>
        <w:rPr>
          <w:sz w:val="27"/>
          <w:szCs w:val="27"/>
        </w:rPr>
      </w:pPr>
      <w:r>
        <w:rPr>
          <w:position w:val="1"/>
          <w:sz w:val="27"/>
          <w:szCs w:val="27"/>
        </w:rPr>
        <w:t xml:space="preserve">52.          </w:t>
      </w:r>
      <w:r>
        <w:rPr>
          <w:spacing w:val="16"/>
          <w:position w:val="1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direito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ao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meio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ambiente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ecologicamente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equilibrado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w w:val="97"/>
          <w:sz w:val="27"/>
          <w:szCs w:val="27"/>
        </w:rPr>
        <w:t xml:space="preserve"> </w:t>
      </w:r>
      <w:r>
        <w:rPr>
          <w:sz w:val="27"/>
          <w:szCs w:val="27"/>
        </w:rPr>
        <w:t>índole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fundamental,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na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medida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32"/>
          <w:sz w:val="27"/>
          <w:szCs w:val="27"/>
        </w:rPr>
        <w:t xml:space="preserve"> </w:t>
      </w:r>
      <w:r>
        <w:rPr>
          <w:i/>
          <w:iCs/>
          <w:sz w:val="25"/>
          <w:szCs w:val="25"/>
        </w:rPr>
        <w:t>"bem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uso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comum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povo</w:t>
      </w:r>
      <w:r>
        <w:rPr>
          <w:i/>
          <w:iCs/>
          <w:w w:val="10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essencial 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rFonts w:ascii="Arial" w:hAnsi="Arial" w:cs="Arial"/>
          <w:i/>
          <w:iCs/>
          <w:sz w:val="25"/>
          <w:szCs w:val="25"/>
        </w:rPr>
        <w:t>à</w:t>
      </w:r>
      <w:r>
        <w:rPr>
          <w:rFonts w:ascii="Arial" w:hAnsi="Arial" w:cs="Arial"/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sadia 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qualidade 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vida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pacing w:val="-1"/>
          <w:sz w:val="25"/>
          <w:szCs w:val="25"/>
        </w:rPr>
        <w:t>''.</w:t>
      </w:r>
      <w:r>
        <w:rPr>
          <w:spacing w:val="-1"/>
          <w:sz w:val="27"/>
          <w:szCs w:val="27"/>
        </w:rPr>
        <w:t>José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 xml:space="preserve">Afonso 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Silva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observa:</w:t>
      </w:r>
    </w:p>
    <w:p w:rsidR="00000000" w:rsidRDefault="008F1011">
      <w:pPr>
        <w:kinsoku w:val="0"/>
        <w:overflowPunct w:val="0"/>
        <w:spacing w:before="176" w:line="257" w:lineRule="auto"/>
        <w:ind w:left="1984" w:right="1279" w:firstLine="381"/>
        <w:jc w:val="both"/>
        <w:rPr>
          <w:sz w:val="13"/>
          <w:szCs w:val="13"/>
        </w:rPr>
      </w:pPr>
      <w:r>
        <w:rPr>
          <w:i/>
          <w:iCs/>
          <w:sz w:val="25"/>
          <w:szCs w:val="25"/>
        </w:rPr>
        <w:t>"As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normas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constitucionais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assumiram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consciência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direito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rFonts w:ascii="Arial" w:hAnsi="Arial" w:cs="Arial"/>
          <w:i/>
          <w:iCs/>
        </w:rPr>
        <w:t>à</w:t>
      </w:r>
      <w:r>
        <w:rPr>
          <w:rFonts w:ascii="Arial" w:hAnsi="Arial" w:cs="Arial"/>
          <w:i/>
          <w:iCs/>
          <w:spacing w:val="17"/>
        </w:rPr>
        <w:t xml:space="preserve"> </w:t>
      </w:r>
      <w:r>
        <w:rPr>
          <w:i/>
          <w:iCs/>
          <w:sz w:val="25"/>
          <w:szCs w:val="25"/>
        </w:rPr>
        <w:t>vida,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matriz</w:t>
      </w:r>
      <w:r>
        <w:rPr>
          <w:i/>
          <w:iCs/>
          <w:spacing w:val="4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todos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demais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direitos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fundamentais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homem,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há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orientar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todas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formas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  atuação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campo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tutela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meio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ambiente.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Compreendeu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ele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valor</w:t>
      </w:r>
      <w:r>
        <w:rPr>
          <w:i/>
          <w:iCs/>
          <w:spacing w:val="-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preponderante,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há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estar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acima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quaisquer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considerações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desenvolvimento,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4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respeito ao</w:t>
      </w:r>
      <w:r>
        <w:rPr>
          <w:i/>
          <w:iCs/>
          <w:spacing w:val="5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direito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propriedade,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como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3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iniciativa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privada.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Também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estes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são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garantidos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texto</w:t>
      </w:r>
      <w:r>
        <w:rPr>
          <w:i/>
          <w:iCs/>
          <w:spacing w:val="5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constitucional,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mas,</w:t>
      </w:r>
      <w:r>
        <w:rPr>
          <w:i/>
          <w:iCs/>
          <w:spacing w:val="5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toda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evidência,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não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podem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primar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sobre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direito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fundamental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vida,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está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jogo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quando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discute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tutela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qualidade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meio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ambiente,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</w:t>
      </w:r>
      <w:r>
        <w:rPr>
          <w:i/>
          <w:iCs/>
          <w:w w:val="10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instrumental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 sentido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que,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através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dessa</w:t>
      </w:r>
      <w:r>
        <w:rPr>
          <w:i/>
          <w:iCs/>
          <w:spacing w:val="2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tutela,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w w:val="10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</w:t>
      </w:r>
      <w:r>
        <w:rPr>
          <w:i/>
          <w:iCs/>
          <w:spacing w:val="-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protege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é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um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valor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maior: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qualidade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vida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humana''.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position w:val="10"/>
          <w:sz w:val="13"/>
          <w:szCs w:val="13"/>
        </w:rPr>
        <w:t>17</w:t>
      </w:r>
    </w:p>
    <w:p w:rsidR="00000000" w:rsidRDefault="008F1011">
      <w:pPr>
        <w:kinsoku w:val="0"/>
        <w:overflowPunct w:val="0"/>
        <w:spacing w:before="10" w:line="190" w:lineRule="exact"/>
        <w:rPr>
          <w:sz w:val="19"/>
          <w:szCs w:val="19"/>
        </w:rPr>
      </w:pP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pStyle w:val="Ttulo1"/>
        <w:numPr>
          <w:ilvl w:val="0"/>
          <w:numId w:val="4"/>
        </w:numPr>
        <w:tabs>
          <w:tab w:val="left" w:pos="2021"/>
        </w:tabs>
        <w:kinsoku w:val="0"/>
        <w:overflowPunct w:val="0"/>
        <w:spacing w:before="0" w:line="372" w:lineRule="auto"/>
        <w:ind w:right="162" w:firstLine="0"/>
      </w:pPr>
      <w:r>
        <w:t xml:space="preserve">Também </w:t>
      </w:r>
      <w:r>
        <w:rPr>
          <w:spacing w:val="19"/>
        </w:rPr>
        <w:t xml:space="preserve"> </w:t>
      </w:r>
      <w:r>
        <w:t>o</w:t>
      </w:r>
      <w:r>
        <w:rPr>
          <w:spacing w:val="64"/>
        </w:rPr>
        <w:t xml:space="preserve"> </w:t>
      </w:r>
      <w:r>
        <w:t>são</w:t>
      </w:r>
      <w:r>
        <w:rPr>
          <w:spacing w:val="55"/>
        </w:rPr>
        <w:t xml:space="preserve"> </w:t>
      </w:r>
      <w:r>
        <w:t>os</w:t>
      </w:r>
      <w:r>
        <w:rPr>
          <w:spacing w:val="65"/>
        </w:rPr>
        <w:t xml:space="preserve"> </w:t>
      </w:r>
      <w:r>
        <w:t xml:space="preserve">direitos </w:t>
      </w:r>
      <w:r>
        <w:rPr>
          <w:spacing w:val="8"/>
        </w:rPr>
        <w:t xml:space="preserve"> </w:t>
      </w:r>
      <w:r>
        <w:t xml:space="preserve">culturais, </w:t>
      </w:r>
      <w:r>
        <w:rPr>
          <w:spacing w:val="6"/>
        </w:rPr>
        <w:t xml:space="preserve"> </w:t>
      </w:r>
      <w:r>
        <w:t xml:space="preserve">tal </w:t>
      </w:r>
      <w:r>
        <w:rPr>
          <w:spacing w:val="11"/>
        </w:rPr>
        <w:t xml:space="preserve"> </w:t>
      </w:r>
      <w:r>
        <w:t xml:space="preserve">como </w:t>
      </w:r>
      <w:r>
        <w:rPr>
          <w:spacing w:val="5"/>
        </w:rPr>
        <w:t xml:space="preserve"> </w:t>
      </w:r>
      <w:r>
        <w:t>enunciados</w:t>
      </w:r>
      <w:r>
        <w:rPr>
          <w:w w:val="101"/>
        </w:rPr>
        <w:t xml:space="preserve"> </w:t>
      </w:r>
      <w:r>
        <w:t>nos</w:t>
      </w:r>
      <w:r>
        <w:rPr>
          <w:spacing w:val="38"/>
        </w:rPr>
        <w:t xml:space="preserve"> </w:t>
      </w:r>
      <w:r>
        <w:t>artigos</w:t>
      </w:r>
      <w:r>
        <w:rPr>
          <w:spacing w:val="35"/>
        </w:rPr>
        <w:t xml:space="preserve"> </w:t>
      </w:r>
      <w:r>
        <w:rPr>
          <w:spacing w:val="4"/>
        </w:rPr>
        <w:t>2</w:t>
      </w:r>
      <w:r>
        <w:rPr>
          <w:spacing w:val="-42"/>
        </w:rPr>
        <w:t>1</w:t>
      </w:r>
      <w:r>
        <w:t>5</w:t>
      </w:r>
      <w:r>
        <w:rPr>
          <w:spacing w:val="5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216</w:t>
      </w:r>
      <w:r>
        <w:rPr>
          <w:spacing w:val="21"/>
        </w:rPr>
        <w:t xml:space="preserve"> </w:t>
      </w:r>
      <w:r>
        <w:t>da</w:t>
      </w:r>
      <w:r>
        <w:rPr>
          <w:spacing w:val="29"/>
        </w:rPr>
        <w:t xml:space="preserve"> </w:t>
      </w:r>
      <w:r>
        <w:t>CR.</w:t>
      </w:r>
    </w:p>
    <w:p w:rsidR="00000000" w:rsidRDefault="008F1011">
      <w:pPr>
        <w:numPr>
          <w:ilvl w:val="0"/>
          <w:numId w:val="4"/>
        </w:numPr>
        <w:tabs>
          <w:tab w:val="left" w:pos="2021"/>
        </w:tabs>
        <w:kinsoku w:val="0"/>
        <w:overflowPunct w:val="0"/>
        <w:spacing w:before="173"/>
        <w:ind w:left="2020" w:hanging="1713"/>
        <w:rPr>
          <w:sz w:val="16"/>
          <w:szCs w:val="16"/>
        </w:rPr>
      </w:pPr>
      <w:r>
        <w:rPr>
          <w:sz w:val="27"/>
          <w:szCs w:val="27"/>
        </w:rPr>
        <w:t>Há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um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importante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precedente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dessa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Corte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nessa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matéria:</w:t>
      </w:r>
      <w:r>
        <w:rPr>
          <w:spacing w:val="-39"/>
          <w:sz w:val="27"/>
          <w:szCs w:val="27"/>
        </w:rPr>
        <w:t xml:space="preserve"> </w:t>
      </w:r>
      <w:r>
        <w:rPr>
          <w:position w:val="11"/>
          <w:sz w:val="16"/>
          <w:szCs w:val="16"/>
        </w:rPr>
        <w:t>18</w:t>
      </w:r>
    </w:p>
    <w:p w:rsidR="00000000" w:rsidRDefault="008F1011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000000" w:rsidRDefault="008F1011">
      <w:pPr>
        <w:kinsoku w:val="0"/>
        <w:overflowPunct w:val="0"/>
        <w:spacing w:line="280" w:lineRule="exact"/>
        <w:rPr>
          <w:sz w:val="28"/>
          <w:szCs w:val="28"/>
        </w:rPr>
      </w:pPr>
    </w:p>
    <w:p w:rsidR="00000000" w:rsidRDefault="008F1011">
      <w:pPr>
        <w:kinsoku w:val="0"/>
        <w:overflowPunct w:val="0"/>
        <w:spacing w:line="256" w:lineRule="auto"/>
        <w:ind w:left="1999" w:right="1267" w:firstLine="64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"(...)</w:t>
      </w:r>
      <w:r>
        <w:rPr>
          <w:i/>
          <w:iCs/>
          <w:spacing w:val="-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ATIVIDADE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ECONÔMICA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NÃO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PODE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EXERCIDA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DESARMONIA</w:t>
      </w:r>
      <w:r>
        <w:rPr>
          <w:i/>
          <w:iCs/>
          <w:spacing w:val="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COM 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rFonts w:ascii="Arial" w:hAnsi="Arial" w:cs="Arial"/>
          <w:sz w:val="22"/>
          <w:szCs w:val="22"/>
        </w:rPr>
        <w:t>OS</w:t>
      </w:r>
      <w:r>
        <w:rPr>
          <w:rFonts w:ascii="Arial" w:hAnsi="Arial" w:cs="Arial"/>
          <w:w w:val="102"/>
          <w:sz w:val="22"/>
          <w:szCs w:val="22"/>
        </w:rPr>
        <w:t xml:space="preserve"> </w:t>
      </w:r>
      <w:r>
        <w:rPr>
          <w:i/>
          <w:iCs/>
          <w:sz w:val="25"/>
          <w:szCs w:val="25"/>
        </w:rPr>
        <w:t>PRINCÍPIOS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DESTINADOS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TORNAR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EFETIVA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w w:val="10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PROTEÇÃO    </w:t>
      </w:r>
      <w:r>
        <w:rPr>
          <w:i/>
          <w:iCs/>
          <w:spacing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AO    </w:t>
      </w:r>
      <w:r>
        <w:rPr>
          <w:i/>
          <w:iCs/>
          <w:spacing w:val="4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MEIO    </w:t>
      </w:r>
      <w:r>
        <w:rPr>
          <w:i/>
          <w:iCs/>
          <w:spacing w:val="4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AMBIENTE.            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</w:p>
    <w:p w:rsidR="00000000" w:rsidRDefault="008F1011">
      <w:pPr>
        <w:kinsoku w:val="0"/>
        <w:overflowPunct w:val="0"/>
        <w:spacing w:before="18" w:line="320" w:lineRule="exact"/>
        <w:rPr>
          <w:sz w:val="32"/>
          <w:szCs w:val="32"/>
        </w:rPr>
      </w:pPr>
    </w:p>
    <w:p w:rsidR="00000000" w:rsidRDefault="008F1011">
      <w:pPr>
        <w:kinsoku w:val="0"/>
        <w:overflowPunct w:val="0"/>
        <w:ind w:left="307"/>
        <w:jc w:val="both"/>
        <w:rPr>
          <w:sz w:val="18"/>
          <w:szCs w:val="18"/>
        </w:rPr>
      </w:pPr>
      <w:r>
        <w:rPr>
          <w:noProof/>
        </w:rPr>
        <w:pict>
          <v:group id="_x0000_s1128" style="position:absolute;left:0;text-align:left;margin-left:498.2pt;margin-top:1.2pt;width:37.45pt;height:41.6pt;z-index:-12;mso-position-horizontal-relative:page" coordorigin="9964,24" coordsize="749,832" o:allowincell="f">
            <v:rect id="_x0000_s1129" style="position:absolute;left:9965;top:597;width:740;height:26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60" w:lineRule="atLeast"/>
                    </w:pPr>
                    <w:r>
                      <w:pict>
                        <v:shape id="_x0000_i1040" type="#_x0000_t75" style="width:37.35pt;height:12.65pt">
                          <v:imagedata r:id="rId33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30" style="position:absolute;left:10663;top:35;width:20;height:706" coordsize="20,706" o:allowincell="f" path="m,705hhl,e" filled="f" strokeweight="1.08pt">
              <v:path arrowok="t"/>
            </v:shape>
            <w10:wrap anchorx="page"/>
          </v:group>
        </w:pict>
      </w:r>
      <w:r>
        <w:rPr>
          <w:noProof/>
        </w:rPr>
        <w:pict>
          <v:shape id="_x0000_s1131" style="position:absolute;left:0;text-align:left;margin-left:98.6pt;margin-top:-2.9pt;width:106.95pt;height:1pt;z-index:-11;mso-position-horizontal-relative:page;mso-position-vertical-relative:text" coordsize="2139,20" o:allowincell="f" path="m,hhl2138,e" filled="f" strokeweight=".72pt">
            <v:path arrowok="t"/>
            <w10:wrap anchorx="page"/>
          </v:shape>
        </w:pict>
      </w:r>
      <w:r>
        <w:rPr>
          <w:position w:val="8"/>
          <w:sz w:val="11"/>
          <w:szCs w:val="11"/>
        </w:rPr>
        <w:t>17</w:t>
      </w:r>
      <w:r>
        <w:rPr>
          <w:spacing w:val="20"/>
          <w:position w:val="8"/>
          <w:sz w:val="11"/>
          <w:szCs w:val="11"/>
        </w:rPr>
        <w:t xml:space="preserve"> </w:t>
      </w:r>
      <w:r>
        <w:rPr>
          <w:sz w:val="20"/>
          <w:szCs w:val="20"/>
        </w:rPr>
        <w:t>SILVA,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José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Afonso.</w:t>
      </w:r>
      <w:r>
        <w:rPr>
          <w:spacing w:val="3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Curso</w:t>
      </w:r>
      <w:r>
        <w:rPr>
          <w:i/>
          <w:iCs/>
          <w:spacing w:val="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</w:t>
      </w:r>
      <w:r>
        <w:rPr>
          <w:i/>
          <w:iCs/>
          <w:spacing w:val="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direito</w:t>
      </w:r>
      <w:r>
        <w:rPr>
          <w:i/>
          <w:iCs/>
          <w:spacing w:val="1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constitucional</w:t>
      </w:r>
      <w:r>
        <w:rPr>
          <w:i/>
          <w:iCs/>
          <w:spacing w:val="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positivo. </w:t>
      </w:r>
      <w:r>
        <w:rPr>
          <w:i/>
          <w:iCs/>
          <w:spacing w:val="6"/>
          <w:sz w:val="20"/>
          <w:szCs w:val="20"/>
        </w:rPr>
        <w:t xml:space="preserve"> </w:t>
      </w:r>
      <w:r>
        <w:rPr>
          <w:spacing w:val="-32"/>
          <w:sz w:val="20"/>
          <w:szCs w:val="20"/>
        </w:rPr>
        <w:t>1</w:t>
      </w:r>
      <w:r>
        <w:rPr>
          <w:sz w:val="20"/>
          <w:szCs w:val="20"/>
        </w:rPr>
        <w:t>9'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ed.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São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Paulo: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Malheiros,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2001,</w:t>
      </w:r>
      <w:r>
        <w:rPr>
          <w:spacing w:val="6"/>
          <w:sz w:val="20"/>
          <w:szCs w:val="20"/>
        </w:rPr>
        <w:t xml:space="preserve"> </w:t>
      </w:r>
      <w:r>
        <w:rPr>
          <w:sz w:val="18"/>
          <w:szCs w:val="18"/>
        </w:rPr>
        <w:t>p.</w:t>
      </w:r>
    </w:p>
    <w:p w:rsidR="00000000" w:rsidRDefault="008F1011">
      <w:pPr>
        <w:kinsoku w:val="0"/>
        <w:overflowPunct w:val="0"/>
        <w:spacing w:before="15" w:line="229" w:lineRule="exact"/>
        <w:ind w:left="300"/>
        <w:jc w:val="both"/>
        <w:rPr>
          <w:sz w:val="20"/>
          <w:szCs w:val="20"/>
        </w:rPr>
      </w:pPr>
      <w:r>
        <w:rPr>
          <w:w w:val="105"/>
          <w:sz w:val="20"/>
          <w:szCs w:val="20"/>
        </w:rPr>
        <w:t>822.</w:t>
      </w:r>
    </w:p>
    <w:p w:rsidR="00000000" w:rsidRDefault="008F1011">
      <w:pPr>
        <w:kinsoku w:val="0"/>
        <w:overflowPunct w:val="0"/>
        <w:spacing w:line="241" w:lineRule="exact"/>
        <w:ind w:left="307"/>
        <w:jc w:val="both"/>
        <w:rPr>
          <w:sz w:val="20"/>
          <w:szCs w:val="20"/>
        </w:rPr>
      </w:pPr>
      <w:r>
        <w:rPr>
          <w:w w:val="95"/>
          <w:position w:val="8"/>
          <w:sz w:val="11"/>
          <w:szCs w:val="11"/>
        </w:rPr>
        <w:t>18</w:t>
      </w:r>
      <w:r>
        <w:rPr>
          <w:spacing w:val="20"/>
          <w:w w:val="95"/>
          <w:position w:val="8"/>
          <w:sz w:val="11"/>
          <w:szCs w:val="11"/>
        </w:rPr>
        <w:t xml:space="preserve"> </w:t>
      </w:r>
      <w:r>
        <w:rPr>
          <w:w w:val="95"/>
          <w:sz w:val="20"/>
          <w:szCs w:val="20"/>
        </w:rPr>
        <w:t>ADI</w:t>
      </w:r>
      <w:r>
        <w:rPr>
          <w:spacing w:val="30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3540</w:t>
      </w:r>
      <w:r>
        <w:rPr>
          <w:spacing w:val="20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(MC),</w:t>
      </w:r>
      <w:r>
        <w:rPr>
          <w:spacing w:val="26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Ministro</w:t>
      </w:r>
      <w:r>
        <w:rPr>
          <w:spacing w:val="3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CELSO</w:t>
      </w:r>
      <w:r>
        <w:rPr>
          <w:spacing w:val="34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DE</w:t>
      </w:r>
      <w:r>
        <w:rPr>
          <w:spacing w:val="1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MELLO,</w:t>
      </w:r>
      <w:r>
        <w:rPr>
          <w:spacing w:val="33"/>
          <w:w w:val="95"/>
          <w:sz w:val="20"/>
          <w:szCs w:val="20"/>
        </w:rPr>
        <w:t xml:space="preserve"> </w:t>
      </w:r>
      <w:r>
        <w:rPr>
          <w:rFonts w:ascii="Arial" w:hAnsi="Arial" w:cs="Arial"/>
          <w:w w:val="95"/>
          <w:sz w:val="18"/>
          <w:szCs w:val="18"/>
        </w:rPr>
        <w:t>DJ</w:t>
      </w:r>
      <w:r>
        <w:rPr>
          <w:rFonts w:ascii="Arial" w:hAnsi="Arial" w:cs="Arial"/>
          <w:spacing w:val="-3"/>
          <w:w w:val="95"/>
          <w:sz w:val="18"/>
          <w:szCs w:val="18"/>
        </w:rPr>
        <w:t xml:space="preserve"> </w:t>
      </w:r>
      <w:r>
        <w:rPr>
          <w:w w:val="95"/>
          <w:sz w:val="20"/>
          <w:szCs w:val="20"/>
        </w:rPr>
        <w:t>de</w:t>
      </w:r>
      <w:r>
        <w:rPr>
          <w:spacing w:val="11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3/2/2006,</w:t>
      </w:r>
      <w:r>
        <w:rPr>
          <w:spacing w:val="15"/>
          <w:w w:val="95"/>
          <w:sz w:val="20"/>
          <w:szCs w:val="20"/>
        </w:rPr>
        <w:t xml:space="preserve"> </w:t>
      </w:r>
      <w:r>
        <w:rPr>
          <w:w w:val="95"/>
          <w:sz w:val="21"/>
          <w:szCs w:val="21"/>
        </w:rPr>
        <w:t>p.</w:t>
      </w:r>
      <w:r>
        <w:rPr>
          <w:spacing w:val="32"/>
          <w:w w:val="95"/>
          <w:sz w:val="21"/>
          <w:szCs w:val="21"/>
        </w:rPr>
        <w:t xml:space="preserve"> </w:t>
      </w:r>
      <w:r>
        <w:rPr>
          <w:spacing w:val="-30"/>
          <w:w w:val="95"/>
          <w:sz w:val="20"/>
          <w:szCs w:val="20"/>
        </w:rPr>
        <w:t>1</w:t>
      </w:r>
      <w:r>
        <w:rPr>
          <w:w w:val="95"/>
          <w:sz w:val="20"/>
          <w:szCs w:val="20"/>
        </w:rPr>
        <w:t>4.</w:t>
      </w:r>
    </w:p>
    <w:p w:rsidR="00000000" w:rsidRDefault="008F1011">
      <w:pPr>
        <w:kinsoku w:val="0"/>
        <w:overflowPunct w:val="0"/>
        <w:spacing w:line="241" w:lineRule="exact"/>
        <w:ind w:left="307"/>
        <w:jc w:val="both"/>
        <w:rPr>
          <w:sz w:val="20"/>
          <w:szCs w:val="20"/>
        </w:rPr>
        <w:sectPr w:rsidR="00000000">
          <w:headerReference w:type="default" r:id="rId34"/>
          <w:pgSz w:w="11910" w:h="16850"/>
          <w:pgMar w:top="1600" w:right="1300" w:bottom="280" w:left="1680" w:header="1197" w:footer="0" w:gutter="0"/>
          <w:cols w:space="720"/>
          <w:noEndnote/>
        </w:sectPr>
      </w:pPr>
    </w:p>
    <w:p w:rsidR="00000000" w:rsidRDefault="008F1011">
      <w:pPr>
        <w:kinsoku w:val="0"/>
        <w:overflowPunct w:val="0"/>
        <w:spacing w:before="7" w:line="130" w:lineRule="exact"/>
        <w:rPr>
          <w:sz w:val="13"/>
          <w:szCs w:val="13"/>
        </w:rPr>
      </w:pPr>
      <w:r>
        <w:rPr>
          <w:noProof/>
        </w:rPr>
        <w:lastRenderedPageBreak/>
        <w:pict>
          <v:shape id="_x0000_s1133" style="position:absolute;margin-left:133.9pt;margin-top:79pt;width:390.25pt;height:1pt;z-index:-10;mso-position-horizontal-relative:page;mso-position-vertical-relative:page" coordsize="7805,20" o:allowincell="f" path="m,hhl7804,e" filled="f" strokeweight=".72pt">
            <v:path arrowok="t"/>
            <w10:wrap anchorx="page" anchory="page"/>
          </v:shape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Corpodetexto"/>
        <w:tabs>
          <w:tab w:val="left" w:pos="2906"/>
          <w:tab w:val="left" w:pos="3223"/>
          <w:tab w:val="left" w:pos="3439"/>
          <w:tab w:val="left" w:pos="3646"/>
          <w:tab w:val="left" w:pos="3813"/>
          <w:tab w:val="left" w:pos="4015"/>
          <w:tab w:val="left" w:pos="4353"/>
          <w:tab w:val="left" w:pos="4475"/>
          <w:tab w:val="left" w:pos="4619"/>
          <w:tab w:val="left" w:pos="4841"/>
          <w:tab w:val="left" w:pos="5174"/>
          <w:tab w:val="left" w:pos="5627"/>
          <w:tab w:val="left" w:pos="5977"/>
          <w:tab w:val="left" w:pos="6007"/>
          <w:tab w:val="left" w:pos="6203"/>
          <w:tab w:val="left" w:pos="6463"/>
          <w:tab w:val="left" w:pos="6880"/>
          <w:tab w:val="left" w:pos="7103"/>
          <w:tab w:val="left" w:pos="7318"/>
          <w:tab w:val="left" w:pos="7471"/>
        </w:tabs>
        <w:kinsoku w:val="0"/>
        <w:overflowPunct w:val="0"/>
        <w:spacing w:line="247" w:lineRule="auto"/>
        <w:ind w:left="2006" w:right="899" w:firstLine="48"/>
        <w:jc w:val="center"/>
        <w:rPr>
          <w:i w:val="0"/>
          <w:iCs w:val="0"/>
        </w:rPr>
      </w:pPr>
      <w:r>
        <w:rPr>
          <w:w w:val="95"/>
        </w:rPr>
        <w:t>incolumidade</w:t>
      </w:r>
      <w:r>
        <w:rPr>
          <w:w w:val="95"/>
        </w:rPr>
        <w:tab/>
      </w:r>
      <w:r>
        <w:rPr>
          <w:w w:val="95"/>
        </w:rPr>
        <w:tab/>
      </w:r>
      <w:r>
        <w:rPr>
          <w:w w:val="40"/>
        </w:rPr>
        <w:t>do</w:t>
      </w:r>
      <w:r>
        <w:rPr>
          <w:w w:val="40"/>
        </w:rPr>
        <w:tab/>
        <w:t>meio</w:t>
      </w:r>
      <w:r>
        <w:rPr>
          <w:w w:val="40"/>
        </w:rPr>
        <w:tab/>
      </w:r>
      <w:r>
        <w:rPr>
          <w:w w:val="40"/>
        </w:rPr>
        <w:tab/>
      </w:r>
      <w:r>
        <w:rPr>
          <w:w w:val="95"/>
        </w:rPr>
        <w:t>ambiente</w:t>
      </w:r>
      <w:r>
        <w:rPr>
          <w:w w:val="95"/>
        </w:rPr>
        <w:tab/>
      </w:r>
      <w:r>
        <w:rPr>
          <w:w w:val="95"/>
        </w:rPr>
        <w:tab/>
        <w:t xml:space="preserve">não  </w:t>
      </w:r>
      <w:r>
        <w:rPr>
          <w:spacing w:val="10"/>
          <w:w w:val="95"/>
        </w:rPr>
        <w:t xml:space="preserve"> </w:t>
      </w:r>
      <w:r>
        <w:rPr>
          <w:w w:val="95"/>
        </w:rPr>
        <w:t>pode</w:t>
      </w:r>
      <w:r>
        <w:rPr>
          <w:w w:val="95"/>
        </w:rPr>
        <w:tab/>
      </w:r>
      <w:r>
        <w:rPr>
          <w:w w:val="95"/>
        </w:rPr>
        <w:tab/>
        <w:t>ser</w:t>
      </w:r>
      <w:r>
        <w:rPr>
          <w:w w:val="93"/>
        </w:rPr>
        <w:t xml:space="preserve"> </w:t>
      </w:r>
      <w:r>
        <w:rPr>
          <w:w w:val="95"/>
        </w:rPr>
        <w:t>comprometida</w:t>
      </w:r>
      <w:r>
        <w:rPr>
          <w:spacing w:val="35"/>
          <w:w w:val="95"/>
        </w:rPr>
        <w:t xml:space="preserve"> </w:t>
      </w:r>
      <w:r>
        <w:rPr>
          <w:w w:val="95"/>
        </w:rPr>
        <w:t xml:space="preserve">por </w:t>
      </w:r>
      <w:r>
        <w:rPr>
          <w:spacing w:val="39"/>
          <w:w w:val="95"/>
        </w:rPr>
        <w:t xml:space="preserve"> </w:t>
      </w:r>
      <w:r>
        <w:rPr>
          <w:w w:val="95"/>
        </w:rPr>
        <w:t>interesses</w:t>
      </w:r>
      <w:r>
        <w:rPr>
          <w:spacing w:val="50"/>
          <w:w w:val="95"/>
        </w:rPr>
        <w:t xml:space="preserve"> </w:t>
      </w:r>
      <w:r>
        <w:rPr>
          <w:w w:val="95"/>
        </w:rPr>
        <w:t xml:space="preserve">empresariais </w:t>
      </w:r>
      <w:r>
        <w:rPr>
          <w:spacing w:val="8"/>
          <w:w w:val="95"/>
        </w:rPr>
        <w:t xml:space="preserve"> </w:t>
      </w:r>
      <w:r>
        <w:rPr>
          <w:w w:val="95"/>
        </w:rPr>
        <w:t>nem ficar</w:t>
      </w:r>
      <w:r>
        <w:rPr>
          <w:w w:val="93"/>
        </w:rPr>
        <w:t xml:space="preserve"> </w:t>
      </w:r>
      <w:r>
        <w:rPr>
          <w:w w:val="80"/>
        </w:rPr>
        <w:t>dependente</w:t>
      </w:r>
      <w:r>
        <w:rPr>
          <w:w w:val="80"/>
        </w:rPr>
        <w:tab/>
        <w:t>de</w:t>
      </w:r>
      <w:r>
        <w:rPr>
          <w:w w:val="80"/>
        </w:rPr>
        <w:tab/>
      </w:r>
      <w:r>
        <w:rPr>
          <w:w w:val="80"/>
        </w:rPr>
        <w:tab/>
      </w:r>
      <w:r>
        <w:rPr>
          <w:w w:val="95"/>
        </w:rPr>
        <w:t>motivações</w:t>
      </w:r>
      <w:r>
        <w:rPr>
          <w:w w:val="95"/>
        </w:rPr>
        <w:tab/>
        <w:t>de</w:t>
      </w:r>
      <w:r>
        <w:rPr>
          <w:w w:val="95"/>
        </w:rPr>
        <w:tab/>
        <w:t>índole</w:t>
      </w:r>
      <w:r>
        <w:rPr>
          <w:w w:val="95"/>
        </w:rPr>
        <w:tab/>
        <w:t>meramente</w:t>
      </w:r>
      <w:r>
        <w:rPr>
          <w:w w:val="96"/>
        </w:rPr>
        <w:t xml:space="preserve"> </w:t>
      </w:r>
      <w:r>
        <w:rPr>
          <w:w w:val="95"/>
        </w:rPr>
        <w:t xml:space="preserve">econômica, 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ainda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mais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se 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se </w:t>
      </w:r>
      <w:r>
        <w:rPr>
          <w:spacing w:val="32"/>
          <w:w w:val="95"/>
        </w:rPr>
        <w:t xml:space="preserve"> </w:t>
      </w:r>
      <w:r>
        <w:rPr>
          <w:w w:val="95"/>
        </w:rPr>
        <w:t>tiver</w:t>
      </w:r>
      <w:r>
        <w:rPr>
          <w:spacing w:val="51"/>
          <w:w w:val="95"/>
        </w:rPr>
        <w:t xml:space="preserve"> </w:t>
      </w:r>
      <w:r>
        <w:rPr>
          <w:w w:val="95"/>
        </w:rPr>
        <w:t xml:space="preserve">presente </w:t>
      </w:r>
      <w:r>
        <w:rPr>
          <w:spacing w:val="60"/>
          <w:w w:val="95"/>
        </w:rPr>
        <w:t xml:space="preserve"> </w:t>
      </w:r>
      <w:r>
        <w:rPr>
          <w:w w:val="95"/>
        </w:rPr>
        <w:t xml:space="preserve">que 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w w:val="98"/>
        </w:rPr>
        <w:t xml:space="preserve"> </w:t>
      </w:r>
      <w:r>
        <w:rPr>
          <w:w w:val="95"/>
        </w:rPr>
        <w:t>atividade</w:t>
      </w:r>
      <w:r>
        <w:rPr>
          <w:w w:val="95"/>
        </w:rPr>
        <w:tab/>
      </w:r>
      <w:r>
        <w:rPr>
          <w:w w:val="45"/>
        </w:rPr>
        <w:t>economzca,</w:t>
      </w:r>
      <w:r>
        <w:rPr>
          <w:w w:val="45"/>
        </w:rPr>
        <w:tab/>
      </w:r>
      <w:r>
        <w:rPr>
          <w:w w:val="45"/>
        </w:rPr>
        <w:tab/>
        <w:t>considerada</w:t>
      </w:r>
      <w:r>
        <w:rPr>
          <w:w w:val="45"/>
        </w:rPr>
        <w:tab/>
      </w:r>
      <w:r>
        <w:rPr>
          <w:w w:val="45"/>
        </w:rPr>
        <w:tab/>
      </w:r>
      <w:r>
        <w:rPr>
          <w:w w:val="45"/>
        </w:rPr>
        <w:tab/>
      </w:r>
      <w:r>
        <w:rPr>
          <w:w w:val="20"/>
        </w:rPr>
        <w:t>a</w:t>
      </w:r>
      <w:r>
        <w:rPr>
          <w:w w:val="20"/>
        </w:rPr>
        <w:tab/>
        <w:t>disciplina</w:t>
      </w:r>
      <w:r>
        <w:rPr>
          <w:w w:val="95"/>
        </w:rPr>
        <w:t xml:space="preserve"> constitucional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que 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rege, </w:t>
      </w:r>
      <w:r>
        <w:rPr>
          <w:spacing w:val="15"/>
          <w:w w:val="95"/>
        </w:rPr>
        <w:t xml:space="preserve"> </w:t>
      </w:r>
      <w:r>
        <w:rPr>
          <w:w w:val="95"/>
        </w:rPr>
        <w:t>está</w:t>
      </w:r>
      <w:r>
        <w:rPr>
          <w:spacing w:val="56"/>
          <w:w w:val="95"/>
        </w:rPr>
        <w:t xml:space="preserve"> </w:t>
      </w:r>
      <w:r>
        <w:rPr>
          <w:w w:val="95"/>
        </w:rPr>
        <w:t xml:space="preserve">subordinada, 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dentre outros </w:t>
      </w:r>
      <w:r>
        <w:rPr>
          <w:spacing w:val="23"/>
          <w:w w:val="95"/>
        </w:rPr>
        <w:t xml:space="preserve"> </w:t>
      </w:r>
      <w:r>
        <w:rPr>
          <w:w w:val="95"/>
        </w:rPr>
        <w:t>princípios</w:t>
      </w:r>
      <w:r>
        <w:rPr>
          <w:w w:val="95"/>
        </w:rPr>
        <w:tab/>
      </w:r>
      <w:r>
        <w:rPr>
          <w:w w:val="95"/>
        </w:rPr>
        <w:tab/>
      </w:r>
      <w:r>
        <w:rPr>
          <w:w w:val="50"/>
        </w:rPr>
        <w:t>gerais,</w:t>
      </w:r>
      <w:r>
        <w:rPr>
          <w:w w:val="50"/>
        </w:rPr>
        <w:tab/>
        <w:t xml:space="preserve">àquele                             </w:t>
      </w:r>
      <w:r>
        <w:rPr>
          <w:w w:val="95"/>
        </w:rPr>
        <w:t xml:space="preserve">que </w:t>
      </w:r>
      <w:r>
        <w:rPr>
          <w:spacing w:val="30"/>
          <w:w w:val="95"/>
        </w:rPr>
        <w:t xml:space="preserve"> </w:t>
      </w:r>
      <w:r>
        <w:rPr>
          <w:w w:val="95"/>
        </w:rPr>
        <w:t>privilegia</w:t>
      </w:r>
      <w:r>
        <w:rPr>
          <w:w w:val="95"/>
        </w:rPr>
        <w:tab/>
      </w:r>
      <w:r>
        <w:rPr>
          <w:w w:val="95"/>
        </w:rPr>
        <w:tab/>
        <w:t>a</w:t>
      </w:r>
      <w:r>
        <w:rPr>
          <w:w w:val="98"/>
        </w:rPr>
        <w:t xml:space="preserve"> </w:t>
      </w:r>
      <w:r>
        <w:rPr>
          <w:w w:val="95"/>
        </w:rPr>
        <w:t xml:space="preserve">'defesa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do </w:t>
      </w:r>
      <w:r>
        <w:rPr>
          <w:spacing w:val="19"/>
          <w:w w:val="95"/>
        </w:rPr>
        <w:t xml:space="preserve"> </w:t>
      </w:r>
      <w:r>
        <w:rPr>
          <w:w w:val="95"/>
        </w:rPr>
        <w:t xml:space="preserve">meio 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ambiente' </w:t>
      </w:r>
      <w:r>
        <w:rPr>
          <w:spacing w:val="50"/>
          <w:w w:val="95"/>
        </w:rPr>
        <w:t xml:space="preserve"> </w:t>
      </w:r>
      <w:r>
        <w:rPr>
          <w:w w:val="95"/>
        </w:rPr>
        <w:t xml:space="preserve">(CF, 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art.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170, </w:t>
      </w:r>
      <w:r>
        <w:rPr>
          <w:spacing w:val="42"/>
          <w:w w:val="95"/>
        </w:rPr>
        <w:t xml:space="preserve"> </w:t>
      </w:r>
      <w:r>
        <w:rPr>
          <w:w w:val="95"/>
        </w:rPr>
        <w:t>VI),</w:t>
      </w:r>
      <w:r>
        <w:rPr>
          <w:spacing w:val="58"/>
          <w:w w:val="95"/>
        </w:rPr>
        <w:t xml:space="preserve"> </w:t>
      </w:r>
      <w:r>
        <w:rPr>
          <w:w w:val="95"/>
        </w:rPr>
        <w:t>que</w:t>
      </w:r>
      <w:r>
        <w:rPr>
          <w:w w:val="93"/>
        </w:rPr>
        <w:t xml:space="preserve"> </w:t>
      </w:r>
      <w:r>
        <w:rPr>
          <w:w w:val="95"/>
        </w:rPr>
        <w:t xml:space="preserve">traduz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conceito 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amplo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e 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abrangente </w:t>
      </w:r>
      <w:r>
        <w:rPr>
          <w:spacing w:val="29"/>
          <w:w w:val="95"/>
        </w:rPr>
        <w:t xml:space="preserve"> </w:t>
      </w:r>
      <w:r>
        <w:rPr>
          <w:w w:val="95"/>
        </w:rPr>
        <w:t xml:space="preserve">das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noções 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meio</w:t>
      </w:r>
      <w:r>
        <w:rPr>
          <w:spacing w:val="26"/>
          <w:w w:val="95"/>
        </w:rPr>
        <w:t xml:space="preserve"> </w:t>
      </w:r>
      <w:r>
        <w:rPr>
          <w:w w:val="95"/>
        </w:rPr>
        <w:t>ambiente</w:t>
      </w:r>
      <w:r>
        <w:rPr>
          <w:spacing w:val="36"/>
          <w:w w:val="95"/>
        </w:rPr>
        <w:t xml:space="preserve"> </w:t>
      </w:r>
      <w:r>
        <w:rPr>
          <w:w w:val="95"/>
        </w:rPr>
        <w:t>natural,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meio</w:t>
      </w:r>
      <w:r>
        <w:rPr>
          <w:spacing w:val="23"/>
          <w:w w:val="95"/>
        </w:rPr>
        <w:t xml:space="preserve"> </w:t>
      </w:r>
      <w:r>
        <w:rPr>
          <w:w w:val="95"/>
        </w:rPr>
        <w:t>ambiente</w:t>
      </w:r>
      <w:r>
        <w:rPr>
          <w:spacing w:val="41"/>
          <w:w w:val="95"/>
        </w:rPr>
        <w:t xml:space="preserve"> </w:t>
      </w:r>
      <w:r>
        <w:rPr>
          <w:w w:val="95"/>
        </w:rPr>
        <w:t>cultural,</w:t>
      </w:r>
      <w:r>
        <w:rPr>
          <w:spacing w:val="32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 xml:space="preserve">meio  ambiente 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artificial </w:t>
      </w:r>
      <w:r>
        <w:rPr>
          <w:spacing w:val="20"/>
          <w:w w:val="95"/>
        </w:rPr>
        <w:t xml:space="preserve"> </w:t>
      </w:r>
      <w:r>
        <w:rPr>
          <w:w w:val="95"/>
        </w:rPr>
        <w:t>(espaço</w:t>
      </w:r>
      <w:r>
        <w:rPr>
          <w:spacing w:val="58"/>
          <w:w w:val="95"/>
        </w:rPr>
        <w:t xml:space="preserve"> </w:t>
      </w:r>
      <w:r>
        <w:rPr>
          <w:w w:val="95"/>
        </w:rPr>
        <w:t xml:space="preserve">urbano)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e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de  meio </w:t>
      </w:r>
      <w:r>
        <w:rPr>
          <w:w w:val="55"/>
        </w:rPr>
        <w:t>ambiente</w:t>
      </w:r>
      <w:r>
        <w:rPr>
          <w:w w:val="55"/>
        </w:rPr>
        <w:tab/>
        <w:t>laboral.</w:t>
      </w:r>
      <w:r>
        <w:rPr>
          <w:w w:val="55"/>
        </w:rPr>
        <w:tab/>
      </w:r>
      <w:r>
        <w:rPr>
          <w:w w:val="85"/>
        </w:rPr>
        <w:t>Doutrina.</w:t>
      </w:r>
      <w:r>
        <w:rPr>
          <w:w w:val="85"/>
        </w:rPr>
        <w:tab/>
        <w:t>Os</w:t>
      </w:r>
      <w:r>
        <w:rPr>
          <w:w w:val="85"/>
        </w:rPr>
        <w:tab/>
      </w:r>
      <w:r>
        <w:rPr>
          <w:w w:val="85"/>
        </w:rPr>
        <w:tab/>
      </w:r>
      <w:r>
        <w:rPr>
          <w:w w:val="85"/>
        </w:rPr>
        <w:tab/>
      </w:r>
      <w:r>
        <w:rPr>
          <w:w w:val="95"/>
        </w:rPr>
        <w:t>instrumentos</w:t>
      </w:r>
      <w:r>
        <w:rPr>
          <w:w w:val="96"/>
        </w:rPr>
        <w:t xml:space="preserve"> </w:t>
      </w:r>
      <w:r>
        <w:rPr>
          <w:w w:val="95"/>
        </w:rPr>
        <w:t xml:space="preserve">jurídicos 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caráter</w:t>
      </w:r>
      <w:r>
        <w:rPr>
          <w:spacing w:val="36"/>
          <w:w w:val="95"/>
        </w:rPr>
        <w:t xml:space="preserve"> </w:t>
      </w:r>
      <w:r>
        <w:rPr>
          <w:w w:val="95"/>
        </w:rPr>
        <w:t>legal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natureza</w:t>
      </w:r>
      <w:r>
        <w:rPr>
          <w:spacing w:val="22"/>
          <w:w w:val="95"/>
        </w:rPr>
        <w:t xml:space="preserve"> </w:t>
      </w:r>
      <w:r>
        <w:rPr>
          <w:w w:val="95"/>
        </w:rPr>
        <w:t>constitucional</w:t>
      </w:r>
      <w:r>
        <w:rPr>
          <w:w w:val="96"/>
        </w:rPr>
        <w:t xml:space="preserve"> </w:t>
      </w:r>
      <w:r>
        <w:rPr>
          <w:w w:val="50"/>
        </w:rPr>
        <w:t>objetivam</w:t>
      </w:r>
      <w:r>
        <w:rPr>
          <w:w w:val="50"/>
        </w:rPr>
        <w:tab/>
        <w:t>viabilizar</w:t>
      </w:r>
      <w:r>
        <w:rPr>
          <w:w w:val="50"/>
        </w:rPr>
        <w:tab/>
      </w:r>
      <w:r>
        <w:rPr>
          <w:w w:val="50"/>
        </w:rPr>
        <w:tab/>
      </w:r>
      <w:r>
        <w:rPr>
          <w:w w:val="95"/>
        </w:rPr>
        <w:t>a</w:t>
      </w:r>
      <w:r>
        <w:rPr>
          <w:w w:val="95"/>
        </w:rPr>
        <w:tab/>
      </w:r>
      <w:r>
        <w:rPr>
          <w:w w:val="95"/>
        </w:rPr>
        <w:tab/>
      </w:r>
      <w:r>
        <w:rPr>
          <w:w w:val="50"/>
        </w:rPr>
        <w:t>tutela</w:t>
      </w:r>
      <w:r>
        <w:rPr>
          <w:w w:val="50"/>
        </w:rPr>
        <w:tab/>
        <w:t>efetiva</w:t>
      </w:r>
      <w:r>
        <w:rPr>
          <w:w w:val="50"/>
        </w:rPr>
        <w:tab/>
      </w:r>
      <w:r>
        <w:rPr>
          <w:w w:val="95"/>
        </w:rPr>
        <w:t>do</w:t>
      </w:r>
      <w:r>
        <w:rPr>
          <w:w w:val="95"/>
        </w:rPr>
        <w:tab/>
      </w:r>
      <w:r>
        <w:rPr>
          <w:w w:val="95"/>
        </w:rPr>
        <w:tab/>
        <w:t>meio</w:t>
      </w:r>
      <w:r>
        <w:rPr>
          <w:w w:val="94"/>
        </w:rPr>
        <w:t xml:space="preserve"> </w:t>
      </w:r>
      <w:r>
        <w:rPr>
          <w:w w:val="95"/>
        </w:rPr>
        <w:t>ambiente,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para 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não</w:t>
      </w:r>
      <w:r>
        <w:rPr>
          <w:spacing w:val="26"/>
          <w:w w:val="95"/>
        </w:rPr>
        <w:t xml:space="preserve"> </w:t>
      </w:r>
      <w:r>
        <w:rPr>
          <w:w w:val="95"/>
        </w:rPr>
        <w:t>se</w:t>
      </w:r>
      <w:r>
        <w:rPr>
          <w:spacing w:val="44"/>
          <w:w w:val="95"/>
        </w:rPr>
        <w:t xml:space="preserve"> </w:t>
      </w:r>
      <w:r>
        <w:rPr>
          <w:w w:val="95"/>
        </w:rPr>
        <w:t>alterem</w:t>
      </w:r>
      <w:r>
        <w:rPr>
          <w:spacing w:val="42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propriedades 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w w:val="87"/>
        </w:rPr>
        <w:t xml:space="preserve"> </w:t>
      </w:r>
      <w:r>
        <w:rPr>
          <w:w w:val="95"/>
        </w:rPr>
        <w:t>os</w:t>
      </w:r>
      <w:r>
        <w:rPr>
          <w:spacing w:val="39"/>
          <w:w w:val="95"/>
        </w:rPr>
        <w:t xml:space="preserve"> </w:t>
      </w:r>
      <w:r>
        <w:rPr>
          <w:w w:val="95"/>
        </w:rPr>
        <w:t>atributos</w:t>
      </w:r>
      <w:r>
        <w:rPr>
          <w:spacing w:val="55"/>
          <w:w w:val="95"/>
        </w:rPr>
        <w:t xml:space="preserve"> </w:t>
      </w:r>
      <w:r>
        <w:rPr>
          <w:w w:val="95"/>
        </w:rPr>
        <w:t>que</w:t>
      </w:r>
      <w:r>
        <w:rPr>
          <w:spacing w:val="48"/>
          <w:w w:val="95"/>
        </w:rPr>
        <w:t xml:space="preserve"> </w:t>
      </w:r>
      <w:r>
        <w:rPr>
          <w:w w:val="95"/>
        </w:rPr>
        <w:t>lhe</w:t>
      </w:r>
      <w:r>
        <w:rPr>
          <w:spacing w:val="42"/>
          <w:w w:val="95"/>
        </w:rPr>
        <w:t xml:space="preserve"> </w:t>
      </w:r>
      <w:r>
        <w:rPr>
          <w:w w:val="95"/>
        </w:rPr>
        <w:t>são  inerentes,</w:t>
      </w:r>
      <w:r>
        <w:rPr>
          <w:spacing w:val="49"/>
          <w:w w:val="95"/>
        </w:rPr>
        <w:t xml:space="preserve"> </w:t>
      </w:r>
      <w:r>
        <w:rPr>
          <w:w w:val="95"/>
        </w:rPr>
        <w:t>o</w:t>
      </w:r>
      <w:r>
        <w:rPr>
          <w:spacing w:val="33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provocaria</w:t>
      </w:r>
      <w:r>
        <w:rPr>
          <w:w w:val="96"/>
        </w:rPr>
        <w:t xml:space="preserve"> </w:t>
      </w:r>
      <w:r>
        <w:rPr>
          <w:w w:val="95"/>
        </w:rPr>
        <w:t xml:space="preserve">inaceitável </w:t>
      </w:r>
      <w:r>
        <w:rPr>
          <w:spacing w:val="42"/>
          <w:w w:val="95"/>
        </w:rPr>
        <w:t xml:space="preserve"> </w:t>
      </w:r>
      <w:r>
        <w:rPr>
          <w:w w:val="95"/>
        </w:rPr>
        <w:t xml:space="preserve">comprometimento   da 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saúde, </w:t>
      </w:r>
      <w:r>
        <w:rPr>
          <w:spacing w:val="42"/>
          <w:w w:val="95"/>
        </w:rPr>
        <w:t xml:space="preserve"> </w:t>
      </w:r>
      <w:r>
        <w:rPr>
          <w:w w:val="95"/>
        </w:rPr>
        <w:t>segurança, cultura,</w:t>
      </w:r>
      <w:r>
        <w:rPr>
          <w:spacing w:val="54"/>
          <w:w w:val="95"/>
        </w:rPr>
        <w:t xml:space="preserve"> </w:t>
      </w:r>
      <w:r>
        <w:rPr>
          <w:w w:val="95"/>
        </w:rPr>
        <w:t>trabalho</w:t>
      </w:r>
      <w:r>
        <w:rPr>
          <w:spacing w:val="39"/>
          <w:w w:val="95"/>
        </w:rPr>
        <w:t xml:space="preserve"> </w:t>
      </w:r>
      <w:r>
        <w:rPr>
          <w:w w:val="95"/>
        </w:rPr>
        <w:t>e</w:t>
      </w:r>
      <w:r>
        <w:rPr>
          <w:spacing w:val="35"/>
          <w:w w:val="95"/>
        </w:rPr>
        <w:t xml:space="preserve"> </w:t>
      </w:r>
      <w:r>
        <w:rPr>
          <w:w w:val="95"/>
        </w:rPr>
        <w:t>bem-estar</w:t>
      </w:r>
      <w:r>
        <w:rPr>
          <w:spacing w:val="59"/>
          <w:w w:val="95"/>
        </w:rPr>
        <w:t xml:space="preserve"> </w:t>
      </w:r>
      <w:r>
        <w:rPr>
          <w:w w:val="95"/>
        </w:rPr>
        <w:t>da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população, </w:t>
      </w:r>
      <w:r>
        <w:rPr>
          <w:spacing w:val="31"/>
          <w:w w:val="95"/>
        </w:rPr>
        <w:t xml:space="preserve"> </w:t>
      </w:r>
      <w:r>
        <w:rPr>
          <w:w w:val="95"/>
        </w:rPr>
        <w:t>além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w w:val="94"/>
        </w:rPr>
        <w:t xml:space="preserve"> </w:t>
      </w:r>
      <w:r>
        <w:rPr>
          <w:w w:val="95"/>
        </w:rPr>
        <w:t>causar</w:t>
      </w:r>
      <w:r>
        <w:rPr>
          <w:w w:val="95"/>
        </w:rPr>
        <w:tab/>
        <w:t>graves</w:t>
      </w:r>
      <w:r>
        <w:rPr>
          <w:w w:val="95"/>
        </w:rPr>
        <w:tab/>
      </w:r>
      <w:r>
        <w:rPr>
          <w:w w:val="95"/>
        </w:rPr>
        <w:tab/>
      </w:r>
      <w:r>
        <w:rPr>
          <w:w w:val="35"/>
        </w:rPr>
        <w:t>danos</w:t>
      </w:r>
      <w:r>
        <w:rPr>
          <w:w w:val="35"/>
        </w:rPr>
        <w:tab/>
      </w:r>
      <w:r>
        <w:rPr>
          <w:w w:val="35"/>
        </w:rPr>
        <w:tab/>
        <w:t>ecológicos</w:t>
      </w:r>
      <w:r>
        <w:rPr>
          <w:w w:val="35"/>
        </w:rPr>
        <w:tab/>
      </w:r>
      <w:r>
        <w:rPr>
          <w:w w:val="95"/>
        </w:rPr>
        <w:t xml:space="preserve">ao  </w:t>
      </w:r>
      <w:r>
        <w:rPr>
          <w:spacing w:val="25"/>
          <w:w w:val="95"/>
        </w:rPr>
        <w:t xml:space="preserve"> </w:t>
      </w:r>
      <w:r>
        <w:rPr>
          <w:w w:val="95"/>
        </w:rPr>
        <w:t>patrimônio</w:t>
      </w:r>
      <w:r>
        <w:rPr>
          <w:w w:val="96"/>
        </w:rPr>
        <w:t xml:space="preserve"> </w:t>
      </w:r>
      <w:r>
        <w:rPr>
          <w:w w:val="95"/>
        </w:rPr>
        <w:t xml:space="preserve">ambiental, </w:t>
      </w:r>
      <w:r>
        <w:rPr>
          <w:spacing w:val="3"/>
          <w:w w:val="95"/>
        </w:rPr>
        <w:t xml:space="preserve"> </w:t>
      </w:r>
      <w:r>
        <w:rPr>
          <w:w w:val="95"/>
        </w:rPr>
        <w:t>considerado</w:t>
      </w:r>
      <w:r>
        <w:rPr>
          <w:spacing w:val="51"/>
          <w:w w:val="95"/>
        </w:rPr>
        <w:t xml:space="preserve"> </w:t>
      </w:r>
      <w:r>
        <w:rPr>
          <w:w w:val="95"/>
        </w:rPr>
        <w:t>este</w:t>
      </w:r>
      <w:r>
        <w:rPr>
          <w:spacing w:val="50"/>
          <w:w w:val="95"/>
        </w:rPr>
        <w:t xml:space="preserve"> </w:t>
      </w:r>
      <w:r>
        <w:rPr>
          <w:w w:val="95"/>
        </w:rPr>
        <w:t>em</w:t>
      </w:r>
      <w:r>
        <w:rPr>
          <w:spacing w:val="23"/>
          <w:w w:val="95"/>
        </w:rPr>
        <w:t xml:space="preserve"> </w:t>
      </w:r>
      <w:r>
        <w:rPr>
          <w:w w:val="95"/>
        </w:rPr>
        <w:t>seu</w:t>
      </w:r>
      <w:r>
        <w:rPr>
          <w:spacing w:val="42"/>
          <w:w w:val="95"/>
        </w:rPr>
        <w:t xml:space="preserve"> </w:t>
      </w:r>
      <w:r>
        <w:rPr>
          <w:w w:val="95"/>
        </w:rPr>
        <w:t>aspecto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físico </w:t>
      </w:r>
      <w:r>
        <w:rPr>
          <w:spacing w:val="29"/>
          <w:w w:val="95"/>
        </w:rPr>
        <w:t xml:space="preserve"> </w:t>
      </w:r>
      <w:r>
        <w:rPr>
          <w:w w:val="95"/>
        </w:rPr>
        <w:t>ou</w:t>
      </w:r>
      <w:r>
        <w:rPr>
          <w:w w:val="97"/>
        </w:rPr>
        <w:t xml:space="preserve"> </w:t>
      </w:r>
      <w:r>
        <w:rPr>
          <w:w w:val="50"/>
        </w:rPr>
        <w:t>natural.</w:t>
      </w:r>
      <w:r>
        <w:rPr>
          <w:spacing w:val="48"/>
          <w:w w:val="50"/>
        </w:rPr>
        <w:t xml:space="preserve"> </w:t>
      </w:r>
      <w:r>
        <w:rPr>
          <w:w w:val="50"/>
        </w:rPr>
        <w:t>A</w:t>
      </w:r>
      <w:r>
        <w:rPr>
          <w:w w:val="50"/>
        </w:rPr>
        <w:tab/>
        <w:t xml:space="preserve">QUESTÃO                                         </w:t>
      </w:r>
      <w:r>
        <w:rPr>
          <w:spacing w:val="2"/>
          <w:w w:val="50"/>
        </w:rPr>
        <w:t xml:space="preserve"> </w:t>
      </w:r>
      <w:r>
        <w:rPr>
          <w:w w:val="95"/>
        </w:rPr>
        <w:t xml:space="preserve">DO  </w:t>
      </w:r>
      <w:r>
        <w:rPr>
          <w:spacing w:val="36"/>
          <w:w w:val="95"/>
        </w:rPr>
        <w:t xml:space="preserve"> </w:t>
      </w:r>
      <w:r>
        <w:rPr>
          <w:w w:val="95"/>
        </w:rPr>
        <w:t>DESENVOLVIMENTO</w:t>
      </w:r>
      <w:r>
        <w:rPr>
          <w:w w:val="96"/>
        </w:rPr>
        <w:t xml:space="preserve"> </w:t>
      </w:r>
      <w:r>
        <w:rPr>
          <w:w w:val="95"/>
        </w:rPr>
        <w:t xml:space="preserve">NACIONAL </w:t>
      </w:r>
      <w:r>
        <w:rPr>
          <w:spacing w:val="57"/>
          <w:w w:val="95"/>
        </w:rPr>
        <w:t xml:space="preserve"> </w:t>
      </w:r>
      <w:r>
        <w:rPr>
          <w:w w:val="95"/>
        </w:rPr>
        <w:t>(CF,</w:t>
      </w:r>
      <w:r>
        <w:rPr>
          <w:spacing w:val="46"/>
          <w:w w:val="95"/>
        </w:rPr>
        <w:t xml:space="preserve"> </w:t>
      </w:r>
      <w:r>
        <w:rPr>
          <w:w w:val="95"/>
        </w:rPr>
        <w:t>ART</w:t>
      </w:r>
      <w:r>
        <w:rPr>
          <w:w w:val="95"/>
        </w:rPr>
        <w:tab/>
      </w:r>
      <w:r>
        <w:rPr>
          <w:w w:val="95"/>
        </w:rPr>
        <w:tab/>
      </w:r>
      <w:r>
        <w:rPr>
          <w:w w:val="80"/>
        </w:rPr>
        <w:t>3</w:t>
      </w:r>
      <w:r>
        <w:rPr>
          <w:w w:val="80"/>
        </w:rPr>
        <w:tab/>
      </w:r>
      <w:r>
        <w:rPr>
          <w:rFonts w:ascii="Arial" w:hAnsi="Arial" w:cs="Arial"/>
          <w:spacing w:val="-3"/>
          <w:w w:val="80"/>
          <w:sz w:val="24"/>
          <w:szCs w:val="24"/>
        </w:rPr>
        <w:t>l</w:t>
      </w:r>
      <w:r>
        <w:rPr>
          <w:rFonts w:ascii="Arial" w:hAnsi="Arial" w:cs="Arial"/>
          <w:spacing w:val="-4"/>
          <w:w w:val="80"/>
          <w:sz w:val="24"/>
          <w:szCs w:val="24"/>
        </w:rPr>
        <w:t>i)</w:t>
      </w:r>
      <w:r>
        <w:rPr>
          <w:rFonts w:ascii="Arial" w:hAnsi="Arial" w:cs="Arial"/>
          <w:w w:val="80"/>
          <w:sz w:val="24"/>
          <w:szCs w:val="24"/>
        </w:rPr>
        <w:t xml:space="preserve">      </w:t>
      </w:r>
      <w:r>
        <w:rPr>
          <w:rFonts w:ascii="Arial" w:hAnsi="Arial" w:cs="Arial"/>
          <w:spacing w:val="47"/>
          <w:w w:val="80"/>
          <w:sz w:val="24"/>
          <w:szCs w:val="24"/>
        </w:rPr>
        <w:t xml:space="preserve"> </w:t>
      </w:r>
      <w:r>
        <w:rPr>
          <w:w w:val="95"/>
        </w:rPr>
        <w:t>E</w:t>
      </w:r>
      <w:r>
        <w:rPr>
          <w:spacing w:val="60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13"/>
          <w:w w:val="95"/>
        </w:rPr>
        <w:t xml:space="preserve"> </w:t>
      </w:r>
      <w:r>
        <w:rPr>
          <w:w w:val="95"/>
        </w:rPr>
        <w:t>NECESSIDADE</w:t>
      </w:r>
      <w:r>
        <w:rPr>
          <w:spacing w:val="20"/>
          <w:w w:val="96"/>
        </w:rPr>
        <w:t xml:space="preserve"> </w:t>
      </w:r>
      <w:r>
        <w:rPr>
          <w:w w:val="95"/>
        </w:rPr>
        <w:t>DE</w:t>
      </w:r>
      <w:r>
        <w:rPr>
          <w:spacing w:val="52"/>
          <w:w w:val="95"/>
        </w:rPr>
        <w:t xml:space="preserve"> </w:t>
      </w:r>
      <w:r>
        <w:rPr>
          <w:w w:val="95"/>
        </w:rPr>
        <w:t xml:space="preserve">PRESERVAÇÃO </w:t>
      </w:r>
      <w:r>
        <w:rPr>
          <w:spacing w:val="25"/>
          <w:w w:val="95"/>
        </w:rPr>
        <w:t xml:space="preserve"> </w:t>
      </w:r>
      <w:r>
        <w:rPr>
          <w:w w:val="95"/>
        </w:rPr>
        <w:t>DA</w:t>
      </w:r>
      <w:r>
        <w:rPr>
          <w:spacing w:val="59"/>
          <w:w w:val="95"/>
        </w:rPr>
        <w:t xml:space="preserve"> </w:t>
      </w:r>
      <w:r>
        <w:rPr>
          <w:w w:val="95"/>
        </w:rPr>
        <w:t xml:space="preserve">INTEGRIDADE 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53"/>
          <w:w w:val="95"/>
        </w:rPr>
        <w:t xml:space="preserve"> </w:t>
      </w:r>
      <w:r>
        <w:rPr>
          <w:w w:val="95"/>
        </w:rPr>
        <w:t>MEIO</w:t>
      </w:r>
      <w:r>
        <w:rPr>
          <w:w w:val="96"/>
        </w:rPr>
        <w:t xml:space="preserve"> </w:t>
      </w:r>
      <w:r>
        <w:rPr>
          <w:w w:val="95"/>
        </w:rPr>
        <w:t>AMBIENTE</w:t>
      </w:r>
      <w:r>
        <w:rPr>
          <w:w w:val="95"/>
        </w:rPr>
        <w:tab/>
        <w:t xml:space="preserve">(CF, </w:t>
      </w:r>
      <w:r>
        <w:rPr>
          <w:spacing w:val="40"/>
          <w:w w:val="95"/>
        </w:rPr>
        <w:t xml:space="preserve"> </w:t>
      </w:r>
      <w:r>
        <w:rPr>
          <w:w w:val="95"/>
        </w:rPr>
        <w:t>ART</w:t>
      </w:r>
      <w:r>
        <w:rPr>
          <w:w w:val="95"/>
        </w:rPr>
        <w:tab/>
        <w:t xml:space="preserve">225):  </w:t>
      </w:r>
      <w:r>
        <w:rPr>
          <w:spacing w:val="24"/>
          <w:w w:val="95"/>
        </w:rPr>
        <w:t xml:space="preserve"> </w:t>
      </w:r>
      <w:r>
        <w:rPr>
          <w:rFonts w:ascii="Arial" w:hAnsi="Arial" w:cs="Arial"/>
          <w:i w:val="0"/>
          <w:iCs w:val="0"/>
          <w:w w:val="95"/>
          <w:sz w:val="23"/>
          <w:szCs w:val="23"/>
        </w:rPr>
        <w:t xml:space="preserve">O </w:t>
      </w:r>
      <w:r>
        <w:rPr>
          <w:rFonts w:ascii="Arial" w:hAnsi="Arial" w:cs="Arial"/>
          <w:i w:val="0"/>
          <w:iCs w:val="0"/>
          <w:spacing w:val="28"/>
          <w:w w:val="95"/>
          <w:sz w:val="23"/>
          <w:szCs w:val="23"/>
        </w:rPr>
        <w:t xml:space="preserve"> </w:t>
      </w:r>
      <w:r>
        <w:rPr>
          <w:w w:val="95"/>
        </w:rPr>
        <w:t xml:space="preserve">PRINCÍPIO  </w:t>
      </w:r>
      <w:r>
        <w:rPr>
          <w:spacing w:val="24"/>
          <w:w w:val="95"/>
        </w:rPr>
        <w:t xml:space="preserve"> </w:t>
      </w:r>
      <w:r>
        <w:rPr>
          <w:w w:val="95"/>
        </w:rPr>
        <w:t>DO</w:t>
      </w:r>
      <w:r>
        <w:rPr>
          <w:w w:val="96"/>
        </w:rPr>
        <w:t xml:space="preserve"> </w:t>
      </w:r>
      <w:r>
        <w:rPr>
          <w:w w:val="55"/>
        </w:rPr>
        <w:t>DESENVOLVIMENTO</w:t>
      </w:r>
      <w:r>
        <w:rPr>
          <w:w w:val="55"/>
        </w:rPr>
        <w:tab/>
      </w:r>
      <w:r>
        <w:rPr>
          <w:w w:val="55"/>
        </w:rPr>
        <w:tab/>
        <w:t>SUSTENTÁVEL</w:t>
      </w:r>
      <w:r>
        <w:rPr>
          <w:w w:val="55"/>
        </w:rPr>
        <w:tab/>
      </w:r>
      <w:r>
        <w:rPr>
          <w:w w:val="55"/>
        </w:rPr>
        <w:tab/>
      </w:r>
      <w:r>
        <w:rPr>
          <w:w w:val="95"/>
        </w:rPr>
        <w:t xml:space="preserve">COMO FATOR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DE </w:t>
      </w:r>
      <w:r>
        <w:rPr>
          <w:spacing w:val="33"/>
          <w:w w:val="95"/>
        </w:rPr>
        <w:t xml:space="preserve"> </w:t>
      </w:r>
      <w:r>
        <w:rPr>
          <w:w w:val="95"/>
        </w:rPr>
        <w:t xml:space="preserve">OBTENÇÃO 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DO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JUSTO </w:t>
      </w:r>
      <w:r>
        <w:rPr>
          <w:spacing w:val="17"/>
          <w:w w:val="95"/>
        </w:rPr>
        <w:t xml:space="preserve"> </w:t>
      </w:r>
      <w:r>
        <w:rPr>
          <w:w w:val="95"/>
        </w:rPr>
        <w:t>EQUILÍBRIO</w:t>
      </w:r>
      <w:r>
        <w:rPr>
          <w:w w:val="96"/>
        </w:rPr>
        <w:t xml:space="preserve"> </w:t>
      </w:r>
      <w:r>
        <w:rPr>
          <w:w w:val="95"/>
        </w:rPr>
        <w:t>ENTRE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43"/>
          <w:w w:val="95"/>
        </w:rPr>
        <w:t xml:space="preserve"> </w:t>
      </w:r>
      <w:r>
        <w:rPr>
          <w:w w:val="95"/>
        </w:rPr>
        <w:t>EXIGÊNCIAS</w:t>
      </w:r>
      <w:r>
        <w:rPr>
          <w:spacing w:val="55"/>
          <w:w w:val="95"/>
        </w:rPr>
        <w:t xml:space="preserve"> </w:t>
      </w:r>
      <w:r>
        <w:rPr>
          <w:w w:val="95"/>
        </w:rPr>
        <w:t>DA</w:t>
      </w:r>
      <w:r>
        <w:rPr>
          <w:spacing w:val="48"/>
          <w:w w:val="95"/>
        </w:rPr>
        <w:t xml:space="preserve"> </w:t>
      </w:r>
      <w:r>
        <w:rPr>
          <w:w w:val="95"/>
        </w:rPr>
        <w:t>ECONOMIA</w:t>
      </w:r>
      <w:r>
        <w:rPr>
          <w:spacing w:val="59"/>
          <w:w w:val="95"/>
        </w:rPr>
        <w:t xml:space="preserve"> 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43"/>
          <w:w w:val="95"/>
        </w:rPr>
        <w:t xml:space="preserve"> </w:t>
      </w:r>
      <w:r>
        <w:rPr>
          <w:w w:val="95"/>
        </w:rPr>
        <w:t>DA</w:t>
      </w:r>
    </w:p>
    <w:p w:rsidR="00000000" w:rsidRDefault="008F1011">
      <w:pPr>
        <w:pStyle w:val="Corpodetexto"/>
        <w:kinsoku w:val="0"/>
        <w:overflowPunct w:val="0"/>
        <w:spacing w:before="1" w:line="246" w:lineRule="auto"/>
        <w:ind w:left="1963" w:right="924" w:firstLine="64"/>
        <w:jc w:val="both"/>
        <w:rPr>
          <w:i w:val="0"/>
          <w:iCs w:val="0"/>
        </w:rPr>
      </w:pPr>
      <w:r>
        <w:rPr>
          <w:noProof/>
        </w:rPr>
        <w:pict>
          <v:shape id="_x0000_s1134" style="position:absolute;left:0;text-align:left;margin-left:443.5pt;margin-top:247.6pt;width:1pt;height:36.75pt;z-index:-9;mso-position-horizontal-relative:page;mso-position-vertical-relative:text" coordsize="20,735" o:allowincell="f" path="m,734hhl,e" filled="f" strokeweight="1.08pt">
            <v:path arrowok="t"/>
            <w10:wrap anchorx="page"/>
          </v:shape>
        </w:pict>
      </w:r>
      <w:r>
        <w:rPr>
          <w:noProof/>
        </w:rPr>
        <w:pict>
          <v:shape id="_x0000_s1135" style="position:absolute;left:0;text-align:left;margin-left:475.35pt;margin-top:225.3pt;width:1pt;height:30.25pt;z-index:-8;mso-position-horizontal-relative:page;mso-position-vertical-relative:text" coordsize="20,605" o:allowincell="f" path="m,604hhl,e" filled="f" strokeweight="1.08pt">
            <v:path arrowok="t"/>
            <w10:wrap anchorx="page"/>
          </v:shape>
        </w:pict>
      </w:r>
      <w:r>
        <w:rPr>
          <w:w w:val="95"/>
        </w:rPr>
        <w:t>ECOLOGIA.</w:t>
      </w:r>
      <w:r>
        <w:rPr>
          <w:spacing w:val="27"/>
          <w:w w:val="95"/>
        </w:rPr>
        <w:t xml:space="preserve"> </w:t>
      </w:r>
      <w:r>
        <w:rPr>
          <w:i w:val="0"/>
          <w:iCs w:val="0"/>
          <w:w w:val="95"/>
        </w:rPr>
        <w:t>-</w:t>
      </w:r>
      <w:r>
        <w:rPr>
          <w:i w:val="0"/>
          <w:iCs w:val="0"/>
          <w:spacing w:val="44"/>
          <w:w w:val="95"/>
        </w:rPr>
        <w:t xml:space="preserve"> </w:t>
      </w:r>
      <w:r>
        <w:rPr>
          <w:i w:val="0"/>
          <w:iCs w:val="0"/>
          <w:w w:val="95"/>
          <w:sz w:val="25"/>
          <w:szCs w:val="25"/>
        </w:rPr>
        <w:t>O</w:t>
      </w:r>
      <w:r>
        <w:rPr>
          <w:i w:val="0"/>
          <w:iCs w:val="0"/>
          <w:spacing w:val="54"/>
          <w:w w:val="95"/>
          <w:sz w:val="25"/>
          <w:szCs w:val="25"/>
        </w:rPr>
        <w:t xml:space="preserve"> </w:t>
      </w:r>
      <w:r>
        <w:rPr>
          <w:w w:val="95"/>
        </w:rPr>
        <w:t>princípio</w:t>
      </w:r>
      <w:r>
        <w:rPr>
          <w:spacing w:val="38"/>
          <w:w w:val="95"/>
        </w:rPr>
        <w:t xml:space="preserve"> </w:t>
      </w:r>
      <w:r>
        <w:rPr>
          <w:w w:val="95"/>
        </w:rPr>
        <w:t>do</w:t>
      </w:r>
      <w:r>
        <w:rPr>
          <w:spacing w:val="49"/>
          <w:w w:val="95"/>
        </w:rPr>
        <w:t xml:space="preserve"> </w:t>
      </w:r>
      <w:r>
        <w:rPr>
          <w:w w:val="95"/>
        </w:rPr>
        <w:t>desenvolvimento</w:t>
      </w:r>
      <w:r>
        <w:rPr>
          <w:w w:val="96"/>
        </w:rPr>
        <w:t xml:space="preserve"> </w:t>
      </w:r>
      <w:r>
        <w:rPr>
          <w:w w:val="95"/>
        </w:rPr>
        <w:t>sustentável,</w:t>
      </w:r>
      <w:r>
        <w:rPr>
          <w:spacing w:val="7"/>
          <w:w w:val="95"/>
        </w:rPr>
        <w:t xml:space="preserve"> </w:t>
      </w:r>
      <w:r>
        <w:rPr>
          <w:w w:val="95"/>
        </w:rPr>
        <w:t>além</w:t>
      </w:r>
      <w:r>
        <w:rPr>
          <w:spacing w:val="49"/>
          <w:w w:val="95"/>
        </w:rPr>
        <w:t xml:space="preserve"> </w:t>
      </w:r>
      <w:r>
        <w:rPr>
          <w:w w:val="95"/>
        </w:rPr>
        <w:t>de</w:t>
      </w:r>
      <w:r>
        <w:rPr>
          <w:spacing w:val="60"/>
          <w:w w:val="95"/>
        </w:rPr>
        <w:t xml:space="preserve"> </w:t>
      </w:r>
      <w:r>
        <w:rPr>
          <w:w w:val="95"/>
        </w:rPr>
        <w:t>impregnado</w:t>
      </w:r>
      <w:r>
        <w:rPr>
          <w:spacing w:val="56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caráter eminentemente</w:t>
      </w:r>
      <w:r>
        <w:rPr>
          <w:spacing w:val="22"/>
          <w:w w:val="95"/>
        </w:rPr>
        <w:t xml:space="preserve"> </w:t>
      </w:r>
      <w:r>
        <w:rPr>
          <w:w w:val="95"/>
        </w:rPr>
        <w:t>constitucional,</w:t>
      </w:r>
      <w:r>
        <w:rPr>
          <w:spacing w:val="19"/>
          <w:w w:val="95"/>
        </w:rPr>
        <w:t xml:space="preserve"> </w:t>
      </w:r>
      <w:r>
        <w:rPr>
          <w:w w:val="95"/>
        </w:rPr>
        <w:t>encontra</w:t>
      </w:r>
      <w:r>
        <w:rPr>
          <w:spacing w:val="57"/>
          <w:w w:val="95"/>
        </w:rPr>
        <w:t xml:space="preserve"> </w:t>
      </w:r>
      <w:r>
        <w:rPr>
          <w:w w:val="95"/>
        </w:rPr>
        <w:t>suporte</w:t>
      </w:r>
      <w:r>
        <w:rPr>
          <w:w w:val="94"/>
        </w:rPr>
        <w:t xml:space="preserve"> </w:t>
      </w:r>
      <w:r>
        <w:rPr>
          <w:w w:val="95"/>
        </w:rPr>
        <w:t>legitimador</w:t>
      </w:r>
      <w:r>
        <w:rPr>
          <w:spacing w:val="50"/>
          <w:w w:val="95"/>
        </w:rPr>
        <w:t xml:space="preserve"> </w:t>
      </w:r>
      <w:r>
        <w:rPr>
          <w:w w:val="95"/>
        </w:rPr>
        <w:t>em</w:t>
      </w:r>
      <w:r>
        <w:rPr>
          <w:spacing w:val="30"/>
          <w:w w:val="95"/>
        </w:rPr>
        <w:t xml:space="preserve"> </w:t>
      </w:r>
      <w:r>
        <w:rPr>
          <w:w w:val="95"/>
        </w:rPr>
        <w:t xml:space="preserve">compromissos </w:t>
      </w:r>
      <w:r>
        <w:rPr>
          <w:spacing w:val="60"/>
          <w:w w:val="95"/>
        </w:rPr>
        <w:t xml:space="preserve"> </w:t>
      </w:r>
      <w:r>
        <w:rPr>
          <w:w w:val="95"/>
        </w:rPr>
        <w:t>internacionais</w:t>
      </w:r>
      <w:r>
        <w:rPr>
          <w:w w:val="96"/>
        </w:rPr>
        <w:t xml:space="preserve"> </w:t>
      </w:r>
      <w:r>
        <w:rPr>
          <w:w w:val="95"/>
        </w:rPr>
        <w:t>assumidos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pelo </w:t>
      </w:r>
      <w:r>
        <w:rPr>
          <w:spacing w:val="28"/>
          <w:w w:val="95"/>
        </w:rPr>
        <w:t xml:space="preserve"> </w:t>
      </w:r>
      <w:r>
        <w:rPr>
          <w:w w:val="95"/>
        </w:rPr>
        <w:t xml:space="preserve">Estado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brasileiro 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representa</w:t>
      </w:r>
      <w:r>
        <w:rPr>
          <w:spacing w:val="20"/>
          <w:w w:val="95"/>
        </w:rPr>
        <w:t xml:space="preserve"> </w:t>
      </w:r>
      <w:r>
        <w:rPr>
          <w:w w:val="95"/>
        </w:rPr>
        <w:t>fator</w:t>
      </w:r>
      <w:r>
        <w:rPr>
          <w:w w:val="94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obtenção</w:t>
      </w:r>
      <w:r>
        <w:rPr>
          <w:spacing w:val="24"/>
          <w:w w:val="95"/>
        </w:rPr>
        <w:t xml:space="preserve"> </w:t>
      </w:r>
      <w:r>
        <w:rPr>
          <w:spacing w:val="1"/>
          <w:w w:val="95"/>
        </w:rPr>
        <w:t>dojusto</w:t>
      </w:r>
      <w:r>
        <w:rPr>
          <w:spacing w:val="19"/>
          <w:w w:val="95"/>
        </w:rPr>
        <w:t xml:space="preserve"> </w:t>
      </w:r>
      <w:r>
        <w:rPr>
          <w:w w:val="95"/>
        </w:rPr>
        <w:t>equilíbrio</w:t>
      </w:r>
      <w:r>
        <w:rPr>
          <w:spacing w:val="30"/>
          <w:w w:val="95"/>
        </w:rPr>
        <w:t xml:space="preserve"> </w:t>
      </w:r>
      <w:r>
        <w:rPr>
          <w:w w:val="95"/>
        </w:rPr>
        <w:t>entre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exigências</w:t>
      </w:r>
      <w:r>
        <w:rPr>
          <w:spacing w:val="35"/>
          <w:w w:val="95"/>
        </w:rPr>
        <w:t xml:space="preserve"> </w:t>
      </w:r>
      <w:r>
        <w:rPr>
          <w:w w:val="95"/>
        </w:rPr>
        <w:t>da</w:t>
      </w:r>
      <w:r>
        <w:rPr>
          <w:spacing w:val="24"/>
          <w:w w:val="95"/>
        </w:rPr>
        <w:t xml:space="preserve"> </w:t>
      </w:r>
      <w:r>
        <w:rPr>
          <w:w w:val="95"/>
        </w:rPr>
        <w:t>economia</w:t>
      </w:r>
      <w:r>
        <w:rPr>
          <w:spacing w:val="52"/>
          <w:w w:val="95"/>
        </w:rPr>
        <w:t xml:space="preserve"> </w:t>
      </w:r>
      <w:r>
        <w:rPr>
          <w:w w:val="95"/>
        </w:rPr>
        <w:t>e</w:t>
      </w:r>
      <w:r>
        <w:rPr>
          <w:spacing w:val="37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da</w:t>
      </w:r>
      <w:r>
        <w:rPr>
          <w:spacing w:val="35"/>
          <w:w w:val="95"/>
        </w:rPr>
        <w:t xml:space="preserve"> </w:t>
      </w:r>
      <w:r>
        <w:rPr>
          <w:w w:val="95"/>
        </w:rPr>
        <w:t>ecologia,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subordinada, 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34"/>
          <w:w w:val="95"/>
        </w:rPr>
        <w:t xml:space="preserve"> </w:t>
      </w:r>
      <w:r>
        <w:rPr>
          <w:w w:val="95"/>
        </w:rPr>
        <w:t>entanto, a</w:t>
      </w:r>
      <w:r>
        <w:rPr>
          <w:spacing w:val="35"/>
          <w:w w:val="95"/>
        </w:rPr>
        <w:t xml:space="preserve"> </w:t>
      </w:r>
      <w:r>
        <w:rPr>
          <w:w w:val="95"/>
        </w:rPr>
        <w:t>invocação</w:t>
      </w:r>
      <w:r>
        <w:rPr>
          <w:spacing w:val="34"/>
          <w:w w:val="95"/>
        </w:rPr>
        <w:t xml:space="preserve"> </w:t>
      </w:r>
      <w:r>
        <w:rPr>
          <w:w w:val="95"/>
        </w:rPr>
        <w:t>desse</w:t>
      </w:r>
      <w:r>
        <w:rPr>
          <w:spacing w:val="15"/>
          <w:w w:val="95"/>
        </w:rPr>
        <w:t xml:space="preserve"> </w:t>
      </w:r>
      <w:r>
        <w:rPr>
          <w:w w:val="95"/>
        </w:rPr>
        <w:t>postulado,</w:t>
      </w:r>
      <w:r>
        <w:rPr>
          <w:spacing w:val="25"/>
          <w:w w:val="95"/>
        </w:rPr>
        <w:t xml:space="preserve"> </w:t>
      </w:r>
      <w:r>
        <w:rPr>
          <w:w w:val="95"/>
        </w:rPr>
        <w:t>quando</w:t>
      </w:r>
      <w:r>
        <w:rPr>
          <w:spacing w:val="38"/>
          <w:w w:val="95"/>
        </w:rPr>
        <w:t xml:space="preserve"> </w:t>
      </w:r>
      <w:r>
        <w:rPr>
          <w:w w:val="95"/>
        </w:rPr>
        <w:t>ocorrente</w:t>
      </w:r>
      <w:r>
        <w:rPr>
          <w:w w:val="96"/>
        </w:rPr>
        <w:t xml:space="preserve"> </w:t>
      </w:r>
      <w:r>
        <w:rPr>
          <w:w w:val="95"/>
        </w:rPr>
        <w:t>situação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conflito</w:t>
      </w:r>
      <w:r>
        <w:rPr>
          <w:spacing w:val="12"/>
          <w:w w:val="95"/>
        </w:rPr>
        <w:t xml:space="preserve"> </w:t>
      </w:r>
      <w:r>
        <w:rPr>
          <w:w w:val="95"/>
        </w:rPr>
        <w:t>entre</w:t>
      </w:r>
      <w:r>
        <w:rPr>
          <w:spacing w:val="3"/>
          <w:w w:val="95"/>
        </w:rPr>
        <w:t xml:space="preserve"> </w:t>
      </w:r>
      <w:r>
        <w:rPr>
          <w:w w:val="95"/>
        </w:rPr>
        <w:t>valores</w:t>
      </w:r>
      <w:r>
        <w:rPr>
          <w:spacing w:val="17"/>
          <w:w w:val="95"/>
        </w:rPr>
        <w:t xml:space="preserve"> </w:t>
      </w:r>
      <w:r>
        <w:rPr>
          <w:w w:val="95"/>
        </w:rPr>
        <w:t>constitucionais</w:t>
      </w:r>
      <w:r>
        <w:rPr>
          <w:w w:val="96"/>
        </w:rPr>
        <w:t xml:space="preserve"> </w:t>
      </w:r>
      <w:r>
        <w:rPr>
          <w:w w:val="95"/>
        </w:rPr>
        <w:t>relevantes,</w:t>
      </w:r>
      <w:r>
        <w:rPr>
          <w:spacing w:val="51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uma</w:t>
      </w:r>
      <w:r>
        <w:rPr>
          <w:spacing w:val="35"/>
          <w:w w:val="95"/>
        </w:rPr>
        <w:t xml:space="preserve"> </w:t>
      </w:r>
      <w:r>
        <w:rPr>
          <w:w w:val="95"/>
        </w:rPr>
        <w:t>condição</w:t>
      </w:r>
      <w:r>
        <w:rPr>
          <w:spacing w:val="50"/>
          <w:w w:val="95"/>
        </w:rPr>
        <w:t xml:space="preserve"> </w:t>
      </w:r>
      <w:r>
        <w:rPr>
          <w:w w:val="95"/>
        </w:rPr>
        <w:t>inafastável,</w:t>
      </w:r>
      <w:r>
        <w:rPr>
          <w:spacing w:val="54"/>
          <w:w w:val="95"/>
        </w:rPr>
        <w:t xml:space="preserve"> </w:t>
      </w:r>
      <w:r>
        <w:rPr>
          <w:w w:val="95"/>
        </w:rPr>
        <w:t>cuja</w:t>
      </w:r>
      <w:r>
        <w:rPr>
          <w:w w:val="94"/>
        </w:rPr>
        <w:t xml:space="preserve"> </w:t>
      </w:r>
      <w:r>
        <w:rPr>
          <w:w w:val="95"/>
        </w:rPr>
        <w:t>observância</w:t>
      </w:r>
      <w:r>
        <w:rPr>
          <w:spacing w:val="49"/>
          <w:w w:val="95"/>
        </w:rPr>
        <w:t xml:space="preserve"> </w:t>
      </w:r>
      <w:r>
        <w:rPr>
          <w:w w:val="95"/>
        </w:rPr>
        <w:t>não</w:t>
      </w:r>
      <w:r>
        <w:rPr>
          <w:spacing w:val="23"/>
          <w:w w:val="95"/>
        </w:rPr>
        <w:t xml:space="preserve"> </w:t>
      </w:r>
      <w:r>
        <w:rPr>
          <w:w w:val="95"/>
        </w:rPr>
        <w:t>comprometa</w:t>
      </w:r>
      <w:r>
        <w:rPr>
          <w:spacing w:val="44"/>
          <w:w w:val="95"/>
        </w:rPr>
        <w:t xml:space="preserve"> </w:t>
      </w:r>
      <w:r>
        <w:rPr>
          <w:w w:val="95"/>
        </w:rPr>
        <w:t>nem</w:t>
      </w:r>
      <w:r>
        <w:rPr>
          <w:spacing w:val="23"/>
          <w:w w:val="95"/>
        </w:rPr>
        <w:t xml:space="preserve"> </w:t>
      </w:r>
      <w:r>
        <w:rPr>
          <w:w w:val="95"/>
        </w:rPr>
        <w:t>esvazie</w:t>
      </w:r>
      <w:r>
        <w:rPr>
          <w:spacing w:val="44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conteúdo</w:t>
      </w:r>
      <w:r>
        <w:rPr>
          <w:w w:val="96"/>
        </w:rPr>
        <w:t xml:space="preserve"> </w:t>
      </w:r>
      <w:r>
        <w:rPr>
          <w:w w:val="95"/>
        </w:rPr>
        <w:t>essencial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um</w:t>
      </w:r>
      <w:r>
        <w:rPr>
          <w:spacing w:val="4"/>
          <w:w w:val="95"/>
        </w:rPr>
        <w:t xml:space="preserve"> </w:t>
      </w:r>
      <w:r>
        <w:rPr>
          <w:w w:val="95"/>
        </w:rPr>
        <w:t>dos</w:t>
      </w:r>
      <w:r>
        <w:rPr>
          <w:spacing w:val="17"/>
          <w:w w:val="95"/>
        </w:rPr>
        <w:t xml:space="preserve"> </w:t>
      </w:r>
      <w:r>
        <w:rPr>
          <w:w w:val="95"/>
        </w:rPr>
        <w:t>mais</w:t>
      </w:r>
      <w:r>
        <w:rPr>
          <w:spacing w:val="14"/>
          <w:w w:val="95"/>
        </w:rPr>
        <w:t xml:space="preserve"> </w:t>
      </w:r>
      <w:r>
        <w:rPr>
          <w:w w:val="95"/>
        </w:rPr>
        <w:t>significativos</w:t>
      </w:r>
      <w:r>
        <w:rPr>
          <w:spacing w:val="34"/>
          <w:w w:val="95"/>
        </w:rPr>
        <w:t xml:space="preserve"> </w:t>
      </w:r>
      <w:r>
        <w:rPr>
          <w:w w:val="95"/>
        </w:rPr>
        <w:t>direitos</w:t>
      </w:r>
      <w:r>
        <w:rPr>
          <w:w w:val="96"/>
        </w:rPr>
        <w:t xml:space="preserve"> </w:t>
      </w:r>
      <w:r>
        <w:rPr>
          <w:w w:val="95"/>
        </w:rPr>
        <w:t>fundamentais:</w:t>
      </w:r>
      <w:r>
        <w:rPr>
          <w:spacing w:val="40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direito</w:t>
      </w:r>
      <w:r>
        <w:rPr>
          <w:spacing w:val="28"/>
          <w:w w:val="95"/>
        </w:rPr>
        <w:t xml:space="preserve"> </w:t>
      </w:r>
      <w:r>
        <w:rPr>
          <w:w w:val="95"/>
        </w:rPr>
        <w:t>à</w:t>
      </w:r>
      <w:r>
        <w:rPr>
          <w:spacing w:val="41"/>
          <w:w w:val="95"/>
        </w:rPr>
        <w:t xml:space="preserve"> </w:t>
      </w:r>
      <w:r>
        <w:rPr>
          <w:w w:val="95"/>
        </w:rPr>
        <w:t>preservação</w:t>
      </w:r>
      <w:r>
        <w:rPr>
          <w:spacing w:val="20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meio</w:t>
      </w:r>
      <w:r>
        <w:rPr>
          <w:w w:val="94"/>
        </w:rPr>
        <w:t xml:space="preserve"> </w:t>
      </w:r>
      <w:r>
        <w:rPr>
          <w:w w:val="95"/>
        </w:rPr>
        <w:t>ambiente,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54"/>
          <w:w w:val="95"/>
        </w:rPr>
        <w:t xml:space="preserve"> </w:t>
      </w:r>
      <w:r>
        <w:rPr>
          <w:w w:val="95"/>
        </w:rPr>
        <w:t>traduz</w:t>
      </w:r>
      <w:r>
        <w:rPr>
          <w:spacing w:val="58"/>
          <w:w w:val="95"/>
        </w:rPr>
        <w:t xml:space="preserve"> </w:t>
      </w:r>
      <w:r>
        <w:rPr>
          <w:w w:val="95"/>
        </w:rPr>
        <w:t>bem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59"/>
          <w:w w:val="95"/>
        </w:rPr>
        <w:t xml:space="preserve"> </w:t>
      </w:r>
      <w:r>
        <w:rPr>
          <w:w w:val="95"/>
        </w:rPr>
        <w:t>uso</w:t>
      </w:r>
      <w:r>
        <w:rPr>
          <w:spacing w:val="46"/>
          <w:w w:val="95"/>
        </w:rPr>
        <w:t xml:space="preserve"> </w:t>
      </w:r>
      <w:r>
        <w:rPr>
          <w:w w:val="95"/>
        </w:rPr>
        <w:t>comum</w:t>
      </w:r>
      <w:r>
        <w:rPr>
          <w:spacing w:val="46"/>
          <w:w w:val="95"/>
        </w:rPr>
        <w:t xml:space="preserve"> </w:t>
      </w:r>
      <w:r>
        <w:rPr>
          <w:w w:val="95"/>
        </w:rPr>
        <w:t>da generalidade</w:t>
      </w:r>
      <w:r>
        <w:rPr>
          <w:spacing w:val="28"/>
          <w:w w:val="95"/>
        </w:rPr>
        <w:t xml:space="preserve"> </w:t>
      </w:r>
      <w:r>
        <w:rPr>
          <w:w w:val="95"/>
        </w:rPr>
        <w:t>das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pessoas,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ser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resguardado </w:t>
      </w:r>
      <w:r>
        <w:rPr>
          <w:spacing w:val="12"/>
          <w:w w:val="95"/>
        </w:rPr>
        <w:t xml:space="preserve"> </w:t>
      </w:r>
      <w:r>
        <w:rPr>
          <w:w w:val="95"/>
        </w:rPr>
        <w:t>em</w:t>
      </w:r>
      <w:r>
        <w:rPr>
          <w:w w:val="93"/>
        </w:rPr>
        <w:t xml:space="preserve"> </w:t>
      </w:r>
      <w:r>
        <w:rPr>
          <w:w w:val="95"/>
        </w:rPr>
        <w:t xml:space="preserve">favor </w:t>
      </w:r>
      <w:r>
        <w:rPr>
          <w:spacing w:val="22"/>
          <w:w w:val="95"/>
        </w:rPr>
        <w:t xml:space="preserve"> </w:t>
      </w:r>
      <w:r>
        <w:rPr>
          <w:w w:val="95"/>
        </w:rPr>
        <w:t>das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presentes </w:t>
      </w:r>
      <w:r>
        <w:rPr>
          <w:spacing w:val="13"/>
          <w:w w:val="95"/>
        </w:rPr>
        <w:t xml:space="preserve"> </w:t>
      </w:r>
      <w:r>
        <w:rPr>
          <w:spacing w:val="2"/>
          <w:w w:val="95"/>
        </w:rPr>
        <w:t>e</w:t>
      </w:r>
      <w:r>
        <w:rPr>
          <w:spacing w:val="1"/>
          <w:w w:val="95"/>
        </w:rPr>
        <w:t>futuras</w:t>
      </w:r>
      <w:r>
        <w:rPr>
          <w:w w:val="95"/>
        </w:rPr>
        <w:t xml:space="preserve"> </w:t>
      </w:r>
      <w:r>
        <w:rPr>
          <w:spacing w:val="12"/>
          <w:w w:val="95"/>
        </w:rPr>
        <w:t xml:space="preserve"> </w:t>
      </w:r>
      <w:r>
        <w:rPr>
          <w:w w:val="95"/>
        </w:rPr>
        <w:t>gerações.</w:t>
      </w:r>
      <w:r>
        <w:rPr>
          <w:spacing w:val="26"/>
          <w:w w:val="95"/>
        </w:rPr>
        <w:t xml:space="preserve"> </w:t>
      </w:r>
      <w:r>
        <w:rPr>
          <w:i w:val="0"/>
          <w:iCs w:val="0"/>
          <w:w w:val="95"/>
        </w:rPr>
        <w:t>"</w:t>
      </w:r>
    </w:p>
    <w:p w:rsidR="00000000" w:rsidRDefault="008F1011">
      <w:pPr>
        <w:pStyle w:val="Corpodetexto"/>
        <w:kinsoku w:val="0"/>
        <w:overflowPunct w:val="0"/>
        <w:spacing w:before="1" w:line="246" w:lineRule="auto"/>
        <w:ind w:left="1963" w:right="924" w:firstLine="64"/>
        <w:jc w:val="both"/>
        <w:rPr>
          <w:i w:val="0"/>
          <w:iCs w:val="0"/>
        </w:rPr>
        <w:sectPr w:rsidR="00000000">
          <w:headerReference w:type="default" r:id="rId35"/>
          <w:pgSz w:w="11910" w:h="16850"/>
          <w:pgMar w:top="1440" w:right="1680" w:bottom="280" w:left="1680" w:header="1197" w:footer="0" w:gutter="0"/>
          <w:pgNumType w:start="31"/>
          <w:cols w:space="720" w:equalWidth="0">
            <w:col w:w="8550"/>
          </w:cols>
          <w:noEndnote/>
        </w:sectPr>
      </w:pPr>
    </w:p>
    <w:p w:rsidR="00000000" w:rsidRDefault="008F1011">
      <w:pPr>
        <w:kinsoku w:val="0"/>
        <w:overflowPunct w:val="0"/>
        <w:spacing w:before="5" w:line="160" w:lineRule="exact"/>
        <w:rPr>
          <w:sz w:val="16"/>
          <w:szCs w:val="16"/>
        </w:rPr>
      </w:pPr>
      <w:r>
        <w:rPr>
          <w:noProof/>
        </w:rPr>
        <w:lastRenderedPageBreak/>
        <w:pict>
          <v:group id="_x0000_s1136" style="position:absolute;margin-left:501.1pt;margin-top:760.65pt;width:38.9pt;height:37.1pt;z-index:-7;mso-position-horizontal-relative:page;mso-position-vertical-relative:page" coordorigin="10022,15213" coordsize="778,742" o:allowincell="f">
            <v:rect id="_x0000_s1137" style="position:absolute;left:10022;top:15235;width:780;height:280;mso-position-horizontal-relative:page;mso-position-vertical-relative:page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280" w:lineRule="atLeast"/>
                    </w:pPr>
                    <w:r>
                      <w:rPr>
                        <w:i/>
                        <w:iCs/>
                      </w:rPr>
                      <w:pict>
                        <v:shape id="_x0000_i1041" type="#_x0000_t75" style="width:38.65pt;height:14.65pt">
                          <v:imagedata r:id="rId36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38" style="position:absolute;left:10094;top:15227;width:20;height:713" coordsize="20,713" o:allowincell="f" path="m,712hhl,e" filled="f" strokeweight="1.44pt">
              <v:path arrowok="t"/>
            </v:shape>
            <w10:wrap anchorx="page" anchory="page"/>
          </v:group>
        </w:pict>
      </w: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pStyle w:val="Ttulo1"/>
        <w:numPr>
          <w:ilvl w:val="0"/>
          <w:numId w:val="4"/>
        </w:numPr>
        <w:tabs>
          <w:tab w:val="left" w:pos="2057"/>
        </w:tabs>
        <w:kinsoku w:val="0"/>
        <w:overflowPunct w:val="0"/>
        <w:spacing w:before="62"/>
        <w:ind w:left="2056" w:hanging="1684"/>
        <w:jc w:val="both"/>
      </w:pPr>
      <w:r>
        <w:rPr>
          <w:noProof/>
        </w:rPr>
        <w:pict>
          <v:shape id="_x0000_s1139" style="position:absolute;left:0;text-align:left;margin-left:155.5pt;margin-top:-11.5pt;width:369.4pt;height:1pt;z-index:-6;mso-position-horizontal-relative:page;mso-position-vertical-relative:text" coordsize="7388,20" o:allowincell="f" path="m,hhl7387,e" filled="f" strokeweight=".72pt">
            <v:path arrowok="t"/>
            <w10:wrap anchorx="page"/>
          </v:shape>
        </w:pic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Lei</w:t>
      </w:r>
      <w:r>
        <w:rPr>
          <w:spacing w:val="-3"/>
          <w:w w:val="105"/>
        </w:rPr>
        <w:t xml:space="preserve"> </w:t>
      </w:r>
      <w:r>
        <w:rPr>
          <w:w w:val="105"/>
        </w:rPr>
        <w:t>nº</w:t>
      </w:r>
      <w:r>
        <w:rPr>
          <w:spacing w:val="9"/>
          <w:w w:val="105"/>
        </w:rPr>
        <w:t xml:space="preserve"> </w:t>
      </w:r>
      <w:r>
        <w:rPr>
          <w:spacing w:val="-38"/>
          <w:w w:val="105"/>
        </w:rPr>
        <w:t>1</w:t>
      </w:r>
      <w:r>
        <w:rPr>
          <w:w w:val="105"/>
        </w:rPr>
        <w:t>2.462</w:t>
      </w:r>
      <w:r>
        <w:rPr>
          <w:spacing w:val="-10"/>
          <w:w w:val="105"/>
        </w:rPr>
        <w:t xml:space="preserve"> </w:t>
      </w:r>
      <w:r>
        <w:rPr>
          <w:w w:val="105"/>
        </w:rPr>
        <w:t>dispõe:</w:t>
      </w:r>
    </w:p>
    <w:p w:rsidR="00000000" w:rsidRDefault="008F1011">
      <w:pPr>
        <w:kinsoku w:val="0"/>
        <w:overflowPunct w:val="0"/>
        <w:spacing w:before="9" w:line="340" w:lineRule="exact"/>
        <w:rPr>
          <w:sz w:val="34"/>
          <w:szCs w:val="34"/>
        </w:rPr>
      </w:pPr>
    </w:p>
    <w:p w:rsidR="00000000" w:rsidRDefault="008F1011">
      <w:pPr>
        <w:kinsoku w:val="0"/>
        <w:overflowPunct w:val="0"/>
        <w:spacing w:line="252" w:lineRule="auto"/>
        <w:ind w:left="2049" w:right="1240" w:firstLine="57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"Art.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4° Nas</w:t>
      </w:r>
      <w:r>
        <w:rPr>
          <w:i/>
          <w:iCs/>
          <w:spacing w:val="5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contratos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trata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esta Lei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serão</w:t>
      </w:r>
      <w:r>
        <w:rPr>
          <w:i/>
          <w:iCs/>
          <w:spacing w:val="2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observadas</w:t>
      </w:r>
      <w:r>
        <w:rPr>
          <w:i/>
          <w:iCs/>
          <w:spacing w:val="2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-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seguintes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diretrizes:</w:t>
      </w:r>
    </w:p>
    <w:p w:rsidR="00000000" w:rsidRDefault="008F1011">
      <w:pPr>
        <w:kinsoku w:val="0"/>
        <w:overflowPunct w:val="0"/>
        <w:spacing w:line="302" w:lineRule="exact"/>
        <w:ind w:left="2071"/>
        <w:jc w:val="both"/>
        <w:rPr>
          <w:rFonts w:ascii="Arial" w:hAnsi="Arial" w:cs="Arial"/>
          <w:sz w:val="25"/>
          <w:szCs w:val="25"/>
        </w:rPr>
      </w:pPr>
      <w:r>
        <w:rPr>
          <w:i/>
          <w:iCs/>
          <w:spacing w:val="-6"/>
          <w:w w:val="115"/>
          <w:sz w:val="25"/>
          <w:szCs w:val="25"/>
        </w:rPr>
        <w:t>(.</w:t>
      </w:r>
      <w:r>
        <w:rPr>
          <w:i/>
          <w:iCs/>
          <w:spacing w:val="-7"/>
          <w:w w:val="115"/>
          <w:sz w:val="28"/>
          <w:szCs w:val="28"/>
        </w:rPr>
        <w:t>.</w:t>
      </w:r>
      <w:r>
        <w:rPr>
          <w:rFonts w:ascii="Arial" w:hAnsi="Arial" w:cs="Arial"/>
          <w:i/>
          <w:iCs/>
          <w:spacing w:val="-7"/>
          <w:w w:val="115"/>
          <w:sz w:val="25"/>
          <w:szCs w:val="25"/>
        </w:rPr>
        <w:t>.)</w:t>
      </w:r>
    </w:p>
    <w:p w:rsidR="00000000" w:rsidRDefault="008F1011">
      <w:pPr>
        <w:kinsoku w:val="0"/>
        <w:overflowPunct w:val="0"/>
        <w:spacing w:before="15" w:line="261" w:lineRule="auto"/>
        <w:ind w:left="2056" w:right="1251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1°</w:t>
      </w:r>
      <w:r>
        <w:rPr>
          <w:i/>
          <w:iCs/>
          <w:spacing w:val="1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contratações</w:t>
      </w:r>
      <w:r>
        <w:rPr>
          <w:i/>
          <w:iCs/>
          <w:spacing w:val="1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realizadas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 base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RDC</w:t>
      </w:r>
      <w:r>
        <w:rPr>
          <w:i/>
          <w:iCs/>
          <w:w w:val="9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devem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respeitar,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especialmente,</w:t>
      </w:r>
      <w:r>
        <w:rPr>
          <w:i/>
          <w:iCs/>
          <w:spacing w:val="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as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normas  relativas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à:</w:t>
      </w:r>
    </w:p>
    <w:p w:rsidR="00000000" w:rsidRDefault="008F1011">
      <w:pPr>
        <w:kinsoku w:val="0"/>
        <w:overflowPunct w:val="0"/>
        <w:spacing w:before="5"/>
        <w:ind w:left="2071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w w:val="125"/>
        </w:rPr>
        <w:t>(</w:t>
      </w:r>
      <w:r>
        <w:rPr>
          <w:rFonts w:ascii="Arial" w:hAnsi="Arial" w:cs="Arial"/>
          <w:i/>
          <w:iCs/>
          <w:spacing w:val="-26"/>
          <w:w w:val="125"/>
        </w:rPr>
        <w:t>.</w:t>
      </w:r>
      <w:r>
        <w:rPr>
          <w:rFonts w:ascii="Arial" w:hAnsi="Arial" w:cs="Arial"/>
          <w:i/>
          <w:iCs/>
          <w:w w:val="125"/>
        </w:rPr>
        <w:t>.)</w:t>
      </w:r>
    </w:p>
    <w:p w:rsidR="00000000" w:rsidRDefault="008F1011">
      <w:pPr>
        <w:kinsoku w:val="0"/>
        <w:overflowPunct w:val="0"/>
        <w:spacing w:before="18" w:line="252" w:lineRule="auto"/>
        <w:ind w:left="2056" w:right="1247" w:hanging="8"/>
        <w:jc w:val="both"/>
        <w:rPr>
          <w:sz w:val="25"/>
          <w:szCs w:val="25"/>
        </w:rPr>
      </w:pPr>
      <w:r>
        <w:rPr>
          <w:i/>
          <w:iCs/>
          <w:w w:val="105"/>
          <w:sz w:val="25"/>
          <w:szCs w:val="25"/>
        </w:rPr>
        <w:t>II</w:t>
      </w:r>
      <w:r>
        <w:rPr>
          <w:i/>
          <w:iCs/>
          <w:spacing w:val="52"/>
          <w:w w:val="105"/>
          <w:sz w:val="25"/>
          <w:szCs w:val="25"/>
        </w:rPr>
        <w:t xml:space="preserve"> </w:t>
      </w:r>
      <w:r>
        <w:rPr>
          <w:w w:val="185"/>
          <w:sz w:val="25"/>
          <w:szCs w:val="25"/>
        </w:rPr>
        <w:t>-</w:t>
      </w:r>
      <w:r>
        <w:rPr>
          <w:spacing w:val="-35"/>
          <w:w w:val="18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mitigação</w:t>
      </w:r>
      <w:r>
        <w:rPr>
          <w:i/>
          <w:iCs/>
          <w:spacing w:val="34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por</w:t>
      </w:r>
      <w:r>
        <w:rPr>
          <w:i/>
          <w:iCs/>
          <w:spacing w:val="17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condicionantes</w:t>
      </w:r>
      <w:r>
        <w:rPr>
          <w:i/>
          <w:iCs/>
          <w:spacing w:val="63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e</w:t>
      </w:r>
      <w:r>
        <w:rPr>
          <w:i/>
          <w:iCs/>
          <w:spacing w:val="52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compensação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ambiental,</w:t>
      </w:r>
      <w:r>
        <w:rPr>
          <w:i/>
          <w:iCs/>
          <w:spacing w:val="43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que</w:t>
      </w:r>
      <w:r>
        <w:rPr>
          <w:i/>
          <w:iCs/>
          <w:spacing w:val="21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serão</w:t>
      </w:r>
      <w:r>
        <w:rPr>
          <w:i/>
          <w:iCs/>
          <w:spacing w:val="30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definidas</w:t>
      </w:r>
      <w:r>
        <w:rPr>
          <w:i/>
          <w:iCs/>
          <w:spacing w:val="30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no procedimento</w:t>
      </w:r>
      <w:r>
        <w:rPr>
          <w:i/>
          <w:iCs/>
          <w:spacing w:val="61"/>
          <w:w w:val="105"/>
          <w:sz w:val="25"/>
          <w:szCs w:val="25"/>
        </w:rPr>
        <w:t xml:space="preserve"> </w:t>
      </w:r>
      <w:r>
        <w:rPr>
          <w:i/>
          <w:iCs/>
          <w:w w:val="105"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licenciamento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ambiental.</w:t>
      </w:r>
    </w:p>
    <w:p w:rsidR="00000000" w:rsidRDefault="008F1011">
      <w:pPr>
        <w:tabs>
          <w:tab w:val="left" w:pos="3273"/>
        </w:tabs>
        <w:kinsoku w:val="0"/>
        <w:overflowPunct w:val="0"/>
        <w:spacing w:before="15" w:line="257" w:lineRule="auto"/>
        <w:ind w:left="2056" w:right="1245" w:hanging="8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§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2º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sz w:val="25"/>
          <w:szCs w:val="25"/>
        </w:rPr>
        <w:t>O</w:t>
      </w:r>
      <w:r>
        <w:rPr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impacto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negativo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sobre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os</w:t>
      </w:r>
      <w:r>
        <w:rPr>
          <w:i/>
          <w:iCs/>
          <w:spacing w:val="2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bens</w:t>
      </w:r>
      <w:r>
        <w:rPr>
          <w:i/>
          <w:iCs/>
          <w:spacing w:val="1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do</w:t>
      </w:r>
      <w:r>
        <w:rPr>
          <w:i/>
          <w:iCs/>
          <w:spacing w:val="-1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patrimônio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cultural,</w:t>
      </w:r>
      <w:r>
        <w:rPr>
          <w:i/>
          <w:iCs/>
          <w:sz w:val="25"/>
          <w:szCs w:val="25"/>
        </w:rPr>
        <w:tab/>
        <w:t xml:space="preserve">histórico, 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arqueológico 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e </w:t>
      </w:r>
      <w:r>
        <w:rPr>
          <w:i/>
          <w:iCs/>
          <w:spacing w:val="3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imaterial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w w:val="60"/>
          <w:sz w:val="25"/>
          <w:szCs w:val="25"/>
        </w:rPr>
        <w:t>tombados,</w:t>
      </w:r>
      <w:r>
        <w:rPr>
          <w:i/>
          <w:iCs/>
          <w:w w:val="60"/>
          <w:sz w:val="25"/>
          <w:szCs w:val="25"/>
        </w:rPr>
        <w:tab/>
        <w:t xml:space="preserve">deverá                         </w:t>
      </w:r>
      <w:r>
        <w:rPr>
          <w:i/>
          <w:iCs/>
          <w:spacing w:val="10"/>
          <w:w w:val="6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compensado</w:t>
      </w:r>
      <w:r>
        <w:rPr>
          <w:i/>
          <w:iCs/>
          <w:spacing w:val="5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por</w:t>
      </w:r>
      <w:r>
        <w:rPr>
          <w:i/>
          <w:iCs/>
          <w:spacing w:val="5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meio de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medidas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determinadas</w:t>
      </w:r>
      <w:r>
        <w:rPr>
          <w:i/>
          <w:iCs/>
          <w:spacing w:val="6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pela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autoridade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responsável,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spacing w:val="-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forma</w:t>
      </w:r>
      <w:r>
        <w:rPr>
          <w:i/>
          <w:iCs/>
          <w:spacing w:val="5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legislação</w:t>
      </w:r>
      <w:r>
        <w:rPr>
          <w:i/>
          <w:iCs/>
          <w:spacing w:val="1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aplicável.</w:t>
      </w:r>
    </w:p>
    <w:p w:rsidR="00000000" w:rsidRDefault="008F1011">
      <w:pPr>
        <w:kinsoku w:val="0"/>
        <w:overflowPunct w:val="0"/>
        <w:spacing w:before="5" w:line="300" w:lineRule="exact"/>
        <w:rPr>
          <w:sz w:val="30"/>
          <w:szCs w:val="30"/>
        </w:rPr>
      </w:pPr>
    </w:p>
    <w:p w:rsidR="00000000" w:rsidRDefault="008F1011">
      <w:pPr>
        <w:tabs>
          <w:tab w:val="left" w:pos="2675"/>
        </w:tabs>
        <w:kinsoku w:val="0"/>
        <w:overflowPunct w:val="0"/>
        <w:spacing w:line="261" w:lineRule="auto"/>
        <w:ind w:left="2042" w:right="1243" w:hanging="8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Art.</w:t>
      </w:r>
      <w:r>
        <w:rPr>
          <w:i/>
          <w:iCs/>
          <w:sz w:val="25"/>
          <w:szCs w:val="25"/>
        </w:rPr>
        <w:tab/>
        <w:t>14</w:t>
      </w:r>
      <w:r>
        <w:rPr>
          <w:i/>
          <w:iCs/>
          <w:spacing w:val="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fase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habilitação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das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realizadas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em</w:t>
      </w:r>
      <w:r>
        <w:rPr>
          <w:i/>
          <w:iCs/>
          <w:spacing w:val="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conformidade</w:t>
      </w:r>
      <w:r>
        <w:rPr>
          <w:i/>
          <w:iCs/>
          <w:spacing w:val="5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com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esta</w:t>
      </w:r>
      <w:r>
        <w:rPr>
          <w:i/>
          <w:iCs/>
          <w:spacing w:val="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Lei,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aplicar-se­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á,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</w:t>
      </w:r>
      <w:r>
        <w:rPr>
          <w:i/>
          <w:iCs/>
          <w:spacing w:val="2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que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couber,</w:t>
      </w:r>
      <w:r>
        <w:rPr>
          <w:i/>
          <w:iCs/>
          <w:spacing w:val="3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disposto</w:t>
      </w:r>
      <w:r>
        <w:rPr>
          <w:i/>
          <w:iCs/>
          <w:spacing w:val="3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nos</w:t>
      </w:r>
      <w:r>
        <w:rPr>
          <w:i/>
          <w:iCs/>
          <w:spacing w:val="2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arts.</w:t>
      </w:r>
      <w:r>
        <w:rPr>
          <w:i/>
          <w:iCs/>
          <w:spacing w:val="2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27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33</w:t>
      </w:r>
      <w:r>
        <w:rPr>
          <w:i/>
          <w:iCs/>
          <w:spacing w:val="1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Lei</w:t>
      </w:r>
      <w:r>
        <w:rPr>
          <w:i/>
          <w:iCs/>
          <w:w w:val="10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no.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8.666,</w:t>
      </w:r>
      <w:r>
        <w:rPr>
          <w:i/>
          <w:iCs/>
          <w:spacing w:val="2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21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junho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spacing w:val="4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1993,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observado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o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seguinte: </w:t>
      </w:r>
      <w:r>
        <w:rPr>
          <w:i/>
          <w:iCs/>
          <w:spacing w:val="56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(..)</w:t>
      </w:r>
    </w:p>
    <w:p w:rsidR="00000000" w:rsidRDefault="008F1011">
      <w:pPr>
        <w:kinsoku w:val="0"/>
        <w:overflowPunct w:val="0"/>
        <w:spacing w:line="252" w:lineRule="auto"/>
        <w:ind w:left="2035" w:right="1287" w:firstLine="7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Parágrafo</w:t>
      </w:r>
      <w:r>
        <w:rPr>
          <w:i/>
          <w:iCs/>
          <w:spacing w:val="5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único:</w:t>
      </w:r>
      <w:r>
        <w:rPr>
          <w:i/>
          <w:iCs/>
          <w:spacing w:val="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Nas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licitações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disciplinadas  pelo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 xml:space="preserve">RDC: </w:t>
      </w:r>
      <w:r>
        <w:rPr>
          <w:i/>
          <w:iCs/>
          <w:spacing w:val="40"/>
          <w:sz w:val="25"/>
          <w:szCs w:val="25"/>
        </w:rPr>
        <w:t xml:space="preserve"> </w:t>
      </w:r>
      <w:r>
        <w:rPr>
          <w:i/>
          <w:iCs/>
          <w:spacing w:val="-5"/>
          <w:sz w:val="25"/>
          <w:szCs w:val="25"/>
        </w:rPr>
        <w:t>(...)</w:t>
      </w:r>
    </w:p>
    <w:p w:rsidR="00000000" w:rsidRDefault="008F1011">
      <w:pPr>
        <w:tabs>
          <w:tab w:val="left" w:pos="2992"/>
        </w:tabs>
        <w:kinsoku w:val="0"/>
        <w:overflowPunct w:val="0"/>
        <w:spacing w:line="258" w:lineRule="auto"/>
        <w:ind w:left="2042" w:right="1254" w:hanging="8"/>
        <w:jc w:val="both"/>
        <w:rPr>
          <w:sz w:val="25"/>
          <w:szCs w:val="25"/>
        </w:rPr>
      </w:pPr>
      <w:r>
        <w:rPr>
          <w:i/>
          <w:iCs/>
          <w:sz w:val="25"/>
          <w:szCs w:val="25"/>
        </w:rPr>
        <w:t>II</w:t>
      </w:r>
      <w:r>
        <w:rPr>
          <w:i/>
          <w:iCs/>
          <w:sz w:val="25"/>
          <w:szCs w:val="25"/>
        </w:rPr>
        <w:tab/>
        <w:t>poderão</w:t>
      </w:r>
      <w:r>
        <w:rPr>
          <w:i/>
          <w:iCs/>
          <w:spacing w:val="5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ser</w:t>
      </w:r>
      <w:r>
        <w:rPr>
          <w:i/>
          <w:iCs/>
          <w:spacing w:val="37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exigidos</w:t>
      </w:r>
      <w:r>
        <w:rPr>
          <w:i/>
          <w:iCs/>
          <w:spacing w:val="32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requisitos</w:t>
      </w:r>
      <w:r>
        <w:rPr>
          <w:i/>
          <w:iCs/>
          <w:spacing w:val="4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de</w:t>
      </w:r>
      <w:r>
        <w:rPr>
          <w:i/>
          <w:iCs/>
          <w:w w:val="98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sustentabilidade</w:t>
      </w:r>
      <w:r>
        <w:rPr>
          <w:i/>
          <w:iCs/>
          <w:spacing w:val="4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ambiental,</w:t>
      </w:r>
      <w:r>
        <w:rPr>
          <w:i/>
          <w:iCs/>
          <w:spacing w:val="20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na</w:t>
      </w:r>
      <w:r>
        <w:rPr>
          <w:i/>
          <w:iCs/>
          <w:spacing w:val="24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forma</w:t>
      </w:r>
      <w:r>
        <w:rPr>
          <w:i/>
          <w:iCs/>
          <w:spacing w:val="3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da</w:t>
      </w:r>
      <w:r>
        <w:rPr>
          <w:i/>
          <w:iCs/>
          <w:spacing w:val="19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legislação</w:t>
      </w:r>
      <w:r>
        <w:rPr>
          <w:i/>
          <w:iCs/>
          <w:w w:val="101"/>
          <w:sz w:val="25"/>
          <w:szCs w:val="25"/>
        </w:rPr>
        <w:t xml:space="preserve"> </w:t>
      </w:r>
      <w:r>
        <w:rPr>
          <w:i/>
          <w:iCs/>
          <w:sz w:val="25"/>
          <w:szCs w:val="25"/>
        </w:rPr>
        <w:t>aplicável.</w:t>
      </w:r>
      <w:r>
        <w:rPr>
          <w:i/>
          <w:iCs/>
          <w:spacing w:val="30"/>
          <w:sz w:val="25"/>
          <w:szCs w:val="25"/>
        </w:rPr>
        <w:t xml:space="preserve"> </w:t>
      </w:r>
      <w:r>
        <w:rPr>
          <w:sz w:val="25"/>
          <w:szCs w:val="25"/>
        </w:rPr>
        <w:t>"</w:t>
      </w:r>
    </w:p>
    <w:p w:rsidR="00000000" w:rsidRDefault="008F1011">
      <w:pPr>
        <w:kinsoku w:val="0"/>
        <w:overflowPunct w:val="0"/>
        <w:spacing w:before="9" w:line="230" w:lineRule="exact"/>
        <w:rPr>
          <w:sz w:val="23"/>
          <w:szCs w:val="23"/>
        </w:rPr>
      </w:pPr>
    </w:p>
    <w:p w:rsidR="00000000" w:rsidRDefault="008F1011">
      <w:pPr>
        <w:kinsoku w:val="0"/>
        <w:overflowPunct w:val="0"/>
        <w:spacing w:line="240" w:lineRule="exact"/>
      </w:pPr>
    </w:p>
    <w:p w:rsidR="00000000" w:rsidRDefault="008F1011">
      <w:pPr>
        <w:pStyle w:val="Ttulo1"/>
        <w:numPr>
          <w:ilvl w:val="0"/>
          <w:numId w:val="3"/>
        </w:numPr>
        <w:tabs>
          <w:tab w:val="left" w:pos="2324"/>
        </w:tabs>
        <w:kinsoku w:val="0"/>
        <w:overflowPunct w:val="0"/>
        <w:spacing w:before="0" w:line="382" w:lineRule="auto"/>
        <w:ind w:right="109" w:firstLine="7"/>
        <w:jc w:val="both"/>
      </w:pPr>
      <w:r>
        <w:t>Tais</w:t>
      </w:r>
      <w:r>
        <w:rPr>
          <w:spacing w:val="38"/>
        </w:rPr>
        <w:t xml:space="preserve"> </w:t>
      </w:r>
      <w:r>
        <w:t>dispositivos</w:t>
      </w:r>
      <w:r>
        <w:rPr>
          <w:spacing w:val="45"/>
        </w:rPr>
        <w:t xml:space="preserve"> </w:t>
      </w:r>
      <w:r>
        <w:t>não</w:t>
      </w:r>
      <w:r>
        <w:rPr>
          <w:spacing w:val="37"/>
        </w:rPr>
        <w:t xml:space="preserve"> </w:t>
      </w:r>
      <w:r>
        <w:t>podem</w:t>
      </w:r>
      <w:r>
        <w:rPr>
          <w:spacing w:val="48"/>
        </w:rPr>
        <w:t xml:space="preserve"> </w:t>
      </w:r>
      <w:r>
        <w:t>ser</w:t>
      </w:r>
      <w:r>
        <w:rPr>
          <w:spacing w:val="28"/>
        </w:rPr>
        <w:t xml:space="preserve"> </w:t>
      </w:r>
      <w:r>
        <w:t>interpretados</w:t>
      </w:r>
      <w:r>
        <w:rPr>
          <w:spacing w:val="54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sentido</w:t>
      </w:r>
      <w:r>
        <w:rPr>
          <w:w w:val="10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que,</w:t>
      </w:r>
      <w:r>
        <w:rPr>
          <w:spacing w:val="47"/>
        </w:rPr>
        <w:t xml:space="preserve"> </w:t>
      </w:r>
      <w:r>
        <w:t>havendo</w:t>
      </w:r>
      <w:r>
        <w:rPr>
          <w:spacing w:val="57"/>
        </w:rPr>
        <w:t xml:space="preserve"> </w:t>
      </w:r>
      <w:r>
        <w:t>obras</w:t>
      </w:r>
      <w:r>
        <w:rPr>
          <w:spacing w:val="42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atividades</w:t>
      </w:r>
      <w:r>
        <w:rPr>
          <w:spacing w:val="47"/>
        </w:rPr>
        <w:t xml:space="preserve"> </w:t>
      </w:r>
      <w:r>
        <w:t>potencialmente</w:t>
      </w:r>
      <w:r>
        <w:rPr>
          <w:spacing w:val="15"/>
        </w:rPr>
        <w:t xml:space="preserve"> </w:t>
      </w:r>
      <w:r>
        <w:t>causadoras</w:t>
      </w:r>
      <w:r>
        <w:rPr>
          <w:spacing w:val="5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danos</w:t>
      </w:r>
      <w:r>
        <w:rPr>
          <w:w w:val="99"/>
        </w:rPr>
        <w:t xml:space="preserve"> </w:t>
      </w:r>
      <w:r>
        <w:t>ambientais/culturais,</w:t>
      </w:r>
      <w:r>
        <w:rPr>
          <w:spacing w:val="19"/>
        </w:rPr>
        <w:t xml:space="preserve"> </w:t>
      </w:r>
      <w:r>
        <w:t>serão</w:t>
      </w:r>
      <w:r>
        <w:rPr>
          <w:spacing w:val="46"/>
        </w:rPr>
        <w:t xml:space="preserve"> </w:t>
      </w:r>
      <w:r>
        <w:t>aplicadas</w:t>
      </w:r>
      <w:r>
        <w:rPr>
          <w:spacing w:val="65"/>
        </w:rPr>
        <w:t xml:space="preserve"> </w:t>
      </w:r>
      <w:r>
        <w:t>apenas</w:t>
      </w:r>
      <w:r>
        <w:rPr>
          <w:spacing w:val="50"/>
        </w:rPr>
        <w:t xml:space="preserve"> </w:t>
      </w:r>
      <w:r>
        <w:t>medidas</w:t>
      </w:r>
      <w:r>
        <w:rPr>
          <w:spacing w:val="63"/>
        </w:rPr>
        <w:t xml:space="preserve"> </w:t>
      </w:r>
      <w:r>
        <w:t>mitigadoras</w:t>
      </w:r>
      <w:r>
        <w:rPr>
          <w:spacing w:val="3"/>
        </w:rPr>
        <w:t xml:space="preserve"> </w:t>
      </w:r>
      <w:r>
        <w:t>e/ou</w:t>
      </w:r>
      <w:r>
        <w:rPr>
          <w:w w:val="98"/>
        </w:rPr>
        <w:t xml:space="preserve"> </w:t>
      </w:r>
      <w:r>
        <w:t>compensatórias.</w:t>
      </w:r>
    </w:p>
    <w:p w:rsidR="00000000" w:rsidRDefault="008F1011">
      <w:pPr>
        <w:numPr>
          <w:ilvl w:val="0"/>
          <w:numId w:val="3"/>
        </w:numPr>
        <w:tabs>
          <w:tab w:val="left" w:pos="2324"/>
        </w:tabs>
        <w:kinsoku w:val="0"/>
        <w:overflowPunct w:val="0"/>
        <w:spacing w:before="172" w:line="381" w:lineRule="auto"/>
        <w:ind w:left="321" w:right="104" w:firstLine="7"/>
        <w:jc w:val="both"/>
        <w:rPr>
          <w:sz w:val="27"/>
          <w:szCs w:val="27"/>
        </w:rPr>
      </w:pPr>
      <w:r>
        <w:rPr>
          <w:position w:val="1"/>
          <w:sz w:val="27"/>
          <w:szCs w:val="27"/>
        </w:rPr>
        <w:t>O</w:t>
      </w:r>
      <w:r>
        <w:rPr>
          <w:spacing w:val="25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estudo</w:t>
      </w:r>
      <w:r>
        <w:rPr>
          <w:spacing w:val="39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de</w:t>
      </w:r>
      <w:r>
        <w:rPr>
          <w:spacing w:val="22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impacto</w:t>
      </w:r>
      <w:r>
        <w:rPr>
          <w:spacing w:val="55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ambiental,</w:t>
      </w:r>
      <w:r>
        <w:rPr>
          <w:spacing w:val="31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previsto</w:t>
      </w:r>
      <w:r>
        <w:rPr>
          <w:spacing w:val="58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no</w:t>
      </w:r>
      <w:r>
        <w:rPr>
          <w:spacing w:val="47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art.</w:t>
      </w:r>
      <w:r>
        <w:rPr>
          <w:spacing w:val="18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225,</w:t>
      </w:r>
      <w:r>
        <w:rPr>
          <w:spacing w:val="42"/>
          <w:position w:val="1"/>
          <w:sz w:val="27"/>
          <w:szCs w:val="27"/>
        </w:rPr>
        <w:t xml:space="preserve"> </w:t>
      </w:r>
      <w:r>
        <w:rPr>
          <w:spacing w:val="-8"/>
          <w:position w:val="1"/>
          <w:sz w:val="26"/>
          <w:szCs w:val="26"/>
        </w:rPr>
        <w:t>§</w:t>
      </w:r>
      <w:r>
        <w:rPr>
          <w:spacing w:val="-48"/>
          <w:position w:val="1"/>
          <w:sz w:val="27"/>
          <w:szCs w:val="27"/>
        </w:rPr>
        <w:t>1</w:t>
      </w:r>
      <w:r>
        <w:rPr>
          <w:spacing w:val="-20"/>
          <w:position w:val="1"/>
          <w:sz w:val="27"/>
          <w:szCs w:val="27"/>
        </w:rPr>
        <w:t>°</w:t>
      </w:r>
      <w:r>
        <w:rPr>
          <w:position w:val="1"/>
          <w:sz w:val="27"/>
          <w:szCs w:val="27"/>
        </w:rPr>
        <w:t>,</w:t>
      </w:r>
      <w:r>
        <w:rPr>
          <w:w w:val="108"/>
          <w:position w:val="1"/>
          <w:sz w:val="27"/>
          <w:szCs w:val="27"/>
        </w:rPr>
        <w:t xml:space="preserve"> </w:t>
      </w:r>
      <w:r>
        <w:rPr>
          <w:sz w:val="27"/>
          <w:szCs w:val="27"/>
        </w:rPr>
        <w:t>IV,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CR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instrumento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adequado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avaliar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extensão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dano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e,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mediante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ponderação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interesses,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decidir-se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é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possível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conveniente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w w:val="95"/>
          <w:sz w:val="27"/>
          <w:szCs w:val="27"/>
        </w:rPr>
        <w:t xml:space="preserve"> </w:t>
      </w:r>
      <w:r>
        <w:rPr>
          <w:sz w:val="27"/>
          <w:szCs w:val="27"/>
        </w:rPr>
        <w:t>realização</w:t>
      </w:r>
      <w:r>
        <w:rPr>
          <w:spacing w:val="52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obra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atividade,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condições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desenvolverão.</w:t>
      </w:r>
    </w:p>
    <w:p w:rsidR="00000000" w:rsidRDefault="008F1011">
      <w:pPr>
        <w:numPr>
          <w:ilvl w:val="0"/>
          <w:numId w:val="3"/>
        </w:numPr>
        <w:tabs>
          <w:tab w:val="left" w:pos="2324"/>
        </w:tabs>
        <w:kinsoku w:val="0"/>
        <w:overflowPunct w:val="0"/>
        <w:spacing w:before="172" w:line="381" w:lineRule="auto"/>
        <w:ind w:left="321" w:right="104" w:firstLine="7"/>
        <w:jc w:val="both"/>
        <w:rPr>
          <w:sz w:val="27"/>
          <w:szCs w:val="27"/>
        </w:rPr>
        <w:sectPr w:rsidR="00000000">
          <w:pgSz w:w="11910" w:h="16850"/>
          <w:pgMar w:top="1440" w:right="1320" w:bottom="280" w:left="1680" w:header="1197" w:footer="0" w:gutter="0"/>
          <w:cols w:space="720" w:equalWidth="0">
            <w:col w:w="8910"/>
          </w:cols>
          <w:noEndnote/>
        </w:sectPr>
      </w:pPr>
    </w:p>
    <w:p w:rsidR="00000000" w:rsidRDefault="008F1011">
      <w:pPr>
        <w:kinsoku w:val="0"/>
        <w:overflowPunct w:val="0"/>
        <w:spacing w:before="2" w:line="170" w:lineRule="exact"/>
        <w:rPr>
          <w:sz w:val="17"/>
          <w:szCs w:val="17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numPr>
          <w:ilvl w:val="0"/>
          <w:numId w:val="3"/>
        </w:numPr>
        <w:tabs>
          <w:tab w:val="left" w:pos="2352"/>
        </w:tabs>
        <w:kinsoku w:val="0"/>
        <w:overflowPunct w:val="0"/>
        <w:spacing w:before="62" w:line="380" w:lineRule="auto"/>
        <w:ind w:left="350" w:right="391" w:firstLine="22"/>
        <w:jc w:val="both"/>
        <w:rPr>
          <w:sz w:val="27"/>
          <w:szCs w:val="27"/>
        </w:rPr>
      </w:pPr>
      <w:r>
        <w:rPr>
          <w:noProof/>
        </w:rPr>
        <w:pict>
          <v:shape id="_x0000_s1140" style="position:absolute;left:0;text-align:left;margin-left:118.4pt;margin-top:-11.5pt;width:406.45pt;height:1pt;z-index:-4;mso-position-horizontal-relative:page;mso-position-vertical-relative:text" coordsize="8129,20" o:allowincell="f" path="m,hhl8128,e" filled="f" strokeweight=".36pt">
            <v:path arrowok="t"/>
            <w10:wrap anchorx="page"/>
          </v:shape>
        </w:pict>
      </w:r>
      <w:r>
        <w:rPr>
          <w:sz w:val="27"/>
          <w:szCs w:val="27"/>
        </w:rPr>
        <w:t>Deve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declarada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>inconstitucionalidade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parcial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sem redução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texto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 xml:space="preserve">dispositivos 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 xml:space="preserve">acima 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 xml:space="preserve">impugnados, 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 xml:space="preserve">para 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afastar qualquer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interpretação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63"/>
          <w:sz w:val="27"/>
          <w:szCs w:val="27"/>
        </w:rPr>
        <w:t xml:space="preserve"> </w:t>
      </w:r>
      <w:r>
        <w:rPr>
          <w:sz w:val="27"/>
          <w:szCs w:val="27"/>
        </w:rPr>
        <w:t>dispense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exigências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estabelecidas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nas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normas que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regulam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licenciamento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ambiental,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especialmente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avaliação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sobre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w w:val="95"/>
          <w:sz w:val="27"/>
          <w:szCs w:val="27"/>
        </w:rPr>
        <w:t xml:space="preserve"> </w:t>
      </w:r>
      <w:r>
        <w:rPr>
          <w:sz w:val="27"/>
          <w:szCs w:val="27"/>
        </w:rPr>
        <w:t>possibilidade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realização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obra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atividade.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0"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ind w:right="107"/>
        <w:jc w:val="center"/>
        <w:rPr>
          <w:sz w:val="27"/>
          <w:szCs w:val="27"/>
        </w:rPr>
      </w:pPr>
      <w:r>
        <w:rPr>
          <w:i/>
          <w:iCs/>
          <w:sz w:val="27"/>
          <w:szCs w:val="27"/>
        </w:rPr>
        <w:t>DO</w:t>
      </w:r>
      <w:r>
        <w:rPr>
          <w:i/>
          <w:iCs/>
          <w:spacing w:val="5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PEDIDO</w:t>
      </w:r>
      <w:r>
        <w:rPr>
          <w:i/>
          <w:iCs/>
          <w:spacing w:val="21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LIMINAR</w:t>
      </w:r>
    </w:p>
    <w:p w:rsidR="00000000" w:rsidRDefault="008F1011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  <w:sectPr w:rsidR="00000000">
          <w:pgSz w:w="11910" w:h="16850"/>
          <w:pgMar w:top="1440" w:right="1020" w:bottom="280" w:left="1680" w:header="1197" w:footer="0" w:gutter="0"/>
          <w:cols w:space="720" w:equalWidth="0">
            <w:col w:w="9210"/>
          </w:cols>
          <w:noEndnote/>
        </w:sectPr>
      </w:pPr>
    </w:p>
    <w:p w:rsidR="00000000" w:rsidRDefault="008F1011">
      <w:pPr>
        <w:kinsoku w:val="0"/>
        <w:overflowPunct w:val="0"/>
        <w:spacing w:before="65"/>
        <w:ind w:left="364"/>
        <w:rPr>
          <w:sz w:val="27"/>
          <w:szCs w:val="27"/>
        </w:rPr>
      </w:pPr>
      <w:r>
        <w:rPr>
          <w:w w:val="105"/>
          <w:sz w:val="27"/>
          <w:szCs w:val="27"/>
        </w:rPr>
        <w:lastRenderedPageBreak/>
        <w:t>60.</w:t>
      </w:r>
    </w:p>
    <w:p w:rsidR="00000000" w:rsidRDefault="008F1011">
      <w:pPr>
        <w:kinsoku w:val="0"/>
        <w:overflowPunct w:val="0"/>
        <w:spacing w:before="186"/>
        <w:ind w:left="350"/>
        <w:rPr>
          <w:sz w:val="27"/>
          <w:szCs w:val="27"/>
        </w:rPr>
      </w:pPr>
      <w:r>
        <w:rPr>
          <w:sz w:val="27"/>
          <w:szCs w:val="27"/>
        </w:rPr>
        <w:t>medida</w:t>
      </w:r>
      <w:r>
        <w:rPr>
          <w:spacing w:val="54"/>
          <w:sz w:val="27"/>
          <w:szCs w:val="27"/>
        </w:rPr>
        <w:t xml:space="preserve"> </w:t>
      </w:r>
      <w:r>
        <w:rPr>
          <w:sz w:val="27"/>
          <w:szCs w:val="27"/>
        </w:rPr>
        <w:t>cautelar.</w:t>
      </w:r>
    </w:p>
    <w:p w:rsidR="00000000" w:rsidRDefault="008F1011">
      <w:pPr>
        <w:tabs>
          <w:tab w:val="left" w:pos="2268"/>
          <w:tab w:val="left" w:pos="4313"/>
          <w:tab w:val="left" w:pos="4989"/>
          <w:tab w:val="left" w:pos="6314"/>
        </w:tabs>
        <w:kinsoku w:val="0"/>
        <w:overflowPunct w:val="0"/>
        <w:spacing w:before="72"/>
        <w:ind w:left="237"/>
        <w:rPr>
          <w:sz w:val="27"/>
          <w:szCs w:val="27"/>
        </w:rPr>
      </w:pPr>
      <w:r>
        <w:br w:type="column"/>
      </w:r>
      <w:r>
        <w:rPr>
          <w:sz w:val="27"/>
          <w:szCs w:val="27"/>
        </w:rPr>
        <w:lastRenderedPageBreak/>
        <w:t xml:space="preserve">Estão 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presentes</w:t>
      </w:r>
      <w:r>
        <w:rPr>
          <w:sz w:val="27"/>
          <w:szCs w:val="27"/>
        </w:rPr>
        <w:tab/>
        <w:t xml:space="preserve">os 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pressupostos</w:t>
      </w:r>
      <w:r>
        <w:rPr>
          <w:sz w:val="27"/>
          <w:szCs w:val="27"/>
        </w:rPr>
        <w:tab/>
        <w:t>para</w:t>
      </w:r>
      <w:r>
        <w:rPr>
          <w:sz w:val="27"/>
          <w:szCs w:val="27"/>
        </w:rPr>
        <w:tab/>
        <w:t>concessão</w:t>
      </w:r>
      <w:r>
        <w:rPr>
          <w:sz w:val="27"/>
          <w:szCs w:val="27"/>
        </w:rPr>
        <w:tab/>
        <w:t>de</w:t>
      </w:r>
    </w:p>
    <w:p w:rsidR="00000000" w:rsidRDefault="008F1011">
      <w:pPr>
        <w:tabs>
          <w:tab w:val="left" w:pos="2268"/>
          <w:tab w:val="left" w:pos="4313"/>
          <w:tab w:val="left" w:pos="4989"/>
          <w:tab w:val="left" w:pos="6314"/>
        </w:tabs>
        <w:kinsoku w:val="0"/>
        <w:overflowPunct w:val="0"/>
        <w:spacing w:before="72"/>
        <w:ind w:left="237"/>
        <w:rPr>
          <w:sz w:val="27"/>
          <w:szCs w:val="27"/>
        </w:rPr>
        <w:sectPr w:rsidR="00000000">
          <w:type w:val="continuous"/>
          <w:pgSz w:w="11910" w:h="16850"/>
          <w:pgMar w:top="1280" w:right="1020" w:bottom="280" w:left="1680" w:header="720" w:footer="720" w:gutter="0"/>
          <w:cols w:num="2" w:space="720" w:equalWidth="0">
            <w:col w:w="2204" w:space="40"/>
            <w:col w:w="6966"/>
          </w:cols>
          <w:noEndnote/>
        </w:sectPr>
      </w:pPr>
    </w:p>
    <w:p w:rsidR="00000000" w:rsidRDefault="008F1011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numPr>
          <w:ilvl w:val="0"/>
          <w:numId w:val="2"/>
        </w:numPr>
        <w:tabs>
          <w:tab w:val="left" w:pos="2345"/>
        </w:tabs>
        <w:kinsoku w:val="0"/>
        <w:overflowPunct w:val="0"/>
        <w:spacing w:before="62" w:line="374" w:lineRule="auto"/>
        <w:ind w:right="391" w:firstLine="7"/>
        <w:jc w:val="both"/>
        <w:rPr>
          <w:sz w:val="27"/>
          <w:szCs w:val="27"/>
        </w:rPr>
      </w:pPr>
      <w:r>
        <w:rPr>
          <w:sz w:val="27"/>
          <w:szCs w:val="27"/>
        </w:rPr>
        <w:t>O</w:t>
      </w:r>
      <w:r>
        <w:rPr>
          <w:spacing w:val="61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fumus</w:t>
      </w:r>
      <w:r>
        <w:rPr>
          <w:i/>
          <w:iCs/>
          <w:spacing w:val="51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bani</w:t>
      </w:r>
      <w:r>
        <w:rPr>
          <w:i/>
          <w:iCs/>
          <w:spacing w:val="65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iuris</w:t>
      </w:r>
      <w:r>
        <w:rPr>
          <w:i/>
          <w:iCs/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está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caracterizado</w:t>
      </w:r>
      <w:r>
        <w:rPr>
          <w:spacing w:val="59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todos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os</w:t>
      </w:r>
      <w:r>
        <w:rPr>
          <w:w w:val="102"/>
          <w:sz w:val="27"/>
          <w:szCs w:val="27"/>
        </w:rPr>
        <w:t xml:space="preserve"> </w:t>
      </w:r>
      <w:r>
        <w:rPr>
          <w:sz w:val="27"/>
          <w:szCs w:val="27"/>
        </w:rPr>
        <w:t>argumentos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>acima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expostos.</w:t>
      </w:r>
    </w:p>
    <w:p w:rsidR="00000000" w:rsidRDefault="008F1011">
      <w:pPr>
        <w:pStyle w:val="Ttulo1"/>
        <w:numPr>
          <w:ilvl w:val="0"/>
          <w:numId w:val="2"/>
        </w:numPr>
        <w:tabs>
          <w:tab w:val="left" w:pos="2331"/>
        </w:tabs>
        <w:kinsoku w:val="0"/>
        <w:overflowPunct w:val="0"/>
        <w:spacing w:before="184" w:line="383" w:lineRule="auto"/>
        <w:ind w:left="321" w:right="405" w:firstLine="29"/>
        <w:jc w:val="both"/>
      </w:pPr>
      <w:r>
        <w:t>Já</w:t>
      </w:r>
      <w:r>
        <w:rPr>
          <w:spacing w:val="4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i/>
          <w:iCs/>
        </w:rPr>
        <w:t>periculum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mora</w:t>
      </w:r>
      <w:r>
        <w:rPr>
          <w:i/>
          <w:iCs/>
          <w:spacing w:val="59"/>
        </w:rPr>
        <w:t xml:space="preserve"> </w:t>
      </w:r>
      <w:r>
        <w:t>decorre</w:t>
      </w:r>
      <w:r>
        <w:rPr>
          <w:spacing w:val="4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dupla</w:t>
      </w:r>
      <w:r>
        <w:rPr>
          <w:spacing w:val="45"/>
        </w:rPr>
        <w:t xml:space="preserve"> </w:t>
      </w:r>
      <w:r>
        <w:t>perspectiva.</w:t>
      </w:r>
      <w:r>
        <w:rPr>
          <w:spacing w:val="62"/>
        </w:rPr>
        <w:t xml:space="preserve"> </w:t>
      </w:r>
      <w:r>
        <w:t>A primeira</w:t>
      </w:r>
      <w:r>
        <w:rPr>
          <w:spacing w:val="48"/>
        </w:rPr>
        <w:t xml:space="preserve"> </w:t>
      </w:r>
      <w:r>
        <w:t>é</w:t>
      </w:r>
      <w:r>
        <w:rPr>
          <w:spacing w:val="13"/>
        </w:rPr>
        <w:t xml:space="preserve"> </w:t>
      </w:r>
      <w:r>
        <w:t>que,</w:t>
      </w:r>
      <w:r>
        <w:rPr>
          <w:spacing w:val="2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realizadas</w:t>
      </w:r>
      <w:r>
        <w:rPr>
          <w:spacing w:val="4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licitações</w:t>
      </w:r>
      <w:r>
        <w:rPr>
          <w:spacing w:val="34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contratações</w:t>
      </w:r>
      <w:r>
        <w:rPr>
          <w:spacing w:val="39"/>
        </w:rPr>
        <w:t xml:space="preserve"> </w:t>
      </w:r>
      <w:r>
        <w:t>na</w:t>
      </w:r>
      <w:r>
        <w:rPr>
          <w:spacing w:val="26"/>
        </w:rPr>
        <w:t xml:space="preserve"> </w:t>
      </w:r>
      <w:r>
        <w:t>forma</w:t>
      </w:r>
      <w:r>
        <w:rPr>
          <w:spacing w:val="28"/>
        </w:rPr>
        <w:t xml:space="preserve"> </w:t>
      </w:r>
      <w:r>
        <w:t>regulada pela</w:t>
      </w:r>
      <w:r>
        <w:rPr>
          <w:spacing w:val="23"/>
        </w:rPr>
        <w:t xml:space="preserve"> </w:t>
      </w:r>
      <w:r>
        <w:t>lei</w:t>
      </w:r>
      <w:r>
        <w:rPr>
          <w:spacing w:val="14"/>
        </w:rPr>
        <w:t xml:space="preserve"> </w:t>
      </w:r>
      <w:r>
        <w:t>impugnada,</w:t>
      </w:r>
      <w:r>
        <w:rPr>
          <w:spacing w:val="28"/>
        </w:rPr>
        <w:t xml:space="preserve"> </w:t>
      </w:r>
      <w:r>
        <w:t>haverá</w:t>
      </w:r>
      <w:r>
        <w:rPr>
          <w:spacing w:val="40"/>
        </w:rPr>
        <w:t xml:space="preserve"> </w:t>
      </w:r>
      <w:r>
        <w:t>comprometimento</w:t>
      </w:r>
      <w:r>
        <w:rPr>
          <w:spacing w:val="45"/>
        </w:rPr>
        <w:t xml:space="preserve"> </w:t>
      </w:r>
      <w:r>
        <w:t>ao</w:t>
      </w:r>
      <w:r>
        <w:rPr>
          <w:spacing w:val="8"/>
        </w:rPr>
        <w:t xml:space="preserve"> </w:t>
      </w:r>
      <w:r>
        <w:t>patrimônio</w:t>
      </w:r>
      <w:r>
        <w:rPr>
          <w:spacing w:val="45"/>
        </w:rPr>
        <w:t xml:space="preserve"> </w:t>
      </w:r>
      <w:r>
        <w:t>público,</w:t>
      </w:r>
      <w:r>
        <w:rPr>
          <w:spacing w:val="37"/>
        </w:rPr>
        <w:t xml:space="preserve"> </w:t>
      </w:r>
      <w:r>
        <w:t>como</w:t>
      </w:r>
      <w:r>
        <w:rPr>
          <w:w w:val="99"/>
        </w:rPr>
        <w:t xml:space="preserve"> </w:t>
      </w:r>
      <w:r>
        <w:t>já</w:t>
      </w:r>
      <w:r>
        <w:rPr>
          <w:spacing w:val="51"/>
        </w:rPr>
        <w:t xml:space="preserve"> </w:t>
      </w:r>
      <w:r>
        <w:t>demonstrado,</w:t>
      </w:r>
      <w:r>
        <w:rPr>
          <w:spacing w:val="34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natureza</w:t>
      </w:r>
      <w:r>
        <w:rPr>
          <w:spacing w:val="26"/>
        </w:rPr>
        <w:t xml:space="preserve"> </w:t>
      </w:r>
      <w:r>
        <w:t>praticamente</w:t>
      </w:r>
      <w:r>
        <w:rPr>
          <w:spacing w:val="56"/>
        </w:rPr>
        <w:t xml:space="preserve"> </w:t>
      </w:r>
      <w:r>
        <w:t>irreversível.</w:t>
      </w:r>
      <w:r>
        <w:rPr>
          <w:spacing w:val="3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segunda</w:t>
      </w:r>
      <w:r>
        <w:rPr>
          <w:spacing w:val="32"/>
        </w:rPr>
        <w:t xml:space="preserve"> </w:t>
      </w:r>
      <w:r>
        <w:t>decorre</w:t>
      </w:r>
      <w:r>
        <w:rPr>
          <w:w w:val="101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necessidade</w:t>
      </w:r>
      <w:r>
        <w:rPr>
          <w:spacing w:val="4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garantir</w:t>
      </w:r>
      <w:r>
        <w:rPr>
          <w:spacing w:val="41"/>
        </w:rPr>
        <w:t xml:space="preserve"> </w:t>
      </w:r>
      <w:r>
        <w:t>aos</w:t>
      </w:r>
      <w:r>
        <w:rPr>
          <w:spacing w:val="24"/>
        </w:rPr>
        <w:t xml:space="preserve"> </w:t>
      </w:r>
      <w:r>
        <w:t>gestores</w:t>
      </w:r>
      <w:r>
        <w:rPr>
          <w:spacing w:val="36"/>
        </w:rPr>
        <w:t xml:space="preserve"> </w:t>
      </w:r>
      <w:r>
        <w:t>segurança</w:t>
      </w:r>
      <w:r>
        <w:rPr>
          <w:spacing w:val="37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deem</w:t>
      </w:r>
      <w:r>
        <w:rPr>
          <w:spacing w:val="24"/>
        </w:rPr>
        <w:t xml:space="preserve"> </w:t>
      </w:r>
      <w:r>
        <w:t>início,</w:t>
      </w:r>
      <w:r>
        <w:rPr>
          <w:w w:val="10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fato,</w:t>
      </w:r>
      <w:r>
        <w:rPr>
          <w:spacing w:val="26"/>
        </w:rPr>
        <w:t xml:space="preserve"> </w:t>
      </w:r>
      <w:r>
        <w:t>às</w:t>
      </w:r>
      <w:r>
        <w:rPr>
          <w:spacing w:val="18"/>
        </w:rPr>
        <w:t xml:space="preserve"> </w:t>
      </w:r>
      <w:r>
        <w:t>licitações</w:t>
      </w:r>
      <w:r>
        <w:rPr>
          <w:spacing w:val="32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consequentes</w:t>
      </w:r>
      <w:r>
        <w:rPr>
          <w:spacing w:val="52"/>
        </w:rPr>
        <w:t xml:space="preserve"> </w:t>
      </w:r>
      <w:r>
        <w:t>obras,</w:t>
      </w:r>
      <w:r>
        <w:rPr>
          <w:spacing w:val="33"/>
        </w:rPr>
        <w:t xml:space="preserve"> </w:t>
      </w:r>
      <w:r>
        <w:t>serviços</w:t>
      </w:r>
      <w:r>
        <w:rPr>
          <w:spacing w:val="32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atividades</w:t>
      </w:r>
      <w:r>
        <w:rPr>
          <w:spacing w:val="27"/>
        </w:rPr>
        <w:t xml:space="preserve"> </w:t>
      </w:r>
      <w:r>
        <w:t>voltadas</w:t>
      </w:r>
      <w:r>
        <w:rPr>
          <w:spacing w:val="46"/>
        </w:rPr>
        <w:t xml:space="preserve"> </w:t>
      </w:r>
      <w:r>
        <w:t>à</w:t>
      </w:r>
      <w:r>
        <w:rPr>
          <w:w w:val="95"/>
        </w:rPr>
        <w:t xml:space="preserve"> </w:t>
      </w:r>
      <w:r>
        <w:t>Copa</w:t>
      </w:r>
      <w:r>
        <w:rPr>
          <w:spacing w:val="20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Mundo</w:t>
      </w:r>
      <w:r>
        <w:rPr>
          <w:spacing w:val="44"/>
        </w:rPr>
        <w:t xml:space="preserve"> </w:t>
      </w:r>
      <w:r>
        <w:t>FIFA</w:t>
      </w:r>
      <w:r>
        <w:rPr>
          <w:spacing w:val="2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-1"/>
        </w:rPr>
        <w:t>2014</w:t>
      </w:r>
      <w:r>
        <w:rPr>
          <w:spacing w:val="18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aos</w:t>
      </w:r>
      <w:r>
        <w:rPr>
          <w:spacing w:val="14"/>
        </w:rPr>
        <w:t xml:space="preserve"> </w:t>
      </w:r>
      <w:r>
        <w:t>Jogos</w:t>
      </w:r>
      <w:r>
        <w:rPr>
          <w:spacing w:val="24"/>
        </w:rPr>
        <w:t xml:space="preserve"> </w:t>
      </w:r>
      <w:r>
        <w:t>Olímpicos</w:t>
      </w:r>
      <w:r>
        <w:rPr>
          <w:spacing w:val="2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2016.</w:t>
      </w:r>
    </w:p>
    <w:p w:rsidR="00000000" w:rsidRDefault="008F1011">
      <w:pPr>
        <w:numPr>
          <w:ilvl w:val="0"/>
          <w:numId w:val="2"/>
        </w:numPr>
        <w:tabs>
          <w:tab w:val="left" w:pos="2331"/>
        </w:tabs>
        <w:kinsoku w:val="0"/>
        <w:overflowPunct w:val="0"/>
        <w:spacing w:before="181" w:line="380" w:lineRule="auto"/>
        <w:ind w:left="321" w:right="405" w:firstLine="15"/>
        <w:jc w:val="both"/>
        <w:rPr>
          <w:sz w:val="27"/>
          <w:szCs w:val="27"/>
        </w:rPr>
      </w:pPr>
      <w:r>
        <w:rPr>
          <w:noProof/>
        </w:rPr>
        <w:pict>
          <v:rect id="_x0000_s1141" style="position:absolute;left:0;text-align:left;margin-left:498.25pt;margin-top:170.35pt;width:40pt;height:60pt;z-index:-5;mso-position-horizontal-relative:page;mso-position-vertical-relative:text" o:allowincell="f" filled="f" stroked="f">
            <v:textbox inset="0,0,0,0">
              <w:txbxContent>
                <w:p w:rsidR="00000000" w:rsidRDefault="008F1011">
                  <w:pPr>
                    <w:widowControl/>
                    <w:autoSpaceDE/>
                    <w:autoSpaceDN/>
                    <w:adjustRightInd/>
                    <w:spacing w:line="1200" w:lineRule="atLeast"/>
                  </w:pPr>
                  <w:r>
                    <w:pict>
                      <v:shape id="_x0000_i1042" type="#_x0000_t75" style="width:40pt;height:60.65pt">
                        <v:imagedata r:id="rId37" o:title=""/>
                      </v:shape>
                    </w:pict>
                  </w:r>
                </w:p>
                <w:p w:rsidR="00000000" w:rsidRDefault="008F1011"/>
              </w:txbxContent>
            </v:textbox>
            <w10:wrap anchorx="page"/>
          </v:rect>
        </w:pict>
      </w:r>
      <w:r>
        <w:rPr>
          <w:sz w:val="27"/>
          <w:szCs w:val="27"/>
        </w:rPr>
        <w:t>Requer-se,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portanto,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concessão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>medida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cautelar,</w:t>
      </w:r>
      <w:r>
        <w:rPr>
          <w:spacing w:val="13"/>
          <w:sz w:val="27"/>
          <w:szCs w:val="27"/>
        </w:rPr>
        <w:t xml:space="preserve"> </w:t>
      </w:r>
      <w:r>
        <w:rPr>
          <w:sz w:val="27"/>
          <w:szCs w:val="27"/>
        </w:rPr>
        <w:t>para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efeito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se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obter,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até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desfecho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dessa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ação,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suspensão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eficácia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da Lei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spacing w:val="30"/>
          <w:sz w:val="27"/>
          <w:szCs w:val="27"/>
        </w:rPr>
        <w:t xml:space="preserve"> </w:t>
      </w:r>
      <w:r>
        <w:rPr>
          <w:spacing w:val="-43"/>
          <w:sz w:val="27"/>
          <w:szCs w:val="27"/>
        </w:rPr>
        <w:t>1</w:t>
      </w:r>
      <w:r>
        <w:rPr>
          <w:sz w:val="27"/>
          <w:szCs w:val="27"/>
        </w:rPr>
        <w:t>2.462,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>virtude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inconstitucionalidade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formal,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w w:val="98"/>
          <w:sz w:val="27"/>
          <w:szCs w:val="27"/>
        </w:rPr>
        <w:t xml:space="preserve"> </w:t>
      </w:r>
      <w:r>
        <w:rPr>
          <w:sz w:val="27"/>
          <w:szCs w:val="27"/>
        </w:rPr>
        <w:t>sucessivamente,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seguintes</w:t>
      </w:r>
      <w:r>
        <w:rPr>
          <w:spacing w:val="56"/>
          <w:sz w:val="27"/>
          <w:szCs w:val="27"/>
        </w:rPr>
        <w:t xml:space="preserve"> </w:t>
      </w:r>
      <w:r>
        <w:rPr>
          <w:sz w:val="27"/>
          <w:szCs w:val="27"/>
        </w:rPr>
        <w:t>dispositivos: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6"/>
          <w:sz w:val="27"/>
          <w:szCs w:val="27"/>
        </w:rPr>
        <w:t xml:space="preserve"> </w:t>
      </w:r>
      <w:r>
        <w:rPr>
          <w:spacing w:val="-47"/>
          <w:sz w:val="27"/>
          <w:szCs w:val="27"/>
        </w:rPr>
        <w:t>1</w:t>
      </w:r>
      <w:r>
        <w:rPr>
          <w:spacing w:val="-20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15"/>
          <w:sz w:val="27"/>
          <w:szCs w:val="27"/>
        </w:rPr>
        <w:t xml:space="preserve"> </w:t>
      </w:r>
      <w:r>
        <w:rPr>
          <w:sz w:val="27"/>
          <w:szCs w:val="27"/>
        </w:rPr>
        <w:t>I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2"/>
          <w:sz w:val="27"/>
          <w:szCs w:val="27"/>
        </w:rPr>
        <w:t xml:space="preserve"> </w:t>
      </w:r>
      <w:r>
        <w:rPr>
          <w:sz w:val="27"/>
          <w:szCs w:val="27"/>
        </w:rPr>
        <w:t>II;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30"/>
          <w:sz w:val="27"/>
          <w:szCs w:val="27"/>
        </w:rPr>
        <w:t xml:space="preserve"> </w:t>
      </w:r>
      <w:r>
        <w:rPr>
          <w:spacing w:val="-16"/>
          <w:sz w:val="27"/>
          <w:szCs w:val="27"/>
        </w:rPr>
        <w:t>2</w:t>
      </w:r>
      <w:r>
        <w:rPr>
          <w:spacing w:val="-20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1"/>
          <w:sz w:val="27"/>
          <w:szCs w:val="27"/>
        </w:rPr>
        <w:t xml:space="preserve"> </w:t>
      </w:r>
      <w:r>
        <w:rPr>
          <w:sz w:val="27"/>
          <w:szCs w:val="27"/>
        </w:rPr>
        <w:t>parágrafo único,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V;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26"/>
          <w:sz w:val="27"/>
          <w:szCs w:val="27"/>
        </w:rPr>
        <w:t xml:space="preserve"> </w:t>
      </w:r>
      <w:r>
        <w:rPr>
          <w:spacing w:val="-23"/>
          <w:sz w:val="27"/>
          <w:szCs w:val="27"/>
        </w:rPr>
        <w:t>8</w:t>
      </w:r>
      <w:r>
        <w:rPr>
          <w:spacing w:val="-20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29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10"/>
          <w:sz w:val="26"/>
          <w:szCs w:val="26"/>
        </w:rPr>
        <w:t xml:space="preserve"> </w:t>
      </w:r>
      <w:r>
        <w:rPr>
          <w:sz w:val="27"/>
          <w:szCs w:val="27"/>
        </w:rPr>
        <w:t>5</w:t>
      </w:r>
      <w:r>
        <w:rPr>
          <w:spacing w:val="-8"/>
          <w:sz w:val="27"/>
          <w:szCs w:val="27"/>
        </w:rPr>
        <w:t>°</w:t>
      </w:r>
      <w:r>
        <w:rPr>
          <w:sz w:val="27"/>
          <w:szCs w:val="27"/>
        </w:rPr>
        <w:t>;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9</w:t>
      </w:r>
      <w:r>
        <w:rPr>
          <w:spacing w:val="-14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19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caput</w:t>
      </w:r>
      <w:r>
        <w:rPr>
          <w:i/>
          <w:iCs/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43"/>
          <w:sz w:val="27"/>
          <w:szCs w:val="27"/>
        </w:rPr>
        <w:t xml:space="preserve"> </w:t>
      </w:r>
      <w:r>
        <w:rPr>
          <w:sz w:val="26"/>
          <w:szCs w:val="26"/>
        </w:rPr>
        <w:t>§§;</w:t>
      </w:r>
      <w:r>
        <w:rPr>
          <w:spacing w:val="21"/>
          <w:sz w:val="26"/>
          <w:szCs w:val="26"/>
        </w:rPr>
        <w:t xml:space="preserve"> </w:t>
      </w:r>
      <w:r>
        <w:rPr>
          <w:sz w:val="27"/>
          <w:szCs w:val="27"/>
        </w:rPr>
        <w:t>art.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29,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I;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30,</w:t>
      </w:r>
      <w:r>
        <w:rPr>
          <w:spacing w:val="16"/>
          <w:sz w:val="27"/>
          <w:szCs w:val="27"/>
        </w:rPr>
        <w:t xml:space="preserve"> </w:t>
      </w:r>
      <w:r>
        <w:rPr>
          <w:spacing w:val="15"/>
          <w:sz w:val="27"/>
          <w:szCs w:val="27"/>
        </w:rPr>
        <w:t>1</w:t>
      </w:r>
      <w:r>
        <w:rPr>
          <w:sz w:val="27"/>
          <w:szCs w:val="27"/>
        </w:rPr>
        <w:t>e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II,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44"/>
          <w:sz w:val="27"/>
          <w:szCs w:val="27"/>
        </w:rPr>
        <w:t xml:space="preserve"> </w:t>
      </w:r>
      <w:r>
        <w:rPr>
          <w:sz w:val="26"/>
          <w:szCs w:val="26"/>
        </w:rPr>
        <w:t>§§</w:t>
      </w:r>
      <w:r>
        <w:rPr>
          <w:spacing w:val="20"/>
          <w:sz w:val="26"/>
          <w:szCs w:val="26"/>
        </w:rPr>
        <w:t xml:space="preserve"> </w:t>
      </w:r>
      <w:r>
        <w:rPr>
          <w:spacing w:val="-48"/>
          <w:sz w:val="27"/>
          <w:szCs w:val="27"/>
        </w:rPr>
        <w:t>1</w:t>
      </w:r>
      <w:r>
        <w:rPr>
          <w:sz w:val="27"/>
          <w:szCs w:val="27"/>
        </w:rPr>
        <w:t>°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w w:val="95"/>
          <w:sz w:val="27"/>
          <w:szCs w:val="27"/>
        </w:rPr>
        <w:t xml:space="preserve"> </w:t>
      </w:r>
      <w:r>
        <w:rPr>
          <w:sz w:val="27"/>
          <w:szCs w:val="27"/>
        </w:rPr>
        <w:t>5</w:t>
      </w:r>
      <w:r>
        <w:rPr>
          <w:spacing w:val="-11"/>
          <w:sz w:val="27"/>
          <w:szCs w:val="27"/>
        </w:rPr>
        <w:t>°</w:t>
      </w:r>
      <w:r>
        <w:rPr>
          <w:sz w:val="27"/>
          <w:szCs w:val="27"/>
        </w:rPr>
        <w:t>;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36,</w:t>
      </w:r>
      <w:r>
        <w:rPr>
          <w:spacing w:val="48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46"/>
          <w:sz w:val="26"/>
          <w:szCs w:val="26"/>
        </w:rPr>
        <w:t xml:space="preserve"> </w:t>
      </w:r>
      <w:r>
        <w:rPr>
          <w:spacing w:val="-47"/>
          <w:sz w:val="27"/>
          <w:szCs w:val="27"/>
        </w:rPr>
        <w:t>1</w:t>
      </w:r>
      <w:r>
        <w:rPr>
          <w:spacing w:val="-14"/>
          <w:sz w:val="27"/>
          <w:szCs w:val="27"/>
        </w:rPr>
        <w:t>°</w:t>
      </w:r>
      <w:r>
        <w:rPr>
          <w:sz w:val="27"/>
          <w:szCs w:val="27"/>
        </w:rPr>
        <w:t>;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65;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além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declaração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inconstitucionalidade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arrastamento</w:t>
      </w:r>
      <w:r>
        <w:rPr>
          <w:spacing w:val="2"/>
          <w:sz w:val="27"/>
          <w:szCs w:val="27"/>
        </w:rPr>
        <w:t xml:space="preserve"> </w:t>
      </w:r>
      <w:r>
        <w:rPr>
          <w:sz w:val="27"/>
          <w:szCs w:val="27"/>
        </w:rPr>
        <w:t>das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expressões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"pré</w:t>
      </w:r>
      <w:r>
        <w:rPr>
          <w:sz w:val="27"/>
          <w:szCs w:val="27"/>
        </w:rPr>
        <w:t>-qualificação"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>contida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no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7°,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II,</w:t>
      </w:r>
      <w:r>
        <w:rPr>
          <w:spacing w:val="46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"e</w:t>
      </w:r>
      <w:r>
        <w:rPr>
          <w:w w:val="10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4"/>
          <w:sz w:val="27"/>
          <w:szCs w:val="27"/>
        </w:rPr>
        <w:t xml:space="preserve"> </w:t>
      </w:r>
      <w:r>
        <w:rPr>
          <w:sz w:val="27"/>
          <w:szCs w:val="27"/>
        </w:rPr>
        <w:t xml:space="preserve">pré-qualificação 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disciplinados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>por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esta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Lei",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constante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15.</w:t>
      </w:r>
    </w:p>
    <w:p w:rsidR="00000000" w:rsidRDefault="008F1011">
      <w:pPr>
        <w:numPr>
          <w:ilvl w:val="0"/>
          <w:numId w:val="2"/>
        </w:numPr>
        <w:tabs>
          <w:tab w:val="left" w:pos="2331"/>
        </w:tabs>
        <w:kinsoku w:val="0"/>
        <w:overflowPunct w:val="0"/>
        <w:spacing w:before="181" w:line="380" w:lineRule="auto"/>
        <w:ind w:left="321" w:right="405" w:firstLine="15"/>
        <w:jc w:val="both"/>
        <w:rPr>
          <w:sz w:val="27"/>
          <w:szCs w:val="27"/>
        </w:rPr>
        <w:sectPr w:rsidR="00000000">
          <w:type w:val="continuous"/>
          <w:pgSz w:w="11910" w:h="16850"/>
          <w:pgMar w:top="1280" w:right="1020" w:bottom="280" w:left="1680" w:header="720" w:footer="720" w:gutter="0"/>
          <w:cols w:space="720" w:equalWidth="0">
            <w:col w:w="9210"/>
          </w:cols>
          <w:noEndnote/>
        </w:sectPr>
      </w:pPr>
    </w:p>
    <w:p w:rsidR="00000000" w:rsidRDefault="008F1011">
      <w:pPr>
        <w:kinsoku w:val="0"/>
        <w:overflowPunct w:val="0"/>
        <w:spacing w:before="19" w:line="20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1144" style="position:absolute;margin-left:540.9pt;margin-top:757.4pt;width:1pt;height:37.1pt;z-index:-3;mso-position-horizontal-relative:page;mso-position-vertical-relative:page" coordsize="20,742" o:allowincell="f" path="m,741hhl,e" filled="f" strokeweight="1.08pt">
            <v:path arrowok="t"/>
            <w10:wrap anchorx="page" anchory="page"/>
          </v:shape>
        </w:pict>
      </w:r>
    </w:p>
    <w:p w:rsidR="00000000" w:rsidRDefault="008F1011">
      <w:pPr>
        <w:pStyle w:val="Ttulo1"/>
        <w:numPr>
          <w:ilvl w:val="0"/>
          <w:numId w:val="2"/>
        </w:numPr>
        <w:tabs>
          <w:tab w:val="left" w:pos="2352"/>
        </w:tabs>
        <w:kinsoku w:val="0"/>
        <w:overflowPunct w:val="0"/>
        <w:spacing w:before="62" w:line="380" w:lineRule="auto"/>
        <w:ind w:left="364" w:right="113" w:firstLine="15"/>
        <w:jc w:val="both"/>
      </w:pPr>
      <w:r>
        <w:t>E</w:t>
      </w:r>
      <w:r>
        <w:rPr>
          <w:spacing w:val="21"/>
        </w:rPr>
        <w:t xml:space="preserve"> </w:t>
      </w:r>
      <w:r>
        <w:t>ainda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declaração</w:t>
      </w:r>
      <w:r>
        <w:rPr>
          <w:spacing w:val="4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 xml:space="preserve">inconstitucionalidade </w:t>
      </w:r>
      <w:r>
        <w:rPr>
          <w:spacing w:val="53"/>
        </w:rPr>
        <w:t xml:space="preserve"> </w:t>
      </w:r>
      <w:r>
        <w:t>parcial, sem</w:t>
      </w:r>
      <w:r>
        <w:rPr>
          <w:spacing w:val="15"/>
        </w:rPr>
        <w:t xml:space="preserve"> </w:t>
      </w:r>
      <w:r>
        <w:t>redução</w:t>
      </w:r>
      <w:r>
        <w:rPr>
          <w:spacing w:val="5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texto</w:t>
      </w:r>
      <w:r>
        <w:rPr>
          <w:spacing w:val="37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arts.</w:t>
      </w:r>
      <w:r>
        <w:rPr>
          <w:spacing w:val="17"/>
        </w:rPr>
        <w:t xml:space="preserve"> </w:t>
      </w:r>
      <w:r>
        <w:t>4°,</w:t>
      </w:r>
      <w:r>
        <w:rPr>
          <w:spacing w:val="44"/>
        </w:rPr>
        <w:t xml:space="preserve"> </w:t>
      </w:r>
      <w:r>
        <w:rPr>
          <w:sz w:val="26"/>
          <w:szCs w:val="26"/>
        </w:rPr>
        <w:t>§</w:t>
      </w:r>
      <w:r>
        <w:rPr>
          <w:spacing w:val="22"/>
          <w:sz w:val="26"/>
          <w:szCs w:val="26"/>
        </w:rPr>
        <w:t xml:space="preserve"> </w:t>
      </w:r>
      <w:r>
        <w:rPr>
          <w:spacing w:val="-47"/>
        </w:rPr>
        <w:t>1</w:t>
      </w:r>
      <w:r>
        <w:t>º,</w:t>
      </w:r>
      <w:r>
        <w:rPr>
          <w:spacing w:val="23"/>
        </w:rPr>
        <w:t xml:space="preserve"> </w:t>
      </w:r>
      <w:r>
        <w:t>II,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rPr>
          <w:sz w:val="26"/>
          <w:szCs w:val="26"/>
        </w:rPr>
        <w:t>§</w:t>
      </w:r>
      <w:r>
        <w:rPr>
          <w:spacing w:val="3"/>
          <w:sz w:val="26"/>
          <w:szCs w:val="26"/>
        </w:rPr>
        <w:t xml:space="preserve"> </w:t>
      </w:r>
      <w:r>
        <w:rPr>
          <w:spacing w:val="-16"/>
        </w:rPr>
        <w:t>2</w:t>
      </w:r>
      <w:r>
        <w:t>°,</w:t>
      </w:r>
      <w:r>
        <w:rPr>
          <w:spacing w:val="15"/>
        </w:rPr>
        <w:t xml:space="preserve"> </w:t>
      </w:r>
      <w:r>
        <w:t>e</w:t>
      </w:r>
      <w:r>
        <w:rPr>
          <w:spacing w:val="39"/>
        </w:rPr>
        <w:t xml:space="preserve"> </w:t>
      </w:r>
      <w:r>
        <w:rPr>
          <w:spacing w:val="-42"/>
        </w:rPr>
        <w:t>1</w:t>
      </w:r>
      <w:r>
        <w:t>4,</w:t>
      </w:r>
      <w:r>
        <w:rPr>
          <w:spacing w:val="17"/>
        </w:rPr>
        <w:t xml:space="preserve"> </w:t>
      </w:r>
      <w:r>
        <w:t>parágrafo</w:t>
      </w:r>
      <w:r>
        <w:rPr>
          <w:spacing w:val="56"/>
        </w:rPr>
        <w:t xml:space="preserve"> </w:t>
      </w:r>
      <w:r>
        <w:t>único,</w:t>
      </w:r>
      <w:r>
        <w:rPr>
          <w:spacing w:val="36"/>
        </w:rPr>
        <w:t xml:space="preserve"> </w:t>
      </w:r>
      <w:r>
        <w:t>II,</w:t>
      </w:r>
      <w:r>
        <w:rPr>
          <w:w w:val="99"/>
        </w:rPr>
        <w:t xml:space="preserve"> </w:t>
      </w:r>
      <w:r>
        <w:t>com</w:t>
      </w:r>
      <w:r>
        <w:rPr>
          <w:spacing w:val="39"/>
        </w:rPr>
        <w:t xml:space="preserve"> </w:t>
      </w:r>
      <w:r>
        <w:t>leitura</w:t>
      </w:r>
      <w:r>
        <w:rPr>
          <w:spacing w:val="5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dada</w:t>
      </w:r>
      <w:r>
        <w:rPr>
          <w:spacing w:val="42"/>
        </w:rPr>
        <w:t xml:space="preserve"> </w:t>
      </w:r>
      <w:r>
        <w:t>pelos</w:t>
      </w:r>
      <w:r>
        <w:rPr>
          <w:spacing w:val="56"/>
        </w:rPr>
        <w:t xml:space="preserve"> </w:t>
      </w:r>
      <w:r>
        <w:t>artigos</w:t>
      </w:r>
      <w:r>
        <w:rPr>
          <w:spacing w:val="47"/>
        </w:rPr>
        <w:t xml:space="preserve"> </w:t>
      </w:r>
      <w:r>
        <w:t>225</w:t>
      </w:r>
      <w:r>
        <w:rPr>
          <w:spacing w:val="44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226</w:t>
      </w:r>
      <w:r>
        <w:rPr>
          <w:spacing w:val="45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Constituição</w:t>
      </w:r>
      <w:r>
        <w:rPr>
          <w:spacing w:val="61"/>
        </w:rPr>
        <w:t xml:space="preserve"> </w:t>
      </w:r>
      <w:r>
        <w:t>da</w:t>
      </w:r>
      <w:r>
        <w:rPr>
          <w:w w:val="97"/>
        </w:rPr>
        <w:t xml:space="preserve"> </w:t>
      </w:r>
      <w:r>
        <w:t>República,</w:t>
      </w:r>
      <w:r>
        <w:rPr>
          <w:spacing w:val="40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afastar</w:t>
      </w:r>
      <w:r>
        <w:rPr>
          <w:spacing w:val="46"/>
        </w:rPr>
        <w:t xml:space="preserve"> </w:t>
      </w:r>
      <w:r>
        <w:t>qualquer</w:t>
      </w:r>
      <w:r>
        <w:rPr>
          <w:spacing w:val="42"/>
        </w:rPr>
        <w:t xml:space="preserve"> </w:t>
      </w:r>
      <w:r>
        <w:t>interpretação</w:t>
      </w:r>
      <w:r>
        <w:rPr>
          <w:spacing w:val="57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proporcione</w:t>
      </w:r>
      <w:r>
        <w:rPr>
          <w:spacing w:val="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dispensa de</w:t>
      </w:r>
      <w:r>
        <w:rPr>
          <w:spacing w:val="34"/>
        </w:rPr>
        <w:t xml:space="preserve"> </w:t>
      </w:r>
      <w:r>
        <w:t>exigências</w:t>
      </w:r>
      <w:r>
        <w:rPr>
          <w:spacing w:val="49"/>
        </w:rPr>
        <w:t xml:space="preserve"> </w:t>
      </w:r>
      <w:r>
        <w:t>próprias</w:t>
      </w:r>
      <w:r>
        <w:rPr>
          <w:spacing w:val="61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licenciamento</w:t>
      </w:r>
      <w:r>
        <w:rPr>
          <w:spacing w:val="61"/>
        </w:rPr>
        <w:t xml:space="preserve"> </w:t>
      </w:r>
      <w:r>
        <w:t>ambiental</w:t>
      </w:r>
      <w:r>
        <w:rPr>
          <w:spacing w:val="50"/>
        </w:rPr>
        <w:t xml:space="preserve"> </w:t>
      </w:r>
      <w:r>
        <w:t>devido</w:t>
      </w:r>
      <w:r>
        <w:rPr>
          <w:spacing w:val="47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implantação</w:t>
      </w:r>
      <w:r>
        <w:rPr>
          <w:w w:val="10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obra</w:t>
      </w:r>
      <w:r>
        <w:rPr>
          <w:spacing w:val="25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atividade</w:t>
      </w:r>
      <w:r>
        <w:rPr>
          <w:spacing w:val="23"/>
        </w:rPr>
        <w:t xml:space="preserve"> </w:t>
      </w:r>
      <w:r>
        <w:t>relacionada</w:t>
      </w:r>
      <w:r>
        <w:rPr>
          <w:spacing w:val="47"/>
        </w:rPr>
        <w:t xml:space="preserve"> </w:t>
      </w:r>
      <w:r>
        <w:t>àquele</w:t>
      </w:r>
      <w:r>
        <w:rPr>
          <w:spacing w:val="21"/>
        </w:rPr>
        <w:t xml:space="preserve"> </w:t>
      </w:r>
      <w:r>
        <w:t>diploma</w:t>
      </w:r>
      <w:r>
        <w:rPr>
          <w:spacing w:val="26"/>
        </w:rPr>
        <w:t xml:space="preserve"> </w:t>
      </w:r>
      <w:r>
        <w:t>legal.</w:t>
      </w: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before="10" w:line="360" w:lineRule="exact"/>
        <w:rPr>
          <w:sz w:val="36"/>
          <w:szCs w:val="36"/>
        </w:rPr>
      </w:pPr>
    </w:p>
    <w:p w:rsidR="00000000" w:rsidRDefault="008F1011">
      <w:pPr>
        <w:kinsoku w:val="0"/>
        <w:overflowPunct w:val="0"/>
        <w:ind w:left="2636" w:right="2436"/>
        <w:jc w:val="center"/>
        <w:rPr>
          <w:sz w:val="27"/>
          <w:szCs w:val="27"/>
        </w:rPr>
      </w:pPr>
      <w:r>
        <w:rPr>
          <w:i/>
          <w:iCs/>
          <w:sz w:val="27"/>
          <w:szCs w:val="27"/>
        </w:rPr>
        <w:t>DOS</w:t>
      </w:r>
      <w:r>
        <w:rPr>
          <w:i/>
          <w:iCs/>
          <w:spacing w:val="19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PEDIDOS</w:t>
      </w:r>
      <w:r>
        <w:rPr>
          <w:i/>
          <w:iCs/>
          <w:spacing w:val="20"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FINAIS</w:t>
      </w:r>
    </w:p>
    <w:p w:rsidR="00000000" w:rsidRDefault="008F1011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kinsoku w:val="0"/>
        <w:overflowPunct w:val="0"/>
        <w:spacing w:line="260" w:lineRule="exact"/>
        <w:rPr>
          <w:sz w:val="26"/>
          <w:szCs w:val="26"/>
        </w:rPr>
      </w:pPr>
    </w:p>
    <w:p w:rsidR="00000000" w:rsidRDefault="008F1011">
      <w:pPr>
        <w:numPr>
          <w:ilvl w:val="0"/>
          <w:numId w:val="2"/>
        </w:numPr>
        <w:tabs>
          <w:tab w:val="left" w:pos="2345"/>
        </w:tabs>
        <w:kinsoku w:val="0"/>
        <w:overflowPunct w:val="0"/>
        <w:spacing w:line="382" w:lineRule="auto"/>
        <w:ind w:left="357" w:right="103" w:firstLine="7"/>
        <w:jc w:val="both"/>
        <w:rPr>
          <w:sz w:val="27"/>
          <w:szCs w:val="27"/>
        </w:rPr>
      </w:pPr>
      <w:r>
        <w:rPr>
          <w:sz w:val="27"/>
          <w:szCs w:val="27"/>
        </w:rPr>
        <w:t>Ante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exposto,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64"/>
          <w:sz w:val="27"/>
          <w:szCs w:val="27"/>
        </w:rPr>
        <w:t xml:space="preserve"> </w:t>
      </w:r>
      <w:r>
        <w:rPr>
          <w:sz w:val="27"/>
          <w:szCs w:val="27"/>
        </w:rPr>
        <w:t>requerente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pleiteia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que,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colhidas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as</w:t>
      </w:r>
      <w:r>
        <w:rPr>
          <w:w w:val="102"/>
          <w:sz w:val="27"/>
          <w:szCs w:val="27"/>
        </w:rPr>
        <w:t xml:space="preserve"> </w:t>
      </w:r>
      <w:r>
        <w:rPr>
          <w:sz w:val="27"/>
          <w:szCs w:val="27"/>
        </w:rPr>
        <w:t>informações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necessárias,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seja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ouvido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Advogado-Geral</w:t>
      </w:r>
      <w:r>
        <w:rPr>
          <w:spacing w:val="60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9"/>
          <w:sz w:val="27"/>
          <w:szCs w:val="27"/>
        </w:rPr>
        <w:t xml:space="preserve"> </w:t>
      </w:r>
      <w:r>
        <w:rPr>
          <w:sz w:val="27"/>
          <w:szCs w:val="27"/>
        </w:rPr>
        <w:t>União,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nos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termos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do</w:t>
      </w:r>
      <w:r>
        <w:rPr>
          <w:spacing w:val="43"/>
          <w:sz w:val="27"/>
          <w:szCs w:val="27"/>
        </w:rPr>
        <w:t xml:space="preserve"> </w:t>
      </w:r>
      <w:r>
        <w:rPr>
          <w:sz w:val="27"/>
          <w:szCs w:val="27"/>
        </w:rPr>
        <w:t>art.</w:t>
      </w:r>
      <w:r>
        <w:rPr>
          <w:spacing w:val="40"/>
          <w:sz w:val="27"/>
          <w:szCs w:val="27"/>
        </w:rPr>
        <w:t xml:space="preserve"> </w:t>
      </w:r>
      <w:r>
        <w:rPr>
          <w:spacing w:val="-43"/>
          <w:sz w:val="27"/>
          <w:szCs w:val="27"/>
        </w:rPr>
        <w:t>1</w:t>
      </w:r>
      <w:r>
        <w:rPr>
          <w:sz w:val="27"/>
          <w:szCs w:val="27"/>
        </w:rPr>
        <w:t>03,</w:t>
      </w:r>
      <w:r>
        <w:rPr>
          <w:spacing w:val="47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13"/>
          <w:sz w:val="26"/>
          <w:szCs w:val="26"/>
        </w:rPr>
        <w:t xml:space="preserve"> </w:t>
      </w:r>
      <w:r>
        <w:rPr>
          <w:spacing w:val="-19"/>
          <w:sz w:val="27"/>
          <w:szCs w:val="27"/>
        </w:rPr>
        <w:t>3</w:t>
      </w:r>
      <w:r>
        <w:rPr>
          <w:sz w:val="27"/>
          <w:szCs w:val="27"/>
        </w:rPr>
        <w:t>°,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Constituição</w:t>
      </w:r>
      <w:r>
        <w:rPr>
          <w:spacing w:val="65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Repú</w:t>
      </w:r>
      <w:r>
        <w:rPr>
          <w:sz w:val="27"/>
          <w:szCs w:val="27"/>
        </w:rPr>
        <w:t>blica,</w:t>
      </w:r>
      <w:r>
        <w:rPr>
          <w:spacing w:val="54"/>
          <w:sz w:val="27"/>
          <w:szCs w:val="27"/>
        </w:rPr>
        <w:t xml:space="preserve"> </w:t>
      </w:r>
      <w:r>
        <w:rPr>
          <w:sz w:val="27"/>
          <w:szCs w:val="27"/>
        </w:rPr>
        <w:t>e,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em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seguida,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lhe seja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aberta</w:t>
      </w:r>
      <w:r>
        <w:rPr>
          <w:spacing w:val="25"/>
          <w:sz w:val="27"/>
          <w:szCs w:val="27"/>
        </w:rPr>
        <w:t xml:space="preserve"> </w:t>
      </w:r>
      <w:r>
        <w:rPr>
          <w:sz w:val="27"/>
          <w:szCs w:val="27"/>
        </w:rPr>
        <w:t>vista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>autos.</w:t>
      </w:r>
    </w:p>
    <w:p w:rsidR="00000000" w:rsidRDefault="008F1011">
      <w:pPr>
        <w:numPr>
          <w:ilvl w:val="0"/>
          <w:numId w:val="2"/>
        </w:numPr>
        <w:tabs>
          <w:tab w:val="left" w:pos="2345"/>
        </w:tabs>
        <w:kinsoku w:val="0"/>
        <w:overflowPunct w:val="0"/>
        <w:spacing w:before="114" w:line="368" w:lineRule="auto"/>
        <w:ind w:right="138" w:firstLine="7"/>
        <w:jc w:val="both"/>
        <w:rPr>
          <w:sz w:val="27"/>
          <w:szCs w:val="27"/>
        </w:rPr>
      </w:pPr>
      <w:r>
        <w:rPr>
          <w:position w:val="1"/>
          <w:sz w:val="27"/>
          <w:szCs w:val="27"/>
        </w:rPr>
        <w:t>Requer,</w:t>
      </w:r>
      <w:r>
        <w:rPr>
          <w:spacing w:val="46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por</w:t>
      </w:r>
      <w:r>
        <w:rPr>
          <w:spacing w:val="41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fim,</w:t>
      </w:r>
      <w:r>
        <w:rPr>
          <w:spacing w:val="36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sejam</w:t>
      </w:r>
      <w:r>
        <w:rPr>
          <w:spacing w:val="13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julgados</w:t>
      </w:r>
      <w:r>
        <w:rPr>
          <w:spacing w:val="66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procedentes</w:t>
      </w:r>
      <w:r>
        <w:rPr>
          <w:spacing w:val="58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>os</w:t>
      </w:r>
      <w:r>
        <w:rPr>
          <w:spacing w:val="30"/>
          <w:position w:val="1"/>
          <w:sz w:val="27"/>
          <w:szCs w:val="27"/>
        </w:rPr>
        <w:t xml:space="preserve"> </w:t>
      </w:r>
      <w:r>
        <w:rPr>
          <w:position w:val="1"/>
          <w:sz w:val="27"/>
          <w:szCs w:val="27"/>
        </w:rPr>
        <w:t xml:space="preserve">pedidos, </w:t>
      </w:r>
      <w:r>
        <w:rPr>
          <w:sz w:val="27"/>
          <w:szCs w:val="27"/>
        </w:rPr>
        <w:t>a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fim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que</w:t>
      </w:r>
      <w:r>
        <w:rPr>
          <w:spacing w:val="18"/>
          <w:sz w:val="27"/>
          <w:szCs w:val="27"/>
        </w:rPr>
        <w:t xml:space="preserve"> </w:t>
      </w:r>
      <w:r>
        <w:rPr>
          <w:sz w:val="27"/>
          <w:szCs w:val="27"/>
        </w:rPr>
        <w:t>seja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declarada:</w:t>
      </w:r>
    </w:p>
    <w:p w:rsidR="00000000" w:rsidRDefault="008F1011">
      <w:pPr>
        <w:numPr>
          <w:ilvl w:val="1"/>
          <w:numId w:val="2"/>
        </w:numPr>
        <w:tabs>
          <w:tab w:val="left" w:pos="2748"/>
        </w:tabs>
        <w:kinsoku w:val="0"/>
        <w:overflowPunct w:val="0"/>
        <w:spacing w:before="141" w:line="389" w:lineRule="auto"/>
        <w:ind w:right="100" w:firstLine="1994"/>
        <w:jc w:val="both"/>
        <w:rPr>
          <w:sz w:val="27"/>
          <w:szCs w:val="27"/>
        </w:rPr>
      </w:pPr>
      <w:r>
        <w:rPr>
          <w:sz w:val="27"/>
          <w:szCs w:val="27"/>
        </w:rPr>
        <w:t>a</w:t>
      </w:r>
      <w:r>
        <w:rPr>
          <w:spacing w:val="33"/>
          <w:sz w:val="27"/>
          <w:szCs w:val="27"/>
        </w:rPr>
        <w:t xml:space="preserve"> </w:t>
      </w:r>
      <w:r>
        <w:rPr>
          <w:sz w:val="27"/>
          <w:szCs w:val="27"/>
        </w:rPr>
        <w:t>inconstitucionalidade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formal</w:t>
      </w:r>
      <w:r>
        <w:rPr>
          <w:spacing w:val="51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Lei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spacing w:val="47"/>
          <w:sz w:val="27"/>
          <w:szCs w:val="27"/>
        </w:rPr>
        <w:t xml:space="preserve"> </w:t>
      </w:r>
      <w:r>
        <w:rPr>
          <w:spacing w:val="-36"/>
          <w:sz w:val="27"/>
          <w:szCs w:val="27"/>
        </w:rPr>
        <w:t>1</w:t>
      </w:r>
      <w:r>
        <w:rPr>
          <w:sz w:val="27"/>
          <w:szCs w:val="27"/>
        </w:rPr>
        <w:t>2.462,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5</w:t>
      </w:r>
      <w:r>
        <w:rPr>
          <w:w w:val="109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31"/>
          <w:sz w:val="27"/>
          <w:szCs w:val="27"/>
        </w:rPr>
        <w:t xml:space="preserve"> </w:t>
      </w:r>
      <w:r>
        <w:rPr>
          <w:sz w:val="27"/>
          <w:szCs w:val="27"/>
        </w:rPr>
        <w:t>agosto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41"/>
          <w:sz w:val="27"/>
          <w:szCs w:val="27"/>
        </w:rPr>
        <w:t xml:space="preserve"> </w:t>
      </w:r>
      <w:r>
        <w:rPr>
          <w:sz w:val="27"/>
          <w:szCs w:val="27"/>
        </w:rPr>
        <w:t>20</w:t>
      </w:r>
      <w:r>
        <w:rPr>
          <w:spacing w:val="8"/>
          <w:sz w:val="27"/>
          <w:szCs w:val="27"/>
        </w:rPr>
        <w:t>1</w:t>
      </w:r>
      <w:r>
        <w:rPr>
          <w:spacing w:val="-30"/>
          <w:sz w:val="27"/>
          <w:szCs w:val="27"/>
        </w:rPr>
        <w:t>1</w:t>
      </w:r>
      <w:r>
        <w:rPr>
          <w:sz w:val="27"/>
          <w:szCs w:val="27"/>
        </w:rPr>
        <w:t>;</w:t>
      </w:r>
    </w:p>
    <w:p w:rsidR="00000000" w:rsidRDefault="008F1011">
      <w:pPr>
        <w:numPr>
          <w:ilvl w:val="1"/>
          <w:numId w:val="2"/>
        </w:numPr>
        <w:tabs>
          <w:tab w:val="left" w:pos="2756"/>
        </w:tabs>
        <w:kinsoku w:val="0"/>
        <w:overflowPunct w:val="0"/>
        <w:spacing w:before="101" w:line="382" w:lineRule="auto"/>
        <w:ind w:left="336" w:right="113" w:firstLine="2008"/>
        <w:jc w:val="both"/>
        <w:rPr>
          <w:sz w:val="27"/>
          <w:szCs w:val="27"/>
        </w:rPr>
      </w:pPr>
      <w:r>
        <w:rPr>
          <w:w w:val="105"/>
          <w:sz w:val="27"/>
          <w:szCs w:val="27"/>
        </w:rPr>
        <w:t>a</w:t>
      </w:r>
      <w:r>
        <w:rPr>
          <w:spacing w:val="-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inconstitucionalidade</w:t>
      </w:r>
      <w:r>
        <w:rPr>
          <w:spacing w:val="3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material</w:t>
      </w:r>
      <w:r>
        <w:rPr>
          <w:spacing w:val="2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dos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artigos</w:t>
      </w:r>
      <w:r>
        <w:rPr>
          <w:spacing w:val="21"/>
          <w:w w:val="105"/>
          <w:sz w:val="27"/>
          <w:szCs w:val="27"/>
        </w:rPr>
        <w:t xml:space="preserve"> </w:t>
      </w:r>
      <w:r>
        <w:rPr>
          <w:spacing w:val="-50"/>
          <w:w w:val="105"/>
          <w:sz w:val="27"/>
          <w:szCs w:val="27"/>
        </w:rPr>
        <w:t>1</w:t>
      </w:r>
      <w:r>
        <w:rPr>
          <w:spacing w:val="-21"/>
          <w:w w:val="105"/>
          <w:sz w:val="27"/>
          <w:szCs w:val="27"/>
        </w:rPr>
        <w:t>°</w:t>
      </w:r>
      <w:r>
        <w:rPr>
          <w:w w:val="105"/>
          <w:sz w:val="27"/>
          <w:szCs w:val="27"/>
        </w:rPr>
        <w:t>,</w:t>
      </w:r>
      <w:r>
        <w:rPr>
          <w:spacing w:val="-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 e</w:t>
      </w:r>
      <w:r>
        <w:rPr>
          <w:spacing w:val="-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II;</w:t>
      </w:r>
      <w:r>
        <w:rPr>
          <w:w w:val="97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spacing w:val="-6"/>
          <w:w w:val="105"/>
          <w:sz w:val="27"/>
          <w:szCs w:val="27"/>
        </w:rPr>
        <w:t>2</w:t>
      </w:r>
      <w:r>
        <w:rPr>
          <w:spacing w:val="-7"/>
          <w:w w:val="105"/>
          <w:sz w:val="27"/>
          <w:szCs w:val="27"/>
        </w:rPr>
        <w:t>°,</w:t>
      </w:r>
      <w:r>
        <w:rPr>
          <w:spacing w:val="-2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parágrafo</w:t>
      </w:r>
      <w:r>
        <w:rPr>
          <w:spacing w:val="1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único, V;</w:t>
      </w:r>
      <w:r>
        <w:rPr>
          <w:spacing w:val="-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spacing w:val="-8"/>
          <w:w w:val="105"/>
          <w:sz w:val="27"/>
          <w:szCs w:val="27"/>
        </w:rPr>
        <w:t>8°</w:t>
      </w:r>
      <w:r>
        <w:rPr>
          <w:spacing w:val="-7"/>
          <w:w w:val="105"/>
          <w:sz w:val="27"/>
          <w:szCs w:val="27"/>
        </w:rPr>
        <w:t>,</w:t>
      </w:r>
      <w:r>
        <w:rPr>
          <w:spacing w:val="-10"/>
          <w:w w:val="105"/>
          <w:sz w:val="27"/>
          <w:szCs w:val="27"/>
        </w:rPr>
        <w:t xml:space="preserve"> </w:t>
      </w:r>
      <w:r>
        <w:rPr>
          <w:w w:val="105"/>
          <w:sz w:val="26"/>
          <w:szCs w:val="26"/>
        </w:rPr>
        <w:t>§</w:t>
      </w:r>
      <w:r>
        <w:rPr>
          <w:spacing w:val="-32"/>
          <w:w w:val="105"/>
          <w:sz w:val="26"/>
          <w:szCs w:val="26"/>
        </w:rPr>
        <w:t xml:space="preserve"> </w:t>
      </w:r>
      <w:r>
        <w:rPr>
          <w:spacing w:val="-5"/>
          <w:w w:val="105"/>
          <w:sz w:val="27"/>
          <w:szCs w:val="27"/>
        </w:rPr>
        <w:t>5°</w:t>
      </w:r>
      <w:r>
        <w:rPr>
          <w:spacing w:val="-4"/>
          <w:w w:val="105"/>
          <w:sz w:val="27"/>
          <w:szCs w:val="27"/>
        </w:rPr>
        <w:t>;</w:t>
      </w:r>
      <w:r>
        <w:rPr>
          <w:spacing w:val="-1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 xml:space="preserve">9°, </w:t>
      </w:r>
      <w:r>
        <w:rPr>
          <w:i/>
          <w:iCs/>
          <w:w w:val="105"/>
          <w:sz w:val="27"/>
          <w:szCs w:val="27"/>
        </w:rPr>
        <w:t>caput</w:t>
      </w:r>
      <w:r>
        <w:rPr>
          <w:i/>
          <w:iCs/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6"/>
          <w:szCs w:val="26"/>
        </w:rPr>
        <w:t>§§;</w:t>
      </w:r>
      <w:r>
        <w:rPr>
          <w:spacing w:val="-15"/>
          <w:w w:val="105"/>
          <w:sz w:val="26"/>
          <w:szCs w:val="26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-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29,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I;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-1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30,</w:t>
      </w:r>
      <w:r>
        <w:rPr>
          <w:spacing w:val="23"/>
          <w:w w:val="104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II,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15"/>
          <w:w w:val="105"/>
          <w:sz w:val="27"/>
          <w:szCs w:val="27"/>
        </w:rPr>
        <w:t xml:space="preserve"> </w:t>
      </w:r>
      <w:r>
        <w:rPr>
          <w:w w:val="105"/>
          <w:sz w:val="26"/>
          <w:szCs w:val="26"/>
        </w:rPr>
        <w:t>§§</w:t>
      </w:r>
      <w:r>
        <w:rPr>
          <w:spacing w:val="13"/>
          <w:w w:val="105"/>
          <w:sz w:val="26"/>
          <w:szCs w:val="26"/>
        </w:rPr>
        <w:t xml:space="preserve"> </w:t>
      </w:r>
      <w:r>
        <w:rPr>
          <w:spacing w:val="-50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°</w:t>
      </w:r>
      <w:r>
        <w:rPr>
          <w:spacing w:val="4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</w:t>
      </w:r>
      <w:r>
        <w:rPr>
          <w:spacing w:val="6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5</w:t>
      </w:r>
      <w:r>
        <w:rPr>
          <w:spacing w:val="-12"/>
          <w:w w:val="105"/>
          <w:sz w:val="27"/>
          <w:szCs w:val="27"/>
        </w:rPr>
        <w:t>°</w:t>
      </w:r>
      <w:r>
        <w:rPr>
          <w:w w:val="105"/>
          <w:sz w:val="27"/>
          <w:szCs w:val="27"/>
        </w:rPr>
        <w:t>;</w:t>
      </w:r>
      <w:r>
        <w:rPr>
          <w:spacing w:val="6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6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36,</w:t>
      </w:r>
      <w:r>
        <w:rPr>
          <w:spacing w:val="13"/>
          <w:w w:val="105"/>
          <w:sz w:val="27"/>
          <w:szCs w:val="27"/>
        </w:rPr>
        <w:t xml:space="preserve"> </w:t>
      </w:r>
      <w:r>
        <w:rPr>
          <w:w w:val="105"/>
          <w:sz w:val="26"/>
          <w:szCs w:val="26"/>
        </w:rPr>
        <w:t>§</w:t>
      </w:r>
      <w:r>
        <w:rPr>
          <w:spacing w:val="4"/>
          <w:w w:val="105"/>
          <w:sz w:val="26"/>
          <w:szCs w:val="26"/>
        </w:rPr>
        <w:t xml:space="preserve"> </w:t>
      </w:r>
      <w:r>
        <w:rPr>
          <w:spacing w:val="-50"/>
          <w:w w:val="105"/>
          <w:sz w:val="27"/>
          <w:szCs w:val="27"/>
        </w:rPr>
        <w:t>1</w:t>
      </w:r>
      <w:r>
        <w:rPr>
          <w:spacing w:val="-14"/>
          <w:w w:val="105"/>
          <w:sz w:val="27"/>
          <w:szCs w:val="27"/>
        </w:rPr>
        <w:t>°</w:t>
      </w:r>
      <w:r>
        <w:rPr>
          <w:w w:val="105"/>
          <w:sz w:val="27"/>
          <w:szCs w:val="27"/>
        </w:rPr>
        <w:t>;</w:t>
      </w:r>
      <w:r>
        <w:rPr>
          <w:spacing w:val="6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65;</w:t>
      </w:r>
      <w:r>
        <w:rPr>
          <w:spacing w:val="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além</w:t>
      </w:r>
      <w:r>
        <w:rPr>
          <w:spacing w:val="9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</w:t>
      </w:r>
      <w:r>
        <w:rPr>
          <w:spacing w:val="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declaração</w:t>
      </w:r>
      <w:r>
        <w:rPr>
          <w:spacing w:val="2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w w:val="97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inconstitucionalidade</w:t>
      </w:r>
      <w:r>
        <w:rPr>
          <w:spacing w:val="3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por</w:t>
      </w:r>
      <w:r>
        <w:rPr>
          <w:spacing w:val="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arrastamento</w:t>
      </w:r>
      <w:r>
        <w:rPr>
          <w:spacing w:val="3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das</w:t>
      </w:r>
      <w:r>
        <w:rPr>
          <w:spacing w:val="1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expressões</w:t>
      </w:r>
      <w:r>
        <w:rPr>
          <w:spacing w:val="16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"pré-qualificação"</w:t>
      </w:r>
      <w:r>
        <w:rPr>
          <w:w w:val="102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contida</w:t>
      </w:r>
      <w:r>
        <w:rPr>
          <w:spacing w:val="1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no</w:t>
      </w:r>
      <w:r>
        <w:rPr>
          <w:spacing w:val="2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4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7°,</w:t>
      </w:r>
      <w:r>
        <w:rPr>
          <w:spacing w:val="10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II,</w:t>
      </w:r>
      <w:r>
        <w:rPr>
          <w:spacing w:val="1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  <w:r>
        <w:rPr>
          <w:spacing w:val="-2"/>
          <w:w w:val="105"/>
          <w:sz w:val="27"/>
          <w:szCs w:val="27"/>
        </w:rPr>
        <w:t xml:space="preserve"> </w:t>
      </w:r>
      <w:r>
        <w:rPr>
          <w:spacing w:val="-13"/>
          <w:w w:val="105"/>
          <w:sz w:val="27"/>
          <w:szCs w:val="27"/>
        </w:rPr>
        <w:t>"</w:t>
      </w:r>
      <w:r>
        <w:rPr>
          <w:spacing w:val="-18"/>
          <w:w w:val="105"/>
          <w:sz w:val="27"/>
          <w:szCs w:val="27"/>
        </w:rPr>
        <w:t>e</w:t>
      </w:r>
      <w:r>
        <w:rPr>
          <w:spacing w:val="1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de</w:t>
      </w:r>
      <w:r>
        <w:rPr>
          <w:spacing w:val="2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pré-qualificação</w:t>
      </w:r>
      <w:r>
        <w:rPr>
          <w:spacing w:val="48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disciplinados</w:t>
      </w:r>
      <w:r>
        <w:rPr>
          <w:spacing w:val="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por</w:t>
      </w:r>
      <w:r>
        <w:rPr>
          <w:spacing w:val="21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esta</w:t>
      </w:r>
      <w:r>
        <w:rPr>
          <w:spacing w:val="5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Lei",</w:t>
      </w:r>
      <w:r>
        <w:rPr>
          <w:spacing w:val="21"/>
          <w:w w:val="103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constante</w:t>
      </w:r>
      <w:r>
        <w:rPr>
          <w:spacing w:val="17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do</w:t>
      </w:r>
      <w:r>
        <w:rPr>
          <w:spacing w:val="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art.</w:t>
      </w:r>
      <w:r>
        <w:rPr>
          <w:spacing w:val="7"/>
          <w:w w:val="105"/>
          <w:sz w:val="27"/>
          <w:szCs w:val="27"/>
        </w:rPr>
        <w:t xml:space="preserve"> </w:t>
      </w:r>
      <w:r>
        <w:rPr>
          <w:spacing w:val="-45"/>
          <w:w w:val="105"/>
          <w:sz w:val="27"/>
          <w:szCs w:val="27"/>
        </w:rPr>
        <w:t>1</w:t>
      </w:r>
      <w:r>
        <w:rPr>
          <w:w w:val="105"/>
          <w:sz w:val="27"/>
          <w:szCs w:val="27"/>
        </w:rPr>
        <w:t>5;</w:t>
      </w:r>
      <w:r>
        <w:rPr>
          <w:spacing w:val="-3"/>
          <w:w w:val="105"/>
          <w:sz w:val="27"/>
          <w:szCs w:val="27"/>
        </w:rPr>
        <w:t xml:space="preserve"> </w:t>
      </w:r>
      <w:r>
        <w:rPr>
          <w:w w:val="105"/>
          <w:sz w:val="27"/>
          <w:szCs w:val="27"/>
        </w:rPr>
        <w:t>e</w:t>
      </w:r>
    </w:p>
    <w:p w:rsidR="00000000" w:rsidRDefault="008F1011">
      <w:pPr>
        <w:numPr>
          <w:ilvl w:val="1"/>
          <w:numId w:val="2"/>
        </w:numPr>
        <w:tabs>
          <w:tab w:val="left" w:pos="2727"/>
        </w:tabs>
        <w:kinsoku w:val="0"/>
        <w:overflowPunct w:val="0"/>
        <w:spacing w:before="109" w:line="382" w:lineRule="auto"/>
        <w:ind w:left="328" w:right="125" w:firstLine="2002"/>
        <w:jc w:val="both"/>
        <w:rPr>
          <w:sz w:val="27"/>
          <w:szCs w:val="27"/>
        </w:rPr>
      </w:pPr>
      <w:r>
        <w:rPr>
          <w:noProof/>
        </w:rPr>
        <w:pict>
          <v:shape id="_x0000_s1145" style="position:absolute;left:0;text-align:left;margin-left:510.25pt;margin-top:101.9pt;width:1pt;height:29.2pt;z-index:-2;mso-position-horizontal-relative:page;mso-position-vertical-relative:text" coordsize="20,584" o:allowincell="f" path="m,583hhl,e" filled="f" strokeweight="1.44pt">
            <v:path arrowok="t"/>
            <w10:wrap anchorx="page"/>
          </v:shape>
        </w:pict>
      </w:r>
      <w:r>
        <w:rPr>
          <w:sz w:val="27"/>
          <w:szCs w:val="27"/>
        </w:rPr>
        <w:t>a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inconstitucionalidade  parcial,</w:t>
      </w:r>
      <w:r>
        <w:rPr>
          <w:spacing w:val="39"/>
          <w:sz w:val="27"/>
          <w:szCs w:val="27"/>
        </w:rPr>
        <w:t xml:space="preserve"> </w:t>
      </w:r>
      <w:r>
        <w:rPr>
          <w:sz w:val="27"/>
          <w:szCs w:val="27"/>
        </w:rPr>
        <w:t>sem</w:t>
      </w:r>
      <w:r>
        <w:rPr>
          <w:spacing w:val="20"/>
          <w:sz w:val="27"/>
          <w:szCs w:val="27"/>
        </w:rPr>
        <w:t xml:space="preserve"> </w:t>
      </w:r>
      <w:r>
        <w:rPr>
          <w:sz w:val="27"/>
          <w:szCs w:val="27"/>
        </w:rPr>
        <w:t>redução</w:t>
      </w:r>
      <w:r>
        <w:rPr>
          <w:spacing w:val="53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>texto,</w:t>
      </w:r>
      <w:r>
        <w:rPr>
          <w:w w:val="99"/>
          <w:sz w:val="27"/>
          <w:szCs w:val="27"/>
        </w:rPr>
        <w:t xml:space="preserve"> </w:t>
      </w:r>
      <w:r>
        <w:rPr>
          <w:sz w:val="27"/>
          <w:szCs w:val="27"/>
        </w:rPr>
        <w:t>dos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artigos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4</w:t>
      </w:r>
      <w:r>
        <w:rPr>
          <w:spacing w:val="-8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34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24"/>
          <w:sz w:val="26"/>
          <w:szCs w:val="26"/>
        </w:rPr>
        <w:t xml:space="preserve"> </w:t>
      </w:r>
      <w:r>
        <w:rPr>
          <w:spacing w:val="-47"/>
          <w:sz w:val="27"/>
          <w:szCs w:val="27"/>
        </w:rPr>
        <w:t>1</w:t>
      </w:r>
      <w:r>
        <w:rPr>
          <w:spacing w:val="-20"/>
          <w:sz w:val="27"/>
          <w:szCs w:val="27"/>
        </w:rPr>
        <w:t>°</w:t>
      </w:r>
      <w:r>
        <w:rPr>
          <w:sz w:val="27"/>
          <w:szCs w:val="27"/>
        </w:rPr>
        <w:t>,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II,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4"/>
          <w:sz w:val="27"/>
          <w:szCs w:val="27"/>
        </w:rPr>
        <w:t xml:space="preserve"> </w:t>
      </w:r>
      <w:r>
        <w:rPr>
          <w:sz w:val="26"/>
          <w:szCs w:val="26"/>
        </w:rPr>
        <w:t>§</w:t>
      </w:r>
      <w:r>
        <w:rPr>
          <w:spacing w:val="8"/>
          <w:sz w:val="26"/>
          <w:szCs w:val="26"/>
        </w:rPr>
        <w:t xml:space="preserve"> </w:t>
      </w:r>
      <w:r>
        <w:rPr>
          <w:spacing w:val="-16"/>
          <w:sz w:val="27"/>
          <w:szCs w:val="27"/>
        </w:rPr>
        <w:t>2</w:t>
      </w:r>
      <w:r>
        <w:rPr>
          <w:spacing w:val="-14"/>
          <w:sz w:val="27"/>
          <w:szCs w:val="27"/>
        </w:rPr>
        <w:t>°</w:t>
      </w:r>
      <w:r>
        <w:rPr>
          <w:sz w:val="27"/>
          <w:szCs w:val="27"/>
        </w:rPr>
        <w:t>;</w:t>
      </w:r>
      <w:r>
        <w:rPr>
          <w:spacing w:val="11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14,</w:t>
      </w:r>
      <w:r>
        <w:rPr>
          <w:spacing w:val="67"/>
          <w:sz w:val="27"/>
          <w:szCs w:val="27"/>
        </w:rPr>
        <w:t xml:space="preserve"> </w:t>
      </w:r>
      <w:r>
        <w:rPr>
          <w:sz w:val="27"/>
          <w:szCs w:val="27"/>
        </w:rPr>
        <w:t>parágrafo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único,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II,</w:t>
      </w:r>
      <w:r>
        <w:rPr>
          <w:spacing w:val="24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30"/>
          <w:sz w:val="27"/>
          <w:szCs w:val="27"/>
        </w:rPr>
        <w:t xml:space="preserve"> </w:t>
      </w:r>
      <w:r>
        <w:rPr>
          <w:sz w:val="27"/>
          <w:szCs w:val="27"/>
        </w:rPr>
        <w:t>Lei</w:t>
      </w:r>
      <w:r>
        <w:rPr>
          <w:spacing w:val="29"/>
          <w:sz w:val="27"/>
          <w:szCs w:val="27"/>
        </w:rPr>
        <w:t xml:space="preserve"> </w:t>
      </w:r>
      <w:r>
        <w:rPr>
          <w:sz w:val="27"/>
          <w:szCs w:val="27"/>
        </w:rPr>
        <w:t>nº</w:t>
      </w:r>
      <w:r>
        <w:rPr>
          <w:w w:val="102"/>
          <w:sz w:val="27"/>
          <w:szCs w:val="27"/>
        </w:rPr>
        <w:t xml:space="preserve"> </w:t>
      </w:r>
      <w:r>
        <w:rPr>
          <w:spacing w:val="-43"/>
          <w:sz w:val="27"/>
          <w:szCs w:val="27"/>
        </w:rPr>
        <w:t>1</w:t>
      </w:r>
      <w:r>
        <w:rPr>
          <w:sz w:val="27"/>
          <w:szCs w:val="27"/>
        </w:rPr>
        <w:t>2.462/</w:t>
      </w:r>
      <w:r>
        <w:rPr>
          <w:spacing w:val="20"/>
          <w:sz w:val="27"/>
          <w:szCs w:val="27"/>
        </w:rPr>
        <w:t>1</w:t>
      </w:r>
      <w:r>
        <w:rPr>
          <w:spacing w:val="-38"/>
          <w:sz w:val="27"/>
          <w:szCs w:val="27"/>
        </w:rPr>
        <w:t>1</w:t>
      </w:r>
      <w:r>
        <w:rPr>
          <w:sz w:val="27"/>
          <w:szCs w:val="27"/>
        </w:rPr>
        <w:t>,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com</w:t>
      </w:r>
      <w:r>
        <w:rPr>
          <w:spacing w:val="44"/>
          <w:sz w:val="27"/>
          <w:szCs w:val="27"/>
        </w:rPr>
        <w:t xml:space="preserve"> </w:t>
      </w:r>
      <w:r>
        <w:rPr>
          <w:sz w:val="27"/>
          <w:szCs w:val="27"/>
        </w:rPr>
        <w:t>leitura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ser</w:t>
      </w:r>
      <w:r>
        <w:rPr>
          <w:spacing w:val="40"/>
          <w:sz w:val="27"/>
          <w:szCs w:val="27"/>
        </w:rPr>
        <w:t xml:space="preserve"> </w:t>
      </w:r>
      <w:r>
        <w:rPr>
          <w:sz w:val="27"/>
          <w:szCs w:val="27"/>
        </w:rPr>
        <w:t>dada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pelos</w:t>
      </w:r>
      <w:r>
        <w:rPr>
          <w:spacing w:val="57"/>
          <w:sz w:val="27"/>
          <w:szCs w:val="27"/>
        </w:rPr>
        <w:t xml:space="preserve"> </w:t>
      </w:r>
      <w:r>
        <w:rPr>
          <w:sz w:val="27"/>
          <w:szCs w:val="27"/>
        </w:rPr>
        <w:t>artigos</w:t>
      </w:r>
      <w:r>
        <w:rPr>
          <w:spacing w:val="45"/>
          <w:sz w:val="27"/>
          <w:szCs w:val="27"/>
        </w:rPr>
        <w:t xml:space="preserve"> </w:t>
      </w:r>
      <w:r>
        <w:rPr>
          <w:sz w:val="27"/>
          <w:szCs w:val="27"/>
        </w:rPr>
        <w:t>225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e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>226</w:t>
      </w:r>
      <w:r>
        <w:rPr>
          <w:spacing w:val="42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47"/>
          <w:sz w:val="27"/>
          <w:szCs w:val="27"/>
        </w:rPr>
        <w:t xml:space="preserve"> </w:t>
      </w:r>
      <w:r>
        <w:rPr>
          <w:sz w:val="27"/>
          <w:szCs w:val="27"/>
        </w:rPr>
        <w:t xml:space="preserve">Constituição da 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 xml:space="preserve">República,  </w:t>
      </w:r>
      <w:r>
        <w:rPr>
          <w:spacing w:val="3"/>
          <w:sz w:val="27"/>
          <w:szCs w:val="27"/>
        </w:rPr>
        <w:t xml:space="preserve"> </w:t>
      </w:r>
      <w:r>
        <w:rPr>
          <w:sz w:val="27"/>
          <w:szCs w:val="27"/>
        </w:rPr>
        <w:t xml:space="preserve">para 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 xml:space="preserve">afastar  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 xml:space="preserve">qualquer </w:t>
      </w:r>
      <w:r>
        <w:rPr>
          <w:spacing w:val="66"/>
          <w:sz w:val="27"/>
          <w:szCs w:val="27"/>
        </w:rPr>
        <w:t xml:space="preserve"> </w:t>
      </w:r>
      <w:r>
        <w:rPr>
          <w:sz w:val="27"/>
          <w:szCs w:val="27"/>
        </w:rPr>
        <w:t xml:space="preserve">interpretação  </w:t>
      </w:r>
      <w:r>
        <w:rPr>
          <w:spacing w:val="16"/>
          <w:sz w:val="27"/>
          <w:szCs w:val="27"/>
        </w:rPr>
        <w:t xml:space="preserve"> </w:t>
      </w:r>
      <w:r>
        <w:rPr>
          <w:sz w:val="27"/>
          <w:szCs w:val="27"/>
        </w:rPr>
        <w:t xml:space="preserve">que </w:t>
      </w:r>
      <w:r>
        <w:rPr>
          <w:spacing w:val="48"/>
          <w:sz w:val="27"/>
          <w:szCs w:val="27"/>
        </w:rPr>
        <w:t xml:space="preserve"> </w:t>
      </w:r>
      <w:r>
        <w:rPr>
          <w:sz w:val="27"/>
          <w:szCs w:val="27"/>
        </w:rPr>
        <w:t xml:space="preserve">proporcione  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>a</w:t>
      </w:r>
    </w:p>
    <w:p w:rsidR="00000000" w:rsidRDefault="008F1011">
      <w:pPr>
        <w:numPr>
          <w:ilvl w:val="1"/>
          <w:numId w:val="2"/>
        </w:numPr>
        <w:tabs>
          <w:tab w:val="left" w:pos="2727"/>
        </w:tabs>
        <w:kinsoku w:val="0"/>
        <w:overflowPunct w:val="0"/>
        <w:spacing w:before="109" w:line="382" w:lineRule="auto"/>
        <w:ind w:left="328" w:right="125" w:firstLine="2002"/>
        <w:jc w:val="both"/>
        <w:rPr>
          <w:sz w:val="27"/>
          <w:szCs w:val="27"/>
        </w:rPr>
        <w:sectPr w:rsidR="00000000">
          <w:headerReference w:type="default" r:id="rId38"/>
          <w:pgSz w:w="11910" w:h="16850"/>
          <w:pgMar w:top="1520" w:right="1300" w:bottom="280" w:left="1680" w:header="1177" w:footer="0" w:gutter="0"/>
          <w:pgNumType w:start="34"/>
          <w:cols w:space="720" w:equalWidth="0">
            <w:col w:w="8930"/>
          </w:cols>
          <w:noEndnote/>
        </w:sectPr>
      </w:pPr>
    </w:p>
    <w:p w:rsidR="00000000" w:rsidRDefault="008F1011">
      <w:pPr>
        <w:kinsoku w:val="0"/>
        <w:overflowPunct w:val="0"/>
        <w:spacing w:before="4" w:line="110" w:lineRule="exact"/>
        <w:rPr>
          <w:sz w:val="11"/>
          <w:szCs w:val="11"/>
        </w:rPr>
      </w:pPr>
    </w:p>
    <w:p w:rsidR="00000000" w:rsidRDefault="008F1011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8F1011">
      <w:pPr>
        <w:kinsoku w:val="0"/>
        <w:overflowPunct w:val="0"/>
        <w:spacing w:before="65" w:line="383" w:lineRule="auto"/>
        <w:ind w:left="403" w:firstLine="7"/>
        <w:rPr>
          <w:sz w:val="27"/>
          <w:szCs w:val="27"/>
        </w:rPr>
      </w:pPr>
      <w:r>
        <w:rPr>
          <w:sz w:val="27"/>
          <w:szCs w:val="27"/>
        </w:rPr>
        <w:t xml:space="preserve">dispensa </w:t>
      </w:r>
      <w:r>
        <w:rPr>
          <w:spacing w:val="23"/>
          <w:sz w:val="27"/>
          <w:szCs w:val="27"/>
        </w:rPr>
        <w:t xml:space="preserve"> </w:t>
      </w:r>
      <w:r>
        <w:rPr>
          <w:sz w:val="27"/>
          <w:szCs w:val="27"/>
        </w:rPr>
        <w:t xml:space="preserve">de 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 xml:space="preserve">exigências </w:t>
      </w:r>
      <w:r>
        <w:rPr>
          <w:spacing w:val="27"/>
          <w:sz w:val="27"/>
          <w:szCs w:val="27"/>
        </w:rPr>
        <w:t xml:space="preserve"> </w:t>
      </w:r>
      <w:r>
        <w:rPr>
          <w:sz w:val="27"/>
          <w:szCs w:val="27"/>
        </w:rPr>
        <w:t xml:space="preserve">próprias </w:t>
      </w:r>
      <w:r>
        <w:rPr>
          <w:spacing w:val="35"/>
          <w:sz w:val="27"/>
          <w:szCs w:val="27"/>
        </w:rPr>
        <w:t xml:space="preserve"> </w:t>
      </w:r>
      <w:r>
        <w:rPr>
          <w:sz w:val="27"/>
          <w:szCs w:val="27"/>
        </w:rPr>
        <w:t xml:space="preserve">do 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 xml:space="preserve">licenciamento </w:t>
      </w:r>
      <w:r>
        <w:rPr>
          <w:spacing w:val="38"/>
          <w:sz w:val="27"/>
          <w:szCs w:val="27"/>
        </w:rPr>
        <w:t xml:space="preserve"> </w:t>
      </w:r>
      <w:r>
        <w:rPr>
          <w:sz w:val="27"/>
          <w:szCs w:val="27"/>
        </w:rPr>
        <w:t xml:space="preserve">ambiental 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 xml:space="preserve">devido </w:t>
      </w:r>
      <w:r>
        <w:rPr>
          <w:spacing w:val="8"/>
          <w:sz w:val="27"/>
          <w:szCs w:val="27"/>
        </w:rPr>
        <w:t xml:space="preserve"> </w:t>
      </w:r>
      <w:r>
        <w:rPr>
          <w:sz w:val="27"/>
          <w:szCs w:val="27"/>
        </w:rPr>
        <w:t>na</w:t>
      </w:r>
      <w:r>
        <w:rPr>
          <w:w w:val="96"/>
          <w:sz w:val="27"/>
          <w:szCs w:val="27"/>
        </w:rPr>
        <w:t xml:space="preserve"> </w:t>
      </w:r>
      <w:r>
        <w:rPr>
          <w:sz w:val="27"/>
          <w:szCs w:val="27"/>
        </w:rPr>
        <w:t>implantação</w:t>
      </w:r>
      <w:r>
        <w:rPr>
          <w:spacing w:val="2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obra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ou</w:t>
      </w:r>
      <w:r>
        <w:rPr>
          <w:spacing w:val="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5"/>
          <w:sz w:val="27"/>
          <w:szCs w:val="27"/>
        </w:rPr>
        <w:t xml:space="preserve"> </w:t>
      </w:r>
      <w:r>
        <w:rPr>
          <w:sz w:val="27"/>
          <w:szCs w:val="27"/>
        </w:rPr>
        <w:t>atividade</w:t>
      </w:r>
      <w:r>
        <w:rPr>
          <w:spacing w:val="21"/>
          <w:sz w:val="27"/>
          <w:szCs w:val="27"/>
        </w:rPr>
        <w:t xml:space="preserve"> </w:t>
      </w:r>
      <w:r>
        <w:rPr>
          <w:sz w:val="27"/>
          <w:szCs w:val="27"/>
        </w:rPr>
        <w:t>relacionada</w:t>
      </w:r>
      <w:r>
        <w:rPr>
          <w:spacing w:val="37"/>
          <w:sz w:val="27"/>
          <w:szCs w:val="27"/>
        </w:rPr>
        <w:t xml:space="preserve"> </w:t>
      </w:r>
      <w:r>
        <w:rPr>
          <w:sz w:val="27"/>
          <w:szCs w:val="27"/>
        </w:rPr>
        <w:t>àquele</w:t>
      </w:r>
      <w:r>
        <w:rPr>
          <w:spacing w:val="22"/>
          <w:sz w:val="27"/>
          <w:szCs w:val="27"/>
        </w:rPr>
        <w:t xml:space="preserve"> </w:t>
      </w:r>
      <w:r>
        <w:rPr>
          <w:sz w:val="27"/>
          <w:szCs w:val="27"/>
        </w:rPr>
        <w:t>diploma</w:t>
      </w:r>
      <w:r>
        <w:rPr>
          <w:spacing w:val="28"/>
          <w:sz w:val="27"/>
          <w:szCs w:val="27"/>
        </w:rPr>
        <w:t xml:space="preserve"> </w:t>
      </w:r>
      <w:r>
        <w:rPr>
          <w:sz w:val="27"/>
          <w:szCs w:val="27"/>
        </w:rPr>
        <w:t>legal.</w:t>
      </w:r>
    </w:p>
    <w:p w:rsidR="00000000" w:rsidRDefault="008F1011">
      <w:pPr>
        <w:tabs>
          <w:tab w:val="left" w:pos="4134"/>
        </w:tabs>
        <w:kinsoku w:val="0"/>
        <w:overflowPunct w:val="0"/>
        <w:spacing w:line="463" w:lineRule="exact"/>
        <w:ind w:left="2709"/>
        <w:rPr>
          <w:sz w:val="27"/>
          <w:szCs w:val="27"/>
        </w:rPr>
      </w:pPr>
      <w:r>
        <w:rPr>
          <w:noProof/>
        </w:rPr>
        <w:pict>
          <v:group id="_x0000_s1146" style="position:absolute;left:0;text-align:left;margin-left:185.75pt;margin-top:33.5pt;width:184.15pt;height:82.1pt;z-index:-1;mso-position-horizontal-relative:page" coordorigin="3715,670" coordsize="3683,1642" o:allowincell="f">
            <v:rect id="_x0000_s1147" style="position:absolute;left:3715;top:670;width:3260;height:1640;mso-position-horizontal-relative:page;mso-position-vertical-relative:text" o:allowincell="f" filled="f" stroked="f">
              <v:textbox inset="0,0,0,0">
                <w:txbxContent>
                  <w:p w:rsidR="00000000" w:rsidRDefault="008F1011">
                    <w:pPr>
                      <w:widowControl/>
                      <w:autoSpaceDE/>
                      <w:autoSpaceDN/>
                      <w:adjustRightInd/>
                      <w:spacing w:line="1640" w:lineRule="atLeast"/>
                    </w:pPr>
                    <w:r>
                      <w:pict>
                        <v:shape id="_x0000_i1043" type="#_x0000_t75" style="width:162.65pt;height:82pt">
                          <v:imagedata r:id="rId39" o:title=""/>
                        </v:shape>
                      </w:pict>
                    </w:r>
                  </w:p>
                  <w:p w:rsidR="00000000" w:rsidRDefault="008F1011"/>
                </w:txbxContent>
              </v:textbox>
            </v:rect>
            <v:shape id="_x0000_s1148" style="position:absolute;left:6566;top:1368;width:824;height:20" coordsize="824,20" o:allowincell="f" path="m,hhl823,e" filled="f" strokeweight=".25261mm">
              <v:path arrowok="t"/>
            </v:shape>
            <w10:wrap anchorx="page"/>
          </v:group>
        </w:pict>
      </w:r>
      <w:r>
        <w:rPr>
          <w:sz w:val="27"/>
          <w:szCs w:val="27"/>
        </w:rPr>
        <w:t xml:space="preserve">Brasília, </w:t>
      </w:r>
      <w:r>
        <w:rPr>
          <w:spacing w:val="3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sz w:val="49"/>
          <w:szCs w:val="49"/>
        </w:rPr>
        <w:t>r</w:t>
      </w:r>
      <w:r>
        <w:rPr>
          <w:rFonts w:ascii="Arial" w:hAnsi="Arial" w:cs="Arial"/>
          <w:i/>
          <w:iCs/>
          <w:sz w:val="49"/>
          <w:szCs w:val="49"/>
        </w:rPr>
        <w:tab/>
      </w:r>
      <w:r>
        <w:rPr>
          <w:sz w:val="27"/>
          <w:szCs w:val="27"/>
        </w:rPr>
        <w:t>de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setembro</w:t>
      </w:r>
      <w:r>
        <w:rPr>
          <w:spacing w:val="36"/>
          <w:sz w:val="27"/>
          <w:szCs w:val="27"/>
        </w:rPr>
        <w:t xml:space="preserve"> </w:t>
      </w:r>
      <w:r>
        <w:rPr>
          <w:sz w:val="27"/>
          <w:szCs w:val="27"/>
        </w:rPr>
        <w:t>de</w:t>
      </w:r>
      <w:r>
        <w:rPr>
          <w:spacing w:val="19"/>
          <w:sz w:val="27"/>
          <w:szCs w:val="27"/>
        </w:rPr>
        <w:t xml:space="preserve"> </w:t>
      </w:r>
      <w:r>
        <w:rPr>
          <w:sz w:val="27"/>
          <w:szCs w:val="27"/>
        </w:rPr>
        <w:t>2011.</w:t>
      </w:r>
    </w:p>
    <w:p w:rsidR="00000000" w:rsidRDefault="008F1011">
      <w:pPr>
        <w:kinsoku w:val="0"/>
        <w:overflowPunct w:val="0"/>
        <w:spacing w:line="480" w:lineRule="exact"/>
        <w:rPr>
          <w:sz w:val="48"/>
          <w:szCs w:val="48"/>
        </w:rPr>
      </w:pPr>
    </w:p>
    <w:p w:rsidR="00000000" w:rsidRDefault="008F1011">
      <w:pPr>
        <w:kinsoku w:val="0"/>
        <w:overflowPunct w:val="0"/>
        <w:spacing w:before="2" w:line="620" w:lineRule="exact"/>
        <w:rPr>
          <w:sz w:val="62"/>
          <w:szCs w:val="62"/>
        </w:rPr>
      </w:pPr>
    </w:p>
    <w:p w:rsidR="008F1011" w:rsidRDefault="008F1011">
      <w:pPr>
        <w:kinsoku w:val="0"/>
        <w:overflowPunct w:val="0"/>
        <w:spacing w:line="249" w:lineRule="auto"/>
        <w:ind w:left="3626" w:right="438" w:firstLine="408"/>
        <w:rPr>
          <w:sz w:val="27"/>
          <w:szCs w:val="27"/>
        </w:rPr>
      </w:pPr>
      <w:r>
        <w:rPr>
          <w:sz w:val="27"/>
          <w:szCs w:val="27"/>
        </w:rPr>
        <w:t xml:space="preserve">TEI </w:t>
      </w:r>
      <w:r>
        <w:rPr>
          <w:spacing w:val="58"/>
          <w:sz w:val="27"/>
          <w:szCs w:val="27"/>
        </w:rPr>
        <w:t xml:space="preserve"> </w:t>
      </w:r>
      <w:r>
        <w:rPr>
          <w:sz w:val="27"/>
          <w:szCs w:val="27"/>
        </w:rPr>
        <w:t>O</w:t>
      </w:r>
      <w:r>
        <w:rPr>
          <w:spacing w:val="7"/>
          <w:sz w:val="27"/>
          <w:szCs w:val="27"/>
        </w:rPr>
        <w:t xml:space="preserve"> </w:t>
      </w:r>
      <w:r>
        <w:rPr>
          <w:sz w:val="27"/>
          <w:szCs w:val="27"/>
        </w:rPr>
        <w:t>GURGEL</w:t>
      </w:r>
      <w:r>
        <w:rPr>
          <w:spacing w:val="17"/>
          <w:sz w:val="27"/>
          <w:szCs w:val="27"/>
        </w:rPr>
        <w:t xml:space="preserve"> </w:t>
      </w:r>
      <w:r>
        <w:rPr>
          <w:sz w:val="27"/>
          <w:szCs w:val="27"/>
        </w:rPr>
        <w:t>SANTOS OR-GERAL</w:t>
      </w:r>
      <w:r>
        <w:rPr>
          <w:spacing w:val="10"/>
          <w:sz w:val="27"/>
          <w:szCs w:val="27"/>
        </w:rPr>
        <w:t xml:space="preserve"> </w:t>
      </w:r>
      <w:r>
        <w:rPr>
          <w:sz w:val="27"/>
          <w:szCs w:val="27"/>
        </w:rPr>
        <w:t>DA</w:t>
      </w:r>
      <w:r>
        <w:rPr>
          <w:spacing w:val="12"/>
          <w:sz w:val="27"/>
          <w:szCs w:val="27"/>
        </w:rPr>
        <w:t xml:space="preserve"> </w:t>
      </w:r>
      <w:r>
        <w:rPr>
          <w:sz w:val="27"/>
          <w:szCs w:val="27"/>
        </w:rPr>
        <w:t>REPÚBLICA</w:t>
      </w:r>
    </w:p>
    <w:sectPr w:rsidR="008F1011">
      <w:pgSz w:w="11910" w:h="16850"/>
      <w:pgMar w:top="1520" w:right="1300" w:bottom="280" w:left="1680" w:header="117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011" w:rsidRDefault="008F1011">
      <w:r>
        <w:separator/>
      </w:r>
    </w:p>
  </w:endnote>
  <w:endnote w:type="continuationSeparator" w:id="0">
    <w:p w:rsidR="008F1011" w:rsidRDefault="008F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011" w:rsidRDefault="008F1011">
      <w:r>
        <w:separator/>
      </w:r>
    </w:p>
  </w:footnote>
  <w:footnote w:type="continuationSeparator" w:id="0">
    <w:p w:rsidR="008F1011" w:rsidRDefault="008F1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49" style="position:absolute;margin-left:103.3pt;margin-top:79.15pt;width:422.3pt;height:1pt;z-index:-23;mso-position-horizontal-relative:page;mso-position-vertical-relative:page" coordsize="8446,20" o:allowincell="f" path="m,hhl8445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8.05pt;margin-top:57.95pt;width:12.3pt;height:18.4pt;z-index:-22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before="39"/>
                  <w:ind w:left="54"/>
                  <w:rPr>
                    <w:sz w:val="22"/>
                    <w:szCs w:val="22"/>
                  </w:rPr>
                </w:pPr>
                <w:r>
                  <w:rPr>
                    <w:w w:val="120"/>
                    <w:sz w:val="22"/>
                    <w:szCs w:val="22"/>
                  </w:rPr>
                  <w:fldChar w:fldCharType="begin"/>
                </w:r>
                <w:r>
                  <w:rPr>
                    <w:w w:val="120"/>
                    <w:sz w:val="22"/>
                    <w:szCs w:val="22"/>
                  </w:rPr>
                  <w:instrText xml:space="preserve"> PAGE </w:instrText>
                </w:r>
                <w:r w:rsidR="00FF4922">
                  <w:rPr>
                    <w:w w:val="120"/>
                    <w:sz w:val="22"/>
                    <w:szCs w:val="22"/>
                  </w:rPr>
                  <w:fldChar w:fldCharType="separate"/>
                </w:r>
                <w:r w:rsidR="00FF4922">
                  <w:rPr>
                    <w:noProof/>
                    <w:w w:val="120"/>
                    <w:sz w:val="22"/>
                    <w:szCs w:val="22"/>
                  </w:rPr>
                  <w:t>9</w:t>
                </w:r>
                <w:r>
                  <w:rPr>
                    <w:w w:val="120"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65" style="position:absolute;margin-left:101.85pt;margin-top:80.05pt;width:422.65pt;height:1pt;z-index:-7;mso-position-horizontal-relative:page;mso-position-vertical-relative:page" coordsize="8453,20" o:allowincell="f" path="m,hhl8452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19.4pt;margin-top:61.1pt;width:16pt;height:15pt;z-index:-6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89" w:lineRule="exact"/>
                  <w:ind w:left="20"/>
                  <w:rPr>
                    <w:rFonts w:ascii="Courier New" w:hAnsi="Courier New" w:cs="Courier New"/>
                    <w:sz w:val="26"/>
                    <w:szCs w:val="26"/>
                  </w:rPr>
                </w:pPr>
                <w:r>
                  <w:rPr>
                    <w:rFonts w:ascii="Courier New" w:hAnsi="Courier New" w:cs="Courier New"/>
                    <w:i/>
                    <w:iCs/>
                    <w:spacing w:val="-38"/>
                  </w:rPr>
                  <w:t>2</w:t>
                </w:r>
                <w:r>
                  <w:rPr>
                    <w:rFonts w:ascii="Courier New" w:hAnsi="Courier New" w:cs="Courier New"/>
                    <w:i/>
                    <w:iCs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67" style="position:absolute;margin-left:101.5pt;margin-top:77.2pt;width:422.65pt;height:1pt;z-index:-5;mso-position-horizontal-relative:page;mso-position-vertical-relative:page" coordsize="8453,20" o:allowincell="f" path="m,hhl8452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19.05pt;margin-top:58.85pt;width:13.85pt;height:13.5pt;z-index:-4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55" w:lineRule="exact"/>
                  <w:ind w:left="20"/>
                  <w:rPr>
                    <w:sz w:val="23"/>
                    <w:szCs w:val="23"/>
                  </w:rPr>
                </w:pPr>
                <w:r>
                  <w:rPr>
                    <w:w w:val="105"/>
                    <w:sz w:val="23"/>
                    <w:szCs w:val="23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18.05pt;margin-top:60.25pt;width:17.85pt;height:15.6pt;z-index:-3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before="27"/>
                  <w:ind w:left="54"/>
                  <w:rPr>
                    <w:rFonts w:ascii="Courier New" w:hAnsi="Courier New" w:cs="Courier New"/>
                  </w:rPr>
                </w:pPr>
                <w:r>
                  <w:rPr>
                    <w:rFonts w:ascii="Courier New" w:hAnsi="Courier New" w:cs="Courier New"/>
                    <w:w w:val="95"/>
                  </w:rPr>
                  <w:fldChar w:fldCharType="begin"/>
                </w:r>
                <w:r>
                  <w:rPr>
                    <w:rFonts w:ascii="Courier New" w:hAnsi="Courier New" w:cs="Courier New"/>
                    <w:w w:val="95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w w:val="95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w w:val="95"/>
                  </w:rPr>
                  <w:t>33</w:t>
                </w:r>
                <w:r>
                  <w:rPr>
                    <w:rFonts w:ascii="Courier New" w:hAnsi="Courier New" w:cs="Courier New"/>
                    <w:w w:val="9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70" style="position:absolute;margin-left:102.55pt;margin-top:76.65pt;width:422.65pt;height:1pt;z-index:-2;mso-position-horizontal-relative:page;mso-position-vertical-relative:page" coordsize="8453,20" o:allowincell="f" path="m,hhl8452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18.75pt;margin-top:57.85pt;width:18.25pt;height:17.6pt;z-index:-1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79" w:lineRule="exact"/>
                  <w:ind w:left="40"/>
                  <w:rPr>
                    <w:rFonts w:ascii="Courier New" w:hAnsi="Courier New" w:cs="Courier New"/>
                    <w:sz w:val="25"/>
                    <w:szCs w:val="25"/>
                  </w:rPr>
                </w:pPr>
                <w:r>
                  <w:rPr>
                    <w:rFonts w:ascii="Courier New" w:hAnsi="Courier New" w:cs="Courier New"/>
                    <w:sz w:val="25"/>
                    <w:szCs w:val="25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25"/>
                    <w:szCs w:val="25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sz w:val="25"/>
                    <w:szCs w:val="25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sz w:val="25"/>
                    <w:szCs w:val="25"/>
                  </w:rPr>
                  <w:t>35</w:t>
                </w:r>
                <w:r>
                  <w:rPr>
                    <w:rFonts w:ascii="Courier New" w:hAnsi="Courier New" w:cs="Courier New"/>
                    <w:sz w:val="25"/>
                    <w:szCs w:val="2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51" style="position:absolute;margin-left:103.4pt;margin-top:79.45pt;width:420.95pt;height:1pt;z-index:-21;mso-position-horizontal-relative:page;mso-position-vertical-relative:page" coordsize="8419,20" o:allowincell="f" path="m,hhl8418,e" filled="f" strokeweight=".1267mm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20.8pt;margin-top:60.6pt;width:14.1pt;height:13.5pt;z-index:-20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55" w:lineRule="exact"/>
                  <w:ind w:left="20"/>
                  <w:rPr>
                    <w:sz w:val="23"/>
                    <w:szCs w:val="23"/>
                  </w:rPr>
                </w:pPr>
                <w:r>
                  <w:rPr>
                    <w:w w:val="105"/>
                    <w:sz w:val="23"/>
                    <w:szCs w:val="23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53" style="position:absolute;margin-left:101.85pt;margin-top:78.1pt;width:422.65pt;height:1pt;z-index:-19;mso-position-horizontal-relative:page;mso-position-vertical-relative:page" coordsize="8453,20" o:allowincell="f" path="m,hhl8452,e" filled="f" strokeweight=".72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20.1pt;margin-top:59.25pt;width:15pt;height:13.5pt;z-index:-18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55" w:lineRule="exact"/>
                  <w:ind w:left="20"/>
                  <w:rPr>
                    <w:sz w:val="23"/>
                    <w:szCs w:val="23"/>
                  </w:rPr>
                </w:pPr>
                <w:r>
                  <w:rPr>
                    <w:w w:val="115"/>
                    <w:sz w:val="23"/>
                    <w:szCs w:val="23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9.5pt;margin-top:59.55pt;width:16.6pt;height:15.1pt;z-index:-17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before="10"/>
                  <w:ind w:left="40"/>
                </w:pPr>
                <w:r>
                  <w:rPr>
                    <w:w w:val="105"/>
                  </w:rP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 w:rsidR="00FF4922">
                  <w:rPr>
                    <w:w w:val="105"/>
                  </w:rPr>
                  <w:fldChar w:fldCharType="separate"/>
                </w:r>
                <w:r w:rsidR="00FF4922">
                  <w:rPr>
                    <w:noProof/>
                    <w:w w:val="105"/>
                  </w:rPr>
                  <w:t>13</w:t>
                </w:r>
                <w:r>
                  <w:rPr>
                    <w:w w:val="10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56" style="position:absolute;margin-left:109.05pt;margin-top:78.65pt;width:416.2pt;height:1pt;z-index:-16;mso-position-horizontal-relative:page;mso-position-vertical-relative:page" coordsize="8324,20" o:allowincell="f" path="m,hhl8323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18.4pt;margin-top:58.85pt;width:17.5pt;height:17.25pt;z-index:-15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89" w:lineRule="exact"/>
                  <w:ind w:left="46"/>
                  <w:rPr>
                    <w:rFonts w:ascii="Courier New" w:hAnsi="Courier New" w:cs="Courier New"/>
                    <w:sz w:val="26"/>
                    <w:szCs w:val="26"/>
                  </w:rPr>
                </w:pPr>
                <w:r>
                  <w:rPr>
                    <w:rFonts w:ascii="Courier New" w:hAnsi="Courier New" w:cs="Courier New"/>
                    <w:w w:val="80"/>
                    <w:sz w:val="26"/>
                    <w:szCs w:val="26"/>
                  </w:rPr>
                  <w:fldChar w:fldCharType="begin"/>
                </w:r>
                <w:r>
                  <w:rPr>
                    <w:rFonts w:ascii="Courier New" w:hAnsi="Courier New" w:cs="Courier New"/>
                    <w:w w:val="80"/>
                    <w:sz w:val="26"/>
                    <w:szCs w:val="26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w w:val="80"/>
                    <w:sz w:val="26"/>
                    <w:szCs w:val="26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w w:val="80"/>
                    <w:sz w:val="26"/>
                    <w:szCs w:val="26"/>
                  </w:rPr>
                  <w:t>20</w:t>
                </w:r>
                <w:r>
                  <w:rPr>
                    <w:rFonts w:ascii="Courier New" w:hAnsi="Courier New" w:cs="Courier New"/>
                    <w:w w:val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58" style="position:absolute;margin-left:101.5pt;margin-top:79.15pt;width:422.65pt;height:1pt;z-index:-14;mso-position-horizontal-relative:page;mso-position-vertical-relative:page" coordsize="8453,20" o:allowincell="f" path="m,hhl8452,e" filled="f" strokeweight=".36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8.05pt;margin-top:60.35pt;width:18.25pt;height:15.25pt;z-index:-13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79" w:lineRule="exact"/>
                  <w:ind w:left="40"/>
                  <w:rPr>
                    <w:rFonts w:ascii="Courier New" w:hAnsi="Courier New" w:cs="Courier New"/>
                    <w:sz w:val="25"/>
                    <w:szCs w:val="25"/>
                  </w:rPr>
                </w:pPr>
                <w:r>
                  <w:rPr>
                    <w:rFonts w:ascii="Courier New" w:hAnsi="Courier New" w:cs="Courier New"/>
                    <w:i/>
                    <w:iCs/>
                    <w:w w:val="105"/>
                    <w:sz w:val="25"/>
                    <w:szCs w:val="25"/>
                  </w:rPr>
                  <w:fldChar w:fldCharType="begin"/>
                </w:r>
                <w:r>
                  <w:rPr>
                    <w:rFonts w:ascii="Courier New" w:hAnsi="Courier New" w:cs="Courier New"/>
                    <w:i/>
                    <w:iCs/>
                    <w:w w:val="105"/>
                    <w:sz w:val="25"/>
                    <w:szCs w:val="25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i/>
                    <w:iCs/>
                    <w:w w:val="105"/>
                    <w:sz w:val="25"/>
                    <w:szCs w:val="25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i/>
                    <w:iCs/>
                    <w:noProof/>
                    <w:w w:val="105"/>
                    <w:sz w:val="25"/>
                    <w:szCs w:val="25"/>
                  </w:rPr>
                  <w:t>21</w:t>
                </w:r>
                <w:r>
                  <w:rPr>
                    <w:rFonts w:ascii="Courier New" w:hAnsi="Courier New" w:cs="Courier New"/>
                    <w:i/>
                    <w:iCs/>
                    <w:w w:val="105"/>
                    <w:sz w:val="25"/>
                    <w:szCs w:val="2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60" style="position:absolute;margin-left:103.05pt;margin-top:76.9pt;width:420.95pt;height:1pt;z-index:-12;mso-position-horizontal-relative:page;mso-position-vertical-relative:page" coordsize="8419,20" o:allowincell="f" path="m,hhl8418,e" filled="f" strokeweight=".1267mm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17.7pt;margin-top:58.5pt;width:18.85pt;height:17.7pt;z-index:-11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line="268" w:lineRule="exact"/>
                  <w:ind w:left="53"/>
                  <w:rPr>
                    <w:rFonts w:ascii="Courier New" w:hAnsi="Courier New" w:cs="Courier New"/>
                  </w:rPr>
                </w:pPr>
                <w:r>
                  <w:rPr>
                    <w:rFonts w:ascii="Courier New" w:hAnsi="Courier New" w:cs="Courier New"/>
                    <w:w w:val="119"/>
                  </w:rPr>
                  <w:fldChar w:fldCharType="begin"/>
                </w:r>
                <w:r>
                  <w:rPr>
                    <w:rFonts w:ascii="Courier New" w:hAnsi="Courier New" w:cs="Courier New"/>
                    <w:w w:val="119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w w:val="119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w w:val="119"/>
                  </w:rPr>
                  <w:t>24</w:t>
                </w:r>
                <w:r>
                  <w:rPr>
                    <w:rFonts w:ascii="Courier New" w:hAnsi="Courier New" w:cs="Courier New"/>
                    <w:w w:val="11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 id="_x0000_s2062" style="position:absolute;margin-left:102.35pt;margin-top:78pt;width:421.65pt;height:1pt;z-index:-10;mso-position-horizontal-relative:page;mso-position-vertical-relative:page" coordsize="8433,20" o:allowincell="f" path="m,hhl8432,e" filled="f" strokeweight=".1267mm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18.05pt;margin-top:59.5pt;width:17.95pt;height:15.75pt;z-index:-9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before="20"/>
                  <w:ind w:left="40"/>
                  <w:rPr>
                    <w:rFonts w:ascii="Courier New" w:hAnsi="Courier New" w:cs="Courier New"/>
                    <w:sz w:val="25"/>
                    <w:szCs w:val="25"/>
                  </w:rPr>
                </w:pPr>
                <w:r>
                  <w:rPr>
                    <w:rFonts w:ascii="Courier New" w:hAnsi="Courier New" w:cs="Courier New"/>
                    <w:w w:val="107"/>
                    <w:sz w:val="25"/>
                    <w:szCs w:val="25"/>
                  </w:rPr>
                  <w:fldChar w:fldCharType="begin"/>
                </w:r>
                <w:r>
                  <w:rPr>
                    <w:rFonts w:ascii="Courier New" w:hAnsi="Courier New" w:cs="Courier New"/>
                    <w:w w:val="107"/>
                    <w:sz w:val="25"/>
                    <w:szCs w:val="25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w w:val="107"/>
                    <w:sz w:val="25"/>
                    <w:szCs w:val="25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w w:val="107"/>
                    <w:sz w:val="25"/>
                    <w:szCs w:val="25"/>
                  </w:rPr>
                  <w:t>26</w:t>
                </w:r>
                <w:r>
                  <w:rPr>
                    <w:rFonts w:ascii="Courier New" w:hAnsi="Courier New" w:cs="Courier New"/>
                    <w:w w:val="107"/>
                    <w:sz w:val="25"/>
                    <w:szCs w:val="2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F1011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18.4pt;margin-top:60.65pt;width:18.45pt;height:14.95pt;z-index:-8;mso-position-horizontal-relative:page;mso-position-vertical-relative:page" o:allowincell="f" filled="f" stroked="f">
          <v:textbox inset="0,0,0,0">
            <w:txbxContent>
              <w:p w:rsidR="00000000" w:rsidRDefault="008F1011">
                <w:pPr>
                  <w:kinsoku w:val="0"/>
                  <w:overflowPunct w:val="0"/>
                  <w:spacing w:before="4"/>
                  <w:ind w:left="47"/>
                  <w:rPr>
                    <w:rFonts w:ascii="Courier New" w:hAnsi="Courier New" w:cs="Courier New"/>
                    <w:sz w:val="25"/>
                    <w:szCs w:val="25"/>
                  </w:rPr>
                </w:pPr>
                <w:r>
                  <w:rPr>
                    <w:rFonts w:ascii="Courier New" w:hAnsi="Courier New" w:cs="Courier New"/>
                    <w:w w:val="115"/>
                    <w:sz w:val="25"/>
                    <w:szCs w:val="25"/>
                  </w:rPr>
                  <w:fldChar w:fldCharType="begin"/>
                </w:r>
                <w:r>
                  <w:rPr>
                    <w:rFonts w:ascii="Courier New" w:hAnsi="Courier New" w:cs="Courier New"/>
                    <w:w w:val="115"/>
                    <w:sz w:val="25"/>
                    <w:szCs w:val="25"/>
                  </w:rPr>
                  <w:instrText xml:space="preserve"> PAGE </w:instrText>
                </w:r>
                <w:r w:rsidR="00FF4922">
                  <w:rPr>
                    <w:rFonts w:ascii="Courier New" w:hAnsi="Courier New" w:cs="Courier New"/>
                    <w:w w:val="115"/>
                    <w:sz w:val="25"/>
                    <w:szCs w:val="25"/>
                  </w:rPr>
                  <w:fldChar w:fldCharType="separate"/>
                </w:r>
                <w:r w:rsidR="00FF4922">
                  <w:rPr>
                    <w:rFonts w:ascii="Courier New" w:hAnsi="Courier New" w:cs="Courier New"/>
                    <w:noProof/>
                    <w:w w:val="115"/>
                    <w:sz w:val="25"/>
                    <w:szCs w:val="25"/>
                  </w:rPr>
                  <w:t>28</w:t>
                </w:r>
                <w:r>
                  <w:rPr>
                    <w:rFonts w:ascii="Courier New" w:hAnsi="Courier New" w:cs="Courier New"/>
                    <w:w w:val="115"/>
                    <w:sz w:val="25"/>
                    <w:szCs w:val="2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4"/>
      <w:numFmt w:val="decimal"/>
      <w:lvlText w:val="%1."/>
      <w:lvlJc w:val="left"/>
      <w:pPr>
        <w:ind w:left="379" w:hanging="1973"/>
      </w:pPr>
      <w:rPr>
        <w:rFonts w:ascii="Courier New" w:hAnsi="Courier New" w:cs="Courier New"/>
        <w:b w:val="0"/>
        <w:bCs w:val="0"/>
        <w:spacing w:val="-34"/>
        <w:w w:val="103"/>
        <w:sz w:val="31"/>
        <w:szCs w:val="31"/>
      </w:rPr>
    </w:lvl>
    <w:lvl w:ilvl="1">
      <w:start w:val="1"/>
      <w:numFmt w:val="upperRoman"/>
      <w:lvlText w:val="%2"/>
      <w:lvlJc w:val="left"/>
      <w:pPr>
        <w:ind w:left="2064" w:hanging="252"/>
      </w:pPr>
      <w:rPr>
        <w:rFonts w:ascii="Times New Roman" w:hAnsi="Times New Roman" w:cs="Times New Roman"/>
        <w:b w:val="0"/>
        <w:bCs w:val="0"/>
        <w:w w:val="93"/>
        <w:sz w:val="24"/>
        <w:szCs w:val="24"/>
      </w:rPr>
    </w:lvl>
    <w:lvl w:ilvl="2">
      <w:numFmt w:val="bullet"/>
      <w:lvlText w:val="•"/>
      <w:lvlJc w:val="left"/>
      <w:pPr>
        <w:ind w:left="2828" w:hanging="252"/>
      </w:pPr>
    </w:lvl>
    <w:lvl w:ilvl="3">
      <w:numFmt w:val="bullet"/>
      <w:lvlText w:val="•"/>
      <w:lvlJc w:val="left"/>
      <w:pPr>
        <w:ind w:left="3593" w:hanging="252"/>
      </w:pPr>
    </w:lvl>
    <w:lvl w:ilvl="4">
      <w:numFmt w:val="bullet"/>
      <w:lvlText w:val="•"/>
      <w:lvlJc w:val="left"/>
      <w:pPr>
        <w:ind w:left="4358" w:hanging="252"/>
      </w:pPr>
    </w:lvl>
    <w:lvl w:ilvl="5">
      <w:numFmt w:val="bullet"/>
      <w:lvlText w:val="•"/>
      <w:lvlJc w:val="left"/>
      <w:pPr>
        <w:ind w:left="5123" w:hanging="252"/>
      </w:pPr>
    </w:lvl>
    <w:lvl w:ilvl="6">
      <w:numFmt w:val="bullet"/>
      <w:lvlText w:val="•"/>
      <w:lvlJc w:val="left"/>
      <w:pPr>
        <w:ind w:left="5888" w:hanging="252"/>
      </w:pPr>
    </w:lvl>
    <w:lvl w:ilvl="7">
      <w:numFmt w:val="bullet"/>
      <w:lvlText w:val="•"/>
      <w:lvlJc w:val="left"/>
      <w:pPr>
        <w:ind w:left="6653" w:hanging="252"/>
      </w:pPr>
    </w:lvl>
    <w:lvl w:ilvl="8">
      <w:numFmt w:val="bullet"/>
      <w:lvlText w:val="•"/>
      <w:lvlJc w:val="left"/>
      <w:pPr>
        <w:ind w:left="7418" w:hanging="252"/>
      </w:pPr>
    </w:lvl>
  </w:abstractNum>
  <w:abstractNum w:abstractNumId="1">
    <w:nsid w:val="00000403"/>
    <w:multiLevelType w:val="multilevel"/>
    <w:tmpl w:val="00000886"/>
    <w:lvl w:ilvl="0">
      <w:start w:val="1"/>
      <w:numFmt w:val="lowerLetter"/>
      <w:lvlText w:val="%1)"/>
      <w:lvlJc w:val="left"/>
      <w:pPr>
        <w:ind w:left="2035" w:hanging="353"/>
      </w:pPr>
      <w:rPr>
        <w:rFonts w:ascii="Times New Roman" w:hAnsi="Times New Roman" w:cs="Times New Roman"/>
        <w:b w:val="0"/>
        <w:bCs w:val="0"/>
        <w:w w:val="104"/>
        <w:sz w:val="23"/>
        <w:szCs w:val="23"/>
      </w:rPr>
    </w:lvl>
    <w:lvl w:ilvl="1">
      <w:numFmt w:val="bullet"/>
      <w:lvlText w:val="•"/>
      <w:lvlJc w:val="left"/>
      <w:pPr>
        <w:ind w:left="2726" w:hanging="353"/>
      </w:pPr>
    </w:lvl>
    <w:lvl w:ilvl="2">
      <w:numFmt w:val="bullet"/>
      <w:lvlText w:val="•"/>
      <w:lvlJc w:val="left"/>
      <w:pPr>
        <w:ind w:left="3417" w:hanging="353"/>
      </w:pPr>
    </w:lvl>
    <w:lvl w:ilvl="3">
      <w:numFmt w:val="bullet"/>
      <w:lvlText w:val="•"/>
      <w:lvlJc w:val="left"/>
      <w:pPr>
        <w:ind w:left="4109" w:hanging="353"/>
      </w:pPr>
    </w:lvl>
    <w:lvl w:ilvl="4">
      <w:numFmt w:val="bullet"/>
      <w:lvlText w:val="•"/>
      <w:lvlJc w:val="left"/>
      <w:pPr>
        <w:ind w:left="4800" w:hanging="353"/>
      </w:pPr>
    </w:lvl>
    <w:lvl w:ilvl="5">
      <w:numFmt w:val="bullet"/>
      <w:lvlText w:val="•"/>
      <w:lvlJc w:val="left"/>
      <w:pPr>
        <w:ind w:left="5492" w:hanging="353"/>
      </w:pPr>
    </w:lvl>
    <w:lvl w:ilvl="6">
      <w:numFmt w:val="bullet"/>
      <w:lvlText w:val="•"/>
      <w:lvlJc w:val="left"/>
      <w:pPr>
        <w:ind w:left="6183" w:hanging="353"/>
      </w:pPr>
    </w:lvl>
    <w:lvl w:ilvl="7">
      <w:numFmt w:val="bullet"/>
      <w:lvlText w:val="•"/>
      <w:lvlJc w:val="left"/>
      <w:pPr>
        <w:ind w:left="6874" w:hanging="353"/>
      </w:pPr>
    </w:lvl>
    <w:lvl w:ilvl="8">
      <w:numFmt w:val="bullet"/>
      <w:lvlText w:val="•"/>
      <w:lvlJc w:val="left"/>
      <w:pPr>
        <w:ind w:left="7566" w:hanging="353"/>
      </w:pPr>
    </w:lvl>
  </w:abstractNum>
  <w:abstractNum w:abstractNumId="2">
    <w:nsid w:val="00000404"/>
    <w:multiLevelType w:val="multilevel"/>
    <w:tmpl w:val="00000887"/>
    <w:lvl w:ilvl="0">
      <w:start w:val="1"/>
      <w:numFmt w:val="upperRoman"/>
      <w:lvlText w:val="%1"/>
      <w:lvlJc w:val="left"/>
      <w:pPr>
        <w:ind w:left="2098" w:hanging="166"/>
      </w:pPr>
      <w:rPr>
        <w:rFonts w:ascii="Times New Roman" w:hAnsi="Times New Roman" w:cs="Times New Roman"/>
        <w:b w:val="0"/>
        <w:bCs w:val="0"/>
        <w:w w:val="103"/>
        <w:sz w:val="24"/>
        <w:szCs w:val="24"/>
      </w:rPr>
    </w:lvl>
    <w:lvl w:ilvl="1">
      <w:numFmt w:val="bullet"/>
      <w:lvlText w:val="•"/>
      <w:lvlJc w:val="left"/>
      <w:pPr>
        <w:ind w:left="2781" w:hanging="166"/>
      </w:pPr>
    </w:lvl>
    <w:lvl w:ilvl="2">
      <w:numFmt w:val="bullet"/>
      <w:lvlText w:val="•"/>
      <w:lvlJc w:val="left"/>
      <w:pPr>
        <w:ind w:left="3464" w:hanging="166"/>
      </w:pPr>
    </w:lvl>
    <w:lvl w:ilvl="3">
      <w:numFmt w:val="bullet"/>
      <w:lvlText w:val="•"/>
      <w:lvlJc w:val="left"/>
      <w:pPr>
        <w:ind w:left="4147" w:hanging="166"/>
      </w:pPr>
    </w:lvl>
    <w:lvl w:ilvl="4">
      <w:numFmt w:val="bullet"/>
      <w:lvlText w:val="•"/>
      <w:lvlJc w:val="left"/>
      <w:pPr>
        <w:ind w:left="4830" w:hanging="166"/>
      </w:pPr>
    </w:lvl>
    <w:lvl w:ilvl="5">
      <w:numFmt w:val="bullet"/>
      <w:lvlText w:val="•"/>
      <w:lvlJc w:val="left"/>
      <w:pPr>
        <w:ind w:left="5513" w:hanging="166"/>
      </w:pPr>
    </w:lvl>
    <w:lvl w:ilvl="6">
      <w:numFmt w:val="bullet"/>
      <w:lvlText w:val="•"/>
      <w:lvlJc w:val="left"/>
      <w:pPr>
        <w:ind w:left="6196" w:hanging="166"/>
      </w:pPr>
    </w:lvl>
    <w:lvl w:ilvl="7">
      <w:numFmt w:val="bullet"/>
      <w:lvlText w:val="•"/>
      <w:lvlJc w:val="left"/>
      <w:pPr>
        <w:ind w:left="6879" w:hanging="166"/>
      </w:pPr>
    </w:lvl>
    <w:lvl w:ilvl="8">
      <w:numFmt w:val="bullet"/>
      <w:lvlText w:val="•"/>
      <w:lvlJc w:val="left"/>
      <w:pPr>
        <w:ind w:left="7562" w:hanging="166"/>
      </w:pPr>
    </w:lvl>
  </w:abstractNum>
  <w:abstractNum w:abstractNumId="3">
    <w:nsid w:val="00000405"/>
    <w:multiLevelType w:val="multilevel"/>
    <w:tmpl w:val="00000888"/>
    <w:lvl w:ilvl="0">
      <w:start w:val="1"/>
      <w:numFmt w:val="upperRoman"/>
      <w:lvlText w:val="%1"/>
      <w:lvlJc w:val="left"/>
      <w:pPr>
        <w:ind w:left="2076" w:hanging="223"/>
      </w:pPr>
      <w:rPr>
        <w:rFonts w:ascii="Times New Roman" w:hAnsi="Times New Roman" w:cs="Times New Roman"/>
        <w:b w:val="0"/>
        <w:bCs w:val="0"/>
        <w:w w:val="93"/>
        <w:sz w:val="24"/>
        <w:szCs w:val="24"/>
      </w:rPr>
    </w:lvl>
    <w:lvl w:ilvl="1">
      <w:numFmt w:val="bullet"/>
      <w:lvlText w:val="•"/>
      <w:lvlJc w:val="left"/>
      <w:pPr>
        <w:ind w:left="2078" w:hanging="223"/>
      </w:pPr>
    </w:lvl>
    <w:lvl w:ilvl="2">
      <w:numFmt w:val="bullet"/>
      <w:lvlText w:val="•"/>
      <w:lvlJc w:val="left"/>
      <w:pPr>
        <w:ind w:left="2839" w:hanging="223"/>
      </w:pPr>
    </w:lvl>
    <w:lvl w:ilvl="3">
      <w:numFmt w:val="bullet"/>
      <w:lvlText w:val="•"/>
      <w:lvlJc w:val="left"/>
      <w:pPr>
        <w:ind w:left="3600" w:hanging="223"/>
      </w:pPr>
    </w:lvl>
    <w:lvl w:ilvl="4">
      <w:numFmt w:val="bullet"/>
      <w:lvlText w:val="•"/>
      <w:lvlJc w:val="left"/>
      <w:pPr>
        <w:ind w:left="4361" w:hanging="223"/>
      </w:pPr>
    </w:lvl>
    <w:lvl w:ilvl="5">
      <w:numFmt w:val="bullet"/>
      <w:lvlText w:val="•"/>
      <w:lvlJc w:val="left"/>
      <w:pPr>
        <w:ind w:left="5123" w:hanging="223"/>
      </w:pPr>
    </w:lvl>
    <w:lvl w:ilvl="6">
      <w:numFmt w:val="bullet"/>
      <w:lvlText w:val="•"/>
      <w:lvlJc w:val="left"/>
      <w:pPr>
        <w:ind w:left="5884" w:hanging="223"/>
      </w:pPr>
    </w:lvl>
    <w:lvl w:ilvl="7">
      <w:numFmt w:val="bullet"/>
      <w:lvlText w:val="•"/>
      <w:lvlJc w:val="left"/>
      <w:pPr>
        <w:ind w:left="6645" w:hanging="223"/>
      </w:pPr>
    </w:lvl>
    <w:lvl w:ilvl="8">
      <w:numFmt w:val="bullet"/>
      <w:lvlText w:val="•"/>
      <w:lvlJc w:val="left"/>
      <w:pPr>
        <w:ind w:left="7406" w:hanging="223"/>
      </w:pPr>
    </w:lvl>
  </w:abstractNum>
  <w:abstractNum w:abstractNumId="4">
    <w:nsid w:val="00000406"/>
    <w:multiLevelType w:val="multilevel"/>
    <w:tmpl w:val="00000889"/>
    <w:lvl w:ilvl="0">
      <w:start w:val="2"/>
      <w:numFmt w:val="upperRoman"/>
      <w:lvlText w:val="%1"/>
      <w:lvlJc w:val="left"/>
      <w:pPr>
        <w:ind w:left="2078" w:hanging="339"/>
      </w:pPr>
      <w:rPr>
        <w:rFonts w:ascii="Times New Roman" w:hAnsi="Times New Roman" w:cs="Times New Roman"/>
        <w:b w:val="0"/>
        <w:bCs w:val="0"/>
        <w:w w:val="99"/>
        <w:sz w:val="23"/>
        <w:szCs w:val="23"/>
      </w:rPr>
    </w:lvl>
    <w:lvl w:ilvl="1">
      <w:numFmt w:val="bullet"/>
      <w:lvlText w:val="•"/>
      <w:lvlJc w:val="left"/>
      <w:pPr>
        <w:ind w:left="2765" w:hanging="339"/>
      </w:pPr>
    </w:lvl>
    <w:lvl w:ilvl="2">
      <w:numFmt w:val="bullet"/>
      <w:lvlText w:val="•"/>
      <w:lvlJc w:val="left"/>
      <w:pPr>
        <w:ind w:left="3452" w:hanging="339"/>
      </w:pPr>
    </w:lvl>
    <w:lvl w:ilvl="3">
      <w:numFmt w:val="bullet"/>
      <w:lvlText w:val="•"/>
      <w:lvlJc w:val="left"/>
      <w:pPr>
        <w:ind w:left="4139" w:hanging="339"/>
      </w:pPr>
    </w:lvl>
    <w:lvl w:ilvl="4">
      <w:numFmt w:val="bullet"/>
      <w:lvlText w:val="•"/>
      <w:lvlJc w:val="left"/>
      <w:pPr>
        <w:ind w:left="4826" w:hanging="339"/>
      </w:pPr>
    </w:lvl>
    <w:lvl w:ilvl="5">
      <w:numFmt w:val="bullet"/>
      <w:lvlText w:val="•"/>
      <w:lvlJc w:val="left"/>
      <w:pPr>
        <w:ind w:left="5513" w:hanging="339"/>
      </w:pPr>
    </w:lvl>
    <w:lvl w:ilvl="6">
      <w:numFmt w:val="bullet"/>
      <w:lvlText w:val="•"/>
      <w:lvlJc w:val="left"/>
      <w:pPr>
        <w:ind w:left="6200" w:hanging="339"/>
      </w:pPr>
    </w:lvl>
    <w:lvl w:ilvl="7">
      <w:numFmt w:val="bullet"/>
      <w:lvlText w:val="•"/>
      <w:lvlJc w:val="left"/>
      <w:pPr>
        <w:ind w:left="6887" w:hanging="339"/>
      </w:pPr>
    </w:lvl>
    <w:lvl w:ilvl="8">
      <w:numFmt w:val="bullet"/>
      <w:lvlText w:val="•"/>
      <w:lvlJc w:val="left"/>
      <w:pPr>
        <w:ind w:left="7574" w:hanging="339"/>
      </w:pPr>
    </w:lvl>
  </w:abstractNum>
  <w:abstractNum w:abstractNumId="5">
    <w:nsid w:val="00000407"/>
    <w:multiLevelType w:val="multilevel"/>
    <w:tmpl w:val="0000088A"/>
    <w:lvl w:ilvl="0">
      <w:start w:val="6"/>
      <w:numFmt w:val="decimal"/>
      <w:lvlText w:val="%1."/>
      <w:lvlJc w:val="left"/>
      <w:pPr>
        <w:ind w:left="350" w:hanging="1988"/>
      </w:pPr>
      <w:rPr>
        <w:rFonts w:ascii="Times New Roman" w:hAnsi="Times New Roman" w:cs="Times New Roman"/>
        <w:b w:val="0"/>
        <w:bCs w:val="0"/>
        <w:w w:val="107"/>
        <w:position w:val="1"/>
        <w:sz w:val="27"/>
        <w:szCs w:val="27"/>
      </w:rPr>
    </w:lvl>
    <w:lvl w:ilvl="1">
      <w:numFmt w:val="bullet"/>
      <w:lvlText w:val="•"/>
      <w:lvlJc w:val="left"/>
      <w:pPr>
        <w:ind w:left="1210" w:hanging="1988"/>
      </w:pPr>
    </w:lvl>
    <w:lvl w:ilvl="2">
      <w:numFmt w:val="bullet"/>
      <w:lvlText w:val="•"/>
      <w:lvlJc w:val="left"/>
      <w:pPr>
        <w:ind w:left="2070" w:hanging="1988"/>
      </w:pPr>
    </w:lvl>
    <w:lvl w:ilvl="3">
      <w:numFmt w:val="bullet"/>
      <w:lvlText w:val="•"/>
      <w:lvlJc w:val="left"/>
      <w:pPr>
        <w:ind w:left="2929" w:hanging="1988"/>
      </w:pPr>
    </w:lvl>
    <w:lvl w:ilvl="4">
      <w:numFmt w:val="bullet"/>
      <w:lvlText w:val="•"/>
      <w:lvlJc w:val="left"/>
      <w:pPr>
        <w:ind w:left="3789" w:hanging="1988"/>
      </w:pPr>
    </w:lvl>
    <w:lvl w:ilvl="5">
      <w:numFmt w:val="bullet"/>
      <w:lvlText w:val="•"/>
      <w:lvlJc w:val="left"/>
      <w:pPr>
        <w:ind w:left="4649" w:hanging="1988"/>
      </w:pPr>
    </w:lvl>
    <w:lvl w:ilvl="6">
      <w:numFmt w:val="bullet"/>
      <w:lvlText w:val="•"/>
      <w:lvlJc w:val="left"/>
      <w:pPr>
        <w:ind w:left="5509" w:hanging="1988"/>
      </w:pPr>
    </w:lvl>
    <w:lvl w:ilvl="7">
      <w:numFmt w:val="bullet"/>
      <w:lvlText w:val="•"/>
      <w:lvlJc w:val="left"/>
      <w:pPr>
        <w:ind w:left="6369" w:hanging="1988"/>
      </w:pPr>
    </w:lvl>
    <w:lvl w:ilvl="8">
      <w:numFmt w:val="bullet"/>
      <w:lvlText w:val="•"/>
      <w:lvlJc w:val="left"/>
      <w:pPr>
        <w:ind w:left="7229" w:hanging="1988"/>
      </w:pPr>
    </w:lvl>
  </w:abstractNum>
  <w:abstractNum w:abstractNumId="6">
    <w:nsid w:val="00000408"/>
    <w:multiLevelType w:val="multilevel"/>
    <w:tmpl w:val="0000088B"/>
    <w:lvl w:ilvl="0">
      <w:start w:val="9"/>
      <w:numFmt w:val="decimal"/>
      <w:lvlText w:val="%1."/>
      <w:lvlJc w:val="left"/>
      <w:pPr>
        <w:ind w:left="307" w:hanging="1988"/>
      </w:pPr>
      <w:rPr>
        <w:rFonts w:ascii="Times New Roman" w:hAnsi="Times New Roman" w:cs="Times New Roman"/>
        <w:b w:val="0"/>
        <w:bCs w:val="0"/>
        <w:w w:val="115"/>
        <w:position w:val="1"/>
        <w:sz w:val="26"/>
        <w:szCs w:val="26"/>
      </w:rPr>
    </w:lvl>
    <w:lvl w:ilvl="1">
      <w:numFmt w:val="bullet"/>
      <w:lvlText w:val="•"/>
      <w:lvlJc w:val="left"/>
      <w:pPr>
        <w:ind w:left="2069" w:hanging="1988"/>
      </w:pPr>
    </w:lvl>
    <w:lvl w:ilvl="2">
      <w:numFmt w:val="bullet"/>
      <w:lvlText w:val="•"/>
      <w:lvlJc w:val="left"/>
      <w:pPr>
        <w:ind w:left="2833" w:hanging="1988"/>
      </w:pPr>
    </w:lvl>
    <w:lvl w:ilvl="3">
      <w:numFmt w:val="bullet"/>
      <w:lvlText w:val="•"/>
      <w:lvlJc w:val="left"/>
      <w:pPr>
        <w:ind w:left="3598" w:hanging="1988"/>
      </w:pPr>
    </w:lvl>
    <w:lvl w:ilvl="4">
      <w:numFmt w:val="bullet"/>
      <w:lvlText w:val="•"/>
      <w:lvlJc w:val="left"/>
      <w:pPr>
        <w:ind w:left="4362" w:hanging="1988"/>
      </w:pPr>
    </w:lvl>
    <w:lvl w:ilvl="5">
      <w:numFmt w:val="bullet"/>
      <w:lvlText w:val="•"/>
      <w:lvlJc w:val="left"/>
      <w:pPr>
        <w:ind w:left="5126" w:hanging="1988"/>
      </w:pPr>
    </w:lvl>
    <w:lvl w:ilvl="6">
      <w:numFmt w:val="bullet"/>
      <w:lvlText w:val="•"/>
      <w:lvlJc w:val="left"/>
      <w:pPr>
        <w:ind w:left="5891" w:hanging="1988"/>
      </w:pPr>
    </w:lvl>
    <w:lvl w:ilvl="7">
      <w:numFmt w:val="bullet"/>
      <w:lvlText w:val="•"/>
      <w:lvlJc w:val="left"/>
      <w:pPr>
        <w:ind w:left="6655" w:hanging="1988"/>
      </w:pPr>
    </w:lvl>
    <w:lvl w:ilvl="8">
      <w:numFmt w:val="bullet"/>
      <w:lvlText w:val="•"/>
      <w:lvlJc w:val="left"/>
      <w:pPr>
        <w:ind w:left="7420" w:hanging="1988"/>
      </w:pPr>
    </w:lvl>
  </w:abstractNum>
  <w:abstractNum w:abstractNumId="7">
    <w:nsid w:val="00000409"/>
    <w:multiLevelType w:val="multilevel"/>
    <w:tmpl w:val="0000088C"/>
    <w:lvl w:ilvl="0">
      <w:numFmt w:val="bullet"/>
      <w:lvlText w:val="-"/>
      <w:lvlJc w:val="left"/>
      <w:pPr>
        <w:ind w:left="2090" w:hanging="144"/>
      </w:pPr>
      <w:rPr>
        <w:rFonts w:ascii="Times New Roman" w:hAnsi="Times New Roman" w:cs="Times New Roman"/>
        <w:b w:val="0"/>
        <w:bCs w:val="0"/>
        <w:sz w:val="25"/>
        <w:szCs w:val="25"/>
      </w:rPr>
    </w:lvl>
    <w:lvl w:ilvl="1">
      <w:numFmt w:val="bullet"/>
      <w:lvlText w:val="•"/>
      <w:lvlJc w:val="left"/>
      <w:pPr>
        <w:ind w:left="2736" w:hanging="144"/>
      </w:pPr>
    </w:lvl>
    <w:lvl w:ilvl="2">
      <w:numFmt w:val="bullet"/>
      <w:lvlText w:val="•"/>
      <w:lvlJc w:val="left"/>
      <w:pPr>
        <w:ind w:left="3382" w:hanging="144"/>
      </w:pPr>
    </w:lvl>
    <w:lvl w:ilvl="3">
      <w:numFmt w:val="bullet"/>
      <w:lvlText w:val="•"/>
      <w:lvlJc w:val="left"/>
      <w:pPr>
        <w:ind w:left="4028" w:hanging="144"/>
      </w:pPr>
    </w:lvl>
    <w:lvl w:ilvl="4">
      <w:numFmt w:val="bullet"/>
      <w:lvlText w:val="•"/>
      <w:lvlJc w:val="left"/>
      <w:pPr>
        <w:ind w:left="4674" w:hanging="144"/>
      </w:pPr>
    </w:lvl>
    <w:lvl w:ilvl="5">
      <w:numFmt w:val="bullet"/>
      <w:lvlText w:val="•"/>
      <w:lvlJc w:val="left"/>
      <w:pPr>
        <w:ind w:left="5319" w:hanging="144"/>
      </w:pPr>
    </w:lvl>
    <w:lvl w:ilvl="6">
      <w:numFmt w:val="bullet"/>
      <w:lvlText w:val="•"/>
      <w:lvlJc w:val="left"/>
      <w:pPr>
        <w:ind w:left="5965" w:hanging="144"/>
      </w:pPr>
    </w:lvl>
    <w:lvl w:ilvl="7">
      <w:numFmt w:val="bullet"/>
      <w:lvlText w:val="•"/>
      <w:lvlJc w:val="left"/>
      <w:pPr>
        <w:ind w:left="6611" w:hanging="144"/>
      </w:pPr>
    </w:lvl>
    <w:lvl w:ilvl="8">
      <w:numFmt w:val="bullet"/>
      <w:lvlText w:val="•"/>
      <w:lvlJc w:val="left"/>
      <w:pPr>
        <w:ind w:left="7257" w:hanging="144"/>
      </w:pPr>
    </w:lvl>
  </w:abstractNum>
  <w:abstractNum w:abstractNumId="8">
    <w:nsid w:val="0000040A"/>
    <w:multiLevelType w:val="multilevel"/>
    <w:tmpl w:val="0000088D"/>
    <w:lvl w:ilvl="0">
      <w:start w:val="11"/>
      <w:numFmt w:val="decimal"/>
      <w:lvlText w:val="%1."/>
      <w:lvlJc w:val="left"/>
      <w:pPr>
        <w:ind w:left="359" w:hanging="1969"/>
      </w:pPr>
      <w:rPr>
        <w:rFonts w:ascii="Times New Roman" w:hAnsi="Times New Roman" w:cs="Times New Roman"/>
        <w:b w:val="0"/>
        <w:bCs w:val="0"/>
        <w:spacing w:val="-32"/>
        <w:w w:val="130"/>
        <w:sz w:val="27"/>
        <w:szCs w:val="27"/>
      </w:rPr>
    </w:lvl>
    <w:lvl w:ilvl="1">
      <w:numFmt w:val="bullet"/>
      <w:lvlText w:val="•"/>
      <w:lvlJc w:val="left"/>
      <w:pPr>
        <w:ind w:left="1218" w:hanging="1969"/>
      </w:pPr>
    </w:lvl>
    <w:lvl w:ilvl="2">
      <w:numFmt w:val="bullet"/>
      <w:lvlText w:val="•"/>
      <w:lvlJc w:val="left"/>
      <w:pPr>
        <w:ind w:left="2077" w:hanging="1969"/>
      </w:pPr>
    </w:lvl>
    <w:lvl w:ilvl="3">
      <w:numFmt w:val="bullet"/>
      <w:lvlText w:val="•"/>
      <w:lvlJc w:val="left"/>
      <w:pPr>
        <w:ind w:left="2936" w:hanging="1969"/>
      </w:pPr>
    </w:lvl>
    <w:lvl w:ilvl="4">
      <w:numFmt w:val="bullet"/>
      <w:lvlText w:val="•"/>
      <w:lvlJc w:val="left"/>
      <w:pPr>
        <w:ind w:left="3795" w:hanging="1969"/>
      </w:pPr>
    </w:lvl>
    <w:lvl w:ilvl="5">
      <w:numFmt w:val="bullet"/>
      <w:lvlText w:val="•"/>
      <w:lvlJc w:val="left"/>
      <w:pPr>
        <w:ind w:left="4654" w:hanging="1969"/>
      </w:pPr>
    </w:lvl>
    <w:lvl w:ilvl="6">
      <w:numFmt w:val="bullet"/>
      <w:lvlText w:val="•"/>
      <w:lvlJc w:val="left"/>
      <w:pPr>
        <w:ind w:left="5513" w:hanging="1969"/>
      </w:pPr>
    </w:lvl>
    <w:lvl w:ilvl="7">
      <w:numFmt w:val="bullet"/>
      <w:lvlText w:val="•"/>
      <w:lvlJc w:val="left"/>
      <w:pPr>
        <w:ind w:left="6372" w:hanging="1969"/>
      </w:pPr>
    </w:lvl>
    <w:lvl w:ilvl="8">
      <w:numFmt w:val="bullet"/>
      <w:lvlText w:val="•"/>
      <w:lvlJc w:val="left"/>
      <w:pPr>
        <w:ind w:left="7231" w:hanging="1969"/>
      </w:pPr>
    </w:lvl>
  </w:abstractNum>
  <w:abstractNum w:abstractNumId="9">
    <w:nsid w:val="0000040B"/>
    <w:multiLevelType w:val="multilevel"/>
    <w:tmpl w:val="0000088E"/>
    <w:lvl w:ilvl="0">
      <w:start w:val="15"/>
      <w:numFmt w:val="decimal"/>
      <w:lvlText w:val="%1."/>
      <w:lvlJc w:val="left"/>
      <w:pPr>
        <w:ind w:left="336" w:hanging="2124"/>
      </w:pPr>
      <w:rPr>
        <w:rFonts w:ascii="Times New Roman" w:hAnsi="Times New Roman" w:cs="Times New Roman"/>
        <w:b w:val="0"/>
        <w:bCs w:val="0"/>
        <w:spacing w:val="-54"/>
        <w:w w:val="130"/>
        <w:sz w:val="27"/>
        <w:szCs w:val="27"/>
      </w:rPr>
    </w:lvl>
    <w:lvl w:ilvl="1">
      <w:start w:val="1"/>
      <w:numFmt w:val="upperRoman"/>
      <w:lvlText w:val="%2"/>
      <w:lvlJc w:val="left"/>
      <w:pPr>
        <w:ind w:left="2071" w:hanging="209"/>
      </w:pPr>
      <w:rPr>
        <w:rFonts w:ascii="Times New Roman" w:hAnsi="Times New Roman" w:cs="Times New Roman"/>
        <w:b w:val="0"/>
        <w:bCs w:val="0"/>
        <w:i/>
        <w:iCs/>
        <w:w w:val="99"/>
        <w:sz w:val="26"/>
        <w:szCs w:val="26"/>
      </w:rPr>
    </w:lvl>
    <w:lvl w:ilvl="2">
      <w:numFmt w:val="bullet"/>
      <w:lvlText w:val="•"/>
      <w:lvlJc w:val="left"/>
      <w:pPr>
        <w:ind w:left="2833" w:hanging="209"/>
      </w:pPr>
    </w:lvl>
    <w:lvl w:ilvl="3">
      <w:numFmt w:val="bullet"/>
      <w:lvlText w:val="•"/>
      <w:lvlJc w:val="left"/>
      <w:pPr>
        <w:ind w:left="3595" w:hanging="209"/>
      </w:pPr>
    </w:lvl>
    <w:lvl w:ilvl="4">
      <w:numFmt w:val="bullet"/>
      <w:lvlText w:val="•"/>
      <w:lvlJc w:val="left"/>
      <w:pPr>
        <w:ind w:left="4357" w:hanging="209"/>
      </w:pPr>
    </w:lvl>
    <w:lvl w:ilvl="5">
      <w:numFmt w:val="bullet"/>
      <w:lvlText w:val="•"/>
      <w:lvlJc w:val="left"/>
      <w:pPr>
        <w:ind w:left="5119" w:hanging="209"/>
      </w:pPr>
    </w:lvl>
    <w:lvl w:ilvl="6">
      <w:numFmt w:val="bullet"/>
      <w:lvlText w:val="•"/>
      <w:lvlJc w:val="left"/>
      <w:pPr>
        <w:ind w:left="5880" w:hanging="209"/>
      </w:pPr>
    </w:lvl>
    <w:lvl w:ilvl="7">
      <w:numFmt w:val="bullet"/>
      <w:lvlText w:val="•"/>
      <w:lvlJc w:val="left"/>
      <w:pPr>
        <w:ind w:left="6642" w:hanging="209"/>
      </w:pPr>
    </w:lvl>
    <w:lvl w:ilvl="8">
      <w:numFmt w:val="bullet"/>
      <w:lvlText w:val="•"/>
      <w:lvlJc w:val="left"/>
      <w:pPr>
        <w:ind w:left="7404" w:hanging="209"/>
      </w:pPr>
    </w:lvl>
  </w:abstractNum>
  <w:abstractNum w:abstractNumId="10">
    <w:nsid w:val="0000040C"/>
    <w:multiLevelType w:val="multilevel"/>
    <w:tmpl w:val="0000088F"/>
    <w:lvl w:ilvl="0">
      <w:start w:val="20"/>
      <w:numFmt w:val="decimal"/>
      <w:lvlText w:val="%1."/>
      <w:lvlJc w:val="left"/>
      <w:pPr>
        <w:ind w:left="336" w:hanging="1988"/>
      </w:pPr>
      <w:rPr>
        <w:rFonts w:ascii="Times New Roman" w:hAnsi="Times New Roman" w:cs="Times New Roman"/>
        <w:b w:val="0"/>
        <w:bCs w:val="0"/>
        <w:w w:val="104"/>
        <w:position w:val="1"/>
        <w:sz w:val="27"/>
        <w:szCs w:val="27"/>
      </w:rPr>
    </w:lvl>
    <w:lvl w:ilvl="1">
      <w:numFmt w:val="bullet"/>
      <w:lvlText w:val="•"/>
      <w:lvlJc w:val="left"/>
      <w:pPr>
        <w:ind w:left="1999" w:hanging="1988"/>
      </w:pPr>
    </w:lvl>
    <w:lvl w:ilvl="2">
      <w:numFmt w:val="bullet"/>
      <w:lvlText w:val="•"/>
      <w:lvlJc w:val="left"/>
      <w:pPr>
        <w:ind w:left="2049" w:hanging="1988"/>
      </w:pPr>
    </w:lvl>
    <w:lvl w:ilvl="3">
      <w:numFmt w:val="bullet"/>
      <w:lvlText w:val="•"/>
      <w:lvlJc w:val="left"/>
      <w:pPr>
        <w:ind w:left="2907" w:hanging="1988"/>
      </w:pPr>
    </w:lvl>
    <w:lvl w:ilvl="4">
      <w:numFmt w:val="bullet"/>
      <w:lvlText w:val="•"/>
      <w:lvlJc w:val="left"/>
      <w:pPr>
        <w:ind w:left="3764" w:hanging="1988"/>
      </w:pPr>
    </w:lvl>
    <w:lvl w:ilvl="5">
      <w:numFmt w:val="bullet"/>
      <w:lvlText w:val="•"/>
      <w:lvlJc w:val="left"/>
      <w:pPr>
        <w:ind w:left="4621" w:hanging="1988"/>
      </w:pPr>
    </w:lvl>
    <w:lvl w:ilvl="6">
      <w:numFmt w:val="bullet"/>
      <w:lvlText w:val="•"/>
      <w:lvlJc w:val="left"/>
      <w:pPr>
        <w:ind w:left="5479" w:hanging="1988"/>
      </w:pPr>
    </w:lvl>
    <w:lvl w:ilvl="7">
      <w:numFmt w:val="bullet"/>
      <w:lvlText w:val="•"/>
      <w:lvlJc w:val="left"/>
      <w:pPr>
        <w:ind w:left="6336" w:hanging="1988"/>
      </w:pPr>
    </w:lvl>
    <w:lvl w:ilvl="8">
      <w:numFmt w:val="bullet"/>
      <w:lvlText w:val="•"/>
      <w:lvlJc w:val="left"/>
      <w:pPr>
        <w:ind w:left="7194" w:hanging="1988"/>
      </w:pPr>
    </w:lvl>
  </w:abstractNum>
  <w:abstractNum w:abstractNumId="11">
    <w:nsid w:val="0000040D"/>
    <w:multiLevelType w:val="multilevel"/>
    <w:tmpl w:val="00000890"/>
    <w:lvl w:ilvl="0">
      <w:start w:val="1"/>
      <w:numFmt w:val="lowerLetter"/>
      <w:lvlText w:val="%1)"/>
      <w:lvlJc w:val="left"/>
      <w:pPr>
        <w:ind w:left="2042" w:hanging="375"/>
      </w:pPr>
      <w:rPr>
        <w:rFonts w:ascii="Times New Roman" w:hAnsi="Times New Roman" w:cs="Times New Roman"/>
        <w:b w:val="0"/>
        <w:bCs w:val="0"/>
        <w:i/>
        <w:iCs/>
        <w:w w:val="99"/>
        <w:sz w:val="25"/>
        <w:szCs w:val="25"/>
      </w:rPr>
    </w:lvl>
    <w:lvl w:ilvl="1">
      <w:numFmt w:val="bullet"/>
      <w:lvlText w:val="•"/>
      <w:lvlJc w:val="left"/>
      <w:pPr>
        <w:ind w:left="2731" w:hanging="375"/>
      </w:pPr>
    </w:lvl>
    <w:lvl w:ilvl="2">
      <w:numFmt w:val="bullet"/>
      <w:lvlText w:val="•"/>
      <w:lvlJc w:val="left"/>
      <w:pPr>
        <w:ind w:left="3419" w:hanging="375"/>
      </w:pPr>
    </w:lvl>
    <w:lvl w:ilvl="3">
      <w:numFmt w:val="bullet"/>
      <w:lvlText w:val="•"/>
      <w:lvlJc w:val="left"/>
      <w:pPr>
        <w:ind w:left="4108" w:hanging="375"/>
      </w:pPr>
    </w:lvl>
    <w:lvl w:ilvl="4">
      <w:numFmt w:val="bullet"/>
      <w:lvlText w:val="•"/>
      <w:lvlJc w:val="left"/>
      <w:pPr>
        <w:ind w:left="4796" w:hanging="375"/>
      </w:pPr>
    </w:lvl>
    <w:lvl w:ilvl="5">
      <w:numFmt w:val="bullet"/>
      <w:lvlText w:val="•"/>
      <w:lvlJc w:val="left"/>
      <w:pPr>
        <w:ind w:left="5485" w:hanging="375"/>
      </w:pPr>
    </w:lvl>
    <w:lvl w:ilvl="6">
      <w:numFmt w:val="bullet"/>
      <w:lvlText w:val="•"/>
      <w:lvlJc w:val="left"/>
      <w:pPr>
        <w:ind w:left="6174" w:hanging="375"/>
      </w:pPr>
    </w:lvl>
    <w:lvl w:ilvl="7">
      <w:numFmt w:val="bullet"/>
      <w:lvlText w:val="•"/>
      <w:lvlJc w:val="left"/>
      <w:pPr>
        <w:ind w:left="6862" w:hanging="375"/>
      </w:pPr>
    </w:lvl>
    <w:lvl w:ilvl="8">
      <w:numFmt w:val="bullet"/>
      <w:lvlText w:val="•"/>
      <w:lvlJc w:val="left"/>
      <w:pPr>
        <w:ind w:left="7551" w:hanging="375"/>
      </w:pPr>
    </w:lvl>
  </w:abstractNum>
  <w:abstractNum w:abstractNumId="12">
    <w:nsid w:val="0000040E"/>
    <w:multiLevelType w:val="multilevel"/>
    <w:tmpl w:val="00000891"/>
    <w:lvl w:ilvl="0">
      <w:start w:val="9"/>
      <w:numFmt w:val="decimal"/>
      <w:lvlText w:val="%1"/>
      <w:lvlJc w:val="left"/>
      <w:pPr>
        <w:ind w:left="2004" w:hanging="1128"/>
      </w:pPr>
    </w:lvl>
    <w:lvl w:ilvl="1">
      <w:start w:val="3"/>
      <w:numFmt w:val="decimal"/>
      <w:lvlText w:val="%1.%2"/>
      <w:lvlJc w:val="left"/>
      <w:pPr>
        <w:ind w:left="2004" w:hanging="1128"/>
      </w:pPr>
    </w:lvl>
    <w:lvl w:ilvl="2">
      <w:start w:val="1"/>
      <w:numFmt w:val="decimal"/>
      <w:lvlText w:val="%1.%2.%3."/>
      <w:lvlJc w:val="left"/>
      <w:pPr>
        <w:ind w:left="2004" w:hanging="1128"/>
      </w:pPr>
      <w:rPr>
        <w:rFonts w:ascii="Times New Roman" w:hAnsi="Times New Roman" w:cs="Times New Roman"/>
        <w:b w:val="0"/>
        <w:bCs w:val="0"/>
        <w:i/>
        <w:iCs/>
        <w:w w:val="105"/>
        <w:sz w:val="24"/>
        <w:szCs w:val="24"/>
      </w:rPr>
    </w:lvl>
    <w:lvl w:ilvl="3">
      <w:numFmt w:val="bullet"/>
      <w:lvlText w:val="•"/>
      <w:lvlJc w:val="left"/>
      <w:pPr>
        <w:ind w:left="4069" w:hanging="1128"/>
      </w:pPr>
    </w:lvl>
    <w:lvl w:ilvl="4">
      <w:numFmt w:val="bullet"/>
      <w:lvlText w:val="•"/>
      <w:lvlJc w:val="left"/>
      <w:pPr>
        <w:ind w:left="4758" w:hanging="1128"/>
      </w:pPr>
    </w:lvl>
    <w:lvl w:ilvl="5">
      <w:numFmt w:val="bullet"/>
      <w:lvlText w:val="•"/>
      <w:lvlJc w:val="left"/>
      <w:pPr>
        <w:ind w:left="5446" w:hanging="1128"/>
      </w:pPr>
    </w:lvl>
    <w:lvl w:ilvl="6">
      <w:numFmt w:val="bullet"/>
      <w:lvlText w:val="•"/>
      <w:lvlJc w:val="left"/>
      <w:pPr>
        <w:ind w:left="6135" w:hanging="1128"/>
      </w:pPr>
    </w:lvl>
    <w:lvl w:ilvl="7">
      <w:numFmt w:val="bullet"/>
      <w:lvlText w:val="•"/>
      <w:lvlJc w:val="left"/>
      <w:pPr>
        <w:ind w:left="6823" w:hanging="1128"/>
      </w:pPr>
    </w:lvl>
    <w:lvl w:ilvl="8">
      <w:numFmt w:val="bullet"/>
      <w:lvlText w:val="•"/>
      <w:lvlJc w:val="left"/>
      <w:pPr>
        <w:ind w:left="7511" w:hanging="1128"/>
      </w:pPr>
    </w:lvl>
  </w:abstractNum>
  <w:abstractNum w:abstractNumId="13">
    <w:nsid w:val="0000040F"/>
    <w:multiLevelType w:val="multilevel"/>
    <w:tmpl w:val="00000892"/>
    <w:lvl w:ilvl="0">
      <w:start w:val="1"/>
      <w:numFmt w:val="lowerLetter"/>
      <w:lvlText w:val="%1)"/>
      <w:lvlJc w:val="left"/>
      <w:pPr>
        <w:ind w:left="2047" w:hanging="187"/>
      </w:pPr>
      <w:rPr>
        <w:spacing w:val="8"/>
        <w:u w:val="thick"/>
      </w:rPr>
    </w:lvl>
    <w:lvl w:ilvl="1">
      <w:numFmt w:val="bullet"/>
      <w:lvlText w:val="•"/>
      <w:lvlJc w:val="left"/>
      <w:pPr>
        <w:ind w:left="2697" w:hanging="187"/>
      </w:pPr>
    </w:lvl>
    <w:lvl w:ilvl="2">
      <w:numFmt w:val="bullet"/>
      <w:lvlText w:val="•"/>
      <w:lvlJc w:val="left"/>
      <w:pPr>
        <w:ind w:left="3348" w:hanging="187"/>
      </w:pPr>
    </w:lvl>
    <w:lvl w:ilvl="3">
      <w:numFmt w:val="bullet"/>
      <w:lvlText w:val="•"/>
      <w:lvlJc w:val="left"/>
      <w:pPr>
        <w:ind w:left="3998" w:hanging="187"/>
      </w:pPr>
    </w:lvl>
    <w:lvl w:ilvl="4">
      <w:numFmt w:val="bullet"/>
      <w:lvlText w:val="•"/>
      <w:lvlJc w:val="left"/>
      <w:pPr>
        <w:ind w:left="4648" w:hanging="187"/>
      </w:pPr>
    </w:lvl>
    <w:lvl w:ilvl="5">
      <w:numFmt w:val="bullet"/>
      <w:lvlText w:val="•"/>
      <w:lvlJc w:val="left"/>
      <w:pPr>
        <w:ind w:left="5298" w:hanging="187"/>
      </w:pPr>
    </w:lvl>
    <w:lvl w:ilvl="6">
      <w:numFmt w:val="bullet"/>
      <w:lvlText w:val="•"/>
      <w:lvlJc w:val="left"/>
      <w:pPr>
        <w:ind w:left="5948" w:hanging="187"/>
      </w:pPr>
    </w:lvl>
    <w:lvl w:ilvl="7">
      <w:numFmt w:val="bullet"/>
      <w:lvlText w:val="•"/>
      <w:lvlJc w:val="left"/>
      <w:pPr>
        <w:ind w:left="6598" w:hanging="187"/>
      </w:pPr>
    </w:lvl>
    <w:lvl w:ilvl="8">
      <w:numFmt w:val="bullet"/>
      <w:lvlText w:val="•"/>
      <w:lvlJc w:val="left"/>
      <w:pPr>
        <w:ind w:left="7248" w:hanging="187"/>
      </w:pPr>
    </w:lvl>
  </w:abstractNum>
  <w:abstractNum w:abstractNumId="14">
    <w:nsid w:val="00000410"/>
    <w:multiLevelType w:val="multilevel"/>
    <w:tmpl w:val="00000893"/>
    <w:lvl w:ilvl="0">
      <w:start w:val="2"/>
      <w:numFmt w:val="upperRoman"/>
      <w:lvlText w:val="%1"/>
      <w:lvlJc w:val="left"/>
      <w:pPr>
        <w:ind w:left="2042" w:hanging="267"/>
      </w:pPr>
      <w:rPr>
        <w:rFonts w:ascii="Times New Roman" w:hAnsi="Times New Roman" w:cs="Times New Roman"/>
        <w:b w:val="0"/>
        <w:bCs w:val="0"/>
        <w:i/>
        <w:iCs/>
        <w:w w:val="95"/>
        <w:sz w:val="26"/>
        <w:szCs w:val="26"/>
      </w:rPr>
    </w:lvl>
    <w:lvl w:ilvl="1">
      <w:numFmt w:val="bullet"/>
      <w:lvlText w:val="•"/>
      <w:lvlJc w:val="left"/>
      <w:pPr>
        <w:ind w:left="2693" w:hanging="267"/>
      </w:pPr>
    </w:lvl>
    <w:lvl w:ilvl="2">
      <w:numFmt w:val="bullet"/>
      <w:lvlText w:val="•"/>
      <w:lvlJc w:val="left"/>
      <w:pPr>
        <w:ind w:left="3343" w:hanging="267"/>
      </w:pPr>
    </w:lvl>
    <w:lvl w:ilvl="3">
      <w:numFmt w:val="bullet"/>
      <w:lvlText w:val="•"/>
      <w:lvlJc w:val="left"/>
      <w:pPr>
        <w:ind w:left="3994" w:hanging="267"/>
      </w:pPr>
    </w:lvl>
    <w:lvl w:ilvl="4">
      <w:numFmt w:val="bullet"/>
      <w:lvlText w:val="•"/>
      <w:lvlJc w:val="left"/>
      <w:pPr>
        <w:ind w:left="4644" w:hanging="267"/>
      </w:pPr>
    </w:lvl>
    <w:lvl w:ilvl="5">
      <w:numFmt w:val="bullet"/>
      <w:lvlText w:val="•"/>
      <w:lvlJc w:val="left"/>
      <w:pPr>
        <w:ind w:left="5295" w:hanging="267"/>
      </w:pPr>
    </w:lvl>
    <w:lvl w:ilvl="6">
      <w:numFmt w:val="bullet"/>
      <w:lvlText w:val="•"/>
      <w:lvlJc w:val="left"/>
      <w:pPr>
        <w:ind w:left="5946" w:hanging="267"/>
      </w:pPr>
    </w:lvl>
    <w:lvl w:ilvl="7">
      <w:numFmt w:val="bullet"/>
      <w:lvlText w:val="•"/>
      <w:lvlJc w:val="left"/>
      <w:pPr>
        <w:ind w:left="6596" w:hanging="267"/>
      </w:pPr>
    </w:lvl>
    <w:lvl w:ilvl="8">
      <w:numFmt w:val="bullet"/>
      <w:lvlText w:val="•"/>
      <w:lvlJc w:val="left"/>
      <w:pPr>
        <w:ind w:left="7247" w:hanging="267"/>
      </w:pPr>
    </w:lvl>
  </w:abstractNum>
  <w:abstractNum w:abstractNumId="15">
    <w:nsid w:val="00000411"/>
    <w:multiLevelType w:val="multilevel"/>
    <w:tmpl w:val="00000894"/>
    <w:lvl w:ilvl="0">
      <w:start w:val="1"/>
      <w:numFmt w:val="upperRoman"/>
      <w:lvlText w:val="%1"/>
      <w:lvlJc w:val="left"/>
      <w:pPr>
        <w:ind w:left="2049" w:hanging="81"/>
      </w:pPr>
      <w:rPr>
        <w:u w:val="thick"/>
      </w:rPr>
    </w:lvl>
    <w:lvl w:ilvl="1">
      <w:numFmt w:val="bullet"/>
      <w:lvlText w:val="•"/>
      <w:lvlJc w:val="left"/>
      <w:pPr>
        <w:ind w:left="2699" w:hanging="81"/>
      </w:pPr>
    </w:lvl>
    <w:lvl w:ilvl="2">
      <w:numFmt w:val="bullet"/>
      <w:lvlText w:val="•"/>
      <w:lvlJc w:val="left"/>
      <w:pPr>
        <w:ind w:left="3349" w:hanging="81"/>
      </w:pPr>
    </w:lvl>
    <w:lvl w:ilvl="3">
      <w:numFmt w:val="bullet"/>
      <w:lvlText w:val="•"/>
      <w:lvlJc w:val="left"/>
      <w:pPr>
        <w:ind w:left="3999" w:hanging="81"/>
      </w:pPr>
    </w:lvl>
    <w:lvl w:ilvl="4">
      <w:numFmt w:val="bullet"/>
      <w:lvlText w:val="•"/>
      <w:lvlJc w:val="left"/>
      <w:pPr>
        <w:ind w:left="4649" w:hanging="81"/>
      </w:pPr>
    </w:lvl>
    <w:lvl w:ilvl="5">
      <w:numFmt w:val="bullet"/>
      <w:lvlText w:val="•"/>
      <w:lvlJc w:val="left"/>
      <w:pPr>
        <w:ind w:left="5299" w:hanging="81"/>
      </w:pPr>
    </w:lvl>
    <w:lvl w:ilvl="6">
      <w:numFmt w:val="bullet"/>
      <w:lvlText w:val="•"/>
      <w:lvlJc w:val="left"/>
      <w:pPr>
        <w:ind w:left="5949" w:hanging="81"/>
      </w:pPr>
    </w:lvl>
    <w:lvl w:ilvl="7">
      <w:numFmt w:val="bullet"/>
      <w:lvlText w:val="•"/>
      <w:lvlJc w:val="left"/>
      <w:pPr>
        <w:ind w:left="6599" w:hanging="81"/>
      </w:pPr>
    </w:lvl>
    <w:lvl w:ilvl="8">
      <w:numFmt w:val="bullet"/>
      <w:lvlText w:val="•"/>
      <w:lvlJc w:val="left"/>
      <w:pPr>
        <w:ind w:left="7248" w:hanging="81"/>
      </w:pPr>
    </w:lvl>
  </w:abstractNum>
  <w:abstractNum w:abstractNumId="16">
    <w:nsid w:val="00000412"/>
    <w:multiLevelType w:val="multilevel"/>
    <w:tmpl w:val="00000895"/>
    <w:lvl w:ilvl="0">
      <w:start w:val="1"/>
      <w:numFmt w:val="upperRoman"/>
      <w:lvlText w:val="%1"/>
      <w:lvlJc w:val="left"/>
      <w:pPr>
        <w:ind w:left="2056" w:hanging="159"/>
      </w:pPr>
      <w:rPr>
        <w:rFonts w:ascii="Times New Roman" w:hAnsi="Times New Roman" w:cs="Times New Roman"/>
        <w:b w:val="0"/>
        <w:bCs w:val="0"/>
        <w:i/>
        <w:iCs/>
        <w:w w:val="99"/>
        <w:sz w:val="26"/>
        <w:szCs w:val="26"/>
      </w:rPr>
    </w:lvl>
    <w:lvl w:ilvl="1">
      <w:numFmt w:val="bullet"/>
      <w:lvlText w:val="•"/>
      <w:lvlJc w:val="left"/>
      <w:pPr>
        <w:ind w:left="2706" w:hanging="159"/>
      </w:pPr>
    </w:lvl>
    <w:lvl w:ilvl="2">
      <w:numFmt w:val="bullet"/>
      <w:lvlText w:val="•"/>
      <w:lvlJc w:val="left"/>
      <w:pPr>
        <w:ind w:left="3355" w:hanging="159"/>
      </w:pPr>
    </w:lvl>
    <w:lvl w:ilvl="3">
      <w:numFmt w:val="bullet"/>
      <w:lvlText w:val="•"/>
      <w:lvlJc w:val="left"/>
      <w:pPr>
        <w:ind w:left="4004" w:hanging="159"/>
      </w:pPr>
    </w:lvl>
    <w:lvl w:ilvl="4">
      <w:numFmt w:val="bullet"/>
      <w:lvlText w:val="•"/>
      <w:lvlJc w:val="left"/>
      <w:pPr>
        <w:ind w:left="4653" w:hanging="159"/>
      </w:pPr>
    </w:lvl>
    <w:lvl w:ilvl="5">
      <w:numFmt w:val="bullet"/>
      <w:lvlText w:val="•"/>
      <w:lvlJc w:val="left"/>
      <w:pPr>
        <w:ind w:left="5302" w:hanging="159"/>
      </w:pPr>
    </w:lvl>
    <w:lvl w:ilvl="6">
      <w:numFmt w:val="bullet"/>
      <w:lvlText w:val="•"/>
      <w:lvlJc w:val="left"/>
      <w:pPr>
        <w:ind w:left="5952" w:hanging="159"/>
      </w:pPr>
    </w:lvl>
    <w:lvl w:ilvl="7">
      <w:numFmt w:val="bullet"/>
      <w:lvlText w:val="•"/>
      <w:lvlJc w:val="left"/>
      <w:pPr>
        <w:ind w:left="6601" w:hanging="159"/>
      </w:pPr>
    </w:lvl>
    <w:lvl w:ilvl="8">
      <w:numFmt w:val="bullet"/>
      <w:lvlText w:val="•"/>
      <w:lvlJc w:val="left"/>
      <w:pPr>
        <w:ind w:left="7250" w:hanging="159"/>
      </w:pPr>
    </w:lvl>
  </w:abstractNum>
  <w:abstractNum w:abstractNumId="17">
    <w:nsid w:val="00000413"/>
    <w:multiLevelType w:val="multilevel"/>
    <w:tmpl w:val="00000896"/>
    <w:lvl w:ilvl="0">
      <w:start w:val="1"/>
      <w:numFmt w:val="lowerLetter"/>
      <w:lvlText w:val="%1)"/>
      <w:lvlJc w:val="left"/>
      <w:pPr>
        <w:ind w:left="321" w:hanging="224"/>
      </w:pPr>
      <w:rPr>
        <w:rFonts w:ascii="Times New Roman" w:hAnsi="Times New Roman" w:cs="Times New Roman"/>
        <w:b w:val="0"/>
        <w:bCs w:val="0"/>
        <w:w w:val="105"/>
        <w:sz w:val="19"/>
        <w:szCs w:val="19"/>
      </w:rPr>
    </w:lvl>
    <w:lvl w:ilvl="1">
      <w:numFmt w:val="bullet"/>
      <w:lvlText w:val="•"/>
      <w:lvlJc w:val="left"/>
      <w:pPr>
        <w:ind w:left="1180" w:hanging="224"/>
      </w:pPr>
    </w:lvl>
    <w:lvl w:ilvl="2">
      <w:numFmt w:val="bullet"/>
      <w:lvlText w:val="•"/>
      <w:lvlJc w:val="left"/>
      <w:pPr>
        <w:ind w:left="2039" w:hanging="224"/>
      </w:pPr>
    </w:lvl>
    <w:lvl w:ilvl="3">
      <w:numFmt w:val="bullet"/>
      <w:lvlText w:val="•"/>
      <w:lvlJc w:val="left"/>
      <w:pPr>
        <w:ind w:left="2897" w:hanging="224"/>
      </w:pPr>
    </w:lvl>
    <w:lvl w:ilvl="4">
      <w:numFmt w:val="bullet"/>
      <w:lvlText w:val="•"/>
      <w:lvlJc w:val="left"/>
      <w:pPr>
        <w:ind w:left="3756" w:hanging="224"/>
      </w:pPr>
    </w:lvl>
    <w:lvl w:ilvl="5">
      <w:numFmt w:val="bullet"/>
      <w:lvlText w:val="•"/>
      <w:lvlJc w:val="left"/>
      <w:pPr>
        <w:ind w:left="4615" w:hanging="224"/>
      </w:pPr>
    </w:lvl>
    <w:lvl w:ilvl="6">
      <w:numFmt w:val="bullet"/>
      <w:lvlText w:val="•"/>
      <w:lvlJc w:val="left"/>
      <w:pPr>
        <w:ind w:left="5473" w:hanging="224"/>
      </w:pPr>
    </w:lvl>
    <w:lvl w:ilvl="7">
      <w:numFmt w:val="bullet"/>
      <w:lvlText w:val="•"/>
      <w:lvlJc w:val="left"/>
      <w:pPr>
        <w:ind w:left="6332" w:hanging="224"/>
      </w:pPr>
    </w:lvl>
    <w:lvl w:ilvl="8">
      <w:numFmt w:val="bullet"/>
      <w:lvlText w:val="•"/>
      <w:lvlJc w:val="left"/>
      <w:pPr>
        <w:ind w:left="7191" w:hanging="224"/>
      </w:pPr>
    </w:lvl>
  </w:abstractNum>
  <w:abstractNum w:abstractNumId="18">
    <w:nsid w:val="00000414"/>
    <w:multiLevelType w:val="multilevel"/>
    <w:tmpl w:val="00000897"/>
    <w:lvl w:ilvl="0">
      <w:start w:val="35"/>
      <w:numFmt w:val="decimal"/>
      <w:lvlText w:val="%1."/>
      <w:lvlJc w:val="left"/>
      <w:pPr>
        <w:ind w:left="374" w:hanging="1976"/>
      </w:pPr>
      <w:rPr>
        <w:rFonts w:ascii="Times New Roman" w:hAnsi="Times New Roman" w:cs="Times New Roman"/>
        <w:b w:val="0"/>
        <w:bCs w:val="0"/>
        <w:w w:val="108"/>
        <w:sz w:val="27"/>
        <w:szCs w:val="27"/>
      </w:rPr>
    </w:lvl>
    <w:lvl w:ilvl="1">
      <w:numFmt w:val="bullet"/>
      <w:lvlText w:val="•"/>
      <w:lvlJc w:val="left"/>
      <w:pPr>
        <w:ind w:left="2033" w:hanging="1976"/>
      </w:pPr>
    </w:lvl>
    <w:lvl w:ilvl="2">
      <w:numFmt w:val="bullet"/>
      <w:lvlText w:val="•"/>
      <w:lvlJc w:val="left"/>
      <w:pPr>
        <w:ind w:left="2799" w:hanging="1976"/>
      </w:pPr>
    </w:lvl>
    <w:lvl w:ilvl="3">
      <w:numFmt w:val="bullet"/>
      <w:lvlText w:val="•"/>
      <w:lvlJc w:val="left"/>
      <w:pPr>
        <w:ind w:left="3565" w:hanging="1976"/>
      </w:pPr>
    </w:lvl>
    <w:lvl w:ilvl="4">
      <w:numFmt w:val="bullet"/>
      <w:lvlText w:val="•"/>
      <w:lvlJc w:val="left"/>
      <w:pPr>
        <w:ind w:left="4331" w:hanging="1976"/>
      </w:pPr>
    </w:lvl>
    <w:lvl w:ilvl="5">
      <w:numFmt w:val="bullet"/>
      <w:lvlText w:val="•"/>
      <w:lvlJc w:val="left"/>
      <w:pPr>
        <w:ind w:left="5098" w:hanging="1976"/>
      </w:pPr>
    </w:lvl>
    <w:lvl w:ilvl="6">
      <w:numFmt w:val="bullet"/>
      <w:lvlText w:val="•"/>
      <w:lvlJc w:val="left"/>
      <w:pPr>
        <w:ind w:left="5864" w:hanging="1976"/>
      </w:pPr>
    </w:lvl>
    <w:lvl w:ilvl="7">
      <w:numFmt w:val="bullet"/>
      <w:lvlText w:val="•"/>
      <w:lvlJc w:val="left"/>
      <w:pPr>
        <w:ind w:left="6630" w:hanging="1976"/>
      </w:pPr>
    </w:lvl>
    <w:lvl w:ilvl="8">
      <w:numFmt w:val="bullet"/>
      <w:lvlText w:val="•"/>
      <w:lvlJc w:val="left"/>
      <w:pPr>
        <w:ind w:left="7396" w:hanging="1976"/>
      </w:pPr>
    </w:lvl>
  </w:abstractNum>
  <w:abstractNum w:abstractNumId="19">
    <w:nsid w:val="00000415"/>
    <w:multiLevelType w:val="multilevel"/>
    <w:tmpl w:val="00000898"/>
    <w:lvl w:ilvl="0">
      <w:start w:val="21"/>
      <w:numFmt w:val="decimal"/>
      <w:lvlText w:val="%1."/>
      <w:lvlJc w:val="left"/>
      <w:pPr>
        <w:ind w:left="2033" w:hanging="482"/>
      </w:pPr>
      <w:rPr>
        <w:rFonts w:ascii="Times New Roman" w:hAnsi="Times New Roman" w:cs="Times New Roman"/>
        <w:b w:val="0"/>
        <w:bCs w:val="0"/>
        <w:i/>
        <w:iCs/>
        <w:w w:val="97"/>
        <w:sz w:val="26"/>
        <w:szCs w:val="26"/>
      </w:rPr>
    </w:lvl>
    <w:lvl w:ilvl="1">
      <w:numFmt w:val="bullet"/>
      <w:lvlText w:val="•"/>
      <w:lvlJc w:val="left"/>
      <w:pPr>
        <w:ind w:left="2722" w:hanging="482"/>
      </w:pPr>
    </w:lvl>
    <w:lvl w:ilvl="2">
      <w:numFmt w:val="bullet"/>
      <w:lvlText w:val="•"/>
      <w:lvlJc w:val="left"/>
      <w:pPr>
        <w:ind w:left="3412" w:hanging="482"/>
      </w:pPr>
    </w:lvl>
    <w:lvl w:ilvl="3">
      <w:numFmt w:val="bullet"/>
      <w:lvlText w:val="•"/>
      <w:lvlJc w:val="left"/>
      <w:pPr>
        <w:ind w:left="4102" w:hanging="482"/>
      </w:pPr>
    </w:lvl>
    <w:lvl w:ilvl="4">
      <w:numFmt w:val="bullet"/>
      <w:lvlText w:val="•"/>
      <w:lvlJc w:val="left"/>
      <w:pPr>
        <w:ind w:left="4791" w:hanging="482"/>
      </w:pPr>
    </w:lvl>
    <w:lvl w:ilvl="5">
      <w:numFmt w:val="bullet"/>
      <w:lvlText w:val="•"/>
      <w:lvlJc w:val="left"/>
      <w:pPr>
        <w:ind w:left="5481" w:hanging="482"/>
      </w:pPr>
    </w:lvl>
    <w:lvl w:ilvl="6">
      <w:numFmt w:val="bullet"/>
      <w:lvlText w:val="•"/>
      <w:lvlJc w:val="left"/>
      <w:pPr>
        <w:ind w:left="6170" w:hanging="482"/>
      </w:pPr>
    </w:lvl>
    <w:lvl w:ilvl="7">
      <w:numFmt w:val="bullet"/>
      <w:lvlText w:val="•"/>
      <w:lvlJc w:val="left"/>
      <w:pPr>
        <w:ind w:left="6860" w:hanging="482"/>
      </w:pPr>
    </w:lvl>
    <w:lvl w:ilvl="8">
      <w:numFmt w:val="bullet"/>
      <w:lvlText w:val="•"/>
      <w:lvlJc w:val="left"/>
      <w:pPr>
        <w:ind w:left="7549" w:hanging="482"/>
      </w:pPr>
    </w:lvl>
  </w:abstractNum>
  <w:abstractNum w:abstractNumId="20">
    <w:nsid w:val="00000416"/>
    <w:multiLevelType w:val="multilevel"/>
    <w:tmpl w:val="00000899"/>
    <w:lvl w:ilvl="0">
      <w:start w:val="78"/>
      <w:numFmt w:val="decimal"/>
      <w:lvlText w:val="%1."/>
      <w:lvlJc w:val="left"/>
      <w:pPr>
        <w:ind w:left="2019" w:hanging="381"/>
      </w:pPr>
      <w:rPr>
        <w:rFonts w:ascii="Times New Roman" w:hAnsi="Times New Roman" w:cs="Times New Roman"/>
        <w:b w:val="0"/>
        <w:bCs w:val="0"/>
        <w:i/>
        <w:iCs/>
        <w:w w:val="96"/>
        <w:sz w:val="26"/>
        <w:szCs w:val="26"/>
      </w:rPr>
    </w:lvl>
    <w:lvl w:ilvl="1">
      <w:numFmt w:val="bullet"/>
      <w:lvlText w:val="•"/>
      <w:lvlJc w:val="left"/>
      <w:pPr>
        <w:ind w:left="2708" w:hanging="381"/>
      </w:pPr>
    </w:lvl>
    <w:lvl w:ilvl="2">
      <w:numFmt w:val="bullet"/>
      <w:lvlText w:val="•"/>
      <w:lvlJc w:val="left"/>
      <w:pPr>
        <w:ind w:left="3397" w:hanging="381"/>
      </w:pPr>
    </w:lvl>
    <w:lvl w:ilvl="3">
      <w:numFmt w:val="bullet"/>
      <w:lvlText w:val="•"/>
      <w:lvlJc w:val="left"/>
      <w:pPr>
        <w:ind w:left="4085" w:hanging="381"/>
      </w:pPr>
    </w:lvl>
    <w:lvl w:ilvl="4">
      <w:numFmt w:val="bullet"/>
      <w:lvlText w:val="•"/>
      <w:lvlJc w:val="left"/>
      <w:pPr>
        <w:ind w:left="4774" w:hanging="381"/>
      </w:pPr>
    </w:lvl>
    <w:lvl w:ilvl="5">
      <w:numFmt w:val="bullet"/>
      <w:lvlText w:val="•"/>
      <w:lvlJc w:val="left"/>
      <w:pPr>
        <w:ind w:left="5463" w:hanging="381"/>
      </w:pPr>
    </w:lvl>
    <w:lvl w:ilvl="6">
      <w:numFmt w:val="bullet"/>
      <w:lvlText w:val="•"/>
      <w:lvlJc w:val="left"/>
      <w:pPr>
        <w:ind w:left="6152" w:hanging="381"/>
      </w:pPr>
    </w:lvl>
    <w:lvl w:ilvl="7">
      <w:numFmt w:val="bullet"/>
      <w:lvlText w:val="•"/>
      <w:lvlJc w:val="left"/>
      <w:pPr>
        <w:ind w:left="6841" w:hanging="381"/>
      </w:pPr>
    </w:lvl>
    <w:lvl w:ilvl="8">
      <w:numFmt w:val="bullet"/>
      <w:lvlText w:val="•"/>
      <w:lvlJc w:val="left"/>
      <w:pPr>
        <w:ind w:left="7530" w:hanging="381"/>
      </w:pPr>
    </w:lvl>
  </w:abstractNum>
  <w:abstractNum w:abstractNumId="21">
    <w:nsid w:val="00000417"/>
    <w:multiLevelType w:val="multilevel"/>
    <w:tmpl w:val="0000089A"/>
    <w:lvl w:ilvl="0">
      <w:start w:val="41"/>
      <w:numFmt w:val="decimal"/>
      <w:lvlText w:val="%1."/>
      <w:lvlJc w:val="left"/>
      <w:pPr>
        <w:ind w:left="338" w:hanging="2127"/>
      </w:pPr>
      <w:rPr>
        <w:rFonts w:ascii="Times New Roman" w:hAnsi="Times New Roman" w:cs="Times New Roman"/>
        <w:b w:val="0"/>
        <w:bCs w:val="0"/>
        <w:w w:val="105"/>
        <w:sz w:val="26"/>
        <w:szCs w:val="26"/>
      </w:rPr>
    </w:lvl>
    <w:lvl w:ilvl="1">
      <w:numFmt w:val="bullet"/>
      <w:lvlText w:val="•"/>
      <w:lvlJc w:val="left"/>
      <w:pPr>
        <w:ind w:left="2006" w:hanging="2127"/>
      </w:pPr>
    </w:lvl>
    <w:lvl w:ilvl="2">
      <w:numFmt w:val="bullet"/>
      <w:lvlText w:val="•"/>
      <w:lvlJc w:val="left"/>
      <w:pPr>
        <w:ind w:left="2773" w:hanging="2127"/>
      </w:pPr>
    </w:lvl>
    <w:lvl w:ilvl="3">
      <w:numFmt w:val="bullet"/>
      <w:lvlText w:val="•"/>
      <w:lvlJc w:val="left"/>
      <w:pPr>
        <w:ind w:left="3540" w:hanging="2127"/>
      </w:pPr>
    </w:lvl>
    <w:lvl w:ilvl="4">
      <w:numFmt w:val="bullet"/>
      <w:lvlText w:val="•"/>
      <w:lvlJc w:val="left"/>
      <w:pPr>
        <w:ind w:left="4307" w:hanging="2127"/>
      </w:pPr>
    </w:lvl>
    <w:lvl w:ilvl="5">
      <w:numFmt w:val="bullet"/>
      <w:lvlText w:val="•"/>
      <w:lvlJc w:val="left"/>
      <w:pPr>
        <w:ind w:left="5074" w:hanging="2127"/>
      </w:pPr>
    </w:lvl>
    <w:lvl w:ilvl="6">
      <w:numFmt w:val="bullet"/>
      <w:lvlText w:val="•"/>
      <w:lvlJc w:val="left"/>
      <w:pPr>
        <w:ind w:left="5841" w:hanging="2127"/>
      </w:pPr>
    </w:lvl>
    <w:lvl w:ilvl="7">
      <w:numFmt w:val="bullet"/>
      <w:lvlText w:val="•"/>
      <w:lvlJc w:val="left"/>
      <w:pPr>
        <w:ind w:left="6608" w:hanging="2127"/>
      </w:pPr>
    </w:lvl>
    <w:lvl w:ilvl="8">
      <w:numFmt w:val="bullet"/>
      <w:lvlText w:val="•"/>
      <w:lvlJc w:val="left"/>
      <w:pPr>
        <w:ind w:left="7374" w:hanging="2127"/>
      </w:pPr>
    </w:lvl>
  </w:abstractNum>
  <w:abstractNum w:abstractNumId="22">
    <w:nsid w:val="00000418"/>
    <w:multiLevelType w:val="multilevel"/>
    <w:tmpl w:val="0000089B"/>
    <w:lvl w:ilvl="0">
      <w:start w:val="1"/>
      <w:numFmt w:val="upperRoman"/>
      <w:lvlText w:val="%1"/>
      <w:lvlJc w:val="left"/>
      <w:pPr>
        <w:ind w:left="2069" w:hanging="360"/>
      </w:pPr>
      <w:rPr>
        <w:rFonts w:ascii="Times New Roman" w:hAnsi="Times New Roman" w:cs="Times New Roman"/>
        <w:b w:val="0"/>
        <w:bCs w:val="0"/>
        <w:i/>
        <w:iCs/>
        <w:w w:val="103"/>
        <w:sz w:val="25"/>
        <w:szCs w:val="25"/>
      </w:rPr>
    </w:lvl>
    <w:lvl w:ilvl="1">
      <w:numFmt w:val="bullet"/>
      <w:lvlText w:val="•"/>
      <w:lvlJc w:val="left"/>
      <w:pPr>
        <w:ind w:left="2753" w:hanging="360"/>
      </w:pPr>
    </w:lvl>
    <w:lvl w:ilvl="2">
      <w:numFmt w:val="bullet"/>
      <w:lvlText w:val="•"/>
      <w:lvlJc w:val="left"/>
      <w:pPr>
        <w:ind w:left="3437" w:hanging="360"/>
      </w:pPr>
    </w:lvl>
    <w:lvl w:ilvl="3">
      <w:numFmt w:val="bullet"/>
      <w:lvlText w:val="•"/>
      <w:lvlJc w:val="left"/>
      <w:pPr>
        <w:ind w:left="4121" w:hanging="360"/>
      </w:pPr>
    </w:lvl>
    <w:lvl w:ilvl="4">
      <w:numFmt w:val="bullet"/>
      <w:lvlText w:val="•"/>
      <w:lvlJc w:val="left"/>
      <w:pPr>
        <w:ind w:left="4805" w:hanging="360"/>
      </w:pPr>
    </w:lvl>
    <w:lvl w:ilvl="5">
      <w:numFmt w:val="bullet"/>
      <w:lvlText w:val="•"/>
      <w:lvlJc w:val="left"/>
      <w:pPr>
        <w:ind w:left="5489" w:hanging="360"/>
      </w:pPr>
    </w:lvl>
    <w:lvl w:ilvl="6">
      <w:numFmt w:val="bullet"/>
      <w:lvlText w:val="•"/>
      <w:lvlJc w:val="left"/>
      <w:pPr>
        <w:ind w:left="6173" w:hanging="360"/>
      </w:pPr>
    </w:lvl>
    <w:lvl w:ilvl="7">
      <w:numFmt w:val="bullet"/>
      <w:lvlText w:val="•"/>
      <w:lvlJc w:val="left"/>
      <w:pPr>
        <w:ind w:left="6856" w:hanging="360"/>
      </w:pPr>
    </w:lvl>
    <w:lvl w:ilvl="8">
      <w:numFmt w:val="bullet"/>
      <w:lvlText w:val="•"/>
      <w:lvlJc w:val="left"/>
      <w:pPr>
        <w:ind w:left="7540" w:hanging="360"/>
      </w:pPr>
    </w:lvl>
  </w:abstractNum>
  <w:abstractNum w:abstractNumId="23">
    <w:nsid w:val="00000419"/>
    <w:multiLevelType w:val="multilevel"/>
    <w:tmpl w:val="0000089C"/>
    <w:lvl w:ilvl="0">
      <w:start w:val="47"/>
      <w:numFmt w:val="decimal"/>
      <w:lvlText w:val="%1."/>
      <w:lvlJc w:val="left"/>
      <w:pPr>
        <w:ind w:left="343" w:hanging="1995"/>
      </w:pPr>
      <w:rPr>
        <w:rFonts w:ascii="Times New Roman" w:hAnsi="Times New Roman" w:cs="Times New Roman"/>
        <w:b w:val="0"/>
        <w:bCs w:val="0"/>
        <w:w w:val="108"/>
        <w:position w:val="1"/>
        <w:sz w:val="26"/>
        <w:szCs w:val="26"/>
      </w:rPr>
    </w:lvl>
    <w:lvl w:ilvl="1">
      <w:start w:val="63"/>
      <w:numFmt w:val="decimal"/>
      <w:lvlText w:val="%2."/>
      <w:lvlJc w:val="left"/>
      <w:pPr>
        <w:ind w:left="1992" w:hanging="440"/>
      </w:pPr>
      <w:rPr>
        <w:rFonts w:ascii="Times New Roman" w:hAnsi="Times New Roman" w:cs="Times New Roman"/>
        <w:b w:val="0"/>
        <w:bCs w:val="0"/>
        <w:i/>
        <w:iCs/>
        <w:w w:val="96"/>
        <w:sz w:val="26"/>
        <w:szCs w:val="26"/>
      </w:rPr>
    </w:lvl>
    <w:lvl w:ilvl="2">
      <w:numFmt w:val="bullet"/>
      <w:lvlText w:val="•"/>
      <w:lvlJc w:val="left"/>
      <w:pPr>
        <w:ind w:left="2760" w:hanging="440"/>
      </w:pPr>
    </w:lvl>
    <w:lvl w:ilvl="3">
      <w:numFmt w:val="bullet"/>
      <w:lvlText w:val="•"/>
      <w:lvlJc w:val="left"/>
      <w:pPr>
        <w:ind w:left="3529" w:hanging="440"/>
      </w:pPr>
    </w:lvl>
    <w:lvl w:ilvl="4">
      <w:numFmt w:val="bullet"/>
      <w:lvlText w:val="•"/>
      <w:lvlJc w:val="left"/>
      <w:pPr>
        <w:ind w:left="4297" w:hanging="440"/>
      </w:pPr>
    </w:lvl>
    <w:lvl w:ilvl="5">
      <w:numFmt w:val="bullet"/>
      <w:lvlText w:val="•"/>
      <w:lvlJc w:val="left"/>
      <w:pPr>
        <w:ind w:left="5066" w:hanging="440"/>
      </w:pPr>
    </w:lvl>
    <w:lvl w:ilvl="6">
      <w:numFmt w:val="bullet"/>
      <w:lvlText w:val="•"/>
      <w:lvlJc w:val="left"/>
      <w:pPr>
        <w:ind w:left="5834" w:hanging="440"/>
      </w:pPr>
    </w:lvl>
    <w:lvl w:ilvl="7">
      <w:numFmt w:val="bullet"/>
      <w:lvlText w:val="•"/>
      <w:lvlJc w:val="left"/>
      <w:pPr>
        <w:ind w:left="6603" w:hanging="440"/>
      </w:pPr>
    </w:lvl>
    <w:lvl w:ilvl="8">
      <w:numFmt w:val="bullet"/>
      <w:lvlText w:val="•"/>
      <w:lvlJc w:val="left"/>
      <w:pPr>
        <w:ind w:left="7371" w:hanging="440"/>
      </w:pPr>
    </w:lvl>
  </w:abstractNum>
  <w:abstractNum w:abstractNumId="24">
    <w:nsid w:val="0000041A"/>
    <w:multiLevelType w:val="multilevel"/>
    <w:tmpl w:val="0000089D"/>
    <w:lvl w:ilvl="0">
      <w:start w:val="68"/>
      <w:numFmt w:val="decimal"/>
      <w:lvlText w:val="%1."/>
      <w:lvlJc w:val="left"/>
      <w:pPr>
        <w:ind w:left="2013" w:hanging="476"/>
      </w:pPr>
      <w:rPr>
        <w:rFonts w:ascii="Times New Roman" w:hAnsi="Times New Roman" w:cs="Times New Roman"/>
        <w:b w:val="0"/>
        <w:bCs w:val="0"/>
        <w:i/>
        <w:iCs/>
        <w:w w:val="99"/>
        <w:sz w:val="26"/>
        <w:szCs w:val="26"/>
      </w:rPr>
    </w:lvl>
    <w:lvl w:ilvl="1">
      <w:numFmt w:val="bullet"/>
      <w:lvlText w:val="•"/>
      <w:lvlJc w:val="left"/>
      <w:pPr>
        <w:ind w:left="2667" w:hanging="476"/>
      </w:pPr>
    </w:lvl>
    <w:lvl w:ilvl="2">
      <w:numFmt w:val="bullet"/>
      <w:lvlText w:val="•"/>
      <w:lvlJc w:val="left"/>
      <w:pPr>
        <w:ind w:left="3320" w:hanging="476"/>
      </w:pPr>
    </w:lvl>
    <w:lvl w:ilvl="3">
      <w:numFmt w:val="bullet"/>
      <w:lvlText w:val="•"/>
      <w:lvlJc w:val="left"/>
      <w:pPr>
        <w:ind w:left="3974" w:hanging="476"/>
      </w:pPr>
    </w:lvl>
    <w:lvl w:ilvl="4">
      <w:numFmt w:val="bullet"/>
      <w:lvlText w:val="•"/>
      <w:lvlJc w:val="left"/>
      <w:pPr>
        <w:ind w:left="4627" w:hanging="476"/>
      </w:pPr>
    </w:lvl>
    <w:lvl w:ilvl="5">
      <w:numFmt w:val="bullet"/>
      <w:lvlText w:val="•"/>
      <w:lvlJc w:val="left"/>
      <w:pPr>
        <w:ind w:left="5281" w:hanging="476"/>
      </w:pPr>
    </w:lvl>
    <w:lvl w:ilvl="6">
      <w:numFmt w:val="bullet"/>
      <w:lvlText w:val="•"/>
      <w:lvlJc w:val="left"/>
      <w:pPr>
        <w:ind w:left="5934" w:hanging="476"/>
      </w:pPr>
    </w:lvl>
    <w:lvl w:ilvl="7">
      <w:numFmt w:val="bullet"/>
      <w:lvlText w:val="•"/>
      <w:lvlJc w:val="left"/>
      <w:pPr>
        <w:ind w:left="6588" w:hanging="476"/>
      </w:pPr>
    </w:lvl>
    <w:lvl w:ilvl="8">
      <w:numFmt w:val="bullet"/>
      <w:lvlText w:val="•"/>
      <w:lvlJc w:val="left"/>
      <w:pPr>
        <w:ind w:left="7241" w:hanging="476"/>
      </w:pPr>
    </w:lvl>
  </w:abstractNum>
  <w:abstractNum w:abstractNumId="25">
    <w:nsid w:val="0000041B"/>
    <w:multiLevelType w:val="multilevel"/>
    <w:tmpl w:val="0000089E"/>
    <w:lvl w:ilvl="0">
      <w:start w:val="53"/>
      <w:numFmt w:val="decimal"/>
      <w:lvlText w:val="%1."/>
      <w:lvlJc w:val="left"/>
      <w:pPr>
        <w:ind w:left="314" w:hanging="1707"/>
      </w:pPr>
      <w:rPr>
        <w:rFonts w:ascii="Times New Roman" w:hAnsi="Times New Roman" w:cs="Times New Roman"/>
        <w:b w:val="0"/>
        <w:bCs w:val="0"/>
        <w:w w:val="105"/>
        <w:sz w:val="28"/>
        <w:szCs w:val="28"/>
      </w:rPr>
    </w:lvl>
    <w:lvl w:ilvl="1">
      <w:numFmt w:val="bullet"/>
      <w:lvlText w:val="•"/>
      <w:lvlJc w:val="left"/>
      <w:pPr>
        <w:ind w:left="1175" w:hanging="1707"/>
      </w:pPr>
    </w:lvl>
    <w:lvl w:ilvl="2">
      <w:numFmt w:val="bullet"/>
      <w:lvlText w:val="•"/>
      <w:lvlJc w:val="left"/>
      <w:pPr>
        <w:ind w:left="2037" w:hanging="1707"/>
      </w:pPr>
    </w:lvl>
    <w:lvl w:ilvl="3">
      <w:numFmt w:val="bullet"/>
      <w:lvlText w:val="•"/>
      <w:lvlJc w:val="left"/>
      <w:pPr>
        <w:ind w:left="2898" w:hanging="1707"/>
      </w:pPr>
    </w:lvl>
    <w:lvl w:ilvl="4">
      <w:numFmt w:val="bullet"/>
      <w:lvlText w:val="•"/>
      <w:lvlJc w:val="left"/>
      <w:pPr>
        <w:ind w:left="3760" w:hanging="1707"/>
      </w:pPr>
    </w:lvl>
    <w:lvl w:ilvl="5">
      <w:numFmt w:val="bullet"/>
      <w:lvlText w:val="•"/>
      <w:lvlJc w:val="left"/>
      <w:pPr>
        <w:ind w:left="4621" w:hanging="1707"/>
      </w:pPr>
    </w:lvl>
    <w:lvl w:ilvl="6">
      <w:numFmt w:val="bullet"/>
      <w:lvlText w:val="•"/>
      <w:lvlJc w:val="left"/>
      <w:pPr>
        <w:ind w:left="5483" w:hanging="1707"/>
      </w:pPr>
    </w:lvl>
    <w:lvl w:ilvl="7">
      <w:numFmt w:val="bullet"/>
      <w:lvlText w:val="•"/>
      <w:lvlJc w:val="left"/>
      <w:pPr>
        <w:ind w:left="6344" w:hanging="1707"/>
      </w:pPr>
    </w:lvl>
    <w:lvl w:ilvl="8">
      <w:numFmt w:val="bullet"/>
      <w:lvlText w:val="•"/>
      <w:lvlJc w:val="left"/>
      <w:pPr>
        <w:ind w:left="7205" w:hanging="1707"/>
      </w:pPr>
    </w:lvl>
  </w:abstractNum>
  <w:abstractNum w:abstractNumId="26">
    <w:nsid w:val="0000041C"/>
    <w:multiLevelType w:val="multilevel"/>
    <w:tmpl w:val="0000089F"/>
    <w:lvl w:ilvl="0">
      <w:start w:val="57"/>
      <w:numFmt w:val="decimal"/>
      <w:lvlText w:val="%1."/>
      <w:lvlJc w:val="left"/>
      <w:pPr>
        <w:ind w:left="336" w:hanging="1980"/>
      </w:pPr>
      <w:rPr>
        <w:rFonts w:ascii="Times New Roman" w:hAnsi="Times New Roman" w:cs="Times New Roman"/>
        <w:b w:val="0"/>
        <w:bCs w:val="0"/>
        <w:w w:val="106"/>
        <w:sz w:val="27"/>
        <w:szCs w:val="27"/>
      </w:rPr>
    </w:lvl>
    <w:lvl w:ilvl="1">
      <w:numFmt w:val="bullet"/>
      <w:lvlText w:val="•"/>
      <w:lvlJc w:val="left"/>
      <w:pPr>
        <w:ind w:left="1193" w:hanging="1980"/>
      </w:pPr>
    </w:lvl>
    <w:lvl w:ilvl="2">
      <w:numFmt w:val="bullet"/>
      <w:lvlText w:val="•"/>
      <w:lvlJc w:val="left"/>
      <w:pPr>
        <w:ind w:left="2050" w:hanging="1980"/>
      </w:pPr>
    </w:lvl>
    <w:lvl w:ilvl="3">
      <w:numFmt w:val="bullet"/>
      <w:lvlText w:val="•"/>
      <w:lvlJc w:val="left"/>
      <w:pPr>
        <w:ind w:left="2907" w:hanging="1980"/>
      </w:pPr>
    </w:lvl>
    <w:lvl w:ilvl="4">
      <w:numFmt w:val="bullet"/>
      <w:lvlText w:val="•"/>
      <w:lvlJc w:val="left"/>
      <w:pPr>
        <w:ind w:left="3765" w:hanging="1980"/>
      </w:pPr>
    </w:lvl>
    <w:lvl w:ilvl="5">
      <w:numFmt w:val="bullet"/>
      <w:lvlText w:val="•"/>
      <w:lvlJc w:val="left"/>
      <w:pPr>
        <w:ind w:left="4622" w:hanging="1980"/>
      </w:pPr>
    </w:lvl>
    <w:lvl w:ilvl="6">
      <w:numFmt w:val="bullet"/>
      <w:lvlText w:val="•"/>
      <w:lvlJc w:val="left"/>
      <w:pPr>
        <w:ind w:left="5479" w:hanging="1980"/>
      </w:pPr>
    </w:lvl>
    <w:lvl w:ilvl="7">
      <w:numFmt w:val="bullet"/>
      <w:lvlText w:val="•"/>
      <w:lvlJc w:val="left"/>
      <w:pPr>
        <w:ind w:left="6336" w:hanging="1980"/>
      </w:pPr>
    </w:lvl>
    <w:lvl w:ilvl="8">
      <w:numFmt w:val="bullet"/>
      <w:lvlText w:val="•"/>
      <w:lvlJc w:val="left"/>
      <w:pPr>
        <w:ind w:left="7194" w:hanging="1980"/>
      </w:pPr>
    </w:lvl>
  </w:abstractNum>
  <w:abstractNum w:abstractNumId="27">
    <w:nsid w:val="0000041D"/>
    <w:multiLevelType w:val="multilevel"/>
    <w:tmpl w:val="000008A0"/>
    <w:lvl w:ilvl="0">
      <w:start w:val="61"/>
      <w:numFmt w:val="decimal"/>
      <w:lvlText w:val="%1."/>
      <w:lvlJc w:val="left"/>
      <w:pPr>
        <w:ind w:left="350" w:hanging="1988"/>
      </w:pPr>
      <w:rPr>
        <w:rFonts w:ascii="Times New Roman" w:hAnsi="Times New Roman" w:cs="Times New Roman"/>
        <w:b w:val="0"/>
        <w:bCs w:val="0"/>
        <w:w w:val="106"/>
        <w:position w:val="1"/>
        <w:sz w:val="27"/>
        <w:szCs w:val="27"/>
      </w:rPr>
    </w:lvl>
    <w:lvl w:ilvl="1">
      <w:start w:val="1"/>
      <w:numFmt w:val="lowerLetter"/>
      <w:lvlText w:val="(%2)"/>
      <w:lvlJc w:val="left"/>
      <w:pPr>
        <w:ind w:left="350" w:hanging="404"/>
      </w:pPr>
      <w:rPr>
        <w:rFonts w:ascii="Times New Roman" w:hAnsi="Times New Roman" w:cs="Times New Roman"/>
        <w:b w:val="0"/>
        <w:bCs w:val="0"/>
        <w:w w:val="102"/>
        <w:sz w:val="27"/>
        <w:szCs w:val="27"/>
      </w:rPr>
    </w:lvl>
    <w:lvl w:ilvl="2">
      <w:numFmt w:val="bullet"/>
      <w:lvlText w:val="•"/>
      <w:lvlJc w:val="left"/>
      <w:pPr>
        <w:ind w:left="2066" w:hanging="404"/>
      </w:pPr>
    </w:lvl>
    <w:lvl w:ilvl="3">
      <w:numFmt w:val="bullet"/>
      <w:lvlText w:val="•"/>
      <w:lvlJc w:val="left"/>
      <w:pPr>
        <w:ind w:left="2923" w:hanging="404"/>
      </w:pPr>
    </w:lvl>
    <w:lvl w:ilvl="4">
      <w:numFmt w:val="bullet"/>
      <w:lvlText w:val="•"/>
      <w:lvlJc w:val="left"/>
      <w:pPr>
        <w:ind w:left="3781" w:hanging="404"/>
      </w:pPr>
    </w:lvl>
    <w:lvl w:ilvl="5">
      <w:numFmt w:val="bullet"/>
      <w:lvlText w:val="•"/>
      <w:lvlJc w:val="left"/>
      <w:pPr>
        <w:ind w:left="4639" w:hanging="404"/>
      </w:pPr>
    </w:lvl>
    <w:lvl w:ilvl="6">
      <w:numFmt w:val="bullet"/>
      <w:lvlText w:val="•"/>
      <w:lvlJc w:val="left"/>
      <w:pPr>
        <w:ind w:left="5497" w:hanging="404"/>
      </w:pPr>
    </w:lvl>
    <w:lvl w:ilvl="7">
      <w:numFmt w:val="bullet"/>
      <w:lvlText w:val="•"/>
      <w:lvlJc w:val="left"/>
      <w:pPr>
        <w:ind w:left="6355" w:hanging="404"/>
      </w:pPr>
    </w:lvl>
    <w:lvl w:ilvl="8">
      <w:numFmt w:val="bullet"/>
      <w:lvlText w:val="•"/>
      <w:lvlJc w:val="left"/>
      <w:pPr>
        <w:ind w:left="7213" w:hanging="404"/>
      </w:pPr>
    </w:lvl>
  </w:abstractNum>
  <w:abstractNum w:abstractNumId="28">
    <w:nsid w:val="0000041E"/>
    <w:multiLevelType w:val="multilevel"/>
    <w:tmpl w:val="000008A1"/>
    <w:lvl w:ilvl="0">
      <w:start w:val="2"/>
      <w:numFmt w:val="upperRoman"/>
      <w:lvlText w:val="%1"/>
      <w:lvlJc w:val="left"/>
      <w:pPr>
        <w:ind w:left="2090" w:hanging="259"/>
      </w:pPr>
      <w:rPr>
        <w:rFonts w:ascii="Times New Roman" w:hAnsi="Times New Roman" w:cs="Times New Roman"/>
        <w:b w:val="0"/>
        <w:bCs w:val="0"/>
        <w:w w:val="90"/>
        <w:sz w:val="24"/>
        <w:szCs w:val="24"/>
      </w:rPr>
    </w:lvl>
    <w:lvl w:ilvl="1">
      <w:numFmt w:val="bullet"/>
      <w:lvlText w:val="•"/>
      <w:lvlJc w:val="left"/>
      <w:pPr>
        <w:ind w:left="2774" w:hanging="259"/>
      </w:pPr>
    </w:lvl>
    <w:lvl w:ilvl="2">
      <w:numFmt w:val="bullet"/>
      <w:lvlText w:val="•"/>
      <w:lvlJc w:val="left"/>
      <w:pPr>
        <w:ind w:left="3458" w:hanging="259"/>
      </w:pPr>
    </w:lvl>
    <w:lvl w:ilvl="3">
      <w:numFmt w:val="bullet"/>
      <w:lvlText w:val="•"/>
      <w:lvlJc w:val="left"/>
      <w:pPr>
        <w:ind w:left="4142" w:hanging="259"/>
      </w:pPr>
    </w:lvl>
    <w:lvl w:ilvl="4">
      <w:numFmt w:val="bullet"/>
      <w:lvlText w:val="•"/>
      <w:lvlJc w:val="left"/>
      <w:pPr>
        <w:ind w:left="4826" w:hanging="259"/>
      </w:pPr>
    </w:lvl>
    <w:lvl w:ilvl="5">
      <w:numFmt w:val="bullet"/>
      <w:lvlText w:val="•"/>
      <w:lvlJc w:val="left"/>
      <w:pPr>
        <w:ind w:left="5509" w:hanging="259"/>
      </w:pPr>
    </w:lvl>
    <w:lvl w:ilvl="6">
      <w:numFmt w:val="bullet"/>
      <w:lvlText w:val="•"/>
      <w:lvlJc w:val="left"/>
      <w:pPr>
        <w:ind w:left="6193" w:hanging="259"/>
      </w:pPr>
    </w:lvl>
    <w:lvl w:ilvl="7">
      <w:numFmt w:val="bullet"/>
      <w:lvlText w:val="•"/>
      <w:lvlJc w:val="left"/>
      <w:pPr>
        <w:ind w:left="6877" w:hanging="259"/>
      </w:pPr>
    </w:lvl>
    <w:lvl w:ilvl="8">
      <w:numFmt w:val="bullet"/>
      <w:lvlText w:val="•"/>
      <w:lvlJc w:val="left"/>
      <w:pPr>
        <w:ind w:left="7561" w:hanging="259"/>
      </w:pPr>
    </w:lvl>
  </w:abstractNum>
  <w:num w:numId="1">
    <w:abstractNumId w:val="28"/>
  </w:num>
  <w:num w:numId="2">
    <w:abstractNumId w:val="27"/>
  </w:num>
  <w:num w:numId="3">
    <w:abstractNumId w:val="26"/>
  </w:num>
  <w:num w:numId="4">
    <w:abstractNumId w:val="25"/>
  </w:num>
  <w:num w:numId="5">
    <w:abstractNumId w:val="24"/>
  </w:num>
  <w:num w:numId="6">
    <w:abstractNumId w:val="23"/>
  </w:num>
  <w:num w:numId="7">
    <w:abstractNumId w:val="22"/>
  </w:num>
  <w:num w:numId="8">
    <w:abstractNumId w:val="21"/>
  </w:num>
  <w:num w:numId="9">
    <w:abstractNumId w:val="20"/>
  </w:num>
  <w:num w:numId="10">
    <w:abstractNumId w:val="19"/>
  </w:num>
  <w:num w:numId="11">
    <w:abstractNumId w:val="18"/>
  </w:num>
  <w:num w:numId="12">
    <w:abstractNumId w:val="17"/>
  </w:num>
  <w:num w:numId="13">
    <w:abstractNumId w:val="16"/>
  </w:num>
  <w:num w:numId="14">
    <w:abstractNumId w:val="15"/>
  </w:num>
  <w:num w:numId="15">
    <w:abstractNumId w:val="14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922"/>
    <w:rsid w:val="008F1011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1"/>
    <w:qFormat/>
    <w:pPr>
      <w:spacing w:before="65"/>
      <w:ind w:left="350"/>
      <w:outlineLvl w:val="0"/>
    </w:pPr>
    <w:rPr>
      <w:sz w:val="27"/>
      <w:szCs w:val="27"/>
    </w:rPr>
  </w:style>
  <w:style w:type="paragraph" w:styleId="Ttulo2">
    <w:name w:val="heading 2"/>
    <w:basedOn w:val="Normal"/>
    <w:next w:val="Normal"/>
    <w:link w:val="Ttulo2Char"/>
    <w:uiPriority w:val="1"/>
    <w:qFormat/>
    <w:pPr>
      <w:ind w:left="350"/>
      <w:outlineLvl w:val="1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spacing w:before="66"/>
      <w:ind w:left="2049"/>
    </w:pPr>
    <w:rPr>
      <w:i/>
      <w:iCs/>
      <w:sz w:val="26"/>
      <w:szCs w:val="26"/>
    </w:rPr>
  </w:style>
  <w:style w:type="character" w:customStyle="1" w:styleId="CorpodetextoChar">
    <w:name w:val="Corpo de texto Char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header" Target="head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eader" Target="header10.xml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://www.esporte.gov.br/assessoriaEspecia/Futebol/" TargetMode="External"/><Relationship Id="rId25" Type="http://schemas.openxmlformats.org/officeDocument/2006/relationships/header" Target="header7.xml"/><Relationship Id="rId33" Type="http://schemas.openxmlformats.org/officeDocument/2006/relationships/image" Target="media/image16.png"/><Relationship Id="rId38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9578</Words>
  <Characters>51726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Félix</dc:creator>
  <cp:lastModifiedBy>Carol Félix</cp:lastModifiedBy>
  <cp:revision>2</cp:revision>
  <dcterms:created xsi:type="dcterms:W3CDTF">2016-09-14T05:10:00Z</dcterms:created>
  <dcterms:modified xsi:type="dcterms:W3CDTF">2016-09-14T05:10:00Z</dcterms:modified>
</cp:coreProperties>
</file>